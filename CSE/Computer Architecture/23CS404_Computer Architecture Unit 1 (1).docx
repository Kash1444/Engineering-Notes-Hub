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E023D" w14:textId="77777777" w:rsidR="00E644EB" w:rsidRDefault="00E644EB">
      <w:pPr>
        <w:spacing w:before="4" w:line="180" w:lineRule="exact"/>
        <w:rPr>
          <w:sz w:val="19"/>
          <w:szCs w:val="19"/>
        </w:rPr>
      </w:pPr>
    </w:p>
    <w:p w14:paraId="03C8DCCB" w14:textId="77777777" w:rsidR="00E644EB" w:rsidRDefault="00E644EB">
      <w:pPr>
        <w:spacing w:line="200" w:lineRule="exact"/>
      </w:pPr>
    </w:p>
    <w:p w14:paraId="4BCB0A53" w14:textId="77777777" w:rsidR="00E644EB" w:rsidRDefault="00E644EB">
      <w:pPr>
        <w:spacing w:line="200" w:lineRule="exact"/>
      </w:pPr>
    </w:p>
    <w:p w14:paraId="4757DCEE" w14:textId="77777777" w:rsidR="00E644EB" w:rsidRDefault="00E644EB">
      <w:pPr>
        <w:spacing w:line="200" w:lineRule="exact"/>
      </w:pPr>
    </w:p>
    <w:p w14:paraId="10C37AF1" w14:textId="77777777" w:rsidR="00E644EB" w:rsidRDefault="00000000">
      <w:pPr>
        <w:spacing w:before="7" w:line="250" w:lineRule="auto"/>
        <w:ind w:left="2923" w:right="33" w:firstLine="4555"/>
        <w:rPr>
          <w:sz w:val="40"/>
          <w:szCs w:val="40"/>
        </w:rPr>
      </w:pPr>
      <w:r>
        <w:pict w14:anchorId="1422128D">
          <v:group id="_x0000_s2238" style="position:absolute;left:0;text-align:left;margin-left:91.2pt;margin-top:55.75pt;width:439.2pt;height:0;z-index:-2515;mso-position-horizontal-relative:page" coordorigin="1824,1115" coordsize="8784,0">
            <v:shape id="_x0000_s2239" style="position:absolute;left:1824;top:1115;width:8784;height:0" coordorigin="1824,1115" coordsize="8784,0" path="m1824,1115r8784,e" filled="f" strokeweight=".58pt">
              <v:path arrowok="t"/>
            </v:shape>
            <w10:wrap anchorx="page"/>
          </v:group>
        </w:pict>
      </w:r>
      <w:r>
        <w:pict w14:anchorId="7A2E5EC5">
          <v:group id="_x0000_s2236" style="position:absolute;left:0;text-align:left;margin-left:91.2pt;margin-top:59.35pt;width:439.2pt;height:0;z-index:-2514;mso-position-horizontal-relative:page" coordorigin="1824,1187" coordsize="8784,0">
            <v:shape id="_x0000_s2237" style="position:absolute;left:1824;top:1187;width:8784;height:0" coordorigin="1824,1187" coordsize="8784,0" path="m1824,1187r8784,e" filled="f" strokeweight="2.5pt">
              <v:path arrowok="t"/>
            </v:shape>
            <w10:wrap anchorx="page"/>
          </v:group>
        </w:pict>
      </w:r>
      <w:r>
        <w:rPr>
          <w:b/>
          <w:spacing w:val="-4"/>
          <w:sz w:val="40"/>
          <w:szCs w:val="40"/>
        </w:rPr>
        <w:t>UN</w:t>
      </w:r>
      <w:r>
        <w:rPr>
          <w:b/>
          <w:spacing w:val="-6"/>
          <w:sz w:val="40"/>
          <w:szCs w:val="40"/>
        </w:rPr>
        <w:t>I</w:t>
      </w:r>
      <w:r>
        <w:rPr>
          <w:b/>
          <w:sz w:val="40"/>
          <w:szCs w:val="40"/>
        </w:rPr>
        <w:t>T</w:t>
      </w:r>
      <w:r>
        <w:rPr>
          <w:b/>
          <w:spacing w:val="-24"/>
          <w:sz w:val="40"/>
          <w:szCs w:val="40"/>
        </w:rPr>
        <w:t xml:space="preserve"> </w:t>
      </w:r>
      <w:r>
        <w:rPr>
          <w:b/>
          <w:sz w:val="40"/>
          <w:szCs w:val="40"/>
        </w:rPr>
        <w:t>-</w:t>
      </w:r>
      <w:r>
        <w:rPr>
          <w:b/>
          <w:spacing w:val="-3"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I </w:t>
      </w:r>
      <w:r>
        <w:rPr>
          <w:b/>
          <w:spacing w:val="-2"/>
          <w:w w:val="98"/>
          <w:sz w:val="40"/>
          <w:szCs w:val="40"/>
        </w:rPr>
        <w:t>O</w:t>
      </w:r>
      <w:r>
        <w:rPr>
          <w:b/>
          <w:spacing w:val="-4"/>
          <w:w w:val="98"/>
          <w:sz w:val="40"/>
          <w:szCs w:val="40"/>
        </w:rPr>
        <w:t>V</w:t>
      </w:r>
      <w:r>
        <w:rPr>
          <w:b/>
          <w:spacing w:val="-6"/>
          <w:w w:val="98"/>
          <w:sz w:val="40"/>
          <w:szCs w:val="40"/>
        </w:rPr>
        <w:t>E</w:t>
      </w:r>
      <w:r>
        <w:rPr>
          <w:b/>
          <w:spacing w:val="-20"/>
          <w:w w:val="98"/>
          <w:sz w:val="40"/>
          <w:szCs w:val="40"/>
        </w:rPr>
        <w:t>R</w:t>
      </w:r>
      <w:r>
        <w:rPr>
          <w:b/>
          <w:spacing w:val="-4"/>
          <w:w w:val="98"/>
          <w:sz w:val="40"/>
          <w:szCs w:val="40"/>
        </w:rPr>
        <w:t>V</w:t>
      </w:r>
      <w:r>
        <w:rPr>
          <w:b/>
          <w:spacing w:val="-11"/>
          <w:w w:val="98"/>
          <w:sz w:val="40"/>
          <w:szCs w:val="40"/>
        </w:rPr>
        <w:t>I</w:t>
      </w:r>
      <w:r>
        <w:rPr>
          <w:b/>
          <w:spacing w:val="-6"/>
          <w:w w:val="98"/>
          <w:sz w:val="40"/>
          <w:szCs w:val="40"/>
        </w:rPr>
        <w:t>E</w:t>
      </w:r>
      <w:r>
        <w:rPr>
          <w:b/>
          <w:w w:val="98"/>
          <w:sz w:val="40"/>
          <w:szCs w:val="40"/>
        </w:rPr>
        <w:t>W</w:t>
      </w:r>
      <w:r>
        <w:rPr>
          <w:b/>
          <w:spacing w:val="4"/>
          <w:w w:val="98"/>
          <w:sz w:val="40"/>
          <w:szCs w:val="40"/>
        </w:rPr>
        <w:t xml:space="preserve"> </w:t>
      </w:r>
      <w:r>
        <w:rPr>
          <w:b/>
          <w:spacing w:val="-4"/>
          <w:sz w:val="40"/>
          <w:szCs w:val="40"/>
        </w:rPr>
        <w:t>AN</w:t>
      </w:r>
      <w:r>
        <w:rPr>
          <w:b/>
          <w:sz w:val="40"/>
          <w:szCs w:val="40"/>
        </w:rPr>
        <w:t>D</w:t>
      </w:r>
      <w:r>
        <w:rPr>
          <w:b/>
          <w:spacing w:val="7"/>
          <w:sz w:val="40"/>
          <w:szCs w:val="40"/>
        </w:rPr>
        <w:t xml:space="preserve"> </w:t>
      </w:r>
      <w:r>
        <w:rPr>
          <w:b/>
          <w:spacing w:val="-6"/>
          <w:sz w:val="40"/>
          <w:szCs w:val="40"/>
        </w:rPr>
        <w:t>I</w:t>
      </w:r>
      <w:r>
        <w:rPr>
          <w:b/>
          <w:spacing w:val="-4"/>
          <w:sz w:val="40"/>
          <w:szCs w:val="40"/>
        </w:rPr>
        <w:t>N</w:t>
      </w:r>
      <w:r>
        <w:rPr>
          <w:b/>
          <w:spacing w:val="-5"/>
          <w:sz w:val="40"/>
          <w:szCs w:val="40"/>
        </w:rPr>
        <w:t>S</w:t>
      </w:r>
      <w:r>
        <w:rPr>
          <w:b/>
          <w:spacing w:val="-6"/>
          <w:sz w:val="40"/>
          <w:szCs w:val="40"/>
        </w:rPr>
        <w:t>T</w:t>
      </w:r>
      <w:r>
        <w:rPr>
          <w:b/>
          <w:spacing w:val="-9"/>
          <w:sz w:val="40"/>
          <w:szCs w:val="40"/>
        </w:rPr>
        <w:t>R</w:t>
      </w:r>
      <w:r>
        <w:rPr>
          <w:b/>
          <w:spacing w:val="-4"/>
          <w:sz w:val="40"/>
          <w:szCs w:val="40"/>
        </w:rPr>
        <w:t>UC</w:t>
      </w:r>
      <w:r>
        <w:rPr>
          <w:b/>
          <w:spacing w:val="-6"/>
          <w:sz w:val="40"/>
          <w:szCs w:val="40"/>
        </w:rPr>
        <w:t>TI</w:t>
      </w:r>
      <w:r>
        <w:rPr>
          <w:b/>
          <w:spacing w:val="-2"/>
          <w:sz w:val="40"/>
          <w:szCs w:val="40"/>
        </w:rPr>
        <w:t>O</w:t>
      </w:r>
      <w:r>
        <w:rPr>
          <w:b/>
          <w:sz w:val="40"/>
          <w:szCs w:val="40"/>
        </w:rPr>
        <w:t>N</w:t>
      </w:r>
    </w:p>
    <w:p w14:paraId="36503948" w14:textId="77777777" w:rsidR="00E644EB" w:rsidRDefault="00E644EB">
      <w:pPr>
        <w:spacing w:before="5" w:line="180" w:lineRule="exact"/>
        <w:rPr>
          <w:sz w:val="18"/>
          <w:szCs w:val="18"/>
        </w:rPr>
      </w:pPr>
    </w:p>
    <w:p w14:paraId="3EB24ECE" w14:textId="77777777" w:rsidR="00E644EB" w:rsidRDefault="00E644EB">
      <w:pPr>
        <w:spacing w:line="200" w:lineRule="exact"/>
      </w:pPr>
    </w:p>
    <w:p w14:paraId="598611E5" w14:textId="77777777" w:rsidR="00E644EB" w:rsidRDefault="00000000">
      <w:pPr>
        <w:ind w:left="144"/>
        <w:rPr>
          <w:sz w:val="23"/>
          <w:szCs w:val="23"/>
        </w:rPr>
      </w:pPr>
      <w:r>
        <w:rPr>
          <w:b/>
          <w:spacing w:val="6"/>
          <w:sz w:val="23"/>
          <w:szCs w:val="23"/>
        </w:rPr>
        <w:t>C</w:t>
      </w:r>
      <w:r>
        <w:rPr>
          <w:b/>
          <w:spacing w:val="-1"/>
          <w:sz w:val="23"/>
          <w:szCs w:val="23"/>
        </w:rPr>
        <w:t>O</w:t>
      </w:r>
      <w:r>
        <w:rPr>
          <w:b/>
          <w:spacing w:val="3"/>
          <w:sz w:val="23"/>
          <w:szCs w:val="23"/>
        </w:rPr>
        <w:t>MP</w:t>
      </w:r>
      <w:r>
        <w:rPr>
          <w:b/>
          <w:spacing w:val="2"/>
          <w:sz w:val="23"/>
          <w:szCs w:val="23"/>
        </w:rPr>
        <w:t>U</w:t>
      </w:r>
      <w:r>
        <w:rPr>
          <w:b/>
          <w:spacing w:val="5"/>
          <w:sz w:val="23"/>
          <w:szCs w:val="23"/>
        </w:rPr>
        <w:t>TE</w:t>
      </w:r>
      <w:r>
        <w:rPr>
          <w:b/>
          <w:sz w:val="23"/>
          <w:szCs w:val="23"/>
        </w:rPr>
        <w:t>R</w:t>
      </w:r>
      <w:r>
        <w:rPr>
          <w:b/>
          <w:spacing w:val="16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A</w:t>
      </w:r>
      <w:r>
        <w:rPr>
          <w:b/>
          <w:spacing w:val="6"/>
          <w:sz w:val="23"/>
          <w:szCs w:val="23"/>
        </w:rPr>
        <w:t>RC</w:t>
      </w:r>
      <w:r>
        <w:rPr>
          <w:b/>
          <w:spacing w:val="-1"/>
          <w:sz w:val="23"/>
          <w:szCs w:val="23"/>
        </w:rPr>
        <w:t>H</w:t>
      </w:r>
      <w:r>
        <w:rPr>
          <w:b/>
          <w:spacing w:val="6"/>
          <w:sz w:val="23"/>
          <w:szCs w:val="23"/>
        </w:rPr>
        <w:t>I</w:t>
      </w:r>
      <w:r>
        <w:rPr>
          <w:b/>
          <w:spacing w:val="5"/>
          <w:sz w:val="23"/>
          <w:szCs w:val="23"/>
        </w:rPr>
        <w:t>T</w:t>
      </w:r>
      <w:r>
        <w:rPr>
          <w:b/>
          <w:sz w:val="23"/>
          <w:szCs w:val="23"/>
        </w:rPr>
        <w:t>E</w:t>
      </w:r>
      <w:r>
        <w:rPr>
          <w:b/>
          <w:spacing w:val="7"/>
          <w:sz w:val="23"/>
          <w:szCs w:val="23"/>
        </w:rPr>
        <w:t>C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2"/>
          <w:sz w:val="23"/>
          <w:szCs w:val="23"/>
        </w:rPr>
        <w:t>U</w:t>
      </w:r>
      <w:r>
        <w:rPr>
          <w:b/>
          <w:spacing w:val="6"/>
          <w:sz w:val="23"/>
          <w:szCs w:val="23"/>
        </w:rPr>
        <w:t>R</w:t>
      </w:r>
      <w:r>
        <w:rPr>
          <w:b/>
          <w:sz w:val="23"/>
          <w:szCs w:val="23"/>
        </w:rPr>
        <w:t>E</w:t>
      </w:r>
    </w:p>
    <w:p w14:paraId="07696EF6" w14:textId="77777777" w:rsidR="00E644EB" w:rsidRDefault="00000000">
      <w:pPr>
        <w:tabs>
          <w:tab w:val="left" w:pos="1200"/>
        </w:tabs>
        <w:spacing w:before="67" w:line="252" w:lineRule="auto"/>
        <w:ind w:left="1224" w:right="67" w:hanging="360"/>
        <w:rPr>
          <w:sz w:val="23"/>
          <w:szCs w:val="23"/>
        </w:rPr>
      </w:pPr>
      <w:r>
        <w:rPr>
          <w:sz w:val="25"/>
          <w:szCs w:val="25"/>
        </w:rPr>
        <w:t>•</w:t>
      </w:r>
      <w:r>
        <w:rPr>
          <w:sz w:val="25"/>
          <w:szCs w:val="25"/>
        </w:rPr>
        <w:tab/>
      </w:r>
      <w:r>
        <w:rPr>
          <w:b/>
          <w:spacing w:val="6"/>
          <w:sz w:val="23"/>
          <w:szCs w:val="23"/>
        </w:rPr>
        <w:t>C</w:t>
      </w:r>
      <w:r>
        <w:rPr>
          <w:b/>
          <w:sz w:val="23"/>
          <w:szCs w:val="23"/>
        </w:rPr>
        <w:t>o</w:t>
      </w:r>
      <w:r>
        <w:rPr>
          <w:b/>
          <w:spacing w:val="10"/>
          <w:sz w:val="23"/>
          <w:szCs w:val="23"/>
        </w:rPr>
        <w:t>m</w:t>
      </w:r>
      <w:r>
        <w:rPr>
          <w:b/>
          <w:spacing w:val="1"/>
          <w:sz w:val="23"/>
          <w:szCs w:val="23"/>
        </w:rPr>
        <w:t>pu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-1"/>
          <w:sz w:val="23"/>
          <w:szCs w:val="23"/>
        </w:rPr>
        <w:t>e</w:t>
      </w:r>
      <w:r>
        <w:rPr>
          <w:b/>
          <w:sz w:val="23"/>
          <w:szCs w:val="23"/>
        </w:rPr>
        <w:t>r</w:t>
      </w:r>
      <w:r>
        <w:rPr>
          <w:b/>
          <w:spacing w:val="8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A</w:t>
      </w:r>
      <w:r>
        <w:rPr>
          <w:b/>
          <w:spacing w:val="-1"/>
          <w:sz w:val="23"/>
          <w:szCs w:val="23"/>
        </w:rPr>
        <w:t>rc</w:t>
      </w:r>
      <w:r>
        <w:rPr>
          <w:b/>
          <w:spacing w:val="2"/>
          <w:sz w:val="23"/>
          <w:szCs w:val="23"/>
        </w:rPr>
        <w:t>h</w:t>
      </w:r>
      <w:r>
        <w:rPr>
          <w:b/>
          <w:spacing w:val="3"/>
          <w:sz w:val="23"/>
          <w:szCs w:val="23"/>
        </w:rPr>
        <w:t>i</w:t>
      </w:r>
      <w:r>
        <w:rPr>
          <w:b/>
          <w:sz w:val="23"/>
          <w:szCs w:val="23"/>
        </w:rPr>
        <w:t>t</w:t>
      </w:r>
      <w:r>
        <w:rPr>
          <w:b/>
          <w:spacing w:val="3"/>
          <w:sz w:val="23"/>
          <w:szCs w:val="23"/>
        </w:rPr>
        <w:t>ec</w:t>
      </w:r>
      <w:r>
        <w:rPr>
          <w:b/>
          <w:sz w:val="23"/>
          <w:szCs w:val="23"/>
        </w:rPr>
        <w:t>t</w:t>
      </w:r>
      <w:r>
        <w:rPr>
          <w:b/>
          <w:spacing w:val="2"/>
          <w:sz w:val="23"/>
          <w:szCs w:val="23"/>
        </w:rPr>
        <w:t>u</w:t>
      </w:r>
      <w:r>
        <w:rPr>
          <w:b/>
          <w:spacing w:val="-6"/>
          <w:sz w:val="23"/>
          <w:szCs w:val="23"/>
        </w:rPr>
        <w:t>r</w:t>
      </w:r>
      <w:r>
        <w:rPr>
          <w:b/>
          <w:sz w:val="23"/>
          <w:szCs w:val="23"/>
        </w:rPr>
        <w:t>e</w:t>
      </w:r>
      <w:r>
        <w:rPr>
          <w:b/>
          <w:spacing w:val="32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3"/>
          <w:sz w:val="23"/>
          <w:szCs w:val="23"/>
        </w:rPr>
        <w:t>ea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s</w:t>
      </w:r>
      <w:r>
        <w:rPr>
          <w:spacing w:val="35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w</w:t>
      </w:r>
      <w:r>
        <w:rPr>
          <w:spacing w:val="-2"/>
          <w:sz w:val="23"/>
          <w:szCs w:val="23"/>
        </w:rPr>
        <w:t>i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</w:t>
      </w:r>
      <w:r>
        <w:rPr>
          <w:spacing w:val="2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gn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3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2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l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t</w:t>
      </w:r>
      <w:r>
        <w:rPr>
          <w:spacing w:val="3"/>
          <w:sz w:val="23"/>
          <w:szCs w:val="23"/>
        </w:rPr>
        <w:t>at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</w:t>
      </w:r>
      <w:r>
        <w:rPr>
          <w:spacing w:val="24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2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ct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 xml:space="preserve">on </w:t>
      </w:r>
      <w:r>
        <w:rPr>
          <w:spacing w:val="6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,</w:t>
      </w:r>
      <w:r>
        <w:rPr>
          <w:spacing w:val="48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for</w:t>
      </w:r>
      <w:r>
        <w:rPr>
          <w:spacing w:val="3"/>
          <w:sz w:val="23"/>
          <w:szCs w:val="23"/>
        </w:rPr>
        <w:t>ma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on</w:t>
      </w:r>
      <w:r>
        <w:rPr>
          <w:spacing w:val="49"/>
          <w:sz w:val="23"/>
          <w:szCs w:val="23"/>
        </w:rPr>
        <w:t xml:space="preserve"> </w:t>
      </w:r>
      <w:r>
        <w:rPr>
          <w:sz w:val="23"/>
          <w:szCs w:val="23"/>
        </w:rPr>
        <w:t>f</w:t>
      </w:r>
      <w:r>
        <w:rPr>
          <w:spacing w:val="-4"/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4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5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m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ory</w:t>
      </w:r>
      <w:r>
        <w:rPr>
          <w:spacing w:val="3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 xml:space="preserve">g  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hn</w:t>
      </w:r>
      <w:r>
        <w:rPr>
          <w:spacing w:val="-6"/>
          <w:sz w:val="23"/>
          <w:szCs w:val="23"/>
        </w:rPr>
        <w:t>i</w:t>
      </w:r>
      <w:r>
        <w:rPr>
          <w:spacing w:val="5"/>
          <w:sz w:val="23"/>
          <w:szCs w:val="23"/>
        </w:rPr>
        <w:t>qu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5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54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47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p</w:t>
      </w:r>
      <w:r>
        <w:rPr>
          <w:spacing w:val="5"/>
          <w:sz w:val="23"/>
          <w:szCs w:val="23"/>
        </w:rPr>
        <w:t>u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pacing w:val="-9"/>
          <w:sz w:val="23"/>
          <w:szCs w:val="23"/>
        </w:rPr>
        <w:t>r</w:t>
      </w:r>
      <w:r>
        <w:rPr>
          <w:sz w:val="23"/>
          <w:szCs w:val="23"/>
        </w:rPr>
        <w:t>.</w:t>
      </w:r>
    </w:p>
    <w:p w14:paraId="72D29500" w14:textId="77777777" w:rsidR="00E644EB" w:rsidRDefault="00000000">
      <w:pPr>
        <w:tabs>
          <w:tab w:val="left" w:pos="1200"/>
        </w:tabs>
        <w:spacing w:before="54" w:line="252" w:lineRule="auto"/>
        <w:ind w:left="1224" w:right="72" w:hanging="360"/>
        <w:rPr>
          <w:sz w:val="23"/>
          <w:szCs w:val="23"/>
        </w:rPr>
      </w:pPr>
      <w:r>
        <w:rPr>
          <w:sz w:val="25"/>
          <w:szCs w:val="25"/>
        </w:rPr>
        <w:t>•</w:t>
      </w:r>
      <w:r>
        <w:rPr>
          <w:sz w:val="25"/>
          <w:szCs w:val="25"/>
        </w:rPr>
        <w:tab/>
      </w:r>
      <w:r>
        <w:rPr>
          <w:b/>
          <w:spacing w:val="6"/>
          <w:sz w:val="23"/>
          <w:szCs w:val="23"/>
        </w:rPr>
        <w:t>C</w:t>
      </w:r>
      <w:r>
        <w:rPr>
          <w:b/>
          <w:sz w:val="23"/>
          <w:szCs w:val="23"/>
        </w:rPr>
        <w:t>o</w:t>
      </w:r>
      <w:r>
        <w:rPr>
          <w:b/>
          <w:spacing w:val="10"/>
          <w:sz w:val="23"/>
          <w:szCs w:val="23"/>
        </w:rPr>
        <w:t>m</w:t>
      </w:r>
      <w:r>
        <w:rPr>
          <w:b/>
          <w:spacing w:val="6"/>
          <w:sz w:val="23"/>
          <w:szCs w:val="23"/>
        </w:rPr>
        <w:t>p</w:t>
      </w:r>
      <w:r>
        <w:rPr>
          <w:b/>
          <w:spacing w:val="-3"/>
          <w:sz w:val="23"/>
          <w:szCs w:val="23"/>
        </w:rPr>
        <w:t>u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-1"/>
          <w:sz w:val="23"/>
          <w:szCs w:val="23"/>
        </w:rPr>
        <w:t>e</w:t>
      </w:r>
      <w:r>
        <w:rPr>
          <w:b/>
          <w:sz w:val="23"/>
          <w:szCs w:val="23"/>
        </w:rPr>
        <w:t>r</w:t>
      </w:r>
      <w:r>
        <w:rPr>
          <w:b/>
          <w:spacing w:val="8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O</w:t>
      </w:r>
      <w:r>
        <w:rPr>
          <w:b/>
          <w:spacing w:val="3"/>
          <w:sz w:val="23"/>
          <w:szCs w:val="23"/>
        </w:rPr>
        <w:t>r</w:t>
      </w:r>
      <w:r>
        <w:rPr>
          <w:b/>
          <w:spacing w:val="5"/>
          <w:sz w:val="23"/>
          <w:szCs w:val="23"/>
        </w:rPr>
        <w:t>g</w:t>
      </w:r>
      <w:r>
        <w:rPr>
          <w:b/>
          <w:sz w:val="23"/>
          <w:szCs w:val="23"/>
        </w:rPr>
        <w:t>a</w:t>
      </w:r>
      <w:r>
        <w:rPr>
          <w:b/>
          <w:spacing w:val="2"/>
          <w:sz w:val="23"/>
          <w:szCs w:val="23"/>
        </w:rPr>
        <w:t>n</w:t>
      </w:r>
      <w:r>
        <w:rPr>
          <w:b/>
          <w:spacing w:val="3"/>
          <w:sz w:val="23"/>
          <w:szCs w:val="23"/>
        </w:rPr>
        <w:t>i</w:t>
      </w:r>
      <w:r>
        <w:rPr>
          <w:b/>
          <w:spacing w:val="-1"/>
          <w:sz w:val="23"/>
          <w:szCs w:val="23"/>
        </w:rPr>
        <w:t>z</w:t>
      </w:r>
      <w:r>
        <w:rPr>
          <w:b/>
          <w:spacing w:val="5"/>
          <w:sz w:val="23"/>
          <w:szCs w:val="23"/>
        </w:rPr>
        <w:t>a</w:t>
      </w:r>
      <w:r>
        <w:rPr>
          <w:b/>
          <w:sz w:val="23"/>
          <w:szCs w:val="23"/>
        </w:rPr>
        <w:t>t</w:t>
      </w:r>
      <w:r>
        <w:rPr>
          <w:b/>
          <w:spacing w:val="3"/>
          <w:sz w:val="23"/>
          <w:szCs w:val="23"/>
        </w:rPr>
        <w:t>i</w:t>
      </w:r>
      <w:r>
        <w:rPr>
          <w:b/>
          <w:spacing w:val="5"/>
          <w:sz w:val="23"/>
          <w:szCs w:val="23"/>
        </w:rPr>
        <w:t>o</w:t>
      </w:r>
      <w:r>
        <w:rPr>
          <w:b/>
          <w:sz w:val="23"/>
          <w:szCs w:val="23"/>
        </w:rPr>
        <w:t>n</w:t>
      </w:r>
      <w:r>
        <w:rPr>
          <w:b/>
          <w:spacing w:val="6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f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rs</w:t>
      </w:r>
      <w:r>
        <w:rPr>
          <w:spacing w:val="16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 xml:space="preserve">o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op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3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u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it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</w:t>
      </w:r>
      <w:r>
        <w:rPr>
          <w:spacing w:val="-1"/>
          <w:sz w:val="23"/>
          <w:szCs w:val="23"/>
        </w:rPr>
        <w:t>e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r</w:t>
      </w:r>
      <w:r>
        <w:rPr>
          <w:spacing w:val="1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 xml:space="preserve">ns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4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pacing w:val="3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i</w:t>
      </w:r>
      <w:r>
        <w:rPr>
          <w:spacing w:val="5"/>
          <w:sz w:val="23"/>
          <w:szCs w:val="23"/>
        </w:rPr>
        <w:t>b</w:t>
      </w:r>
      <w:r>
        <w:rPr>
          <w:sz w:val="23"/>
          <w:szCs w:val="23"/>
        </w:rPr>
        <w:t>e</w:t>
      </w:r>
      <w:r>
        <w:rPr>
          <w:spacing w:val="4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52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43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49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gn</w:t>
      </w:r>
      <w:r>
        <w:rPr>
          <w:spacing w:val="44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49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v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i</w:t>
      </w:r>
      <w:r>
        <w:rPr>
          <w:sz w:val="23"/>
          <w:szCs w:val="23"/>
        </w:rPr>
        <w:t>ous</w:t>
      </w:r>
      <w:r>
        <w:rPr>
          <w:spacing w:val="55"/>
          <w:sz w:val="23"/>
          <w:szCs w:val="23"/>
        </w:rPr>
        <w:t xml:space="preserve"> </w:t>
      </w:r>
      <w:r>
        <w:rPr>
          <w:sz w:val="23"/>
          <w:szCs w:val="23"/>
        </w:rPr>
        <w:t>un</w:t>
      </w:r>
      <w:r>
        <w:rPr>
          <w:spacing w:val="-2"/>
          <w:sz w:val="23"/>
          <w:szCs w:val="23"/>
        </w:rPr>
        <w:t>it</w:t>
      </w:r>
      <w:r>
        <w:rPr>
          <w:sz w:val="23"/>
          <w:szCs w:val="23"/>
        </w:rPr>
        <w:t>s</w:t>
      </w:r>
      <w:r>
        <w:rPr>
          <w:spacing w:val="5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47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p</w:t>
      </w:r>
      <w:r>
        <w:rPr>
          <w:spacing w:val="5"/>
          <w:sz w:val="23"/>
          <w:szCs w:val="23"/>
        </w:rPr>
        <w:t>u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pacing w:val="-9"/>
          <w:sz w:val="23"/>
          <w:szCs w:val="23"/>
        </w:rPr>
        <w:t>r</w:t>
      </w:r>
      <w:r>
        <w:rPr>
          <w:sz w:val="23"/>
          <w:szCs w:val="23"/>
        </w:rPr>
        <w:t>.</w:t>
      </w:r>
    </w:p>
    <w:p w14:paraId="13AB25B3" w14:textId="77777777" w:rsidR="00E644EB" w:rsidRDefault="00000000">
      <w:pPr>
        <w:tabs>
          <w:tab w:val="left" w:pos="1200"/>
        </w:tabs>
        <w:spacing w:before="54" w:line="252" w:lineRule="auto"/>
        <w:ind w:left="1224" w:right="71" w:hanging="360"/>
        <w:rPr>
          <w:sz w:val="23"/>
          <w:szCs w:val="23"/>
        </w:rPr>
      </w:pPr>
      <w:r>
        <w:rPr>
          <w:sz w:val="25"/>
          <w:szCs w:val="25"/>
        </w:rPr>
        <w:t>•</w:t>
      </w:r>
      <w:r>
        <w:rPr>
          <w:sz w:val="25"/>
          <w:szCs w:val="25"/>
        </w:rPr>
        <w:tab/>
      </w:r>
      <w:r>
        <w:rPr>
          <w:sz w:val="23"/>
          <w:szCs w:val="23"/>
        </w:rPr>
        <w:t>A</w:t>
      </w:r>
      <w:r>
        <w:rPr>
          <w:spacing w:val="11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C</w:t>
      </w:r>
      <w:r>
        <w:rPr>
          <w:b/>
          <w:spacing w:val="5"/>
          <w:sz w:val="23"/>
          <w:szCs w:val="23"/>
        </w:rPr>
        <w:t>om</w:t>
      </w:r>
      <w:r>
        <w:rPr>
          <w:b/>
          <w:spacing w:val="6"/>
          <w:sz w:val="23"/>
          <w:szCs w:val="23"/>
        </w:rPr>
        <w:t>p</w:t>
      </w:r>
      <w:r>
        <w:rPr>
          <w:b/>
          <w:spacing w:val="-3"/>
          <w:sz w:val="23"/>
          <w:szCs w:val="23"/>
        </w:rPr>
        <w:t>u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-1"/>
          <w:sz w:val="23"/>
          <w:szCs w:val="23"/>
        </w:rPr>
        <w:t>e</w:t>
      </w:r>
      <w:r>
        <w:rPr>
          <w:b/>
          <w:sz w:val="23"/>
          <w:szCs w:val="23"/>
        </w:rPr>
        <w:t>r</w:t>
      </w:r>
      <w:r>
        <w:rPr>
          <w:b/>
          <w:spacing w:val="13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A</w:t>
      </w:r>
      <w:r>
        <w:rPr>
          <w:b/>
          <w:spacing w:val="-1"/>
          <w:sz w:val="23"/>
          <w:szCs w:val="23"/>
        </w:rPr>
        <w:t>rc</w:t>
      </w:r>
      <w:r>
        <w:rPr>
          <w:b/>
          <w:spacing w:val="1"/>
          <w:sz w:val="23"/>
          <w:szCs w:val="23"/>
        </w:rPr>
        <w:t>h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3"/>
          <w:sz w:val="23"/>
          <w:szCs w:val="23"/>
        </w:rPr>
        <w:t>c</w:t>
      </w:r>
      <w:r>
        <w:rPr>
          <w:b/>
          <w:sz w:val="23"/>
          <w:szCs w:val="23"/>
        </w:rPr>
        <w:t>t</w:t>
      </w:r>
      <w:r>
        <w:rPr>
          <w:b/>
          <w:spacing w:val="28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5"/>
          <w:sz w:val="23"/>
          <w:szCs w:val="23"/>
        </w:rPr>
        <w:t>f</w:t>
      </w:r>
      <w:r>
        <w:rPr>
          <w:sz w:val="23"/>
          <w:szCs w:val="23"/>
        </w:rPr>
        <w:t>or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s</w:t>
      </w:r>
      <w:r>
        <w:rPr>
          <w:spacing w:val="31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</w:t>
      </w:r>
      <w:r>
        <w:rPr>
          <w:spacing w:val="30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t</w:t>
      </w:r>
      <w:r>
        <w:rPr>
          <w:spacing w:val="32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-6"/>
          <w:sz w:val="23"/>
          <w:szCs w:val="23"/>
        </w:rPr>
        <w:t>i</w:t>
      </w:r>
      <w:r>
        <w:rPr>
          <w:spacing w:val="5"/>
          <w:sz w:val="23"/>
          <w:szCs w:val="23"/>
        </w:rPr>
        <w:t>g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,</w:t>
      </w:r>
      <w:r>
        <w:rPr>
          <w:spacing w:val="3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3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ory</w:t>
      </w:r>
      <w:r>
        <w:rPr>
          <w:spacing w:val="2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 xml:space="preserve">g 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od</w:t>
      </w:r>
      <w:r>
        <w:rPr>
          <w:spacing w:val="3"/>
          <w:sz w:val="23"/>
          <w:szCs w:val="23"/>
        </w:rPr>
        <w:t>e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27D211E1" w14:textId="77777777" w:rsidR="00E644EB" w:rsidRDefault="00E644EB">
      <w:pPr>
        <w:spacing w:before="1" w:line="120" w:lineRule="exact"/>
        <w:rPr>
          <w:sz w:val="13"/>
          <w:szCs w:val="13"/>
        </w:rPr>
      </w:pPr>
    </w:p>
    <w:p w14:paraId="39B890D7" w14:textId="77777777" w:rsidR="00E644EB" w:rsidRDefault="00E644EB">
      <w:pPr>
        <w:spacing w:line="200" w:lineRule="exact"/>
      </w:pPr>
    </w:p>
    <w:p w14:paraId="7899591A" w14:textId="258C8796" w:rsidR="00E644EB" w:rsidRDefault="00000000">
      <w:pPr>
        <w:spacing w:before="30"/>
        <w:ind w:left="104"/>
        <w:rPr>
          <w:sz w:val="23"/>
          <w:szCs w:val="23"/>
        </w:rPr>
      </w:pPr>
      <w:r>
        <w:pict w14:anchorId="46ED1EEB">
          <v:group id="_x0000_s2219" style="position:absolute;left:0;text-align:left;margin-left:91.9pt;margin-top:-4.8pt;width:438.5pt;height:0;z-index:-2510;mso-position-horizontal-relative:page" coordorigin="1838,-96" coordsize="8770,0">
            <v:shape id="_x0000_s2220" style="position:absolute;left:1838;top:-96;width:8770;height:0" coordorigin="1838,-96" coordsize="8770,0" path="m1838,-96r8770,e" filled="f" strokeweight="1.06pt">
              <v:path arrowok="t"/>
            </v:shape>
            <w10:wrap anchorx="page"/>
          </v:group>
        </w:pict>
      </w:r>
      <w:r w:rsidR="00364D79">
        <w:rPr>
          <w:b/>
          <w:spacing w:val="6"/>
          <w:sz w:val="23"/>
          <w:szCs w:val="23"/>
        </w:rPr>
        <w:t>1.</w:t>
      </w:r>
      <w:r w:rsidR="008E3313">
        <w:rPr>
          <w:b/>
          <w:spacing w:val="6"/>
          <w:sz w:val="23"/>
          <w:szCs w:val="23"/>
        </w:rPr>
        <w:t>1</w:t>
      </w:r>
      <w:r w:rsidR="00364D79">
        <w:rPr>
          <w:b/>
          <w:spacing w:val="6"/>
          <w:sz w:val="23"/>
          <w:szCs w:val="23"/>
        </w:rPr>
        <w:t xml:space="preserve">. </w:t>
      </w:r>
      <w:r w:rsidR="00F64C0D">
        <w:rPr>
          <w:b/>
          <w:spacing w:val="6"/>
          <w:sz w:val="23"/>
          <w:szCs w:val="23"/>
        </w:rPr>
        <w:t xml:space="preserve">Functional Unit </w:t>
      </w:r>
      <w:r w:rsidR="004174BE">
        <w:rPr>
          <w:b/>
          <w:spacing w:val="6"/>
          <w:sz w:val="23"/>
          <w:szCs w:val="23"/>
        </w:rPr>
        <w:t xml:space="preserve">- </w:t>
      </w:r>
      <w:r>
        <w:rPr>
          <w:b/>
          <w:spacing w:val="6"/>
          <w:sz w:val="23"/>
          <w:szCs w:val="23"/>
        </w:rPr>
        <w:t>C</w:t>
      </w:r>
      <w:r>
        <w:rPr>
          <w:b/>
          <w:sz w:val="23"/>
          <w:szCs w:val="23"/>
        </w:rPr>
        <w:t>o</w:t>
      </w:r>
      <w:r>
        <w:rPr>
          <w:b/>
          <w:spacing w:val="10"/>
          <w:sz w:val="23"/>
          <w:szCs w:val="23"/>
        </w:rPr>
        <w:t>m</w:t>
      </w:r>
      <w:r>
        <w:rPr>
          <w:b/>
          <w:spacing w:val="6"/>
          <w:sz w:val="23"/>
          <w:szCs w:val="23"/>
        </w:rPr>
        <w:t>p</w:t>
      </w:r>
      <w:r>
        <w:rPr>
          <w:b/>
          <w:sz w:val="23"/>
          <w:szCs w:val="23"/>
        </w:rPr>
        <w:t>o</w:t>
      </w:r>
      <w:r>
        <w:rPr>
          <w:b/>
          <w:spacing w:val="2"/>
          <w:sz w:val="23"/>
          <w:szCs w:val="23"/>
        </w:rPr>
        <w:t>n</w:t>
      </w:r>
      <w:r>
        <w:rPr>
          <w:b/>
          <w:spacing w:val="3"/>
          <w:sz w:val="23"/>
          <w:szCs w:val="23"/>
        </w:rPr>
        <w:t>e</w:t>
      </w:r>
      <w:r>
        <w:rPr>
          <w:b/>
          <w:spacing w:val="-3"/>
          <w:sz w:val="23"/>
          <w:szCs w:val="23"/>
        </w:rPr>
        <w:t>n</w:t>
      </w:r>
      <w:r>
        <w:rPr>
          <w:b/>
          <w:spacing w:val="5"/>
          <w:sz w:val="23"/>
          <w:szCs w:val="23"/>
        </w:rPr>
        <w:t>t</w:t>
      </w:r>
      <w:r>
        <w:rPr>
          <w:b/>
          <w:sz w:val="23"/>
          <w:szCs w:val="23"/>
        </w:rPr>
        <w:t>s</w:t>
      </w:r>
      <w:r>
        <w:rPr>
          <w:b/>
          <w:spacing w:val="35"/>
          <w:sz w:val="23"/>
          <w:szCs w:val="23"/>
        </w:rPr>
        <w:t xml:space="preserve"> </w:t>
      </w:r>
      <w:r>
        <w:rPr>
          <w:b/>
          <w:spacing w:val="5"/>
          <w:sz w:val="23"/>
          <w:szCs w:val="23"/>
        </w:rPr>
        <w:t>o</w:t>
      </w:r>
      <w:r>
        <w:rPr>
          <w:b/>
          <w:sz w:val="23"/>
          <w:szCs w:val="23"/>
        </w:rPr>
        <w:t>f</w:t>
      </w:r>
      <w:r>
        <w:rPr>
          <w:b/>
          <w:spacing w:val="30"/>
          <w:sz w:val="23"/>
          <w:szCs w:val="23"/>
        </w:rPr>
        <w:t xml:space="preserve"> </w:t>
      </w:r>
      <w:r>
        <w:rPr>
          <w:b/>
          <w:sz w:val="23"/>
          <w:szCs w:val="23"/>
        </w:rPr>
        <w:t>a</w:t>
      </w:r>
      <w:r>
        <w:rPr>
          <w:b/>
          <w:spacing w:val="34"/>
          <w:sz w:val="23"/>
          <w:szCs w:val="23"/>
        </w:rPr>
        <w:t xml:space="preserve"> </w:t>
      </w:r>
      <w:r>
        <w:rPr>
          <w:b/>
          <w:spacing w:val="3"/>
          <w:sz w:val="23"/>
          <w:szCs w:val="23"/>
        </w:rPr>
        <w:t>c</w:t>
      </w:r>
      <w:r>
        <w:rPr>
          <w:b/>
          <w:spacing w:val="5"/>
          <w:sz w:val="23"/>
          <w:szCs w:val="23"/>
        </w:rPr>
        <w:t>om</w:t>
      </w:r>
      <w:r>
        <w:rPr>
          <w:b/>
          <w:spacing w:val="6"/>
          <w:sz w:val="23"/>
          <w:szCs w:val="23"/>
        </w:rPr>
        <w:t>p</w:t>
      </w:r>
      <w:r>
        <w:rPr>
          <w:b/>
          <w:spacing w:val="2"/>
          <w:sz w:val="23"/>
          <w:szCs w:val="23"/>
        </w:rPr>
        <w:t>u</w:t>
      </w:r>
      <w:r>
        <w:rPr>
          <w:b/>
          <w:sz w:val="23"/>
          <w:szCs w:val="23"/>
        </w:rPr>
        <w:t>t</w:t>
      </w:r>
      <w:r>
        <w:rPr>
          <w:b/>
          <w:spacing w:val="3"/>
          <w:sz w:val="23"/>
          <w:szCs w:val="23"/>
        </w:rPr>
        <w:t>e</w:t>
      </w:r>
      <w:r>
        <w:rPr>
          <w:b/>
          <w:sz w:val="23"/>
          <w:szCs w:val="23"/>
        </w:rPr>
        <w:t>r</w:t>
      </w:r>
    </w:p>
    <w:p w14:paraId="2DFC21D9" w14:textId="77777777" w:rsidR="00E644EB" w:rsidRDefault="00E644EB">
      <w:pPr>
        <w:spacing w:before="5" w:line="100" w:lineRule="exact"/>
        <w:rPr>
          <w:sz w:val="10"/>
          <w:szCs w:val="10"/>
        </w:rPr>
      </w:pPr>
    </w:p>
    <w:p w14:paraId="3CAB4EC9" w14:textId="77777777" w:rsidR="00E644EB" w:rsidRDefault="00000000">
      <w:pPr>
        <w:ind w:left="1184"/>
        <w:rPr>
          <w:sz w:val="23"/>
          <w:szCs w:val="23"/>
        </w:rPr>
      </w:pPr>
      <w:r>
        <w:rPr>
          <w:spacing w:val="5"/>
          <w:sz w:val="23"/>
          <w:szCs w:val="23"/>
        </w:rPr>
        <w:t>1</w:t>
      </w:r>
      <w:r>
        <w:rPr>
          <w:sz w:val="23"/>
          <w:szCs w:val="23"/>
        </w:rPr>
        <w:t xml:space="preserve">.  </w:t>
      </w:r>
      <w:r>
        <w:rPr>
          <w:spacing w:val="10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H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rd</w:t>
      </w:r>
      <w:r>
        <w:rPr>
          <w:spacing w:val="6"/>
          <w:sz w:val="23"/>
          <w:szCs w:val="23"/>
        </w:rPr>
        <w:t>w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 xml:space="preserve">e </w:t>
      </w:r>
      <w:r>
        <w:rPr>
          <w:spacing w:val="3"/>
          <w:sz w:val="23"/>
          <w:szCs w:val="23"/>
        </w:rPr>
        <w:t xml:space="preserve"> c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on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nt</w:t>
      </w:r>
    </w:p>
    <w:p w14:paraId="12FA3D67" w14:textId="77777777" w:rsidR="00E644EB" w:rsidRDefault="00E644EB">
      <w:pPr>
        <w:spacing w:before="4" w:line="120" w:lineRule="exact"/>
        <w:rPr>
          <w:sz w:val="12"/>
          <w:szCs w:val="12"/>
        </w:rPr>
      </w:pPr>
    </w:p>
    <w:p w14:paraId="25125DBB" w14:textId="77777777" w:rsidR="00E644EB" w:rsidRDefault="00000000">
      <w:pPr>
        <w:ind w:left="1184"/>
        <w:rPr>
          <w:sz w:val="23"/>
          <w:szCs w:val="23"/>
        </w:rPr>
      </w:pPr>
      <w:r>
        <w:rPr>
          <w:spacing w:val="5"/>
          <w:sz w:val="23"/>
          <w:szCs w:val="23"/>
        </w:rPr>
        <w:t>2</w:t>
      </w:r>
      <w:r>
        <w:rPr>
          <w:sz w:val="23"/>
          <w:szCs w:val="23"/>
        </w:rPr>
        <w:t xml:space="preserve">.  </w:t>
      </w:r>
      <w:r>
        <w:rPr>
          <w:spacing w:val="10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f</w:t>
      </w:r>
      <w:r>
        <w:rPr>
          <w:spacing w:val="3"/>
          <w:sz w:val="23"/>
          <w:szCs w:val="23"/>
        </w:rPr>
        <w:t>t</w:t>
      </w:r>
      <w:r>
        <w:rPr>
          <w:spacing w:val="6"/>
          <w:sz w:val="23"/>
          <w:szCs w:val="23"/>
        </w:rPr>
        <w:t>w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 xml:space="preserve">re </w:t>
      </w:r>
      <w:r>
        <w:rPr>
          <w:spacing w:val="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3"/>
          <w:sz w:val="23"/>
          <w:szCs w:val="23"/>
        </w:rPr>
        <w:t>m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nt</w:t>
      </w:r>
    </w:p>
    <w:p w14:paraId="4CA28315" w14:textId="77777777" w:rsidR="00E644EB" w:rsidRDefault="00E644EB">
      <w:pPr>
        <w:spacing w:before="9" w:line="120" w:lineRule="exact"/>
        <w:rPr>
          <w:sz w:val="12"/>
          <w:szCs w:val="12"/>
        </w:rPr>
      </w:pPr>
    </w:p>
    <w:p w14:paraId="118BA6A8" w14:textId="77777777" w:rsidR="00E644EB" w:rsidRDefault="00E644EB">
      <w:pPr>
        <w:spacing w:line="200" w:lineRule="exact"/>
      </w:pPr>
    </w:p>
    <w:p w14:paraId="35852F55" w14:textId="77777777" w:rsidR="00E644EB" w:rsidRDefault="00000000">
      <w:pPr>
        <w:ind w:left="3109"/>
      </w:pPr>
      <w:r>
        <w:pict w14:anchorId="11C800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6pt;height:138pt">
            <v:imagedata r:id="rId10" o:title=""/>
          </v:shape>
        </w:pict>
      </w:r>
    </w:p>
    <w:p w14:paraId="5175A17A" w14:textId="77777777" w:rsidR="00E644EB" w:rsidRDefault="00E644EB">
      <w:pPr>
        <w:spacing w:before="9" w:line="280" w:lineRule="exact"/>
        <w:rPr>
          <w:sz w:val="28"/>
          <w:szCs w:val="28"/>
        </w:rPr>
      </w:pPr>
    </w:p>
    <w:p w14:paraId="28C097BE" w14:textId="2B271C62" w:rsidR="00E644EB" w:rsidRDefault="00000000">
      <w:pPr>
        <w:ind w:left="104"/>
        <w:rPr>
          <w:sz w:val="23"/>
          <w:szCs w:val="23"/>
        </w:rPr>
      </w:pPr>
      <w:r>
        <w:rPr>
          <w:b/>
          <w:sz w:val="23"/>
          <w:szCs w:val="23"/>
        </w:rPr>
        <w:t>1.</w:t>
      </w:r>
      <w:r w:rsidR="008E3313">
        <w:rPr>
          <w:b/>
          <w:sz w:val="23"/>
          <w:szCs w:val="23"/>
        </w:rPr>
        <w:t>1</w:t>
      </w:r>
      <w:r>
        <w:rPr>
          <w:b/>
          <w:sz w:val="23"/>
          <w:szCs w:val="23"/>
        </w:rPr>
        <w:t xml:space="preserve">.1   </w:t>
      </w:r>
      <w:r>
        <w:rPr>
          <w:b/>
          <w:spacing w:val="29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H</w:t>
      </w:r>
      <w:r>
        <w:rPr>
          <w:b/>
          <w:sz w:val="23"/>
          <w:szCs w:val="23"/>
        </w:rPr>
        <w:t>a</w:t>
      </w:r>
      <w:r>
        <w:rPr>
          <w:b/>
          <w:spacing w:val="-1"/>
          <w:sz w:val="23"/>
          <w:szCs w:val="23"/>
        </w:rPr>
        <w:t>r</w:t>
      </w:r>
      <w:r>
        <w:rPr>
          <w:b/>
          <w:spacing w:val="1"/>
          <w:sz w:val="23"/>
          <w:szCs w:val="23"/>
        </w:rPr>
        <w:t>d</w:t>
      </w:r>
      <w:r>
        <w:rPr>
          <w:b/>
          <w:spacing w:val="-3"/>
          <w:sz w:val="23"/>
          <w:szCs w:val="23"/>
        </w:rPr>
        <w:t>w</w:t>
      </w:r>
      <w:r>
        <w:rPr>
          <w:b/>
          <w:sz w:val="23"/>
          <w:szCs w:val="23"/>
        </w:rPr>
        <w:t>a</w:t>
      </w:r>
      <w:r>
        <w:rPr>
          <w:b/>
          <w:spacing w:val="-6"/>
          <w:sz w:val="23"/>
          <w:szCs w:val="23"/>
        </w:rPr>
        <w:t>r</w:t>
      </w:r>
      <w:r>
        <w:rPr>
          <w:b/>
          <w:sz w:val="23"/>
          <w:szCs w:val="23"/>
        </w:rPr>
        <w:t>e</w:t>
      </w:r>
      <w:r>
        <w:rPr>
          <w:b/>
          <w:spacing w:val="13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c</w:t>
      </w:r>
      <w:r>
        <w:rPr>
          <w:b/>
          <w:sz w:val="23"/>
          <w:szCs w:val="23"/>
        </w:rPr>
        <w:t>o</w:t>
      </w:r>
      <w:r>
        <w:rPr>
          <w:b/>
          <w:spacing w:val="5"/>
          <w:sz w:val="23"/>
          <w:szCs w:val="23"/>
        </w:rPr>
        <w:t>m</w:t>
      </w:r>
      <w:r>
        <w:rPr>
          <w:b/>
          <w:spacing w:val="1"/>
          <w:sz w:val="23"/>
          <w:szCs w:val="23"/>
        </w:rPr>
        <w:t>p</w:t>
      </w:r>
      <w:r>
        <w:rPr>
          <w:b/>
          <w:sz w:val="23"/>
          <w:szCs w:val="23"/>
        </w:rPr>
        <w:t>o</w:t>
      </w:r>
      <w:r>
        <w:rPr>
          <w:b/>
          <w:spacing w:val="-3"/>
          <w:sz w:val="23"/>
          <w:szCs w:val="23"/>
        </w:rPr>
        <w:t>n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-3"/>
          <w:sz w:val="23"/>
          <w:szCs w:val="23"/>
        </w:rPr>
        <w:t>n</w:t>
      </w:r>
      <w:r>
        <w:rPr>
          <w:b/>
          <w:sz w:val="23"/>
          <w:szCs w:val="23"/>
        </w:rPr>
        <w:t>t</w:t>
      </w:r>
    </w:p>
    <w:p w14:paraId="7F8A265E" w14:textId="77777777" w:rsidR="00E644EB" w:rsidRDefault="00E644EB">
      <w:pPr>
        <w:spacing w:before="10" w:line="100" w:lineRule="exact"/>
        <w:rPr>
          <w:sz w:val="11"/>
          <w:szCs w:val="11"/>
        </w:rPr>
      </w:pPr>
    </w:p>
    <w:p w14:paraId="71EED5E3" w14:textId="77777777" w:rsidR="00E644EB" w:rsidRDefault="00000000">
      <w:pPr>
        <w:spacing w:line="300" w:lineRule="auto"/>
        <w:ind w:left="104" w:right="126" w:firstLine="720"/>
        <w:rPr>
          <w:sz w:val="23"/>
          <w:szCs w:val="23"/>
        </w:rPr>
      </w:pP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 xml:space="preserve">he </w:t>
      </w:r>
      <w:r>
        <w:rPr>
          <w:spacing w:val="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pacing w:val="-2"/>
          <w:sz w:val="23"/>
          <w:szCs w:val="23"/>
        </w:rPr>
        <w:t>l</w:t>
      </w:r>
      <w:r>
        <w:rPr>
          <w:spacing w:val="3"/>
          <w:sz w:val="23"/>
          <w:szCs w:val="23"/>
        </w:rPr>
        <w:t>ect</w:t>
      </w:r>
      <w:r>
        <w:rPr>
          <w:spacing w:val="5"/>
          <w:sz w:val="23"/>
          <w:szCs w:val="23"/>
        </w:rPr>
        <w:t>r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i</w:t>
      </w:r>
      <w:r>
        <w:rPr>
          <w:sz w:val="23"/>
          <w:szCs w:val="23"/>
        </w:rPr>
        <w:t xml:space="preserve">c </w:t>
      </w:r>
      <w:r>
        <w:rPr>
          <w:spacing w:val="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on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 xml:space="preserve">s </w:t>
      </w:r>
      <w:r>
        <w:rPr>
          <w:spacing w:val="6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te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onn</w:t>
      </w:r>
      <w:r>
        <w:rPr>
          <w:spacing w:val="3"/>
          <w:sz w:val="23"/>
          <w:szCs w:val="23"/>
        </w:rPr>
        <w:t>ect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 xml:space="preserve">d </w:t>
      </w:r>
      <w:r>
        <w:rPr>
          <w:spacing w:val="1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 xml:space="preserve">n </w:t>
      </w:r>
      <w:r>
        <w:rPr>
          <w:spacing w:val="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 xml:space="preserve">e </w:t>
      </w:r>
      <w:r>
        <w:rPr>
          <w:spacing w:val="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3"/>
          <w:sz w:val="23"/>
          <w:szCs w:val="23"/>
        </w:rPr>
        <w:t>m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te</w:t>
      </w:r>
      <w:r>
        <w:rPr>
          <w:sz w:val="23"/>
          <w:szCs w:val="23"/>
        </w:rPr>
        <w:t xml:space="preserve">r </w:t>
      </w:r>
      <w:r>
        <w:rPr>
          <w:spacing w:val="10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y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te</w:t>
      </w:r>
      <w:r>
        <w:rPr>
          <w:sz w:val="23"/>
          <w:szCs w:val="23"/>
        </w:rPr>
        <w:t xml:space="preserve">m </w:t>
      </w:r>
      <w:r>
        <w:rPr>
          <w:spacing w:val="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3"/>
          <w:sz w:val="23"/>
          <w:szCs w:val="23"/>
        </w:rPr>
        <w:t>t</w:t>
      </w:r>
      <w:r>
        <w:rPr>
          <w:spacing w:val="5"/>
          <w:sz w:val="23"/>
          <w:szCs w:val="23"/>
        </w:rPr>
        <w:t>u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 xml:space="preserve">e </w:t>
      </w:r>
      <w:r>
        <w:rPr>
          <w:spacing w:val="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 h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rd</w:t>
      </w:r>
      <w:r>
        <w:rPr>
          <w:spacing w:val="2"/>
          <w:sz w:val="23"/>
          <w:szCs w:val="23"/>
        </w:rPr>
        <w:t>w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pon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47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9"/>
          <w:sz w:val="23"/>
          <w:szCs w:val="23"/>
        </w:rPr>
        <w:t>y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.</w:t>
      </w:r>
    </w:p>
    <w:p w14:paraId="72905B79" w14:textId="77777777" w:rsidR="00E644EB" w:rsidRDefault="00000000">
      <w:pPr>
        <w:spacing w:before="50"/>
        <w:ind w:left="824"/>
        <w:rPr>
          <w:sz w:val="23"/>
          <w:szCs w:val="23"/>
        </w:rPr>
      </w:pPr>
      <w:r>
        <w:rPr>
          <w:sz w:val="23"/>
          <w:szCs w:val="23"/>
        </w:rPr>
        <w:t>A</w:t>
      </w:r>
      <w:r>
        <w:rPr>
          <w:spacing w:val="5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pacing w:val="5"/>
          <w:sz w:val="23"/>
          <w:szCs w:val="23"/>
        </w:rPr>
        <w:t>pu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4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i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55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52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l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o</w:t>
      </w:r>
      <w:r>
        <w:rPr>
          <w:spacing w:val="7"/>
          <w:sz w:val="23"/>
          <w:szCs w:val="23"/>
        </w:rPr>
        <w:t>w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ng</w:t>
      </w:r>
      <w:r>
        <w:rPr>
          <w:spacing w:val="49"/>
          <w:sz w:val="23"/>
          <w:szCs w:val="23"/>
        </w:rPr>
        <w:t xml:space="preserve"> </w:t>
      </w:r>
      <w:r>
        <w:rPr>
          <w:sz w:val="23"/>
          <w:szCs w:val="23"/>
        </w:rPr>
        <w:t>f</w:t>
      </w:r>
      <w:r>
        <w:rPr>
          <w:spacing w:val="5"/>
          <w:sz w:val="23"/>
          <w:szCs w:val="23"/>
        </w:rPr>
        <w:t>u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ct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un</w:t>
      </w:r>
      <w:r>
        <w:rPr>
          <w:spacing w:val="-2"/>
          <w:sz w:val="23"/>
          <w:szCs w:val="23"/>
        </w:rPr>
        <w:t>it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27123475" w14:textId="77777777" w:rsidR="00E644EB" w:rsidRDefault="00000000">
      <w:pPr>
        <w:spacing w:before="79"/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z w:val="23"/>
          <w:szCs w:val="23"/>
        </w:rPr>
        <w:t>I</w:t>
      </w:r>
      <w:r>
        <w:rPr>
          <w:spacing w:val="-4"/>
          <w:sz w:val="23"/>
          <w:szCs w:val="23"/>
        </w:rPr>
        <w:t>n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ut</w:t>
      </w:r>
      <w:r>
        <w:rPr>
          <w:spacing w:val="57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U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t</w:t>
      </w:r>
    </w:p>
    <w:p w14:paraId="00733DF5" w14:textId="77777777" w:rsidR="00E644EB" w:rsidRDefault="00000000">
      <w:pPr>
        <w:spacing w:before="78"/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C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52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P</w:t>
      </w:r>
      <w:r>
        <w:rPr>
          <w:sz w:val="23"/>
          <w:szCs w:val="23"/>
        </w:rPr>
        <w:t>ro</w:t>
      </w:r>
      <w:r>
        <w:rPr>
          <w:spacing w:val="3"/>
          <w:sz w:val="23"/>
          <w:szCs w:val="23"/>
        </w:rPr>
        <w:t>c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ss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 xml:space="preserve">ng  </w:t>
      </w:r>
      <w:r>
        <w:rPr>
          <w:spacing w:val="6"/>
          <w:sz w:val="23"/>
          <w:szCs w:val="23"/>
        </w:rPr>
        <w:t>U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t</w:t>
      </w:r>
    </w:p>
    <w:p w14:paraId="601C7E20" w14:textId="77777777" w:rsidR="00E644EB" w:rsidRDefault="00000000">
      <w:pPr>
        <w:tabs>
          <w:tab w:val="left" w:pos="2260"/>
        </w:tabs>
        <w:spacing w:before="87" w:line="260" w:lineRule="exact"/>
        <w:ind w:left="2264" w:right="126" w:hanging="360"/>
        <w:rPr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o</w:t>
      </w:r>
      <w:r>
        <w:rPr>
          <w:rFonts w:ascii="Courier New" w:eastAsia="Courier New" w:hAnsi="Courier New" w:cs="Courier New"/>
          <w:sz w:val="23"/>
          <w:szCs w:val="23"/>
        </w:rPr>
        <w:tab/>
      </w:r>
      <w:r>
        <w:rPr>
          <w:spacing w:val="6"/>
          <w:sz w:val="23"/>
          <w:szCs w:val="23"/>
        </w:rPr>
        <w:t>M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ory</w:t>
      </w:r>
      <w:r>
        <w:rPr>
          <w:spacing w:val="15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U</w:t>
      </w:r>
      <w:r>
        <w:rPr>
          <w:sz w:val="23"/>
          <w:szCs w:val="23"/>
        </w:rPr>
        <w:t>n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22"/>
          <w:sz w:val="23"/>
          <w:szCs w:val="23"/>
        </w:rPr>
        <w:t xml:space="preserve"> </w:t>
      </w:r>
      <w:r>
        <w:rPr>
          <w:sz w:val="23"/>
          <w:szCs w:val="23"/>
        </w:rPr>
        <w:t>–</w:t>
      </w:r>
      <w:r>
        <w:rPr>
          <w:spacing w:val="19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P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i</w:t>
      </w:r>
      <w:r>
        <w:rPr>
          <w:spacing w:val="3"/>
          <w:sz w:val="23"/>
          <w:szCs w:val="23"/>
        </w:rPr>
        <w:t>m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y</w:t>
      </w:r>
      <w:r>
        <w:rPr>
          <w:spacing w:val="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me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pacing w:val="-24"/>
          <w:sz w:val="23"/>
          <w:szCs w:val="23"/>
        </w:rPr>
        <w:t>y</w:t>
      </w:r>
      <w:r>
        <w:rPr>
          <w:sz w:val="23"/>
          <w:szCs w:val="23"/>
        </w:rPr>
        <w:t>,</w:t>
      </w:r>
      <w:r>
        <w:rPr>
          <w:spacing w:val="19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ond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y</w:t>
      </w:r>
      <w:r>
        <w:rPr>
          <w:spacing w:val="1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m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or</w:t>
      </w:r>
      <w:r>
        <w:rPr>
          <w:spacing w:val="-19"/>
          <w:sz w:val="23"/>
          <w:szCs w:val="23"/>
        </w:rPr>
        <w:t>y</w:t>
      </w:r>
      <w:r>
        <w:rPr>
          <w:sz w:val="23"/>
          <w:szCs w:val="23"/>
        </w:rPr>
        <w:t>,</w:t>
      </w:r>
      <w:r>
        <w:rPr>
          <w:spacing w:val="19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C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he</w:t>
      </w:r>
      <w:r>
        <w:rPr>
          <w:spacing w:val="1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m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or</w:t>
      </w:r>
      <w:r>
        <w:rPr>
          <w:spacing w:val="-19"/>
          <w:sz w:val="23"/>
          <w:szCs w:val="23"/>
        </w:rPr>
        <w:t>y</w:t>
      </w:r>
      <w:r>
        <w:rPr>
          <w:sz w:val="23"/>
          <w:szCs w:val="23"/>
        </w:rPr>
        <w:t xml:space="preserve">, 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te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s</w:t>
      </w:r>
    </w:p>
    <w:p w14:paraId="401F6C37" w14:textId="77777777" w:rsidR="00E644EB" w:rsidRDefault="00000000">
      <w:pPr>
        <w:spacing w:before="89"/>
        <w:ind w:left="1904"/>
        <w:rPr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o</w:t>
      </w:r>
      <w:r>
        <w:rPr>
          <w:rFonts w:ascii="Courier New" w:eastAsia="Courier New" w:hAnsi="Courier New" w:cs="Courier New"/>
          <w:spacing w:val="84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i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</w:t>
      </w:r>
      <w:r>
        <w:rPr>
          <w:spacing w:val="3"/>
          <w:sz w:val="23"/>
          <w:szCs w:val="23"/>
        </w:rPr>
        <w:t>m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c</w:t>
      </w:r>
      <w:r>
        <w:rPr>
          <w:spacing w:val="57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 xml:space="preserve">nd </w:t>
      </w:r>
      <w:r>
        <w:rPr>
          <w:spacing w:val="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og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c</w:t>
      </w:r>
      <w:r>
        <w:rPr>
          <w:spacing w:val="57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U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t</w:t>
      </w:r>
    </w:p>
    <w:p w14:paraId="10875014" w14:textId="77777777" w:rsidR="00E644EB" w:rsidRDefault="00000000">
      <w:pPr>
        <w:spacing w:before="76"/>
        <w:ind w:left="1904"/>
        <w:rPr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o</w:t>
      </w:r>
      <w:r>
        <w:rPr>
          <w:rFonts w:ascii="Courier New" w:eastAsia="Courier New" w:hAnsi="Courier New" w:cs="Courier New"/>
          <w:spacing w:val="8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pacing w:val="3"/>
          <w:sz w:val="23"/>
          <w:szCs w:val="23"/>
        </w:rPr>
        <w:t>t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 xml:space="preserve">ol </w:t>
      </w:r>
      <w:r>
        <w:rPr>
          <w:spacing w:val="4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U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i</w:t>
      </w:r>
      <w:r>
        <w:rPr>
          <w:sz w:val="23"/>
          <w:szCs w:val="23"/>
        </w:rPr>
        <w:t>t</w:t>
      </w:r>
    </w:p>
    <w:p w14:paraId="3217B76E" w14:textId="77777777" w:rsidR="00E644EB" w:rsidRDefault="00000000">
      <w:pPr>
        <w:spacing w:before="59"/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O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p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>t</w:t>
      </w:r>
      <w:r>
        <w:rPr>
          <w:spacing w:val="52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U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t</w:t>
      </w:r>
    </w:p>
    <w:p w14:paraId="52E4B839" w14:textId="77777777" w:rsidR="00E644EB" w:rsidRDefault="00E644EB">
      <w:pPr>
        <w:spacing w:before="7" w:line="140" w:lineRule="exact"/>
        <w:rPr>
          <w:sz w:val="15"/>
          <w:szCs w:val="15"/>
        </w:rPr>
      </w:pPr>
    </w:p>
    <w:p w14:paraId="2B7C4491" w14:textId="77777777" w:rsidR="00E644EB" w:rsidRDefault="00000000">
      <w:pPr>
        <w:spacing w:line="260" w:lineRule="exact"/>
        <w:ind w:left="104"/>
        <w:rPr>
          <w:sz w:val="23"/>
          <w:szCs w:val="23"/>
        </w:rPr>
      </w:pPr>
      <w:r>
        <w:rPr>
          <w:b/>
          <w:spacing w:val="-1"/>
          <w:position w:val="-1"/>
          <w:sz w:val="23"/>
          <w:szCs w:val="23"/>
        </w:rPr>
        <w:lastRenderedPageBreak/>
        <w:t>F</w:t>
      </w:r>
      <w:r>
        <w:rPr>
          <w:b/>
          <w:spacing w:val="-3"/>
          <w:position w:val="-1"/>
          <w:sz w:val="23"/>
          <w:szCs w:val="23"/>
        </w:rPr>
        <w:t>un</w:t>
      </w:r>
      <w:r>
        <w:rPr>
          <w:b/>
          <w:spacing w:val="-1"/>
          <w:position w:val="-1"/>
          <w:sz w:val="23"/>
          <w:szCs w:val="23"/>
        </w:rPr>
        <w:t>c</w:t>
      </w:r>
      <w:r>
        <w:rPr>
          <w:b/>
          <w:position w:val="-1"/>
          <w:sz w:val="23"/>
          <w:szCs w:val="23"/>
        </w:rPr>
        <w:t>t</w:t>
      </w:r>
      <w:r>
        <w:rPr>
          <w:b/>
          <w:spacing w:val="-1"/>
          <w:position w:val="-1"/>
          <w:sz w:val="23"/>
          <w:szCs w:val="23"/>
        </w:rPr>
        <w:t>i</w:t>
      </w:r>
      <w:r>
        <w:rPr>
          <w:b/>
          <w:position w:val="-1"/>
          <w:sz w:val="23"/>
          <w:szCs w:val="23"/>
        </w:rPr>
        <w:t>o</w:t>
      </w:r>
      <w:r>
        <w:rPr>
          <w:b/>
          <w:spacing w:val="-3"/>
          <w:position w:val="-1"/>
          <w:sz w:val="23"/>
          <w:szCs w:val="23"/>
        </w:rPr>
        <w:t>n</w:t>
      </w:r>
      <w:r>
        <w:rPr>
          <w:b/>
          <w:position w:val="-1"/>
          <w:sz w:val="23"/>
          <w:szCs w:val="23"/>
        </w:rPr>
        <w:t>al</w:t>
      </w:r>
      <w:r>
        <w:rPr>
          <w:b/>
          <w:spacing w:val="3"/>
          <w:position w:val="-1"/>
          <w:sz w:val="23"/>
          <w:szCs w:val="23"/>
        </w:rPr>
        <w:t xml:space="preserve"> </w:t>
      </w:r>
      <w:r>
        <w:rPr>
          <w:b/>
          <w:spacing w:val="-3"/>
          <w:position w:val="-1"/>
          <w:sz w:val="23"/>
          <w:szCs w:val="23"/>
        </w:rPr>
        <w:t>un</w:t>
      </w:r>
      <w:r>
        <w:rPr>
          <w:b/>
          <w:spacing w:val="-2"/>
          <w:position w:val="-1"/>
          <w:sz w:val="23"/>
          <w:szCs w:val="23"/>
        </w:rPr>
        <w:t>i</w:t>
      </w:r>
      <w:r>
        <w:rPr>
          <w:b/>
          <w:spacing w:val="5"/>
          <w:position w:val="-1"/>
          <w:sz w:val="23"/>
          <w:szCs w:val="23"/>
        </w:rPr>
        <w:t>t</w:t>
      </w:r>
      <w:r>
        <w:rPr>
          <w:b/>
          <w:position w:val="-1"/>
          <w:sz w:val="23"/>
          <w:szCs w:val="23"/>
        </w:rPr>
        <w:t>s</w:t>
      </w:r>
      <w:r>
        <w:rPr>
          <w:b/>
          <w:spacing w:val="6"/>
          <w:position w:val="-1"/>
          <w:sz w:val="23"/>
          <w:szCs w:val="23"/>
        </w:rPr>
        <w:t xml:space="preserve"> </w:t>
      </w:r>
      <w:r>
        <w:rPr>
          <w:b/>
          <w:position w:val="-1"/>
          <w:sz w:val="23"/>
          <w:szCs w:val="23"/>
        </w:rPr>
        <w:t>of</w:t>
      </w:r>
      <w:r>
        <w:rPr>
          <w:b/>
          <w:spacing w:val="10"/>
          <w:position w:val="-1"/>
          <w:sz w:val="23"/>
          <w:szCs w:val="23"/>
        </w:rPr>
        <w:t xml:space="preserve"> </w:t>
      </w:r>
      <w:r>
        <w:rPr>
          <w:b/>
          <w:position w:val="-1"/>
          <w:sz w:val="23"/>
          <w:szCs w:val="23"/>
        </w:rPr>
        <w:t>a</w:t>
      </w:r>
      <w:r>
        <w:rPr>
          <w:b/>
          <w:spacing w:val="5"/>
          <w:position w:val="-1"/>
          <w:sz w:val="23"/>
          <w:szCs w:val="23"/>
        </w:rPr>
        <w:t xml:space="preserve"> </w:t>
      </w:r>
      <w:r>
        <w:rPr>
          <w:b/>
          <w:spacing w:val="2"/>
          <w:position w:val="-1"/>
          <w:sz w:val="23"/>
          <w:szCs w:val="23"/>
        </w:rPr>
        <w:t>C</w:t>
      </w:r>
      <w:r>
        <w:rPr>
          <w:b/>
          <w:position w:val="-1"/>
          <w:sz w:val="23"/>
          <w:szCs w:val="23"/>
        </w:rPr>
        <w:t>o</w:t>
      </w:r>
      <w:r>
        <w:rPr>
          <w:b/>
          <w:spacing w:val="5"/>
          <w:position w:val="-1"/>
          <w:sz w:val="23"/>
          <w:szCs w:val="23"/>
        </w:rPr>
        <w:t>m</w:t>
      </w:r>
      <w:r>
        <w:rPr>
          <w:b/>
          <w:spacing w:val="1"/>
          <w:position w:val="-1"/>
          <w:sz w:val="23"/>
          <w:szCs w:val="23"/>
        </w:rPr>
        <w:t>p</w:t>
      </w:r>
      <w:r>
        <w:rPr>
          <w:b/>
          <w:spacing w:val="-3"/>
          <w:position w:val="-1"/>
          <w:sz w:val="23"/>
          <w:szCs w:val="23"/>
        </w:rPr>
        <w:t>u</w:t>
      </w:r>
      <w:r>
        <w:rPr>
          <w:b/>
          <w:position w:val="-1"/>
          <w:sz w:val="23"/>
          <w:szCs w:val="23"/>
        </w:rPr>
        <w:t>t</w:t>
      </w:r>
      <w:r>
        <w:rPr>
          <w:b/>
          <w:spacing w:val="-1"/>
          <w:position w:val="-1"/>
          <w:sz w:val="23"/>
          <w:szCs w:val="23"/>
        </w:rPr>
        <w:t>e</w:t>
      </w:r>
      <w:r>
        <w:rPr>
          <w:b/>
          <w:position w:val="-1"/>
          <w:sz w:val="23"/>
          <w:szCs w:val="23"/>
        </w:rPr>
        <w:t>r</w:t>
      </w:r>
    </w:p>
    <w:p w14:paraId="595F2AB1" w14:textId="77777777" w:rsidR="00E644EB" w:rsidRDefault="00E644EB">
      <w:pPr>
        <w:spacing w:before="9" w:line="120" w:lineRule="exact"/>
        <w:rPr>
          <w:sz w:val="12"/>
          <w:szCs w:val="12"/>
        </w:rPr>
      </w:pPr>
    </w:p>
    <w:p w14:paraId="32F5B519" w14:textId="5E3C3168" w:rsidR="00E644EB" w:rsidRDefault="00000000">
      <w:pPr>
        <w:spacing w:line="200" w:lineRule="exact"/>
      </w:pPr>
      <w:r>
        <w:pict w14:anchorId="40D9537A">
          <v:shape id="_x0000_s2217" type="#_x0000_t75" style="position:absolute;margin-left:148.05pt;margin-top:141.45pt;width:315.8pt;height:126.4pt;z-index:-2509;mso-position-horizontal-relative:page;mso-position-vertical-relative:page">
            <v:imagedata r:id="rId11" o:title=""/>
            <w10:wrap anchorx="page" anchory="page"/>
          </v:shape>
        </w:pict>
      </w:r>
    </w:p>
    <w:p w14:paraId="17315009" w14:textId="77777777" w:rsidR="00E644EB" w:rsidRDefault="00E644EB">
      <w:pPr>
        <w:spacing w:line="200" w:lineRule="exact"/>
      </w:pPr>
    </w:p>
    <w:p w14:paraId="59D8157A" w14:textId="032A21F5" w:rsidR="00E644EB" w:rsidRDefault="00000000">
      <w:pPr>
        <w:spacing w:before="32" w:line="240" w:lineRule="exact"/>
        <w:ind w:left="4234" w:right="4301"/>
        <w:jc w:val="center"/>
        <w:rPr>
          <w:sz w:val="22"/>
          <w:szCs w:val="22"/>
        </w:rPr>
      </w:pPr>
      <w:r>
        <w:rPr>
          <w:spacing w:val="-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LU</w:t>
      </w:r>
    </w:p>
    <w:p w14:paraId="51BCC99A" w14:textId="77777777" w:rsidR="00E644EB" w:rsidRDefault="00E644EB">
      <w:pPr>
        <w:spacing w:before="9" w:line="180" w:lineRule="exact"/>
        <w:rPr>
          <w:sz w:val="18"/>
          <w:szCs w:val="18"/>
        </w:rPr>
      </w:pPr>
    </w:p>
    <w:p w14:paraId="528F0272" w14:textId="77777777" w:rsidR="00E644EB" w:rsidRDefault="00E644EB">
      <w:pPr>
        <w:spacing w:line="200" w:lineRule="exact"/>
      </w:pPr>
    </w:p>
    <w:p w14:paraId="535D9FA9" w14:textId="77777777" w:rsidR="00E644EB" w:rsidRDefault="00E644EB">
      <w:pPr>
        <w:spacing w:line="200" w:lineRule="exact"/>
        <w:sectPr w:rsidR="00E644EB">
          <w:headerReference w:type="default" r:id="rId12"/>
          <w:pgSz w:w="12240" w:h="15840"/>
          <w:pgMar w:top="1960" w:right="1460" w:bottom="280" w:left="1720" w:header="1764" w:footer="0" w:gutter="0"/>
          <w:cols w:space="720"/>
        </w:sectPr>
      </w:pPr>
    </w:p>
    <w:p w14:paraId="49C304D7" w14:textId="77777777" w:rsidR="00E644EB" w:rsidRDefault="00000000">
      <w:pPr>
        <w:spacing w:before="32" w:line="240" w:lineRule="exact"/>
        <w:jc w:val="right"/>
        <w:rPr>
          <w:sz w:val="22"/>
          <w:szCs w:val="22"/>
        </w:rPr>
      </w:pPr>
      <w:r>
        <w:rPr>
          <w:spacing w:val="-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nput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un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t</w:t>
      </w:r>
    </w:p>
    <w:p w14:paraId="599D7BE7" w14:textId="77777777" w:rsidR="00E644EB" w:rsidRDefault="00000000">
      <w:pPr>
        <w:spacing w:before="32" w:line="240" w:lineRule="exact"/>
        <w:ind w:right="-53"/>
        <w:rPr>
          <w:sz w:val="22"/>
          <w:szCs w:val="22"/>
        </w:rPr>
      </w:pPr>
      <w:r>
        <w:br w:type="column"/>
      </w:r>
      <w:r>
        <w:rPr>
          <w:spacing w:val="1"/>
          <w:position w:val="-1"/>
          <w:sz w:val="22"/>
          <w:szCs w:val="22"/>
        </w:rPr>
        <w:t>M</w:t>
      </w:r>
      <w:r>
        <w:rPr>
          <w:spacing w:val="-2"/>
          <w:position w:val="-1"/>
          <w:sz w:val="22"/>
          <w:szCs w:val="22"/>
        </w:rPr>
        <w:t>e</w:t>
      </w:r>
      <w:r>
        <w:rPr>
          <w:spacing w:val="-4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o</w:t>
      </w:r>
      <w:r>
        <w:rPr>
          <w:spacing w:val="3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y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un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t</w:t>
      </w:r>
    </w:p>
    <w:p w14:paraId="09A737EB" w14:textId="77777777" w:rsidR="00E644EB" w:rsidRDefault="00000000">
      <w:pPr>
        <w:spacing w:before="32" w:line="240" w:lineRule="exact"/>
        <w:rPr>
          <w:sz w:val="22"/>
          <w:szCs w:val="22"/>
        </w:rPr>
        <w:sectPr w:rsidR="00E644EB">
          <w:type w:val="continuous"/>
          <w:pgSz w:w="12240" w:h="15840"/>
          <w:pgMar w:top="1480" w:right="1460" w:bottom="280" w:left="1720" w:header="720" w:footer="720" w:gutter="0"/>
          <w:cols w:num="3" w:space="720" w:equalWidth="0">
            <w:col w:w="2588" w:space="1332"/>
            <w:col w:w="1154" w:space="1255"/>
            <w:col w:w="2731"/>
          </w:cols>
        </w:sectPr>
      </w:pPr>
      <w:r>
        <w:br w:type="column"/>
      </w:r>
      <w:r>
        <w:rPr>
          <w:spacing w:val="-1"/>
          <w:position w:val="-1"/>
          <w:sz w:val="22"/>
          <w:szCs w:val="22"/>
        </w:rPr>
        <w:t>O</w:t>
      </w:r>
      <w:r>
        <w:rPr>
          <w:position w:val="-1"/>
          <w:sz w:val="22"/>
          <w:szCs w:val="22"/>
        </w:rPr>
        <w:t>u</w:t>
      </w:r>
      <w:r>
        <w:rPr>
          <w:spacing w:val="1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put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un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t</w:t>
      </w:r>
    </w:p>
    <w:p w14:paraId="6F18F488" w14:textId="77777777" w:rsidR="00E644EB" w:rsidRDefault="00E644EB">
      <w:pPr>
        <w:spacing w:line="200" w:lineRule="exact"/>
      </w:pPr>
    </w:p>
    <w:p w14:paraId="2B69EE28" w14:textId="77777777" w:rsidR="00E644EB" w:rsidRDefault="00E644EB">
      <w:pPr>
        <w:spacing w:line="200" w:lineRule="exact"/>
      </w:pPr>
    </w:p>
    <w:p w14:paraId="19E24BFA" w14:textId="77777777" w:rsidR="00E644EB" w:rsidRDefault="00E644EB">
      <w:pPr>
        <w:spacing w:before="17" w:line="200" w:lineRule="exact"/>
      </w:pPr>
    </w:p>
    <w:p w14:paraId="19896853" w14:textId="7D5A8D1A" w:rsidR="00E644EB" w:rsidRDefault="00000000">
      <w:pPr>
        <w:spacing w:before="32"/>
        <w:ind w:left="3927" w:right="3993"/>
        <w:jc w:val="center"/>
        <w:rPr>
          <w:sz w:val="22"/>
          <w:szCs w:val="22"/>
        </w:rPr>
        <w:sectPr w:rsidR="00E644EB">
          <w:type w:val="continuous"/>
          <w:pgSz w:w="12240" w:h="15840"/>
          <w:pgMar w:top="1480" w:right="1460" w:bottom="280" w:left="1720" w:header="720" w:footer="720" w:gutter="0"/>
          <w:cols w:space="720"/>
        </w:sectPr>
      </w:pP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r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4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t</w:t>
      </w:r>
      <w:r w:rsidR="00E018FD">
        <w:rPr>
          <w:sz w:val="22"/>
          <w:szCs w:val="22"/>
        </w:rPr>
        <w:t xml:space="preserve"> </w:t>
      </w:r>
    </w:p>
    <w:p w14:paraId="4795F4F8" w14:textId="2F6E0661" w:rsidR="00E644EB" w:rsidRDefault="00000000" w:rsidP="00E018FD">
      <w:pPr>
        <w:rPr>
          <w:sz w:val="23"/>
          <w:szCs w:val="23"/>
        </w:rPr>
      </w:pPr>
      <w:r>
        <w:rPr>
          <w:b/>
          <w:spacing w:val="5"/>
          <w:sz w:val="23"/>
          <w:szCs w:val="23"/>
        </w:rPr>
        <w:lastRenderedPageBreak/>
        <w:t>1</w:t>
      </w:r>
      <w:r>
        <w:rPr>
          <w:b/>
          <w:sz w:val="23"/>
          <w:szCs w:val="23"/>
        </w:rPr>
        <w:t>.</w:t>
      </w:r>
      <w:r w:rsidR="008E3313">
        <w:rPr>
          <w:b/>
          <w:spacing w:val="5"/>
          <w:sz w:val="23"/>
          <w:szCs w:val="23"/>
        </w:rPr>
        <w:t>1</w:t>
      </w:r>
      <w:r>
        <w:rPr>
          <w:b/>
          <w:spacing w:val="5"/>
          <w:sz w:val="23"/>
          <w:szCs w:val="23"/>
        </w:rPr>
        <w:t>.</w:t>
      </w:r>
      <w:r>
        <w:rPr>
          <w:b/>
          <w:sz w:val="23"/>
          <w:szCs w:val="23"/>
        </w:rPr>
        <w:t>1</w:t>
      </w:r>
      <w:r>
        <w:rPr>
          <w:b/>
          <w:spacing w:val="5"/>
          <w:sz w:val="23"/>
          <w:szCs w:val="23"/>
        </w:rPr>
        <w:t>.</w:t>
      </w:r>
      <w:r>
        <w:rPr>
          <w:b/>
          <w:sz w:val="23"/>
          <w:szCs w:val="23"/>
        </w:rPr>
        <w:t>1</w:t>
      </w:r>
      <w:r>
        <w:rPr>
          <w:b/>
          <w:spacing w:val="34"/>
          <w:sz w:val="23"/>
          <w:szCs w:val="23"/>
        </w:rPr>
        <w:t xml:space="preserve"> </w:t>
      </w:r>
      <w:r>
        <w:rPr>
          <w:b/>
          <w:spacing w:val="6"/>
          <w:sz w:val="23"/>
          <w:szCs w:val="23"/>
        </w:rPr>
        <w:t>I</w:t>
      </w:r>
      <w:r>
        <w:rPr>
          <w:b/>
          <w:spacing w:val="-3"/>
          <w:sz w:val="23"/>
          <w:szCs w:val="23"/>
        </w:rPr>
        <w:t>n</w:t>
      </w:r>
      <w:r>
        <w:rPr>
          <w:b/>
          <w:spacing w:val="6"/>
          <w:sz w:val="23"/>
          <w:szCs w:val="23"/>
        </w:rPr>
        <w:t>p</w:t>
      </w:r>
      <w:r>
        <w:rPr>
          <w:b/>
          <w:spacing w:val="1"/>
          <w:sz w:val="23"/>
          <w:szCs w:val="23"/>
        </w:rPr>
        <w:t>u</w:t>
      </w:r>
      <w:r>
        <w:rPr>
          <w:b/>
          <w:sz w:val="23"/>
          <w:szCs w:val="23"/>
        </w:rPr>
        <w:t>t</w:t>
      </w:r>
      <w:r>
        <w:rPr>
          <w:b/>
          <w:spacing w:val="39"/>
          <w:sz w:val="23"/>
          <w:szCs w:val="23"/>
        </w:rPr>
        <w:t xml:space="preserve"> </w:t>
      </w:r>
      <w:r>
        <w:rPr>
          <w:b/>
          <w:spacing w:val="6"/>
          <w:sz w:val="23"/>
          <w:szCs w:val="23"/>
        </w:rPr>
        <w:t>U</w:t>
      </w:r>
      <w:r>
        <w:rPr>
          <w:b/>
          <w:spacing w:val="-3"/>
          <w:sz w:val="23"/>
          <w:szCs w:val="23"/>
        </w:rPr>
        <w:t>n</w:t>
      </w:r>
      <w:r>
        <w:rPr>
          <w:b/>
          <w:spacing w:val="3"/>
          <w:sz w:val="23"/>
          <w:szCs w:val="23"/>
        </w:rPr>
        <w:t>i</w:t>
      </w:r>
      <w:r>
        <w:rPr>
          <w:b/>
          <w:sz w:val="23"/>
          <w:szCs w:val="23"/>
        </w:rPr>
        <w:t>t</w:t>
      </w:r>
    </w:p>
    <w:p w14:paraId="5EE39772" w14:textId="77777777" w:rsidR="00E644EB" w:rsidRDefault="00E644EB">
      <w:pPr>
        <w:spacing w:before="7" w:line="120" w:lineRule="exact"/>
        <w:rPr>
          <w:sz w:val="13"/>
          <w:szCs w:val="13"/>
        </w:rPr>
      </w:pPr>
    </w:p>
    <w:p w14:paraId="5C35E9F2" w14:textId="77777777" w:rsidR="00E644EB" w:rsidRDefault="00000000">
      <w:pPr>
        <w:tabs>
          <w:tab w:val="left" w:pos="1160"/>
        </w:tabs>
        <w:spacing w:line="247" w:lineRule="auto"/>
        <w:ind w:left="1184" w:right="87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y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pacing w:val="3"/>
          <w:sz w:val="23"/>
          <w:szCs w:val="23"/>
        </w:rPr>
        <w:t>ec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h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i</w:t>
      </w:r>
      <w:r>
        <w:rPr>
          <w:spacing w:val="3"/>
          <w:sz w:val="23"/>
          <w:szCs w:val="23"/>
        </w:rPr>
        <w:t>c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v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ce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5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ow</w:t>
      </w:r>
      <w:r>
        <w:rPr>
          <w:spacing w:val="5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4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u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53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4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rov</w:t>
      </w:r>
      <w:r>
        <w:rPr>
          <w:spacing w:val="-6"/>
          <w:sz w:val="23"/>
          <w:szCs w:val="23"/>
        </w:rPr>
        <w:t>i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e</w:t>
      </w:r>
      <w:r>
        <w:rPr>
          <w:spacing w:val="52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-4"/>
          <w:sz w:val="23"/>
          <w:szCs w:val="23"/>
        </w:rPr>
        <w:t>f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at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 xml:space="preserve">on 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47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p</w:t>
      </w:r>
      <w:r>
        <w:rPr>
          <w:spacing w:val="5"/>
          <w:sz w:val="23"/>
          <w:szCs w:val="23"/>
        </w:rPr>
        <w:t>u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48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z w:val="23"/>
          <w:szCs w:val="23"/>
        </w:rPr>
        <w:t>or</w:t>
      </w:r>
      <w:r>
        <w:rPr>
          <w:spacing w:val="4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pacing w:val="-5"/>
          <w:sz w:val="23"/>
          <w:szCs w:val="23"/>
        </w:rPr>
        <w:t>y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53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or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g</w:t>
      </w:r>
      <w:r>
        <w:rPr>
          <w:sz w:val="23"/>
          <w:szCs w:val="23"/>
        </w:rPr>
        <w:t>e</w:t>
      </w:r>
      <w:r>
        <w:rPr>
          <w:spacing w:val="42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de</w:t>
      </w:r>
      <w:r>
        <w:rPr>
          <w:spacing w:val="4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4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C</w:t>
      </w:r>
      <w:r>
        <w:rPr>
          <w:spacing w:val="1"/>
          <w:sz w:val="23"/>
          <w:szCs w:val="23"/>
        </w:rPr>
        <w:t>P</w:t>
      </w:r>
      <w:r>
        <w:rPr>
          <w:spacing w:val="6"/>
          <w:sz w:val="23"/>
          <w:szCs w:val="23"/>
        </w:rPr>
        <w:t>U</w:t>
      </w:r>
      <w:r>
        <w:rPr>
          <w:sz w:val="23"/>
          <w:szCs w:val="23"/>
        </w:rPr>
        <w:t>.</w:t>
      </w:r>
    </w:p>
    <w:p w14:paraId="1B5CDA95" w14:textId="77777777" w:rsidR="00E644EB" w:rsidRDefault="00E644EB">
      <w:pPr>
        <w:spacing w:before="9" w:line="120" w:lineRule="exact"/>
        <w:rPr>
          <w:sz w:val="12"/>
          <w:szCs w:val="12"/>
        </w:rPr>
      </w:pPr>
    </w:p>
    <w:p w14:paraId="543A4EA9" w14:textId="77777777" w:rsidR="00E644EB" w:rsidRDefault="00000000">
      <w:pPr>
        <w:tabs>
          <w:tab w:val="left" w:pos="1160"/>
        </w:tabs>
        <w:spacing w:line="251" w:lineRule="auto"/>
        <w:ind w:left="1184" w:right="90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  <w:t>I</w:t>
      </w:r>
      <w:r>
        <w:rPr>
          <w:spacing w:val="-4"/>
          <w:sz w:val="23"/>
          <w:szCs w:val="23"/>
        </w:rPr>
        <w:t>n</w:t>
      </w:r>
      <w:r>
        <w:rPr>
          <w:spacing w:val="5"/>
          <w:sz w:val="23"/>
          <w:szCs w:val="23"/>
        </w:rPr>
        <w:t>pu</w:t>
      </w:r>
      <w:r>
        <w:rPr>
          <w:sz w:val="23"/>
          <w:szCs w:val="23"/>
        </w:rPr>
        <w:t>t</w:t>
      </w:r>
      <w:r>
        <w:rPr>
          <w:spacing w:val="-6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v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e</w:t>
      </w:r>
      <w:r>
        <w:rPr>
          <w:spacing w:val="-6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ca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t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-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for</w:t>
      </w:r>
      <w:r>
        <w:rPr>
          <w:spacing w:val="3"/>
          <w:sz w:val="23"/>
          <w:szCs w:val="23"/>
        </w:rPr>
        <w:t>ma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on</w:t>
      </w:r>
      <w:r>
        <w:rPr>
          <w:spacing w:val="-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-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6"/>
          <w:sz w:val="23"/>
          <w:szCs w:val="23"/>
        </w:rPr>
        <w:t>l</w:t>
      </w:r>
      <w:r>
        <w:rPr>
          <w:spacing w:val="3"/>
          <w:sz w:val="23"/>
          <w:szCs w:val="23"/>
        </w:rPr>
        <w:t>at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-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-7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-6"/>
          <w:sz w:val="23"/>
          <w:szCs w:val="23"/>
        </w:rPr>
        <w:t xml:space="preserve"> </w:t>
      </w:r>
      <w:r>
        <w:rPr>
          <w:sz w:val="23"/>
          <w:szCs w:val="23"/>
        </w:rPr>
        <w:t>f</w:t>
      </w:r>
      <w:r>
        <w:rPr>
          <w:spacing w:val="-4"/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m</w:t>
      </w:r>
      <w:r>
        <w:rPr>
          <w:spacing w:val="-1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-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ca</w:t>
      </w:r>
      <w:r>
        <w:rPr>
          <w:sz w:val="23"/>
          <w:szCs w:val="23"/>
        </w:rPr>
        <w:t>n</w:t>
      </w:r>
      <w:r>
        <w:rPr>
          <w:spacing w:val="-9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</w:t>
      </w:r>
      <w:r>
        <w:rPr>
          <w:sz w:val="23"/>
          <w:szCs w:val="23"/>
        </w:rPr>
        <w:t>e</w:t>
      </w:r>
      <w:r>
        <w:rPr>
          <w:spacing w:val="-6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 xml:space="preserve">d </w:t>
      </w:r>
      <w:r>
        <w:rPr>
          <w:spacing w:val="5"/>
          <w:sz w:val="23"/>
          <w:szCs w:val="23"/>
        </w:rPr>
        <w:t>b</w:t>
      </w:r>
      <w:r>
        <w:rPr>
          <w:sz w:val="23"/>
          <w:szCs w:val="23"/>
        </w:rPr>
        <w:t>y</w:t>
      </w:r>
      <w:r>
        <w:rPr>
          <w:spacing w:val="2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4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C</w:t>
      </w:r>
      <w:r>
        <w:rPr>
          <w:spacing w:val="1"/>
          <w:sz w:val="23"/>
          <w:szCs w:val="23"/>
        </w:rPr>
        <w:t>P</w:t>
      </w:r>
      <w:r>
        <w:rPr>
          <w:spacing w:val="6"/>
          <w:sz w:val="23"/>
          <w:szCs w:val="23"/>
        </w:rPr>
        <w:t>U</w:t>
      </w:r>
      <w:r>
        <w:rPr>
          <w:sz w:val="23"/>
          <w:szCs w:val="23"/>
        </w:rPr>
        <w:t>.</w:t>
      </w:r>
    </w:p>
    <w:p w14:paraId="5BE87CA3" w14:textId="77777777" w:rsidR="00E644EB" w:rsidRDefault="00E644EB">
      <w:pPr>
        <w:spacing w:before="5" w:line="120" w:lineRule="exact"/>
        <w:rPr>
          <w:sz w:val="12"/>
          <w:szCs w:val="12"/>
        </w:rPr>
      </w:pPr>
    </w:p>
    <w:p w14:paraId="010271DB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3"/>
          <w:sz w:val="23"/>
          <w:szCs w:val="23"/>
        </w:rPr>
        <w:t>m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4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cc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p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ut</w:t>
      </w:r>
      <w:r>
        <w:rPr>
          <w:spacing w:val="47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4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6"/>
          <w:sz w:val="23"/>
          <w:szCs w:val="23"/>
        </w:rPr>
        <w:t>w</w:t>
      </w:r>
      <w:r>
        <w:rPr>
          <w:sz w:val="23"/>
          <w:szCs w:val="23"/>
        </w:rPr>
        <w:t>o</w:t>
      </w:r>
      <w:r>
        <w:rPr>
          <w:spacing w:val="39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w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y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.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y</w:t>
      </w:r>
      <w:r>
        <w:rPr>
          <w:spacing w:val="3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,</w:t>
      </w:r>
    </w:p>
    <w:p w14:paraId="55D67C9B" w14:textId="77777777" w:rsidR="00E644EB" w:rsidRDefault="00E644EB">
      <w:pPr>
        <w:spacing w:before="2" w:line="140" w:lineRule="exact"/>
        <w:rPr>
          <w:sz w:val="15"/>
          <w:szCs w:val="15"/>
        </w:rPr>
      </w:pPr>
    </w:p>
    <w:p w14:paraId="207719EF" w14:textId="77777777" w:rsidR="00E644EB" w:rsidRDefault="00000000">
      <w:pPr>
        <w:ind w:left="1544"/>
        <w:rPr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o</w:t>
      </w:r>
      <w:r>
        <w:rPr>
          <w:rFonts w:ascii="Courier New" w:eastAsia="Courier New" w:hAnsi="Courier New" w:cs="Courier New"/>
          <w:spacing w:val="93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M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nu</w:t>
      </w:r>
      <w:r>
        <w:rPr>
          <w:spacing w:val="4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4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t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y</w:t>
      </w:r>
      <w:r>
        <w:rPr>
          <w:spacing w:val="38"/>
          <w:sz w:val="23"/>
          <w:szCs w:val="23"/>
        </w:rPr>
        <w:t xml:space="preserve"> </w:t>
      </w:r>
      <w:r>
        <w:rPr>
          <w:rFonts w:ascii="Wingdings" w:eastAsia="Wingdings" w:hAnsi="Wingdings" w:cs="Wingdings"/>
          <w:sz w:val="23"/>
          <w:szCs w:val="23"/>
        </w:rPr>
        <w:t></w:t>
      </w:r>
      <w:r>
        <w:rPr>
          <w:spacing w:val="4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52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nf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m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49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5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  u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5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k</w:t>
      </w:r>
      <w:r>
        <w:rPr>
          <w:spacing w:val="3"/>
          <w:sz w:val="23"/>
          <w:szCs w:val="23"/>
        </w:rPr>
        <w:t>e</w:t>
      </w:r>
      <w:r>
        <w:rPr>
          <w:spacing w:val="-5"/>
          <w:sz w:val="23"/>
          <w:szCs w:val="23"/>
        </w:rPr>
        <w:t>y</w:t>
      </w:r>
      <w:r>
        <w:rPr>
          <w:sz w:val="23"/>
          <w:szCs w:val="23"/>
        </w:rPr>
        <w:t>bo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rd</w:t>
      </w:r>
      <w:r>
        <w:rPr>
          <w:spacing w:val="54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5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u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.</w:t>
      </w:r>
    </w:p>
    <w:p w14:paraId="142A99AD" w14:textId="77777777" w:rsidR="00E644EB" w:rsidRDefault="00E644EB">
      <w:pPr>
        <w:spacing w:before="6" w:line="120" w:lineRule="exact"/>
        <w:rPr>
          <w:sz w:val="12"/>
          <w:szCs w:val="12"/>
        </w:rPr>
      </w:pPr>
    </w:p>
    <w:p w14:paraId="41565000" w14:textId="77777777" w:rsidR="00E644EB" w:rsidRDefault="00000000">
      <w:pPr>
        <w:tabs>
          <w:tab w:val="left" w:pos="1900"/>
        </w:tabs>
        <w:spacing w:line="260" w:lineRule="exact"/>
        <w:ind w:left="1904" w:right="81" w:hanging="360"/>
        <w:rPr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o</w:t>
      </w:r>
      <w:r>
        <w:rPr>
          <w:rFonts w:ascii="Courier New" w:eastAsia="Courier New" w:hAnsi="Courier New" w:cs="Courier New"/>
          <w:sz w:val="23"/>
          <w:szCs w:val="23"/>
        </w:rPr>
        <w:tab/>
      </w:r>
      <w:r>
        <w:rPr>
          <w:spacing w:val="6"/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t</w:t>
      </w:r>
      <w:r>
        <w:rPr>
          <w:spacing w:val="51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t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y</w:t>
      </w:r>
      <w:r>
        <w:rPr>
          <w:spacing w:val="44"/>
          <w:sz w:val="23"/>
          <w:szCs w:val="23"/>
        </w:rPr>
        <w:t xml:space="preserve"> </w:t>
      </w:r>
      <w:r>
        <w:rPr>
          <w:rFonts w:ascii="Wingdings" w:eastAsia="Wingdings" w:hAnsi="Wingdings" w:cs="Wingdings"/>
          <w:sz w:val="23"/>
          <w:szCs w:val="23"/>
        </w:rPr>
        <w:t></w:t>
      </w:r>
      <w:r>
        <w:rPr>
          <w:sz w:val="23"/>
          <w:szCs w:val="23"/>
        </w:rPr>
        <w:t xml:space="preserve"> 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57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nf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m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on</w:t>
      </w:r>
      <w:r>
        <w:rPr>
          <w:spacing w:val="5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55"/>
          <w:sz w:val="23"/>
          <w:szCs w:val="23"/>
        </w:rPr>
        <w:t xml:space="preserve"> </w:t>
      </w:r>
      <w:r>
        <w:rPr>
          <w:sz w:val="23"/>
          <w:szCs w:val="23"/>
        </w:rPr>
        <w:t>f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 xml:space="preserve">d 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4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 xml:space="preserve">e </w:t>
      </w:r>
      <w:r>
        <w:rPr>
          <w:spacing w:val="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p</w:t>
      </w:r>
      <w:r>
        <w:rPr>
          <w:spacing w:val="5"/>
          <w:sz w:val="23"/>
          <w:szCs w:val="23"/>
        </w:rPr>
        <w:t>u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 xml:space="preserve">r 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at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ca</w:t>
      </w:r>
      <w:r>
        <w:rPr>
          <w:spacing w:val="-6"/>
          <w:sz w:val="23"/>
          <w:szCs w:val="23"/>
        </w:rPr>
        <w:t>l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y from</w:t>
      </w:r>
      <w:r>
        <w:rPr>
          <w:spacing w:val="47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52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c</w:t>
      </w:r>
      <w:r>
        <w:rPr>
          <w:spacing w:val="5"/>
          <w:sz w:val="23"/>
          <w:szCs w:val="23"/>
        </w:rPr>
        <w:t>u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nt</w:t>
      </w:r>
      <w:r>
        <w:rPr>
          <w:spacing w:val="47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l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ke</w:t>
      </w:r>
      <w:r>
        <w:rPr>
          <w:spacing w:val="4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od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.</w:t>
      </w:r>
    </w:p>
    <w:p w14:paraId="2747D4C9" w14:textId="77777777" w:rsidR="00E644EB" w:rsidRDefault="00E644EB">
      <w:pPr>
        <w:spacing w:before="1" w:line="120" w:lineRule="exact"/>
        <w:rPr>
          <w:sz w:val="13"/>
          <w:szCs w:val="13"/>
        </w:rPr>
      </w:pPr>
    </w:p>
    <w:p w14:paraId="09BAF31F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3"/>
          <w:sz w:val="23"/>
          <w:szCs w:val="23"/>
        </w:rPr>
        <w:t>am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l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54"/>
          <w:sz w:val="23"/>
          <w:szCs w:val="23"/>
        </w:rPr>
        <w:t xml:space="preserve"> </w:t>
      </w:r>
      <w:r>
        <w:rPr>
          <w:sz w:val="23"/>
          <w:szCs w:val="23"/>
        </w:rPr>
        <w:t>f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49"/>
          <w:sz w:val="23"/>
          <w:szCs w:val="23"/>
        </w:rPr>
        <w:t xml:space="preserve"> </w:t>
      </w:r>
      <w:r>
        <w:rPr>
          <w:sz w:val="23"/>
          <w:szCs w:val="23"/>
        </w:rPr>
        <w:t>Inp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>t</w:t>
      </w:r>
      <w:r>
        <w:rPr>
          <w:spacing w:val="5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pacing w:val="3"/>
          <w:sz w:val="23"/>
          <w:szCs w:val="23"/>
        </w:rPr>
        <w:t>e</w:t>
      </w:r>
      <w:r>
        <w:rPr>
          <w:spacing w:val="-5"/>
          <w:sz w:val="23"/>
          <w:szCs w:val="23"/>
        </w:rPr>
        <w:t>v</w:t>
      </w:r>
      <w:r>
        <w:rPr>
          <w:spacing w:val="-2"/>
          <w:sz w:val="23"/>
          <w:szCs w:val="23"/>
        </w:rPr>
        <w:t>i</w:t>
      </w:r>
      <w:r>
        <w:rPr>
          <w:spacing w:val="3"/>
          <w:sz w:val="23"/>
          <w:szCs w:val="23"/>
        </w:rPr>
        <w:t>c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:</w:t>
      </w:r>
      <w:r>
        <w:rPr>
          <w:spacing w:val="47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K</w:t>
      </w:r>
      <w:r>
        <w:rPr>
          <w:spacing w:val="3"/>
          <w:sz w:val="23"/>
          <w:szCs w:val="23"/>
        </w:rPr>
        <w:t>e</w:t>
      </w:r>
      <w:r>
        <w:rPr>
          <w:spacing w:val="-9"/>
          <w:sz w:val="23"/>
          <w:szCs w:val="23"/>
        </w:rPr>
        <w:t>y</w:t>
      </w:r>
      <w:r>
        <w:rPr>
          <w:spacing w:val="5"/>
          <w:sz w:val="23"/>
          <w:szCs w:val="23"/>
        </w:rPr>
        <w:t>b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rd</w:t>
      </w:r>
      <w:r>
        <w:rPr>
          <w:sz w:val="23"/>
          <w:szCs w:val="23"/>
        </w:rPr>
        <w:t>,</w:t>
      </w:r>
      <w:r>
        <w:rPr>
          <w:spacing w:val="49"/>
          <w:sz w:val="23"/>
          <w:szCs w:val="23"/>
        </w:rPr>
        <w:t xml:space="preserve"> </w:t>
      </w:r>
      <w:r>
        <w:rPr>
          <w:sz w:val="23"/>
          <w:szCs w:val="23"/>
        </w:rPr>
        <w:t>po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  d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v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ce</w:t>
      </w:r>
      <w:r>
        <w:rPr>
          <w:sz w:val="23"/>
          <w:szCs w:val="23"/>
        </w:rPr>
        <w:t>s</w:t>
      </w:r>
      <w:r>
        <w:rPr>
          <w:spacing w:val="5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l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ke</w:t>
      </w:r>
      <w:r>
        <w:rPr>
          <w:spacing w:val="47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M</w:t>
      </w:r>
      <w:r>
        <w:rPr>
          <w:sz w:val="23"/>
          <w:szCs w:val="23"/>
        </w:rPr>
        <w:t>ou</w:t>
      </w:r>
      <w:r>
        <w:rPr>
          <w:spacing w:val="6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 xml:space="preserve">,  </w:t>
      </w:r>
      <w:r>
        <w:rPr>
          <w:spacing w:val="2"/>
          <w:sz w:val="23"/>
          <w:szCs w:val="23"/>
        </w:rPr>
        <w:t>J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y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k.</w:t>
      </w:r>
    </w:p>
    <w:p w14:paraId="640DA667" w14:textId="77777777" w:rsidR="00E644EB" w:rsidRDefault="00E644EB">
      <w:pPr>
        <w:spacing w:before="6" w:line="120" w:lineRule="exact"/>
        <w:rPr>
          <w:sz w:val="13"/>
          <w:szCs w:val="13"/>
        </w:rPr>
      </w:pPr>
    </w:p>
    <w:p w14:paraId="7AB5BBD2" w14:textId="77777777" w:rsidR="00E644EB" w:rsidRDefault="00000000">
      <w:pPr>
        <w:tabs>
          <w:tab w:val="left" w:pos="1160"/>
        </w:tabs>
        <w:spacing w:line="247" w:lineRule="auto"/>
        <w:ind w:left="1184" w:right="82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3"/>
          <w:sz w:val="23"/>
          <w:szCs w:val="23"/>
        </w:rPr>
        <w:t>W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v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 xml:space="preserve">r 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57"/>
          <w:sz w:val="23"/>
          <w:szCs w:val="23"/>
        </w:rPr>
        <w:t xml:space="preserve"> </w:t>
      </w:r>
      <w:r>
        <w:rPr>
          <w:sz w:val="23"/>
          <w:szCs w:val="23"/>
        </w:rPr>
        <w:t>k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y</w:t>
      </w:r>
      <w:r>
        <w:rPr>
          <w:spacing w:val="5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 xml:space="preserve">s 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 xml:space="preserve">d, </w:t>
      </w:r>
      <w:r>
        <w:rPr>
          <w:spacing w:val="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 xml:space="preserve">he </w:t>
      </w:r>
      <w:r>
        <w:rPr>
          <w:spacing w:val="3"/>
          <w:sz w:val="23"/>
          <w:szCs w:val="23"/>
        </w:rPr>
        <w:t xml:space="preserve"> c</w:t>
      </w:r>
      <w:r>
        <w:rPr>
          <w:sz w:val="23"/>
          <w:szCs w:val="23"/>
        </w:rPr>
        <w:t>or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pacing w:val="5"/>
          <w:sz w:val="23"/>
          <w:szCs w:val="23"/>
        </w:rPr>
        <w:t>d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 xml:space="preserve">g </w:t>
      </w:r>
      <w:r>
        <w:rPr>
          <w:spacing w:val="5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l</w:t>
      </w:r>
      <w:r>
        <w:rPr>
          <w:spacing w:val="3"/>
          <w:sz w:val="23"/>
          <w:szCs w:val="23"/>
        </w:rPr>
        <w:t>et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 xml:space="preserve">r 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 xml:space="preserve">or </w:t>
      </w:r>
      <w:r>
        <w:rPr>
          <w:spacing w:val="5"/>
          <w:sz w:val="23"/>
          <w:szCs w:val="23"/>
        </w:rPr>
        <w:t xml:space="preserve"> d</w:t>
      </w:r>
      <w:r>
        <w:rPr>
          <w:spacing w:val="-6"/>
          <w:sz w:val="23"/>
          <w:szCs w:val="23"/>
        </w:rPr>
        <w:t>i</w:t>
      </w:r>
      <w:r>
        <w:rPr>
          <w:spacing w:val="5"/>
          <w:sz w:val="23"/>
          <w:szCs w:val="23"/>
        </w:rPr>
        <w:t>g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57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 xml:space="preserve">s </w:t>
      </w:r>
      <w:r>
        <w:rPr>
          <w:spacing w:val="6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at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ca</w:t>
      </w:r>
      <w:r>
        <w:rPr>
          <w:spacing w:val="-6"/>
          <w:sz w:val="23"/>
          <w:szCs w:val="23"/>
        </w:rPr>
        <w:t>l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 xml:space="preserve">y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>s</w:t>
      </w:r>
      <w:r>
        <w:rPr>
          <w:spacing w:val="-2"/>
          <w:sz w:val="23"/>
          <w:szCs w:val="23"/>
        </w:rPr>
        <w:t>l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te</w:t>
      </w:r>
      <w:r>
        <w:rPr>
          <w:sz w:val="23"/>
          <w:szCs w:val="23"/>
        </w:rPr>
        <w:t xml:space="preserve">d  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4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it</w:t>
      </w:r>
      <w:r>
        <w:rPr>
          <w:sz w:val="23"/>
          <w:szCs w:val="23"/>
        </w:rPr>
        <w:t xml:space="preserve">s </w:t>
      </w:r>
      <w:r>
        <w:rPr>
          <w:spacing w:val="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po</w:t>
      </w:r>
      <w:r>
        <w:rPr>
          <w:spacing w:val="-5"/>
          <w:sz w:val="23"/>
          <w:szCs w:val="23"/>
        </w:rPr>
        <w:t>n</w:t>
      </w:r>
      <w:r>
        <w:rPr>
          <w:spacing w:val="5"/>
          <w:sz w:val="23"/>
          <w:szCs w:val="23"/>
        </w:rPr>
        <w:t>d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  b</w:t>
      </w:r>
      <w:r>
        <w:rPr>
          <w:spacing w:val="-1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y</w:t>
      </w:r>
      <w:r>
        <w:rPr>
          <w:spacing w:val="4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e</w:t>
      </w:r>
    </w:p>
    <w:p w14:paraId="28F3518A" w14:textId="77777777" w:rsidR="00E644EB" w:rsidRDefault="00E644EB">
      <w:pPr>
        <w:spacing w:before="9" w:line="120" w:lineRule="exact"/>
        <w:rPr>
          <w:sz w:val="12"/>
          <w:szCs w:val="12"/>
        </w:rPr>
      </w:pPr>
    </w:p>
    <w:p w14:paraId="198BE47E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It</w:t>
      </w:r>
      <w:r>
        <w:rPr>
          <w:spacing w:val="8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6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>s</w:t>
      </w:r>
      <w:r>
        <w:rPr>
          <w:spacing w:val="3"/>
          <w:sz w:val="23"/>
          <w:szCs w:val="23"/>
        </w:rPr>
        <w:t>m</w:t>
      </w:r>
      <w:r>
        <w:rPr>
          <w:spacing w:val="-2"/>
          <w:sz w:val="23"/>
          <w:szCs w:val="23"/>
        </w:rPr>
        <w:t>it</w:t>
      </w:r>
      <w:r>
        <w:rPr>
          <w:spacing w:val="3"/>
          <w:sz w:val="23"/>
          <w:szCs w:val="23"/>
        </w:rPr>
        <w:t>te</w:t>
      </w:r>
      <w:r>
        <w:rPr>
          <w:sz w:val="23"/>
          <w:szCs w:val="23"/>
        </w:rPr>
        <w:t>d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v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3"/>
          <w:sz w:val="23"/>
          <w:szCs w:val="23"/>
        </w:rPr>
        <w:t xml:space="preserve"> ca</w:t>
      </w:r>
      <w:r>
        <w:rPr>
          <w:sz w:val="23"/>
          <w:szCs w:val="23"/>
        </w:rPr>
        <w:t>b</w:t>
      </w:r>
      <w:r>
        <w:rPr>
          <w:spacing w:val="-1"/>
          <w:sz w:val="23"/>
          <w:szCs w:val="23"/>
        </w:rPr>
        <w:t>l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1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pacing w:val="5"/>
          <w:sz w:val="23"/>
          <w:szCs w:val="23"/>
        </w:rPr>
        <w:t>pu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1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m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ory</w:t>
      </w:r>
      <w:r>
        <w:rPr>
          <w:spacing w:val="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8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ro</w:t>
      </w:r>
      <w:r>
        <w:rPr>
          <w:spacing w:val="3"/>
          <w:sz w:val="23"/>
          <w:szCs w:val="23"/>
        </w:rPr>
        <w:t>c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ss</w:t>
      </w:r>
      <w:r>
        <w:rPr>
          <w:spacing w:val="-5"/>
          <w:sz w:val="23"/>
          <w:szCs w:val="23"/>
        </w:rPr>
        <w:t>o</w:t>
      </w:r>
      <w:r>
        <w:rPr>
          <w:spacing w:val="-9"/>
          <w:sz w:val="23"/>
          <w:szCs w:val="23"/>
        </w:rPr>
        <w:t>r</w:t>
      </w:r>
      <w:r>
        <w:rPr>
          <w:sz w:val="23"/>
          <w:szCs w:val="23"/>
        </w:rPr>
        <w:t>.</w:t>
      </w:r>
    </w:p>
    <w:p w14:paraId="26C96295" w14:textId="77777777" w:rsidR="00E644EB" w:rsidRDefault="00E644EB">
      <w:pPr>
        <w:spacing w:before="1" w:line="180" w:lineRule="exact"/>
        <w:rPr>
          <w:sz w:val="19"/>
          <w:szCs w:val="19"/>
        </w:rPr>
      </w:pPr>
    </w:p>
    <w:p w14:paraId="16D7B96F" w14:textId="75B0C781" w:rsidR="00E644EB" w:rsidRDefault="00000000">
      <w:pPr>
        <w:ind w:left="104"/>
        <w:rPr>
          <w:sz w:val="23"/>
          <w:szCs w:val="23"/>
        </w:rPr>
      </w:pPr>
      <w:r>
        <w:rPr>
          <w:b/>
          <w:spacing w:val="5"/>
          <w:sz w:val="23"/>
          <w:szCs w:val="23"/>
        </w:rPr>
        <w:t>1</w:t>
      </w:r>
      <w:r>
        <w:rPr>
          <w:b/>
          <w:sz w:val="23"/>
          <w:szCs w:val="23"/>
        </w:rPr>
        <w:t>.</w:t>
      </w:r>
      <w:r w:rsidR="008E3313">
        <w:rPr>
          <w:b/>
          <w:spacing w:val="5"/>
          <w:sz w:val="23"/>
          <w:szCs w:val="23"/>
        </w:rPr>
        <w:t>1</w:t>
      </w:r>
      <w:r>
        <w:rPr>
          <w:b/>
          <w:spacing w:val="5"/>
          <w:sz w:val="23"/>
          <w:szCs w:val="23"/>
        </w:rPr>
        <w:t>.</w:t>
      </w:r>
      <w:r>
        <w:rPr>
          <w:b/>
          <w:sz w:val="23"/>
          <w:szCs w:val="23"/>
        </w:rPr>
        <w:t>1</w:t>
      </w:r>
      <w:r>
        <w:rPr>
          <w:b/>
          <w:spacing w:val="5"/>
          <w:sz w:val="23"/>
          <w:szCs w:val="23"/>
        </w:rPr>
        <w:t>.</w:t>
      </w:r>
      <w:r>
        <w:rPr>
          <w:b/>
          <w:sz w:val="23"/>
          <w:szCs w:val="23"/>
        </w:rPr>
        <w:t>2</w:t>
      </w:r>
      <w:r>
        <w:rPr>
          <w:b/>
          <w:spacing w:val="39"/>
          <w:sz w:val="23"/>
          <w:szCs w:val="23"/>
        </w:rPr>
        <w:t xml:space="preserve"> </w:t>
      </w:r>
      <w:r>
        <w:rPr>
          <w:b/>
          <w:spacing w:val="6"/>
          <w:sz w:val="23"/>
          <w:szCs w:val="23"/>
        </w:rPr>
        <w:t>C</w:t>
      </w:r>
      <w:r>
        <w:rPr>
          <w:b/>
          <w:spacing w:val="3"/>
          <w:sz w:val="23"/>
          <w:szCs w:val="23"/>
        </w:rPr>
        <w:t>e</w:t>
      </w:r>
      <w:r>
        <w:rPr>
          <w:b/>
          <w:spacing w:val="-3"/>
          <w:sz w:val="23"/>
          <w:szCs w:val="23"/>
        </w:rPr>
        <w:t>n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3"/>
          <w:sz w:val="23"/>
          <w:szCs w:val="23"/>
        </w:rPr>
        <w:t>r</w:t>
      </w:r>
      <w:r>
        <w:rPr>
          <w:b/>
          <w:sz w:val="23"/>
          <w:szCs w:val="23"/>
        </w:rPr>
        <w:t>al</w:t>
      </w:r>
      <w:r>
        <w:rPr>
          <w:b/>
          <w:spacing w:val="42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Pr</w:t>
      </w:r>
      <w:r>
        <w:rPr>
          <w:b/>
          <w:spacing w:val="5"/>
          <w:sz w:val="23"/>
          <w:szCs w:val="23"/>
        </w:rPr>
        <w:t>o</w:t>
      </w:r>
      <w:r>
        <w:rPr>
          <w:b/>
          <w:spacing w:val="-1"/>
          <w:sz w:val="23"/>
          <w:szCs w:val="23"/>
        </w:rPr>
        <w:t>c</w:t>
      </w:r>
      <w:r>
        <w:rPr>
          <w:b/>
          <w:spacing w:val="3"/>
          <w:sz w:val="23"/>
          <w:szCs w:val="23"/>
        </w:rPr>
        <w:t>e</w:t>
      </w:r>
      <w:r>
        <w:rPr>
          <w:b/>
          <w:spacing w:val="6"/>
          <w:sz w:val="23"/>
          <w:szCs w:val="23"/>
        </w:rPr>
        <w:t>s</w:t>
      </w:r>
      <w:r>
        <w:rPr>
          <w:b/>
          <w:spacing w:val="1"/>
          <w:sz w:val="23"/>
          <w:szCs w:val="23"/>
        </w:rPr>
        <w:t>s</w:t>
      </w:r>
      <w:r>
        <w:rPr>
          <w:b/>
          <w:spacing w:val="3"/>
          <w:sz w:val="23"/>
          <w:szCs w:val="23"/>
        </w:rPr>
        <w:t>i</w:t>
      </w:r>
      <w:r>
        <w:rPr>
          <w:b/>
          <w:spacing w:val="1"/>
          <w:sz w:val="23"/>
          <w:szCs w:val="23"/>
        </w:rPr>
        <w:t>n</w:t>
      </w:r>
      <w:r>
        <w:rPr>
          <w:b/>
          <w:sz w:val="23"/>
          <w:szCs w:val="23"/>
        </w:rPr>
        <w:t>g</w:t>
      </w:r>
      <w:r>
        <w:rPr>
          <w:b/>
          <w:spacing w:val="39"/>
          <w:sz w:val="23"/>
          <w:szCs w:val="23"/>
        </w:rPr>
        <w:t xml:space="preserve"> </w:t>
      </w:r>
      <w:r>
        <w:rPr>
          <w:b/>
          <w:spacing w:val="6"/>
          <w:sz w:val="23"/>
          <w:szCs w:val="23"/>
        </w:rPr>
        <w:t>U</w:t>
      </w:r>
      <w:r>
        <w:rPr>
          <w:b/>
          <w:spacing w:val="-3"/>
          <w:sz w:val="23"/>
          <w:szCs w:val="23"/>
        </w:rPr>
        <w:t>n</w:t>
      </w:r>
      <w:r>
        <w:rPr>
          <w:b/>
          <w:spacing w:val="3"/>
          <w:sz w:val="23"/>
          <w:szCs w:val="23"/>
        </w:rPr>
        <w:t>i</w:t>
      </w:r>
      <w:r>
        <w:rPr>
          <w:b/>
          <w:sz w:val="23"/>
          <w:szCs w:val="23"/>
        </w:rPr>
        <w:t>t</w:t>
      </w:r>
      <w:r>
        <w:rPr>
          <w:b/>
          <w:spacing w:val="39"/>
          <w:sz w:val="23"/>
          <w:szCs w:val="23"/>
        </w:rPr>
        <w:t xml:space="preserve"> </w:t>
      </w:r>
      <w:r>
        <w:rPr>
          <w:b/>
          <w:spacing w:val="5"/>
          <w:sz w:val="23"/>
          <w:szCs w:val="23"/>
        </w:rPr>
        <w:t>(</w:t>
      </w:r>
      <w:r>
        <w:rPr>
          <w:b/>
          <w:spacing w:val="6"/>
          <w:sz w:val="23"/>
          <w:szCs w:val="23"/>
        </w:rPr>
        <w:t>C</w:t>
      </w:r>
      <w:r>
        <w:rPr>
          <w:b/>
          <w:spacing w:val="-1"/>
          <w:sz w:val="23"/>
          <w:szCs w:val="23"/>
        </w:rPr>
        <w:t>P</w:t>
      </w:r>
      <w:r>
        <w:rPr>
          <w:b/>
          <w:spacing w:val="6"/>
          <w:sz w:val="23"/>
          <w:szCs w:val="23"/>
        </w:rPr>
        <w:t>U</w:t>
      </w:r>
      <w:r>
        <w:rPr>
          <w:b/>
          <w:sz w:val="23"/>
          <w:szCs w:val="23"/>
        </w:rPr>
        <w:t>)</w:t>
      </w:r>
    </w:p>
    <w:p w14:paraId="6CF19FDA" w14:textId="77777777" w:rsidR="00E644EB" w:rsidRDefault="00E644EB">
      <w:pPr>
        <w:spacing w:before="5" w:line="160" w:lineRule="exact"/>
        <w:rPr>
          <w:sz w:val="16"/>
          <w:szCs w:val="16"/>
        </w:rPr>
      </w:pPr>
    </w:p>
    <w:p w14:paraId="0C8E67CF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-2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2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f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s</w:t>
      </w:r>
      <w:r>
        <w:rPr>
          <w:spacing w:val="1"/>
          <w:sz w:val="23"/>
          <w:szCs w:val="23"/>
        </w:rPr>
        <w:t xml:space="preserve"> </w:t>
      </w:r>
      <w:r>
        <w:rPr>
          <w:b/>
          <w:sz w:val="23"/>
          <w:szCs w:val="23"/>
        </w:rPr>
        <w:t>‘t</w:t>
      </w:r>
      <w:r>
        <w:rPr>
          <w:b/>
          <w:spacing w:val="-3"/>
          <w:sz w:val="23"/>
          <w:szCs w:val="23"/>
        </w:rPr>
        <w:t>h</w:t>
      </w:r>
      <w:r>
        <w:rPr>
          <w:b/>
          <w:sz w:val="23"/>
          <w:szCs w:val="23"/>
        </w:rPr>
        <w:t>e</w:t>
      </w:r>
      <w:r>
        <w:rPr>
          <w:b/>
          <w:spacing w:val="3"/>
          <w:sz w:val="23"/>
          <w:szCs w:val="23"/>
        </w:rPr>
        <w:t xml:space="preserve"> </w:t>
      </w:r>
      <w:r>
        <w:rPr>
          <w:b/>
          <w:spacing w:val="1"/>
          <w:sz w:val="23"/>
          <w:szCs w:val="23"/>
        </w:rPr>
        <w:t>b</w:t>
      </w:r>
      <w:r>
        <w:rPr>
          <w:b/>
          <w:spacing w:val="-1"/>
          <w:sz w:val="23"/>
          <w:szCs w:val="23"/>
        </w:rPr>
        <w:t>r</w:t>
      </w:r>
      <w:r>
        <w:rPr>
          <w:b/>
          <w:sz w:val="23"/>
          <w:szCs w:val="23"/>
        </w:rPr>
        <w:t>a</w:t>
      </w:r>
      <w:r>
        <w:rPr>
          <w:b/>
          <w:spacing w:val="3"/>
          <w:sz w:val="23"/>
          <w:szCs w:val="23"/>
        </w:rPr>
        <w:t>i</w:t>
      </w:r>
      <w:r>
        <w:rPr>
          <w:b/>
          <w:sz w:val="23"/>
          <w:szCs w:val="23"/>
        </w:rPr>
        <w:t>n</w:t>
      </w:r>
      <w:r>
        <w:rPr>
          <w:b/>
          <w:spacing w:val="-3"/>
          <w:sz w:val="23"/>
          <w:szCs w:val="23"/>
        </w:rPr>
        <w:t xml:space="preserve"> </w:t>
      </w:r>
      <w:r>
        <w:rPr>
          <w:b/>
          <w:sz w:val="23"/>
          <w:szCs w:val="23"/>
        </w:rPr>
        <w:t>of</w:t>
      </w:r>
      <w:r>
        <w:rPr>
          <w:b/>
          <w:spacing w:val="5"/>
          <w:sz w:val="23"/>
          <w:szCs w:val="23"/>
        </w:rPr>
        <w:t xml:space="preserve"> </w:t>
      </w:r>
      <w:r>
        <w:rPr>
          <w:b/>
          <w:sz w:val="23"/>
          <w:szCs w:val="23"/>
        </w:rPr>
        <w:t xml:space="preserve">a </w:t>
      </w:r>
      <w:r>
        <w:rPr>
          <w:b/>
          <w:spacing w:val="-1"/>
          <w:sz w:val="23"/>
          <w:szCs w:val="23"/>
        </w:rPr>
        <w:t>c</w:t>
      </w:r>
      <w:r>
        <w:rPr>
          <w:b/>
          <w:sz w:val="23"/>
          <w:szCs w:val="23"/>
        </w:rPr>
        <w:t>o</w:t>
      </w:r>
      <w:r>
        <w:rPr>
          <w:b/>
          <w:spacing w:val="5"/>
          <w:sz w:val="23"/>
          <w:szCs w:val="23"/>
        </w:rPr>
        <w:t>m</w:t>
      </w:r>
      <w:r>
        <w:rPr>
          <w:b/>
          <w:spacing w:val="2"/>
          <w:sz w:val="23"/>
          <w:szCs w:val="23"/>
        </w:rPr>
        <w:t>p</w:t>
      </w:r>
      <w:r>
        <w:rPr>
          <w:b/>
          <w:spacing w:val="-3"/>
          <w:sz w:val="23"/>
          <w:szCs w:val="23"/>
        </w:rPr>
        <w:t>u</w:t>
      </w:r>
      <w:r>
        <w:rPr>
          <w:b/>
          <w:sz w:val="23"/>
          <w:szCs w:val="23"/>
        </w:rPr>
        <w:t>t</w:t>
      </w:r>
      <w:r>
        <w:rPr>
          <w:b/>
          <w:spacing w:val="-1"/>
          <w:sz w:val="23"/>
          <w:szCs w:val="23"/>
        </w:rPr>
        <w:t>e</w:t>
      </w:r>
      <w:r>
        <w:rPr>
          <w:b/>
          <w:sz w:val="23"/>
          <w:szCs w:val="23"/>
        </w:rPr>
        <w:t>r</w:t>
      </w:r>
      <w:r>
        <w:rPr>
          <w:b/>
          <w:spacing w:val="8"/>
          <w:sz w:val="23"/>
          <w:szCs w:val="23"/>
        </w:rPr>
        <w:t xml:space="preserve"> </w:t>
      </w:r>
      <w:r>
        <w:rPr>
          <w:b/>
          <w:spacing w:val="1"/>
          <w:sz w:val="23"/>
          <w:szCs w:val="23"/>
        </w:rPr>
        <w:t>s</w:t>
      </w:r>
      <w:r>
        <w:rPr>
          <w:b/>
          <w:sz w:val="23"/>
          <w:szCs w:val="23"/>
        </w:rPr>
        <w:t>y</w:t>
      </w:r>
      <w:r>
        <w:rPr>
          <w:b/>
          <w:spacing w:val="2"/>
          <w:sz w:val="23"/>
          <w:szCs w:val="23"/>
        </w:rPr>
        <w:t>s</w:t>
      </w:r>
      <w:r>
        <w:rPr>
          <w:b/>
          <w:sz w:val="23"/>
          <w:szCs w:val="23"/>
        </w:rPr>
        <w:t>t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5"/>
          <w:sz w:val="23"/>
          <w:szCs w:val="23"/>
        </w:rPr>
        <w:t>m</w:t>
      </w:r>
      <w:r>
        <w:rPr>
          <w:b/>
          <w:spacing w:val="-2"/>
          <w:sz w:val="23"/>
          <w:szCs w:val="23"/>
        </w:rPr>
        <w:t>’</w:t>
      </w:r>
      <w:r>
        <w:rPr>
          <w:sz w:val="23"/>
          <w:szCs w:val="23"/>
        </w:rPr>
        <w:t>.</w:t>
      </w:r>
    </w:p>
    <w:p w14:paraId="4E311C2E" w14:textId="77777777" w:rsidR="00E644EB" w:rsidRDefault="00E644EB">
      <w:pPr>
        <w:spacing w:before="10" w:line="140" w:lineRule="exact"/>
        <w:rPr>
          <w:sz w:val="15"/>
          <w:szCs w:val="15"/>
        </w:rPr>
      </w:pPr>
    </w:p>
    <w:p w14:paraId="4D130274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17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onv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31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a</w:t>
      </w:r>
      <w:r>
        <w:rPr>
          <w:spacing w:val="18"/>
          <w:sz w:val="23"/>
          <w:szCs w:val="23"/>
        </w:rPr>
        <w:t xml:space="preserve"> </w:t>
      </w:r>
      <w:r>
        <w:rPr>
          <w:sz w:val="23"/>
          <w:szCs w:val="23"/>
        </w:rPr>
        <w:t>(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pu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)</w:t>
      </w:r>
      <w:r>
        <w:rPr>
          <w:spacing w:val="24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1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m</w:t>
      </w:r>
      <w:r>
        <w:rPr>
          <w:spacing w:val="-1"/>
          <w:sz w:val="23"/>
          <w:szCs w:val="23"/>
        </w:rPr>
        <w:t>ea</w:t>
      </w:r>
      <w:r>
        <w:rPr>
          <w:spacing w:val="-5"/>
          <w:sz w:val="23"/>
          <w:szCs w:val="23"/>
        </w:rPr>
        <w:t>n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4"/>
          <w:sz w:val="23"/>
          <w:szCs w:val="23"/>
        </w:rPr>
        <w:t>f</w:t>
      </w:r>
      <w:r>
        <w:rPr>
          <w:sz w:val="23"/>
          <w:szCs w:val="23"/>
        </w:rPr>
        <w:t>ul</w:t>
      </w:r>
      <w:r>
        <w:rPr>
          <w:spacing w:val="18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nfo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ma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(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t</w:t>
      </w:r>
      <w:r>
        <w:rPr>
          <w:sz w:val="23"/>
          <w:szCs w:val="23"/>
        </w:rPr>
        <w:t>pu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).</w:t>
      </w:r>
    </w:p>
    <w:p w14:paraId="6D51EBA3" w14:textId="77777777" w:rsidR="00E644EB" w:rsidRDefault="00E644EB">
      <w:pPr>
        <w:spacing w:before="10" w:line="140" w:lineRule="exact"/>
        <w:rPr>
          <w:sz w:val="15"/>
          <w:szCs w:val="15"/>
        </w:rPr>
      </w:pPr>
    </w:p>
    <w:p w14:paraId="7AC9C1B3" w14:textId="77777777" w:rsidR="00E644EB" w:rsidRDefault="00000000">
      <w:pPr>
        <w:tabs>
          <w:tab w:val="left" w:pos="1160"/>
        </w:tabs>
        <w:spacing w:line="296" w:lineRule="auto"/>
        <w:ind w:left="1184" w:right="89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32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31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32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h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gh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y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p</w:t>
      </w:r>
      <w:r>
        <w:rPr>
          <w:spacing w:val="-6"/>
          <w:sz w:val="23"/>
          <w:szCs w:val="23"/>
        </w:rPr>
        <w:t>l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x,</w:t>
      </w:r>
      <w:r>
        <w:rPr>
          <w:spacing w:val="3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x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v</w:t>
      </w:r>
      <w:r>
        <w:rPr>
          <w:sz w:val="23"/>
          <w:szCs w:val="23"/>
        </w:rPr>
        <w:t>e</w:t>
      </w:r>
      <w:r>
        <w:rPr>
          <w:spacing w:val="28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t</w:t>
      </w:r>
      <w:r>
        <w:rPr>
          <w:spacing w:val="27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2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ro</w:t>
      </w:r>
      <w:r>
        <w:rPr>
          <w:spacing w:val="-5"/>
          <w:sz w:val="23"/>
          <w:szCs w:val="23"/>
        </w:rPr>
        <w:t>n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c</w:t>
      </w:r>
      <w:r>
        <w:rPr>
          <w:spacing w:val="2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c</w:t>
      </w:r>
      <w:r>
        <w:rPr>
          <w:spacing w:val="5"/>
          <w:sz w:val="23"/>
          <w:szCs w:val="23"/>
        </w:rPr>
        <w:t>u</w:t>
      </w:r>
      <w:r>
        <w:rPr>
          <w:spacing w:val="-6"/>
          <w:sz w:val="23"/>
          <w:szCs w:val="23"/>
        </w:rPr>
        <w:t>i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ry</w:t>
      </w:r>
      <w:r>
        <w:rPr>
          <w:spacing w:val="24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w</w:t>
      </w:r>
      <w:r>
        <w:rPr>
          <w:spacing w:val="-5"/>
          <w:sz w:val="23"/>
          <w:szCs w:val="23"/>
        </w:rPr>
        <w:t>h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h</w:t>
      </w:r>
      <w:r>
        <w:rPr>
          <w:spacing w:val="2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te</w:t>
      </w:r>
      <w:r>
        <w:rPr>
          <w:sz w:val="23"/>
          <w:szCs w:val="23"/>
        </w:rPr>
        <w:t>s</w:t>
      </w:r>
      <w:r>
        <w:rPr>
          <w:spacing w:val="36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 pr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gr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m</w:t>
      </w:r>
      <w:r>
        <w:rPr>
          <w:spacing w:val="22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on</w:t>
      </w:r>
      <w:r>
        <w:rPr>
          <w:sz w:val="23"/>
          <w:szCs w:val="23"/>
        </w:rPr>
        <w:t>s</w:t>
      </w:r>
      <w:r>
        <w:rPr>
          <w:spacing w:val="2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ca</w:t>
      </w:r>
      <w:r>
        <w:rPr>
          <w:spacing w:val="-6"/>
          <w:sz w:val="23"/>
          <w:szCs w:val="23"/>
        </w:rPr>
        <w:t>ll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29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5"/>
          <w:sz w:val="23"/>
          <w:szCs w:val="23"/>
        </w:rPr>
        <w:t>of</w:t>
      </w:r>
      <w:r>
        <w:rPr>
          <w:spacing w:val="-2"/>
          <w:sz w:val="23"/>
          <w:szCs w:val="23"/>
        </w:rPr>
        <w:t>t</w:t>
      </w:r>
      <w:r>
        <w:rPr>
          <w:spacing w:val="2"/>
          <w:sz w:val="23"/>
          <w:szCs w:val="23"/>
        </w:rPr>
        <w:t>w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.</w:t>
      </w:r>
    </w:p>
    <w:p w14:paraId="2918E90A" w14:textId="77777777" w:rsidR="00E644EB" w:rsidRDefault="00E644EB">
      <w:pPr>
        <w:spacing w:before="1" w:line="100" w:lineRule="exact"/>
        <w:rPr>
          <w:sz w:val="10"/>
          <w:szCs w:val="10"/>
        </w:rPr>
      </w:pPr>
    </w:p>
    <w:p w14:paraId="3BB0E599" w14:textId="77777777" w:rsidR="00E644EB" w:rsidRDefault="00000000">
      <w:pPr>
        <w:tabs>
          <w:tab w:val="left" w:pos="1160"/>
        </w:tabs>
        <w:spacing w:line="296" w:lineRule="auto"/>
        <w:ind w:left="1184" w:right="94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  <w:t>It</w:t>
      </w:r>
      <w:r>
        <w:rPr>
          <w:spacing w:val="4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on</w:t>
      </w:r>
      <w:r>
        <w:rPr>
          <w:spacing w:val="8"/>
          <w:sz w:val="23"/>
          <w:szCs w:val="23"/>
        </w:rPr>
        <w:t>t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l</w:t>
      </w:r>
      <w:r>
        <w:rPr>
          <w:sz w:val="23"/>
          <w:szCs w:val="23"/>
        </w:rPr>
        <w:t>s</w:t>
      </w:r>
      <w:r>
        <w:rPr>
          <w:spacing w:val="4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l</w:t>
      </w:r>
      <w:r>
        <w:rPr>
          <w:spacing w:val="37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t</w:t>
      </w:r>
      <w:r>
        <w:rPr>
          <w:spacing w:val="8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3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43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x</w:t>
      </w:r>
      <w:r>
        <w:rPr>
          <w:spacing w:val="3"/>
          <w:sz w:val="23"/>
          <w:szCs w:val="23"/>
        </w:rPr>
        <w:t>t</w:t>
      </w:r>
      <w:r>
        <w:rPr>
          <w:spacing w:val="8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3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v</w:t>
      </w:r>
      <w:r>
        <w:rPr>
          <w:spacing w:val="3"/>
          <w:sz w:val="23"/>
          <w:szCs w:val="23"/>
        </w:rPr>
        <w:t>ice</w:t>
      </w:r>
      <w:r>
        <w:rPr>
          <w:sz w:val="23"/>
          <w:szCs w:val="23"/>
        </w:rPr>
        <w:t>s</w:t>
      </w:r>
      <w:r>
        <w:rPr>
          <w:spacing w:val="4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4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f</w:t>
      </w:r>
      <w:r>
        <w:rPr>
          <w:spacing w:val="5"/>
          <w:sz w:val="23"/>
          <w:szCs w:val="23"/>
        </w:rPr>
        <w:t>or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s</w:t>
      </w:r>
      <w:r>
        <w:rPr>
          <w:spacing w:val="4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pacing w:val="-2"/>
          <w:sz w:val="23"/>
          <w:szCs w:val="23"/>
        </w:rPr>
        <w:t>i</w:t>
      </w:r>
      <w:r>
        <w:rPr>
          <w:spacing w:val="8"/>
          <w:sz w:val="23"/>
          <w:szCs w:val="23"/>
        </w:rPr>
        <w:t>t</w:t>
      </w:r>
      <w:r>
        <w:rPr>
          <w:sz w:val="23"/>
          <w:szCs w:val="23"/>
        </w:rPr>
        <w:t>h</w:t>
      </w:r>
      <w:r>
        <w:rPr>
          <w:spacing w:val="3"/>
          <w:sz w:val="23"/>
          <w:szCs w:val="23"/>
        </w:rPr>
        <w:t>meti</w:t>
      </w:r>
      <w:r>
        <w:rPr>
          <w:sz w:val="23"/>
          <w:szCs w:val="23"/>
        </w:rPr>
        <w:t>c</w:t>
      </w:r>
      <w:r>
        <w:rPr>
          <w:spacing w:val="3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3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l</w:t>
      </w:r>
      <w:r>
        <w:rPr>
          <w:spacing w:val="5"/>
          <w:sz w:val="23"/>
          <w:szCs w:val="23"/>
        </w:rPr>
        <w:t>og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c op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ns</w:t>
      </w:r>
    </w:p>
    <w:p w14:paraId="0C64E492" w14:textId="77777777" w:rsidR="00E644EB" w:rsidRDefault="00E644EB">
      <w:pPr>
        <w:spacing w:before="1" w:line="100" w:lineRule="exact"/>
        <w:rPr>
          <w:sz w:val="10"/>
          <w:szCs w:val="10"/>
        </w:rPr>
      </w:pPr>
    </w:p>
    <w:p w14:paraId="15A15B2E" w14:textId="77777777" w:rsidR="00E644EB" w:rsidRDefault="00000000">
      <w:pPr>
        <w:tabs>
          <w:tab w:val="left" w:pos="1160"/>
        </w:tabs>
        <w:spacing w:line="296" w:lineRule="auto"/>
        <w:ind w:left="1184" w:right="86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on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o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s</w:t>
      </w:r>
      <w:r>
        <w:rPr>
          <w:spacing w:val="21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u</w:t>
      </w:r>
      <w:r>
        <w:rPr>
          <w:spacing w:val="2"/>
          <w:sz w:val="23"/>
          <w:szCs w:val="23"/>
        </w:rPr>
        <w:t>s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ge</w:t>
      </w:r>
      <w:r>
        <w:rPr>
          <w:spacing w:val="1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ma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1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m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 xml:space="preserve">ry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10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re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a</w:t>
      </w:r>
      <w:r>
        <w:rPr>
          <w:spacing w:val="13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10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on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1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5"/>
          <w:sz w:val="23"/>
          <w:szCs w:val="23"/>
        </w:rPr>
        <w:t>on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o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 xml:space="preserve">e </w:t>
      </w:r>
      <w:r>
        <w:rPr>
          <w:spacing w:val="2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qu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e</w:t>
      </w:r>
      <w:r>
        <w:rPr>
          <w:spacing w:val="18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24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on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6A33B8A5" w14:textId="77777777" w:rsidR="00E644EB" w:rsidRDefault="00E644EB">
      <w:pPr>
        <w:spacing w:before="1" w:line="100" w:lineRule="exact"/>
        <w:rPr>
          <w:sz w:val="10"/>
          <w:szCs w:val="10"/>
        </w:rPr>
      </w:pPr>
    </w:p>
    <w:p w14:paraId="5D3F6FFA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on</w:t>
      </w:r>
      <w:r>
        <w:rPr>
          <w:spacing w:val="1"/>
          <w:sz w:val="23"/>
          <w:szCs w:val="23"/>
        </w:rPr>
        <w:t>s</w:t>
      </w:r>
      <w:r>
        <w:rPr>
          <w:spacing w:val="-6"/>
          <w:sz w:val="23"/>
          <w:szCs w:val="23"/>
        </w:rPr>
        <w:t>i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ma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>b</w:t>
      </w:r>
      <w:r>
        <w:rPr>
          <w:spacing w:val="2"/>
          <w:sz w:val="23"/>
          <w:szCs w:val="23"/>
        </w:rPr>
        <w:t>s</w:t>
      </w:r>
      <w:r>
        <w:rPr>
          <w:spacing w:val="-9"/>
          <w:sz w:val="23"/>
          <w:szCs w:val="23"/>
        </w:rPr>
        <w:t>y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em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65B7A215" w14:textId="77777777" w:rsidR="00E644EB" w:rsidRDefault="00E644EB">
      <w:pPr>
        <w:spacing w:before="1" w:line="180" w:lineRule="exact"/>
        <w:rPr>
          <w:sz w:val="18"/>
          <w:szCs w:val="18"/>
        </w:rPr>
      </w:pPr>
    </w:p>
    <w:p w14:paraId="50D1FEC8" w14:textId="77777777" w:rsidR="00E644EB" w:rsidRDefault="00000000">
      <w:pPr>
        <w:ind w:left="1722"/>
        <w:rPr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o </w:t>
      </w:r>
      <w:r>
        <w:rPr>
          <w:rFonts w:ascii="Courier New" w:eastAsia="Courier New" w:hAnsi="Courier New" w:cs="Courier New"/>
          <w:spacing w:val="128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A</w:t>
      </w:r>
      <w:r>
        <w:rPr>
          <w:b/>
          <w:spacing w:val="-1"/>
          <w:sz w:val="23"/>
          <w:szCs w:val="23"/>
        </w:rPr>
        <w:t>r</w:t>
      </w:r>
      <w:r>
        <w:rPr>
          <w:b/>
          <w:spacing w:val="-2"/>
          <w:sz w:val="23"/>
          <w:szCs w:val="23"/>
        </w:rPr>
        <w:t>i</w:t>
      </w:r>
      <w:r>
        <w:rPr>
          <w:b/>
          <w:sz w:val="23"/>
          <w:szCs w:val="23"/>
        </w:rPr>
        <w:t>t</w:t>
      </w:r>
      <w:r>
        <w:rPr>
          <w:b/>
          <w:spacing w:val="-3"/>
          <w:sz w:val="23"/>
          <w:szCs w:val="23"/>
        </w:rPr>
        <w:t>h</w:t>
      </w:r>
      <w:r>
        <w:rPr>
          <w:b/>
          <w:spacing w:val="5"/>
          <w:sz w:val="23"/>
          <w:szCs w:val="23"/>
        </w:rPr>
        <w:t>m</w:t>
      </w:r>
      <w:r>
        <w:rPr>
          <w:b/>
          <w:spacing w:val="-1"/>
          <w:sz w:val="23"/>
          <w:szCs w:val="23"/>
        </w:rPr>
        <w:t>e</w:t>
      </w:r>
      <w:r>
        <w:rPr>
          <w:b/>
          <w:sz w:val="23"/>
          <w:szCs w:val="23"/>
        </w:rPr>
        <w:t>t</w:t>
      </w:r>
      <w:r>
        <w:rPr>
          <w:b/>
          <w:spacing w:val="-1"/>
          <w:sz w:val="23"/>
          <w:szCs w:val="23"/>
        </w:rPr>
        <w:t>i</w:t>
      </w:r>
      <w:r>
        <w:rPr>
          <w:b/>
          <w:sz w:val="23"/>
          <w:szCs w:val="23"/>
        </w:rPr>
        <w:t>c</w:t>
      </w:r>
      <w:r>
        <w:rPr>
          <w:b/>
          <w:spacing w:val="3"/>
          <w:sz w:val="23"/>
          <w:szCs w:val="23"/>
        </w:rPr>
        <w:t xml:space="preserve"> </w:t>
      </w:r>
      <w:r>
        <w:rPr>
          <w:b/>
          <w:sz w:val="23"/>
          <w:szCs w:val="23"/>
        </w:rPr>
        <w:t>a</w:t>
      </w:r>
      <w:r>
        <w:rPr>
          <w:b/>
          <w:spacing w:val="-3"/>
          <w:sz w:val="23"/>
          <w:szCs w:val="23"/>
        </w:rPr>
        <w:t>n</w:t>
      </w:r>
      <w:r>
        <w:rPr>
          <w:b/>
          <w:sz w:val="23"/>
          <w:szCs w:val="23"/>
        </w:rPr>
        <w:t>d</w:t>
      </w:r>
      <w:r>
        <w:rPr>
          <w:b/>
          <w:spacing w:val="2"/>
          <w:sz w:val="23"/>
          <w:szCs w:val="23"/>
        </w:rPr>
        <w:t xml:space="preserve"> </w:t>
      </w:r>
      <w:r>
        <w:rPr>
          <w:b/>
          <w:spacing w:val="5"/>
          <w:sz w:val="23"/>
          <w:szCs w:val="23"/>
        </w:rPr>
        <w:t>L</w:t>
      </w:r>
      <w:r>
        <w:rPr>
          <w:b/>
          <w:sz w:val="23"/>
          <w:szCs w:val="23"/>
        </w:rPr>
        <w:t>og</w:t>
      </w:r>
      <w:r>
        <w:rPr>
          <w:b/>
          <w:spacing w:val="-2"/>
          <w:sz w:val="23"/>
          <w:szCs w:val="23"/>
        </w:rPr>
        <w:t>i</w:t>
      </w:r>
      <w:r>
        <w:rPr>
          <w:b/>
          <w:sz w:val="23"/>
          <w:szCs w:val="23"/>
        </w:rPr>
        <w:t>c</w:t>
      </w:r>
      <w:r>
        <w:rPr>
          <w:b/>
          <w:spacing w:val="3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U</w:t>
      </w:r>
      <w:r>
        <w:rPr>
          <w:b/>
          <w:spacing w:val="-3"/>
          <w:sz w:val="23"/>
          <w:szCs w:val="23"/>
        </w:rPr>
        <w:t>n</w:t>
      </w:r>
      <w:r>
        <w:rPr>
          <w:b/>
          <w:spacing w:val="-2"/>
          <w:sz w:val="23"/>
          <w:szCs w:val="23"/>
        </w:rPr>
        <w:t>i</w:t>
      </w:r>
      <w:r>
        <w:rPr>
          <w:b/>
          <w:sz w:val="23"/>
          <w:szCs w:val="23"/>
        </w:rPr>
        <w:t>t</w:t>
      </w:r>
      <w:r>
        <w:rPr>
          <w:b/>
          <w:spacing w:val="5"/>
          <w:sz w:val="23"/>
          <w:szCs w:val="23"/>
        </w:rPr>
        <w:t xml:space="preserve"> </w:t>
      </w:r>
      <w:r>
        <w:rPr>
          <w:b/>
          <w:sz w:val="23"/>
          <w:szCs w:val="23"/>
        </w:rPr>
        <w:t>(</w:t>
      </w:r>
      <w:r>
        <w:rPr>
          <w:b/>
          <w:spacing w:val="2"/>
          <w:sz w:val="23"/>
          <w:szCs w:val="23"/>
        </w:rPr>
        <w:t>A</w:t>
      </w:r>
      <w:r>
        <w:rPr>
          <w:b/>
          <w:sz w:val="23"/>
          <w:szCs w:val="23"/>
        </w:rPr>
        <w:t>L</w:t>
      </w:r>
      <w:r>
        <w:rPr>
          <w:b/>
          <w:spacing w:val="2"/>
          <w:sz w:val="23"/>
          <w:szCs w:val="23"/>
        </w:rPr>
        <w:t>U</w:t>
      </w:r>
      <w:r>
        <w:rPr>
          <w:b/>
          <w:sz w:val="23"/>
          <w:szCs w:val="23"/>
        </w:rPr>
        <w:t>)</w:t>
      </w:r>
    </w:p>
    <w:p w14:paraId="232821DD" w14:textId="77777777" w:rsidR="00E644EB" w:rsidRDefault="00E644EB">
      <w:pPr>
        <w:spacing w:before="8" w:line="140" w:lineRule="exact"/>
        <w:rPr>
          <w:sz w:val="15"/>
          <w:szCs w:val="15"/>
        </w:rPr>
      </w:pPr>
    </w:p>
    <w:p w14:paraId="55A7E1A4" w14:textId="77777777" w:rsidR="00E644EB" w:rsidRDefault="00000000">
      <w:pPr>
        <w:ind w:left="1722"/>
        <w:rPr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o </w:t>
      </w:r>
      <w:r>
        <w:rPr>
          <w:rFonts w:ascii="Courier New" w:eastAsia="Courier New" w:hAnsi="Courier New" w:cs="Courier New"/>
          <w:spacing w:val="128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Me</w:t>
      </w:r>
      <w:r>
        <w:rPr>
          <w:b/>
          <w:spacing w:val="5"/>
          <w:sz w:val="23"/>
          <w:szCs w:val="23"/>
        </w:rPr>
        <w:t>m</w:t>
      </w:r>
      <w:r>
        <w:rPr>
          <w:b/>
          <w:sz w:val="23"/>
          <w:szCs w:val="23"/>
        </w:rPr>
        <w:t>o</w:t>
      </w:r>
      <w:r>
        <w:rPr>
          <w:b/>
          <w:spacing w:val="-1"/>
          <w:sz w:val="23"/>
          <w:szCs w:val="23"/>
        </w:rPr>
        <w:t>r</w:t>
      </w:r>
      <w:r>
        <w:rPr>
          <w:b/>
          <w:sz w:val="23"/>
          <w:szCs w:val="23"/>
        </w:rPr>
        <w:t>y</w:t>
      </w:r>
      <w:r>
        <w:rPr>
          <w:b/>
          <w:spacing w:val="5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U</w:t>
      </w:r>
      <w:r>
        <w:rPr>
          <w:b/>
          <w:spacing w:val="-3"/>
          <w:sz w:val="23"/>
          <w:szCs w:val="23"/>
        </w:rPr>
        <w:t>n</w:t>
      </w:r>
      <w:r>
        <w:rPr>
          <w:b/>
          <w:spacing w:val="-2"/>
          <w:sz w:val="23"/>
          <w:szCs w:val="23"/>
        </w:rPr>
        <w:t>i</w:t>
      </w:r>
      <w:r>
        <w:rPr>
          <w:b/>
          <w:sz w:val="23"/>
          <w:szCs w:val="23"/>
        </w:rPr>
        <w:t>t</w:t>
      </w:r>
    </w:p>
    <w:p w14:paraId="24883FEC" w14:textId="77777777" w:rsidR="00E644EB" w:rsidRDefault="00E644EB">
      <w:pPr>
        <w:spacing w:before="8" w:line="140" w:lineRule="exact"/>
        <w:rPr>
          <w:sz w:val="15"/>
          <w:szCs w:val="15"/>
        </w:rPr>
      </w:pPr>
    </w:p>
    <w:p w14:paraId="1A09176E" w14:textId="77777777" w:rsidR="00E644EB" w:rsidRDefault="00000000">
      <w:pPr>
        <w:ind w:left="1722"/>
        <w:rPr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o </w:t>
      </w:r>
      <w:r>
        <w:rPr>
          <w:rFonts w:ascii="Courier New" w:eastAsia="Courier New" w:hAnsi="Courier New" w:cs="Courier New"/>
          <w:spacing w:val="128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C</w:t>
      </w:r>
      <w:r>
        <w:rPr>
          <w:b/>
          <w:sz w:val="23"/>
          <w:szCs w:val="23"/>
        </w:rPr>
        <w:t>o</w:t>
      </w:r>
      <w:r>
        <w:rPr>
          <w:b/>
          <w:spacing w:val="-3"/>
          <w:sz w:val="23"/>
          <w:szCs w:val="23"/>
        </w:rPr>
        <w:t>n</w:t>
      </w:r>
      <w:r>
        <w:rPr>
          <w:b/>
          <w:sz w:val="23"/>
          <w:szCs w:val="23"/>
        </w:rPr>
        <w:t>t</w:t>
      </w:r>
      <w:r>
        <w:rPr>
          <w:b/>
          <w:spacing w:val="-6"/>
          <w:sz w:val="23"/>
          <w:szCs w:val="23"/>
        </w:rPr>
        <w:t>r</w:t>
      </w:r>
      <w:r>
        <w:rPr>
          <w:b/>
          <w:sz w:val="23"/>
          <w:szCs w:val="23"/>
        </w:rPr>
        <w:t>ol</w:t>
      </w:r>
      <w:r>
        <w:rPr>
          <w:b/>
          <w:spacing w:val="-1"/>
          <w:sz w:val="23"/>
          <w:szCs w:val="23"/>
        </w:rPr>
        <w:t xml:space="preserve"> </w:t>
      </w:r>
      <w:r>
        <w:rPr>
          <w:b/>
          <w:spacing w:val="7"/>
          <w:sz w:val="23"/>
          <w:szCs w:val="23"/>
        </w:rPr>
        <w:t>U</w:t>
      </w:r>
      <w:r>
        <w:rPr>
          <w:b/>
          <w:spacing w:val="-3"/>
          <w:sz w:val="23"/>
          <w:szCs w:val="23"/>
        </w:rPr>
        <w:t>n</w:t>
      </w:r>
      <w:r>
        <w:rPr>
          <w:b/>
          <w:spacing w:val="-2"/>
          <w:sz w:val="23"/>
          <w:szCs w:val="23"/>
        </w:rPr>
        <w:t>i</w:t>
      </w:r>
      <w:r>
        <w:rPr>
          <w:b/>
          <w:sz w:val="23"/>
          <w:szCs w:val="23"/>
        </w:rPr>
        <w:t>t</w:t>
      </w:r>
      <w:r>
        <w:rPr>
          <w:b/>
          <w:spacing w:val="5"/>
          <w:sz w:val="23"/>
          <w:szCs w:val="23"/>
        </w:rPr>
        <w:t xml:space="preserve"> </w:t>
      </w:r>
      <w:r>
        <w:rPr>
          <w:b/>
          <w:sz w:val="23"/>
          <w:szCs w:val="23"/>
        </w:rPr>
        <w:t>(</w:t>
      </w:r>
      <w:r>
        <w:rPr>
          <w:b/>
          <w:spacing w:val="2"/>
          <w:sz w:val="23"/>
          <w:szCs w:val="23"/>
        </w:rPr>
        <w:t>CU</w:t>
      </w:r>
      <w:r>
        <w:rPr>
          <w:b/>
          <w:sz w:val="23"/>
          <w:szCs w:val="23"/>
        </w:rPr>
        <w:t>)</w:t>
      </w:r>
    </w:p>
    <w:p w14:paraId="69D49081" w14:textId="77777777" w:rsidR="00E644EB" w:rsidRDefault="00E644EB">
      <w:pPr>
        <w:spacing w:before="1" w:line="180" w:lineRule="exact"/>
        <w:rPr>
          <w:sz w:val="19"/>
          <w:szCs w:val="19"/>
        </w:rPr>
      </w:pPr>
    </w:p>
    <w:p w14:paraId="1AB891E3" w14:textId="25C78210" w:rsidR="00E644EB" w:rsidRDefault="00000000">
      <w:pPr>
        <w:ind w:left="104"/>
        <w:rPr>
          <w:sz w:val="23"/>
          <w:szCs w:val="23"/>
        </w:rPr>
      </w:pPr>
      <w:r>
        <w:rPr>
          <w:b/>
          <w:sz w:val="23"/>
          <w:szCs w:val="23"/>
        </w:rPr>
        <w:t>1.</w:t>
      </w:r>
      <w:r w:rsidR="008E3313">
        <w:rPr>
          <w:b/>
          <w:sz w:val="23"/>
          <w:szCs w:val="23"/>
        </w:rPr>
        <w:t>1</w:t>
      </w:r>
      <w:r>
        <w:rPr>
          <w:b/>
          <w:sz w:val="23"/>
          <w:szCs w:val="23"/>
        </w:rPr>
        <w:t>.1.3</w:t>
      </w:r>
      <w:r>
        <w:rPr>
          <w:b/>
          <w:spacing w:val="28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A</w:t>
      </w:r>
      <w:r>
        <w:rPr>
          <w:b/>
          <w:spacing w:val="-1"/>
          <w:sz w:val="23"/>
          <w:szCs w:val="23"/>
        </w:rPr>
        <w:t>r</w:t>
      </w:r>
      <w:r>
        <w:rPr>
          <w:b/>
          <w:spacing w:val="-2"/>
          <w:sz w:val="23"/>
          <w:szCs w:val="23"/>
        </w:rPr>
        <w:t>i</w:t>
      </w:r>
      <w:r>
        <w:rPr>
          <w:b/>
          <w:sz w:val="23"/>
          <w:szCs w:val="23"/>
        </w:rPr>
        <w:t>t</w:t>
      </w:r>
      <w:r>
        <w:rPr>
          <w:b/>
          <w:spacing w:val="-3"/>
          <w:sz w:val="23"/>
          <w:szCs w:val="23"/>
        </w:rPr>
        <w:t>h</w:t>
      </w:r>
      <w:r>
        <w:rPr>
          <w:b/>
          <w:spacing w:val="5"/>
          <w:sz w:val="23"/>
          <w:szCs w:val="23"/>
        </w:rPr>
        <w:t>m</w:t>
      </w:r>
      <w:r>
        <w:rPr>
          <w:b/>
          <w:spacing w:val="-1"/>
          <w:sz w:val="23"/>
          <w:szCs w:val="23"/>
        </w:rPr>
        <w:t>e</w:t>
      </w:r>
      <w:r>
        <w:rPr>
          <w:b/>
          <w:sz w:val="23"/>
          <w:szCs w:val="23"/>
        </w:rPr>
        <w:t>t</w:t>
      </w:r>
      <w:r>
        <w:rPr>
          <w:b/>
          <w:spacing w:val="-1"/>
          <w:sz w:val="23"/>
          <w:szCs w:val="23"/>
        </w:rPr>
        <w:t>i</w:t>
      </w:r>
      <w:r>
        <w:rPr>
          <w:b/>
          <w:sz w:val="23"/>
          <w:szCs w:val="23"/>
        </w:rPr>
        <w:t>c</w:t>
      </w:r>
      <w:r>
        <w:rPr>
          <w:b/>
          <w:spacing w:val="3"/>
          <w:sz w:val="23"/>
          <w:szCs w:val="23"/>
        </w:rPr>
        <w:t xml:space="preserve"> </w:t>
      </w:r>
      <w:r>
        <w:rPr>
          <w:b/>
          <w:sz w:val="23"/>
          <w:szCs w:val="23"/>
        </w:rPr>
        <w:t>Lo</w:t>
      </w:r>
      <w:r>
        <w:rPr>
          <w:b/>
          <w:spacing w:val="5"/>
          <w:sz w:val="23"/>
          <w:szCs w:val="23"/>
        </w:rPr>
        <w:t>g</w:t>
      </w:r>
      <w:r>
        <w:rPr>
          <w:b/>
          <w:spacing w:val="-2"/>
          <w:sz w:val="23"/>
          <w:szCs w:val="23"/>
        </w:rPr>
        <w:t>i</w:t>
      </w:r>
      <w:r>
        <w:rPr>
          <w:b/>
          <w:sz w:val="23"/>
          <w:szCs w:val="23"/>
        </w:rPr>
        <w:t>c</w:t>
      </w:r>
      <w:r>
        <w:rPr>
          <w:b/>
          <w:spacing w:val="3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U</w:t>
      </w:r>
      <w:r>
        <w:rPr>
          <w:b/>
          <w:spacing w:val="-3"/>
          <w:sz w:val="23"/>
          <w:szCs w:val="23"/>
        </w:rPr>
        <w:t>n</w:t>
      </w:r>
      <w:r>
        <w:rPr>
          <w:b/>
          <w:spacing w:val="-2"/>
          <w:sz w:val="23"/>
          <w:szCs w:val="23"/>
        </w:rPr>
        <w:t>i</w:t>
      </w:r>
      <w:r>
        <w:rPr>
          <w:b/>
          <w:sz w:val="23"/>
          <w:szCs w:val="23"/>
        </w:rPr>
        <w:t>t</w:t>
      </w:r>
      <w:r>
        <w:rPr>
          <w:b/>
          <w:spacing w:val="5"/>
          <w:sz w:val="23"/>
          <w:szCs w:val="23"/>
        </w:rPr>
        <w:t xml:space="preserve"> </w:t>
      </w:r>
      <w:r>
        <w:rPr>
          <w:b/>
          <w:sz w:val="23"/>
          <w:szCs w:val="23"/>
        </w:rPr>
        <w:t>(</w:t>
      </w:r>
      <w:r>
        <w:rPr>
          <w:b/>
          <w:spacing w:val="2"/>
          <w:sz w:val="23"/>
          <w:szCs w:val="23"/>
        </w:rPr>
        <w:t>A</w:t>
      </w:r>
      <w:r>
        <w:rPr>
          <w:b/>
          <w:sz w:val="23"/>
          <w:szCs w:val="23"/>
        </w:rPr>
        <w:t>L</w:t>
      </w:r>
      <w:r>
        <w:rPr>
          <w:b/>
          <w:spacing w:val="2"/>
          <w:sz w:val="23"/>
          <w:szCs w:val="23"/>
        </w:rPr>
        <w:t>U</w:t>
      </w:r>
      <w:r>
        <w:rPr>
          <w:b/>
          <w:sz w:val="23"/>
          <w:szCs w:val="23"/>
        </w:rPr>
        <w:t>)</w:t>
      </w:r>
    </w:p>
    <w:p w14:paraId="35C16FF5" w14:textId="77777777" w:rsidR="00E644EB" w:rsidRDefault="00E644EB">
      <w:pPr>
        <w:spacing w:before="7" w:line="160" w:lineRule="exact"/>
        <w:rPr>
          <w:sz w:val="17"/>
          <w:szCs w:val="17"/>
        </w:rPr>
      </w:pPr>
    </w:p>
    <w:p w14:paraId="58F0D036" w14:textId="77777777" w:rsidR="00E644EB" w:rsidRDefault="00000000">
      <w:pPr>
        <w:spacing w:line="300" w:lineRule="auto"/>
        <w:ind w:left="104" w:right="76" w:firstLine="720"/>
        <w:rPr>
          <w:sz w:val="23"/>
          <w:szCs w:val="23"/>
        </w:rPr>
        <w:sectPr w:rsidR="00E644EB">
          <w:headerReference w:type="default" r:id="rId13"/>
          <w:pgSz w:w="12240" w:h="15840"/>
          <w:pgMar w:top="2120" w:right="1500" w:bottom="280" w:left="1720" w:header="1764" w:footer="0" w:gutter="0"/>
          <w:pgNumType w:start="7"/>
          <w:cols w:space="720"/>
        </w:sectPr>
      </w:pP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1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on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s</w:t>
      </w:r>
      <w:r>
        <w:rPr>
          <w:spacing w:val="2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2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ec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o</w:t>
      </w:r>
      <w:r>
        <w:rPr>
          <w:spacing w:val="-5"/>
          <w:sz w:val="23"/>
          <w:szCs w:val="23"/>
        </w:rPr>
        <w:t>n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c</w:t>
      </w:r>
      <w:r>
        <w:rPr>
          <w:spacing w:val="1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u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ry</w:t>
      </w:r>
      <w:r>
        <w:rPr>
          <w:spacing w:val="1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1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-1"/>
          <w:sz w:val="23"/>
          <w:szCs w:val="23"/>
        </w:rPr>
        <w:t>ec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te</w:t>
      </w:r>
      <w:r>
        <w:rPr>
          <w:sz w:val="23"/>
          <w:szCs w:val="23"/>
        </w:rPr>
        <w:t>s</w:t>
      </w:r>
      <w:r>
        <w:rPr>
          <w:spacing w:val="2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l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pacing w:val="-6"/>
          <w:sz w:val="23"/>
          <w:szCs w:val="23"/>
        </w:rPr>
        <w:t>i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me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c</w:t>
      </w:r>
      <w:r>
        <w:rPr>
          <w:spacing w:val="1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19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l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ca</w:t>
      </w:r>
      <w:r>
        <w:rPr>
          <w:sz w:val="23"/>
          <w:szCs w:val="23"/>
        </w:rPr>
        <w:t>l</w:t>
      </w:r>
      <w:r>
        <w:rPr>
          <w:spacing w:val="18"/>
          <w:sz w:val="23"/>
          <w:szCs w:val="23"/>
        </w:rPr>
        <w:t xml:space="preserve"> </w:t>
      </w:r>
      <w:r>
        <w:rPr>
          <w:sz w:val="23"/>
          <w:szCs w:val="23"/>
        </w:rPr>
        <w:t>op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on</w:t>
      </w:r>
      <w:r>
        <w:rPr>
          <w:sz w:val="23"/>
          <w:szCs w:val="23"/>
        </w:rPr>
        <w:t>s</w:t>
      </w:r>
      <w:r>
        <w:rPr>
          <w:spacing w:val="2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 xml:space="preserve">n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 xml:space="preserve">. </w:t>
      </w:r>
      <w:r>
        <w:rPr>
          <w:spacing w:val="-3"/>
          <w:sz w:val="23"/>
          <w:szCs w:val="23"/>
        </w:rPr>
        <w:t>A</w:t>
      </w:r>
      <w:r>
        <w:rPr>
          <w:spacing w:val="-1"/>
          <w:sz w:val="23"/>
          <w:szCs w:val="23"/>
        </w:rPr>
        <w:t>L</w:t>
      </w:r>
      <w:r>
        <w:rPr>
          <w:sz w:val="23"/>
          <w:szCs w:val="23"/>
        </w:rPr>
        <w:t>U</w:t>
      </w:r>
      <w:r>
        <w:rPr>
          <w:spacing w:val="1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pr</w:t>
      </w:r>
      <w:r>
        <w:rPr>
          <w:spacing w:val="-6"/>
          <w:sz w:val="23"/>
          <w:szCs w:val="23"/>
        </w:rPr>
        <w:t>i</w:t>
      </w:r>
      <w:r>
        <w:rPr>
          <w:spacing w:val="2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1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2"/>
          <w:sz w:val="23"/>
          <w:szCs w:val="23"/>
        </w:rPr>
        <w:t>w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u</w:t>
      </w:r>
      <w:r>
        <w:rPr>
          <w:spacing w:val="-4"/>
          <w:sz w:val="23"/>
          <w:szCs w:val="23"/>
        </w:rPr>
        <w:t>n</w:t>
      </w:r>
      <w:r>
        <w:rPr>
          <w:spacing w:val="-6"/>
          <w:sz w:val="23"/>
          <w:szCs w:val="23"/>
        </w:rPr>
        <w:t>i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s</w:t>
      </w:r>
    </w:p>
    <w:p w14:paraId="29708907" w14:textId="77777777" w:rsidR="00E644EB" w:rsidRDefault="00E644EB">
      <w:pPr>
        <w:spacing w:before="4" w:line="140" w:lineRule="exact"/>
        <w:rPr>
          <w:sz w:val="14"/>
          <w:szCs w:val="14"/>
        </w:rPr>
      </w:pPr>
    </w:p>
    <w:p w14:paraId="5D458A1D" w14:textId="77777777" w:rsidR="00E644EB" w:rsidRDefault="00E644EB">
      <w:pPr>
        <w:spacing w:line="200" w:lineRule="exact"/>
      </w:pPr>
    </w:p>
    <w:p w14:paraId="4FD059B2" w14:textId="77777777" w:rsidR="00E644EB" w:rsidRDefault="00000000">
      <w:pPr>
        <w:spacing w:before="30"/>
        <w:ind w:left="104"/>
        <w:rPr>
          <w:sz w:val="23"/>
          <w:szCs w:val="23"/>
        </w:rPr>
      </w:pPr>
      <w:r>
        <w:pict w14:anchorId="6C644A0E">
          <v:group id="_x0000_s2215" style="position:absolute;left:0;text-align:left;margin-left:91.9pt;margin-top:-6.7pt;width:438.5pt;height:0;z-index:-2508;mso-position-horizontal-relative:page" coordorigin="1838,-134" coordsize="8770,0">
            <v:shape id="_x0000_s2216" style="position:absolute;left:1838;top:-134;width:8770;height:0" coordorigin="1838,-134" coordsize="8770,0" path="m1838,-134r8770,e" filled="f" strokeweight="1.06pt">
              <v:path arrowok="t"/>
            </v:shape>
            <w10:wrap anchorx="page"/>
          </v:group>
        </w:pict>
      </w:r>
      <w:r>
        <w:rPr>
          <w:b/>
          <w:spacing w:val="2"/>
          <w:sz w:val="23"/>
          <w:szCs w:val="23"/>
        </w:rPr>
        <w:t>A</w:t>
      </w:r>
      <w:r>
        <w:rPr>
          <w:b/>
          <w:spacing w:val="-1"/>
          <w:sz w:val="23"/>
          <w:szCs w:val="23"/>
        </w:rPr>
        <w:t>r</w:t>
      </w:r>
      <w:r>
        <w:rPr>
          <w:b/>
          <w:spacing w:val="-2"/>
          <w:sz w:val="23"/>
          <w:szCs w:val="23"/>
        </w:rPr>
        <w:t>i</w:t>
      </w:r>
      <w:r>
        <w:rPr>
          <w:b/>
          <w:sz w:val="23"/>
          <w:szCs w:val="23"/>
        </w:rPr>
        <w:t>t</w:t>
      </w:r>
      <w:r>
        <w:rPr>
          <w:b/>
          <w:spacing w:val="-3"/>
          <w:sz w:val="23"/>
          <w:szCs w:val="23"/>
        </w:rPr>
        <w:t>h</w:t>
      </w:r>
      <w:r>
        <w:rPr>
          <w:b/>
          <w:spacing w:val="5"/>
          <w:sz w:val="23"/>
          <w:szCs w:val="23"/>
        </w:rPr>
        <w:t>m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-2"/>
          <w:sz w:val="23"/>
          <w:szCs w:val="23"/>
        </w:rPr>
        <w:t>i</w:t>
      </w:r>
      <w:r>
        <w:rPr>
          <w:b/>
          <w:sz w:val="23"/>
          <w:szCs w:val="23"/>
        </w:rPr>
        <w:t>c</w:t>
      </w:r>
      <w:r>
        <w:rPr>
          <w:b/>
          <w:spacing w:val="8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U</w:t>
      </w:r>
      <w:r>
        <w:rPr>
          <w:b/>
          <w:spacing w:val="-3"/>
          <w:sz w:val="23"/>
          <w:szCs w:val="23"/>
        </w:rPr>
        <w:t>n</w:t>
      </w:r>
      <w:r>
        <w:rPr>
          <w:b/>
          <w:spacing w:val="-2"/>
          <w:sz w:val="23"/>
          <w:szCs w:val="23"/>
        </w:rPr>
        <w:t>i</w:t>
      </w:r>
      <w:r>
        <w:rPr>
          <w:b/>
          <w:sz w:val="23"/>
          <w:szCs w:val="23"/>
        </w:rPr>
        <w:t>t</w:t>
      </w:r>
    </w:p>
    <w:p w14:paraId="070DCF5E" w14:textId="77777777" w:rsidR="00E644EB" w:rsidRDefault="00E644EB">
      <w:pPr>
        <w:spacing w:before="1" w:line="160" w:lineRule="exact"/>
        <w:rPr>
          <w:sz w:val="16"/>
          <w:szCs w:val="16"/>
        </w:rPr>
      </w:pPr>
    </w:p>
    <w:p w14:paraId="37D90A7D" w14:textId="77777777" w:rsidR="00E644EB" w:rsidRDefault="00000000">
      <w:pPr>
        <w:tabs>
          <w:tab w:val="left" w:pos="1160"/>
        </w:tabs>
        <w:spacing w:line="296" w:lineRule="auto"/>
        <w:ind w:left="1184" w:right="127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  <w:t>C</w:t>
      </w:r>
      <w:r>
        <w:rPr>
          <w:spacing w:val="-4"/>
          <w:sz w:val="23"/>
          <w:szCs w:val="23"/>
        </w:rPr>
        <w:t>o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a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s</w:t>
      </w:r>
      <w:r>
        <w:rPr>
          <w:spacing w:val="31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3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u</w:t>
      </w:r>
      <w:r>
        <w:rPr>
          <w:spacing w:val="-6"/>
          <w:sz w:val="23"/>
          <w:szCs w:val="23"/>
        </w:rPr>
        <w:t>i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y</w:t>
      </w:r>
      <w:r>
        <w:rPr>
          <w:spacing w:val="1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27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31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p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>s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b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e</w:t>
      </w:r>
      <w:r>
        <w:rPr>
          <w:spacing w:val="28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z w:val="23"/>
          <w:szCs w:val="23"/>
        </w:rPr>
        <w:t>or</w:t>
      </w:r>
      <w:r>
        <w:rPr>
          <w:spacing w:val="29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f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m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2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3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ac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27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pu</w:t>
      </w:r>
      <w:r>
        <w:rPr>
          <w:spacing w:val="-1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ng</w:t>
      </w:r>
      <w:r>
        <w:rPr>
          <w:spacing w:val="2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 xml:space="preserve">d </w:t>
      </w:r>
      <w:r>
        <w:rPr>
          <w:spacing w:val="-1"/>
          <w:sz w:val="23"/>
          <w:szCs w:val="23"/>
        </w:rPr>
        <w:t>ca</w:t>
      </w:r>
      <w:r>
        <w:rPr>
          <w:sz w:val="23"/>
          <w:szCs w:val="23"/>
        </w:rPr>
        <w:t>rr</w:t>
      </w:r>
      <w:r>
        <w:rPr>
          <w:spacing w:val="-9"/>
          <w:sz w:val="23"/>
          <w:szCs w:val="23"/>
        </w:rPr>
        <w:t>y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19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ut</w:t>
      </w:r>
      <w:r>
        <w:rPr>
          <w:spacing w:val="1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</w:t>
      </w:r>
      <w:r>
        <w:rPr>
          <w:spacing w:val="-6"/>
          <w:sz w:val="23"/>
          <w:szCs w:val="23"/>
        </w:rPr>
        <w:t>i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me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c</w:t>
      </w:r>
      <w:r>
        <w:rPr>
          <w:spacing w:val="1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ca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u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on</w:t>
      </w:r>
      <w:r>
        <w:rPr>
          <w:sz w:val="23"/>
          <w:szCs w:val="23"/>
        </w:rPr>
        <w:t>s</w:t>
      </w:r>
      <w:r>
        <w:rPr>
          <w:spacing w:val="21"/>
          <w:sz w:val="23"/>
          <w:szCs w:val="23"/>
        </w:rPr>
        <w:t xml:space="preserve"> </w:t>
      </w:r>
      <w:r>
        <w:rPr>
          <w:sz w:val="23"/>
          <w:szCs w:val="23"/>
        </w:rPr>
        <w:t>(+,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-,</w:t>
      </w:r>
      <w:r>
        <w:rPr>
          <w:spacing w:val="1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*</w:t>
      </w:r>
      <w:r>
        <w:rPr>
          <w:sz w:val="23"/>
          <w:szCs w:val="23"/>
        </w:rPr>
        <w:t>,</w:t>
      </w:r>
      <w:r>
        <w:rPr>
          <w:spacing w:val="1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/</w:t>
      </w:r>
      <w:r>
        <w:rPr>
          <w:sz w:val="23"/>
          <w:szCs w:val="23"/>
        </w:rPr>
        <w:t>).</w:t>
      </w:r>
    </w:p>
    <w:p w14:paraId="1C741FE0" w14:textId="77777777" w:rsidR="00E644EB" w:rsidRDefault="00E644EB">
      <w:pPr>
        <w:spacing w:before="1" w:line="100" w:lineRule="exact"/>
        <w:rPr>
          <w:sz w:val="10"/>
          <w:szCs w:val="10"/>
        </w:rPr>
      </w:pPr>
    </w:p>
    <w:p w14:paraId="2DF78C46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-16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-19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f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rm</w:t>
      </w:r>
      <w:r>
        <w:rPr>
          <w:spacing w:val="-6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e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-16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on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,</w:t>
      </w:r>
      <w:r>
        <w:rPr>
          <w:spacing w:val="-9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ds</w:t>
      </w:r>
      <w:r>
        <w:rPr>
          <w:spacing w:val="-1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>m</w:t>
      </w:r>
      <w:r>
        <w:rPr>
          <w:spacing w:val="-11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-1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ma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-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mem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ry</w:t>
      </w:r>
      <w:r>
        <w:rPr>
          <w:spacing w:val="-2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-8"/>
          <w:sz w:val="23"/>
          <w:szCs w:val="23"/>
        </w:rPr>
        <w:t xml:space="preserve"> </w:t>
      </w:r>
      <w:r>
        <w:rPr>
          <w:sz w:val="23"/>
          <w:szCs w:val="23"/>
        </w:rPr>
        <w:t>b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>ug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t</w:t>
      </w:r>
      <w:r>
        <w:rPr>
          <w:spacing w:val="-16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-14"/>
          <w:sz w:val="23"/>
          <w:szCs w:val="23"/>
        </w:rPr>
        <w:t xml:space="preserve"> </w:t>
      </w:r>
      <w:r>
        <w:rPr>
          <w:sz w:val="23"/>
          <w:szCs w:val="23"/>
        </w:rPr>
        <w:t>pr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ce</w:t>
      </w:r>
      <w:r>
        <w:rPr>
          <w:spacing w:val="1"/>
          <w:sz w:val="23"/>
          <w:szCs w:val="23"/>
        </w:rPr>
        <w:t>ss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</w:p>
    <w:p w14:paraId="0CCD203E" w14:textId="77777777" w:rsidR="00E644EB" w:rsidRDefault="00E644EB">
      <w:pPr>
        <w:spacing w:before="10" w:line="140" w:lineRule="exact"/>
        <w:rPr>
          <w:sz w:val="15"/>
          <w:szCs w:val="15"/>
        </w:rPr>
      </w:pPr>
    </w:p>
    <w:p w14:paraId="345A9097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-3"/>
          <w:sz w:val="23"/>
          <w:szCs w:val="23"/>
        </w:rPr>
        <w:t>A</w:t>
      </w:r>
      <w:r>
        <w:rPr>
          <w:spacing w:val="-5"/>
          <w:sz w:val="23"/>
          <w:szCs w:val="23"/>
        </w:rPr>
        <w:t>f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f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m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1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l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re</w:t>
      </w:r>
      <w:r>
        <w:rPr>
          <w:spacing w:val="18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1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me</w:t>
      </w:r>
      <w:r>
        <w:rPr>
          <w:spacing w:val="3"/>
          <w:sz w:val="23"/>
          <w:szCs w:val="23"/>
        </w:rPr>
        <w:t>m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ry</w:t>
      </w:r>
      <w:r>
        <w:rPr>
          <w:spacing w:val="10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l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ca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</w:p>
    <w:p w14:paraId="1169AED3" w14:textId="77777777" w:rsidR="00E644EB" w:rsidRDefault="00E644EB">
      <w:pPr>
        <w:spacing w:before="5" w:line="160" w:lineRule="exact"/>
        <w:rPr>
          <w:sz w:val="16"/>
          <w:szCs w:val="16"/>
        </w:rPr>
      </w:pPr>
    </w:p>
    <w:p w14:paraId="1E649073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f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rm</w:t>
      </w:r>
      <w:r>
        <w:rPr>
          <w:spacing w:val="8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</w:t>
      </w:r>
      <w:r>
        <w:rPr>
          <w:spacing w:val="-1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on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1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v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ry</w:t>
      </w:r>
      <w:r>
        <w:rPr>
          <w:spacing w:val="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h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gh</w:t>
      </w:r>
      <w:r>
        <w:rPr>
          <w:spacing w:val="10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ee</w:t>
      </w:r>
      <w:r>
        <w:rPr>
          <w:sz w:val="23"/>
          <w:szCs w:val="23"/>
        </w:rPr>
        <w:t>d.</w:t>
      </w:r>
    </w:p>
    <w:p w14:paraId="13063D4F" w14:textId="77777777" w:rsidR="00E644EB" w:rsidRDefault="00E644EB">
      <w:pPr>
        <w:spacing w:before="5" w:line="200" w:lineRule="exact"/>
      </w:pPr>
    </w:p>
    <w:p w14:paraId="716AB5A5" w14:textId="77777777" w:rsidR="00E644EB" w:rsidRDefault="00000000">
      <w:pPr>
        <w:ind w:left="104"/>
        <w:rPr>
          <w:sz w:val="23"/>
          <w:szCs w:val="23"/>
        </w:rPr>
      </w:pPr>
      <w:r>
        <w:rPr>
          <w:b/>
          <w:sz w:val="23"/>
          <w:szCs w:val="23"/>
        </w:rPr>
        <w:t>Log</w:t>
      </w:r>
      <w:r>
        <w:rPr>
          <w:b/>
          <w:spacing w:val="-1"/>
          <w:sz w:val="23"/>
          <w:szCs w:val="23"/>
        </w:rPr>
        <w:t>i</w:t>
      </w:r>
      <w:r>
        <w:rPr>
          <w:b/>
          <w:sz w:val="23"/>
          <w:szCs w:val="23"/>
        </w:rPr>
        <w:t>c</w:t>
      </w:r>
      <w:r>
        <w:rPr>
          <w:b/>
          <w:spacing w:val="8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U</w:t>
      </w:r>
      <w:r>
        <w:rPr>
          <w:b/>
          <w:spacing w:val="-3"/>
          <w:sz w:val="23"/>
          <w:szCs w:val="23"/>
        </w:rPr>
        <w:t>n</w:t>
      </w:r>
      <w:r>
        <w:rPr>
          <w:b/>
          <w:spacing w:val="-2"/>
          <w:sz w:val="23"/>
          <w:szCs w:val="23"/>
        </w:rPr>
        <w:t>i</w:t>
      </w:r>
      <w:r>
        <w:rPr>
          <w:b/>
          <w:sz w:val="23"/>
          <w:szCs w:val="23"/>
        </w:rPr>
        <w:t>t</w:t>
      </w:r>
    </w:p>
    <w:p w14:paraId="25C772C1" w14:textId="77777777" w:rsidR="00E644EB" w:rsidRDefault="00E644EB">
      <w:pPr>
        <w:spacing w:before="1" w:line="160" w:lineRule="exact"/>
        <w:rPr>
          <w:sz w:val="16"/>
          <w:szCs w:val="16"/>
        </w:rPr>
      </w:pPr>
    </w:p>
    <w:p w14:paraId="6F8A1AAC" w14:textId="77777777" w:rsidR="00E644EB" w:rsidRDefault="00000000">
      <w:pPr>
        <w:tabs>
          <w:tab w:val="left" w:pos="1160"/>
        </w:tabs>
        <w:spacing w:line="296" w:lineRule="auto"/>
        <w:ind w:left="1184" w:right="126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b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C</w:t>
      </w:r>
      <w:r>
        <w:rPr>
          <w:spacing w:val="2"/>
          <w:sz w:val="23"/>
          <w:szCs w:val="23"/>
        </w:rPr>
        <w:t>P</w:t>
      </w:r>
      <w:r>
        <w:rPr>
          <w:sz w:val="23"/>
          <w:szCs w:val="23"/>
        </w:rPr>
        <w:t>U</w:t>
      </w:r>
      <w:r>
        <w:rPr>
          <w:spacing w:val="16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f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rm</w:t>
      </w:r>
      <w:r>
        <w:rPr>
          <w:spacing w:val="8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l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ca</w:t>
      </w:r>
      <w:r>
        <w:rPr>
          <w:sz w:val="23"/>
          <w:szCs w:val="23"/>
        </w:rPr>
        <w:t>l</w:t>
      </w:r>
      <w:r>
        <w:rPr>
          <w:spacing w:val="8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on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>b</w:t>
      </w:r>
      <w:r>
        <w:rPr>
          <w:spacing w:val="-1"/>
          <w:sz w:val="23"/>
          <w:szCs w:val="23"/>
        </w:rPr>
        <w:t>a</w:t>
      </w:r>
      <w:r>
        <w:rPr>
          <w:spacing w:val="6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>pr</w:t>
      </w:r>
      <w:r>
        <w:rPr>
          <w:spacing w:val="-5"/>
          <w:sz w:val="23"/>
          <w:szCs w:val="23"/>
        </w:rPr>
        <w:t>ov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 xml:space="preserve">d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15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.</w:t>
      </w:r>
    </w:p>
    <w:p w14:paraId="202E1A0B" w14:textId="77777777" w:rsidR="00E644EB" w:rsidRDefault="00E644EB">
      <w:pPr>
        <w:spacing w:before="1" w:line="100" w:lineRule="exact"/>
        <w:rPr>
          <w:sz w:val="10"/>
          <w:szCs w:val="10"/>
        </w:rPr>
      </w:pPr>
    </w:p>
    <w:p w14:paraId="23A9DEA8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-1"/>
          <w:sz w:val="23"/>
          <w:szCs w:val="23"/>
        </w:rPr>
        <w:t>am</w:t>
      </w:r>
      <w:r>
        <w:rPr>
          <w:sz w:val="23"/>
          <w:szCs w:val="23"/>
        </w:rPr>
        <w:t>p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:</w:t>
      </w:r>
      <w:r>
        <w:rPr>
          <w:spacing w:val="-1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L</w:t>
      </w:r>
      <w:r>
        <w:rPr>
          <w:sz w:val="23"/>
          <w:szCs w:val="23"/>
        </w:rPr>
        <w:t>og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ca</w:t>
      </w:r>
      <w:r>
        <w:rPr>
          <w:sz w:val="23"/>
          <w:szCs w:val="23"/>
        </w:rPr>
        <w:t>l</w:t>
      </w:r>
      <w:r>
        <w:rPr>
          <w:spacing w:val="-1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</w:t>
      </w:r>
      <w:r>
        <w:rPr>
          <w:spacing w:val="-6"/>
          <w:sz w:val="23"/>
          <w:szCs w:val="23"/>
        </w:rPr>
        <w:t>i</w:t>
      </w:r>
      <w:r>
        <w:rPr>
          <w:spacing w:val="1"/>
          <w:sz w:val="23"/>
          <w:szCs w:val="23"/>
        </w:rPr>
        <w:t>s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14"/>
          <w:sz w:val="23"/>
          <w:szCs w:val="23"/>
        </w:rPr>
        <w:t xml:space="preserve"> </w:t>
      </w:r>
      <w:r>
        <w:rPr>
          <w:sz w:val="23"/>
          <w:szCs w:val="23"/>
        </w:rPr>
        <w:t>b</w:t>
      </w:r>
      <w:r>
        <w:rPr>
          <w:spacing w:val="-1"/>
          <w:sz w:val="23"/>
          <w:szCs w:val="23"/>
        </w:rPr>
        <w:t>e</w:t>
      </w:r>
      <w:r>
        <w:rPr>
          <w:spacing w:val="-2"/>
          <w:sz w:val="23"/>
          <w:szCs w:val="23"/>
        </w:rPr>
        <w:t>t</w:t>
      </w:r>
      <w:r>
        <w:rPr>
          <w:spacing w:val="6"/>
          <w:sz w:val="23"/>
          <w:szCs w:val="23"/>
        </w:rPr>
        <w:t>w</w:t>
      </w:r>
      <w:r>
        <w:rPr>
          <w:spacing w:val="-1"/>
          <w:sz w:val="23"/>
          <w:szCs w:val="23"/>
        </w:rPr>
        <w:t>ee</w:t>
      </w:r>
      <w:r>
        <w:rPr>
          <w:sz w:val="23"/>
          <w:szCs w:val="23"/>
        </w:rPr>
        <w:t>n</w:t>
      </w:r>
      <w:r>
        <w:rPr>
          <w:spacing w:val="-14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.</w:t>
      </w:r>
      <w:r>
        <w:rPr>
          <w:spacing w:val="-9"/>
          <w:sz w:val="23"/>
          <w:szCs w:val="23"/>
        </w:rPr>
        <w:t xml:space="preserve"> </w:t>
      </w:r>
      <w:r>
        <w:rPr>
          <w:sz w:val="23"/>
          <w:szCs w:val="23"/>
        </w:rPr>
        <w:t>(</w:t>
      </w:r>
      <w:r>
        <w:rPr>
          <w:spacing w:val="-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L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ca</w:t>
      </w:r>
      <w:r>
        <w:rPr>
          <w:sz w:val="23"/>
          <w:szCs w:val="23"/>
        </w:rPr>
        <w:t>l</w:t>
      </w:r>
      <w:r>
        <w:rPr>
          <w:spacing w:val="-6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O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on</w:t>
      </w:r>
      <w:r>
        <w:rPr>
          <w:sz w:val="23"/>
          <w:szCs w:val="23"/>
        </w:rPr>
        <w:t>s</w:t>
      </w:r>
      <w:r>
        <w:rPr>
          <w:spacing w:val="-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16"/>
          <w:sz w:val="23"/>
          <w:szCs w:val="23"/>
        </w:rPr>
        <w:t xml:space="preserve"> </w:t>
      </w:r>
      <w:r>
        <w:rPr>
          <w:sz w:val="23"/>
          <w:szCs w:val="23"/>
        </w:rPr>
        <w:t>=,</w:t>
      </w:r>
      <w:r>
        <w:rPr>
          <w:spacing w:val="-9"/>
          <w:sz w:val="23"/>
          <w:szCs w:val="23"/>
        </w:rPr>
        <w:t xml:space="preserve"> </w:t>
      </w:r>
      <w:r>
        <w:rPr>
          <w:sz w:val="23"/>
          <w:szCs w:val="23"/>
        </w:rPr>
        <w:t>&lt;,</w:t>
      </w:r>
      <w:r>
        <w:rPr>
          <w:spacing w:val="-9"/>
          <w:sz w:val="23"/>
          <w:szCs w:val="23"/>
        </w:rPr>
        <w:t xml:space="preserve"> </w:t>
      </w:r>
      <w:r>
        <w:rPr>
          <w:sz w:val="23"/>
          <w:szCs w:val="23"/>
        </w:rPr>
        <w:t>&gt;</w:t>
      </w:r>
      <w:r>
        <w:rPr>
          <w:spacing w:val="-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on</w:t>
      </w:r>
      <w:r>
        <w:rPr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on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)</w:t>
      </w:r>
    </w:p>
    <w:p w14:paraId="46CF9185" w14:textId="77777777" w:rsidR="00E644EB" w:rsidRDefault="00E644EB">
      <w:pPr>
        <w:spacing w:before="7" w:line="160" w:lineRule="exact"/>
        <w:rPr>
          <w:sz w:val="16"/>
          <w:szCs w:val="16"/>
        </w:rPr>
      </w:pPr>
    </w:p>
    <w:p w14:paraId="240E87E4" w14:textId="23670756" w:rsidR="00E644EB" w:rsidRDefault="00000000">
      <w:pPr>
        <w:ind w:left="104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b/>
          <w:spacing w:val="3"/>
          <w:sz w:val="23"/>
          <w:szCs w:val="23"/>
        </w:rPr>
        <w:t>1</w:t>
      </w:r>
      <w:r>
        <w:rPr>
          <w:rFonts w:ascii="Calibri" w:eastAsia="Calibri" w:hAnsi="Calibri" w:cs="Calibri"/>
          <w:b/>
          <w:spacing w:val="6"/>
          <w:sz w:val="23"/>
          <w:szCs w:val="23"/>
        </w:rPr>
        <w:t>.</w:t>
      </w:r>
      <w:r w:rsidR="008E3313">
        <w:rPr>
          <w:rFonts w:ascii="Calibri" w:eastAsia="Calibri" w:hAnsi="Calibri" w:cs="Calibri"/>
          <w:b/>
          <w:spacing w:val="3"/>
          <w:sz w:val="23"/>
          <w:szCs w:val="23"/>
        </w:rPr>
        <w:t>1</w:t>
      </w:r>
      <w:r>
        <w:rPr>
          <w:rFonts w:ascii="Calibri" w:eastAsia="Calibri" w:hAnsi="Calibri" w:cs="Calibri"/>
          <w:b/>
          <w:spacing w:val="6"/>
          <w:sz w:val="23"/>
          <w:szCs w:val="23"/>
        </w:rPr>
        <w:t>.</w:t>
      </w:r>
      <w:r>
        <w:rPr>
          <w:rFonts w:ascii="Calibri" w:eastAsia="Calibri" w:hAnsi="Calibri" w:cs="Calibri"/>
          <w:b/>
          <w:spacing w:val="3"/>
          <w:sz w:val="23"/>
          <w:szCs w:val="23"/>
        </w:rPr>
        <w:t>1</w:t>
      </w:r>
      <w:r>
        <w:rPr>
          <w:rFonts w:ascii="Calibri" w:eastAsia="Calibri" w:hAnsi="Calibri" w:cs="Calibri"/>
          <w:b/>
          <w:spacing w:val="6"/>
          <w:sz w:val="23"/>
          <w:szCs w:val="23"/>
        </w:rPr>
        <w:t>.</w:t>
      </w:r>
      <w:r>
        <w:rPr>
          <w:rFonts w:ascii="Calibri" w:eastAsia="Calibri" w:hAnsi="Calibri" w:cs="Calibri"/>
          <w:b/>
          <w:sz w:val="23"/>
          <w:szCs w:val="23"/>
        </w:rPr>
        <w:t>4</w:t>
      </w:r>
      <w:r>
        <w:rPr>
          <w:rFonts w:ascii="Calibri" w:eastAsia="Calibri" w:hAnsi="Calibri" w:cs="Calibri"/>
          <w:b/>
          <w:spacing w:val="-10"/>
          <w:sz w:val="23"/>
          <w:szCs w:val="23"/>
        </w:rPr>
        <w:t xml:space="preserve"> </w:t>
      </w:r>
      <w:r>
        <w:rPr>
          <w:rFonts w:ascii="Calibri" w:eastAsia="Calibri" w:hAnsi="Calibri" w:cs="Calibri"/>
          <w:b/>
          <w:spacing w:val="5"/>
          <w:sz w:val="23"/>
          <w:szCs w:val="23"/>
        </w:rPr>
        <w:t>M</w:t>
      </w:r>
      <w:r>
        <w:rPr>
          <w:rFonts w:ascii="Calibri" w:eastAsia="Calibri" w:hAnsi="Calibri" w:cs="Calibri"/>
          <w:b/>
          <w:sz w:val="23"/>
          <w:szCs w:val="23"/>
        </w:rPr>
        <w:t>e</w:t>
      </w:r>
      <w:r>
        <w:rPr>
          <w:rFonts w:ascii="Calibri" w:eastAsia="Calibri" w:hAnsi="Calibri" w:cs="Calibri"/>
          <w:b/>
          <w:spacing w:val="5"/>
          <w:sz w:val="23"/>
          <w:szCs w:val="23"/>
        </w:rPr>
        <w:t>m</w:t>
      </w:r>
      <w:r>
        <w:rPr>
          <w:rFonts w:ascii="Calibri" w:eastAsia="Calibri" w:hAnsi="Calibri" w:cs="Calibri"/>
          <w:b/>
          <w:spacing w:val="1"/>
          <w:sz w:val="23"/>
          <w:szCs w:val="23"/>
        </w:rPr>
        <w:t>o</w:t>
      </w:r>
      <w:r>
        <w:rPr>
          <w:rFonts w:ascii="Calibri" w:eastAsia="Calibri" w:hAnsi="Calibri" w:cs="Calibri"/>
          <w:b/>
          <w:spacing w:val="4"/>
          <w:sz w:val="23"/>
          <w:szCs w:val="23"/>
        </w:rPr>
        <w:t>r</w:t>
      </w:r>
      <w:r>
        <w:rPr>
          <w:rFonts w:ascii="Calibri" w:eastAsia="Calibri" w:hAnsi="Calibri" w:cs="Calibri"/>
          <w:b/>
          <w:sz w:val="23"/>
          <w:szCs w:val="23"/>
        </w:rPr>
        <w:t>y</w:t>
      </w:r>
      <w:r>
        <w:rPr>
          <w:rFonts w:ascii="Calibri" w:eastAsia="Calibri" w:hAnsi="Calibri" w:cs="Calibri"/>
          <w:b/>
          <w:spacing w:val="36"/>
          <w:sz w:val="23"/>
          <w:szCs w:val="23"/>
        </w:rPr>
        <w:t xml:space="preserve"> </w:t>
      </w:r>
      <w:r>
        <w:rPr>
          <w:rFonts w:ascii="Calibri" w:eastAsia="Calibri" w:hAnsi="Calibri" w:cs="Calibri"/>
          <w:b/>
          <w:spacing w:val="3"/>
          <w:sz w:val="23"/>
          <w:szCs w:val="23"/>
        </w:rPr>
        <w:t>U</w:t>
      </w:r>
      <w:r>
        <w:rPr>
          <w:rFonts w:ascii="Calibri" w:eastAsia="Calibri" w:hAnsi="Calibri" w:cs="Calibri"/>
          <w:b/>
          <w:spacing w:val="1"/>
          <w:sz w:val="23"/>
          <w:szCs w:val="23"/>
        </w:rPr>
        <w:t>n</w:t>
      </w:r>
      <w:r>
        <w:rPr>
          <w:rFonts w:ascii="Calibri" w:eastAsia="Calibri" w:hAnsi="Calibri" w:cs="Calibri"/>
          <w:b/>
          <w:spacing w:val="6"/>
          <w:sz w:val="23"/>
          <w:szCs w:val="23"/>
        </w:rPr>
        <w:t>i</w:t>
      </w:r>
      <w:r>
        <w:rPr>
          <w:rFonts w:ascii="Calibri" w:eastAsia="Calibri" w:hAnsi="Calibri" w:cs="Calibri"/>
          <w:b/>
          <w:sz w:val="23"/>
          <w:szCs w:val="23"/>
        </w:rPr>
        <w:t>t</w:t>
      </w:r>
    </w:p>
    <w:p w14:paraId="5C7FF0DF" w14:textId="77777777" w:rsidR="00E644EB" w:rsidRDefault="00E644EB">
      <w:pPr>
        <w:spacing w:before="4" w:line="120" w:lineRule="exact"/>
        <w:rPr>
          <w:sz w:val="13"/>
          <w:szCs w:val="13"/>
        </w:rPr>
      </w:pPr>
    </w:p>
    <w:p w14:paraId="334879F2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M</w:t>
      </w:r>
      <w:r>
        <w:rPr>
          <w:spacing w:val="-1"/>
          <w:sz w:val="23"/>
          <w:szCs w:val="23"/>
        </w:rPr>
        <w:t>em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ry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f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s</w:t>
      </w:r>
      <w:r>
        <w:rPr>
          <w:spacing w:val="21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1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ec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o</w:t>
      </w:r>
      <w:r>
        <w:rPr>
          <w:spacing w:val="-5"/>
          <w:sz w:val="23"/>
          <w:szCs w:val="23"/>
        </w:rPr>
        <w:t>n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c</w:t>
      </w:r>
      <w:r>
        <w:rPr>
          <w:spacing w:val="1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ho</w:t>
      </w:r>
      <w:r>
        <w:rPr>
          <w:spacing w:val="-6"/>
          <w:sz w:val="23"/>
          <w:szCs w:val="23"/>
        </w:rPr>
        <w:t>l</w:t>
      </w:r>
      <w:r>
        <w:rPr>
          <w:spacing w:val="5"/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ac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fo</w:t>
      </w:r>
      <w:r>
        <w:rPr>
          <w:sz w:val="23"/>
          <w:szCs w:val="23"/>
        </w:rPr>
        <w:t>r</w:t>
      </w:r>
      <w:r>
        <w:rPr>
          <w:spacing w:val="19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.</w:t>
      </w:r>
    </w:p>
    <w:p w14:paraId="7E7B1812" w14:textId="77777777" w:rsidR="00E644EB" w:rsidRDefault="00E644EB">
      <w:pPr>
        <w:spacing w:before="10" w:line="140" w:lineRule="exact"/>
        <w:rPr>
          <w:sz w:val="15"/>
          <w:szCs w:val="15"/>
        </w:rPr>
      </w:pPr>
    </w:p>
    <w:p w14:paraId="53575E9A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M</w:t>
      </w:r>
      <w:r>
        <w:rPr>
          <w:spacing w:val="-1"/>
          <w:sz w:val="23"/>
          <w:szCs w:val="23"/>
        </w:rPr>
        <w:t>em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ry</w:t>
      </w:r>
      <w:r>
        <w:rPr>
          <w:spacing w:val="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o</w:t>
      </w:r>
      <w:r>
        <w:rPr>
          <w:spacing w:val="10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me</w:t>
      </w:r>
      <w:r>
        <w:rPr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u</w:t>
      </w:r>
      <w:r>
        <w:rPr>
          <w:spacing w:val="-6"/>
          <w:sz w:val="23"/>
          <w:szCs w:val="23"/>
        </w:rPr>
        <w:t>l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1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t</w:t>
      </w:r>
      <w:r>
        <w:rPr>
          <w:sz w:val="23"/>
          <w:szCs w:val="23"/>
        </w:rPr>
        <w:t>pu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.</w:t>
      </w:r>
    </w:p>
    <w:p w14:paraId="59D521B8" w14:textId="77777777" w:rsidR="00E644EB" w:rsidRDefault="00E644EB">
      <w:pPr>
        <w:spacing w:before="10" w:line="140" w:lineRule="exact"/>
        <w:rPr>
          <w:sz w:val="15"/>
          <w:szCs w:val="15"/>
        </w:rPr>
      </w:pPr>
    </w:p>
    <w:p w14:paraId="607B7FA3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M</w:t>
      </w:r>
      <w:r>
        <w:rPr>
          <w:spacing w:val="-1"/>
          <w:sz w:val="23"/>
          <w:szCs w:val="23"/>
        </w:rPr>
        <w:t>em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ry</w:t>
      </w:r>
      <w:r>
        <w:rPr>
          <w:spacing w:val="10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2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a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y</w:t>
      </w:r>
      <w:r>
        <w:rPr>
          <w:spacing w:val="1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a</w:t>
      </w:r>
      <w:r>
        <w:rPr>
          <w:spacing w:val="1"/>
          <w:sz w:val="23"/>
          <w:szCs w:val="23"/>
        </w:rPr>
        <w:t>ss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f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9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1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2"/>
          <w:sz w:val="23"/>
          <w:szCs w:val="23"/>
        </w:rPr>
        <w:t>w</w:t>
      </w:r>
      <w:r>
        <w:rPr>
          <w:sz w:val="23"/>
          <w:szCs w:val="23"/>
        </w:rPr>
        <w:t>o</w:t>
      </w:r>
      <w:r>
        <w:rPr>
          <w:spacing w:val="1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ca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g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: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pr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ma</w:t>
      </w:r>
      <w:r>
        <w:rPr>
          <w:sz w:val="23"/>
          <w:szCs w:val="23"/>
        </w:rPr>
        <w:t>ry</w:t>
      </w:r>
      <w:r>
        <w:rPr>
          <w:spacing w:val="1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19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1"/>
          <w:sz w:val="23"/>
          <w:szCs w:val="23"/>
        </w:rPr>
        <w:t>ec</w:t>
      </w:r>
      <w:r>
        <w:rPr>
          <w:spacing w:val="-5"/>
          <w:sz w:val="23"/>
          <w:szCs w:val="23"/>
        </w:rPr>
        <w:t>on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</w:t>
      </w:r>
      <w:r>
        <w:rPr>
          <w:spacing w:val="-24"/>
          <w:sz w:val="23"/>
          <w:szCs w:val="23"/>
        </w:rPr>
        <w:t>y</w:t>
      </w:r>
      <w:r>
        <w:rPr>
          <w:sz w:val="23"/>
          <w:szCs w:val="23"/>
        </w:rPr>
        <w:t>.</w:t>
      </w:r>
    </w:p>
    <w:p w14:paraId="7CDC6A5A" w14:textId="77777777" w:rsidR="00E644EB" w:rsidRDefault="00E644EB">
      <w:pPr>
        <w:spacing w:before="10" w:line="200" w:lineRule="exact"/>
      </w:pPr>
    </w:p>
    <w:p w14:paraId="2EE8EC3E" w14:textId="77777777" w:rsidR="00E644EB" w:rsidRDefault="00000000">
      <w:pPr>
        <w:ind w:left="104"/>
        <w:rPr>
          <w:sz w:val="23"/>
          <w:szCs w:val="23"/>
        </w:rPr>
      </w:pPr>
      <w:r>
        <w:rPr>
          <w:b/>
          <w:spacing w:val="-1"/>
          <w:sz w:val="23"/>
          <w:szCs w:val="23"/>
        </w:rPr>
        <w:t>Pr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5"/>
          <w:sz w:val="23"/>
          <w:szCs w:val="23"/>
        </w:rPr>
        <w:t>m</w:t>
      </w:r>
      <w:r>
        <w:rPr>
          <w:b/>
          <w:sz w:val="23"/>
          <w:szCs w:val="23"/>
        </w:rPr>
        <w:t>a</w:t>
      </w:r>
      <w:r>
        <w:rPr>
          <w:b/>
          <w:spacing w:val="-1"/>
          <w:sz w:val="23"/>
          <w:szCs w:val="23"/>
        </w:rPr>
        <w:t>r</w:t>
      </w:r>
      <w:r>
        <w:rPr>
          <w:b/>
          <w:sz w:val="23"/>
          <w:szCs w:val="23"/>
        </w:rPr>
        <w:t>y</w:t>
      </w:r>
      <w:r>
        <w:rPr>
          <w:b/>
          <w:spacing w:val="5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Me</w:t>
      </w:r>
      <w:r>
        <w:rPr>
          <w:b/>
          <w:spacing w:val="5"/>
          <w:sz w:val="23"/>
          <w:szCs w:val="23"/>
        </w:rPr>
        <w:t>m</w:t>
      </w:r>
      <w:r>
        <w:rPr>
          <w:b/>
          <w:sz w:val="23"/>
          <w:szCs w:val="23"/>
        </w:rPr>
        <w:t>o</w:t>
      </w:r>
      <w:r>
        <w:rPr>
          <w:b/>
          <w:spacing w:val="-1"/>
          <w:sz w:val="23"/>
          <w:szCs w:val="23"/>
        </w:rPr>
        <w:t>r</w:t>
      </w:r>
      <w:r>
        <w:rPr>
          <w:b/>
          <w:sz w:val="23"/>
          <w:szCs w:val="23"/>
        </w:rPr>
        <w:t>y</w:t>
      </w:r>
    </w:p>
    <w:p w14:paraId="38BBCF94" w14:textId="77777777" w:rsidR="00E644EB" w:rsidRDefault="00E644EB">
      <w:pPr>
        <w:spacing w:before="1" w:line="140" w:lineRule="exact"/>
        <w:rPr>
          <w:sz w:val="15"/>
          <w:szCs w:val="15"/>
        </w:rPr>
      </w:pPr>
    </w:p>
    <w:p w14:paraId="18173E6E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1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2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o</w:t>
      </w:r>
      <w:r>
        <w:rPr>
          <w:spacing w:val="1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kno</w:t>
      </w:r>
      <w:r>
        <w:rPr>
          <w:spacing w:val="2"/>
          <w:sz w:val="23"/>
          <w:szCs w:val="23"/>
        </w:rPr>
        <w:t>w</w:t>
      </w:r>
      <w:r>
        <w:rPr>
          <w:sz w:val="23"/>
          <w:szCs w:val="23"/>
        </w:rPr>
        <w:t>s</w:t>
      </w:r>
      <w:r>
        <w:rPr>
          <w:spacing w:val="2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ma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1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mem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-9"/>
          <w:sz w:val="23"/>
          <w:szCs w:val="23"/>
        </w:rPr>
        <w:t>y</w:t>
      </w:r>
      <w:r>
        <w:rPr>
          <w:sz w:val="23"/>
          <w:szCs w:val="23"/>
        </w:rPr>
        <w:t>/</w:t>
      </w:r>
      <w:r>
        <w:rPr>
          <w:spacing w:val="18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n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mem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-9"/>
          <w:sz w:val="23"/>
          <w:szCs w:val="23"/>
        </w:rPr>
        <w:t>y</w:t>
      </w:r>
      <w:r>
        <w:rPr>
          <w:sz w:val="23"/>
          <w:szCs w:val="23"/>
        </w:rPr>
        <w:t>/</w:t>
      </w:r>
      <w:r>
        <w:rPr>
          <w:spacing w:val="1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-b</w:t>
      </w:r>
      <w:r>
        <w:rPr>
          <w:spacing w:val="5"/>
          <w:sz w:val="23"/>
          <w:szCs w:val="23"/>
        </w:rPr>
        <w:t>u</w:t>
      </w:r>
      <w:r>
        <w:rPr>
          <w:spacing w:val="-6"/>
          <w:sz w:val="23"/>
          <w:szCs w:val="23"/>
        </w:rPr>
        <w:t>il</w:t>
      </w:r>
      <w:r>
        <w:rPr>
          <w:sz w:val="23"/>
          <w:szCs w:val="23"/>
        </w:rPr>
        <w:t>t</w:t>
      </w:r>
      <w:r>
        <w:rPr>
          <w:spacing w:val="1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mem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-24"/>
          <w:sz w:val="23"/>
          <w:szCs w:val="23"/>
        </w:rPr>
        <w:t>y</w:t>
      </w:r>
      <w:r>
        <w:rPr>
          <w:sz w:val="23"/>
          <w:szCs w:val="23"/>
        </w:rPr>
        <w:t>.</w:t>
      </w:r>
    </w:p>
    <w:p w14:paraId="4EC2B762" w14:textId="77777777" w:rsidR="00E644EB" w:rsidRDefault="00E644EB">
      <w:pPr>
        <w:spacing w:line="140" w:lineRule="exact"/>
        <w:rPr>
          <w:sz w:val="15"/>
          <w:szCs w:val="15"/>
        </w:rPr>
      </w:pPr>
    </w:p>
    <w:p w14:paraId="1F021800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13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a</w:t>
      </w:r>
      <w:r>
        <w:rPr>
          <w:spacing w:val="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2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on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fo</w:t>
      </w:r>
      <w:r>
        <w:rPr>
          <w:sz w:val="23"/>
          <w:szCs w:val="23"/>
        </w:rPr>
        <w:t>r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pr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ce</w:t>
      </w:r>
      <w:r>
        <w:rPr>
          <w:spacing w:val="1"/>
          <w:sz w:val="23"/>
          <w:szCs w:val="23"/>
        </w:rPr>
        <w:t>s</w:t>
      </w:r>
      <w:r>
        <w:rPr>
          <w:spacing w:val="2"/>
          <w:sz w:val="23"/>
          <w:szCs w:val="23"/>
        </w:rPr>
        <w:t>s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g.</w:t>
      </w:r>
    </w:p>
    <w:p w14:paraId="2E5F72F8" w14:textId="77777777" w:rsidR="00E644EB" w:rsidRDefault="00E644EB">
      <w:pPr>
        <w:spacing w:line="140" w:lineRule="exact"/>
        <w:rPr>
          <w:sz w:val="15"/>
          <w:szCs w:val="15"/>
        </w:rPr>
      </w:pPr>
    </w:p>
    <w:p w14:paraId="1ECA6C10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8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10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gr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p</w:t>
      </w:r>
      <w:r>
        <w:rPr>
          <w:spacing w:val="-4"/>
          <w:sz w:val="23"/>
          <w:szCs w:val="23"/>
        </w:rPr>
        <w:t>o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nt</w:t>
      </w:r>
      <w:r>
        <w:rPr>
          <w:spacing w:val="8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C</w:t>
      </w:r>
      <w:r>
        <w:rPr>
          <w:spacing w:val="2"/>
          <w:sz w:val="23"/>
          <w:szCs w:val="23"/>
        </w:rPr>
        <w:t>PU</w:t>
      </w:r>
      <w:r>
        <w:rPr>
          <w:sz w:val="23"/>
          <w:szCs w:val="23"/>
        </w:rPr>
        <w:t>.</w:t>
      </w:r>
    </w:p>
    <w:p w14:paraId="56A05EBA" w14:textId="77777777" w:rsidR="00E644EB" w:rsidRDefault="00E644EB">
      <w:pPr>
        <w:spacing w:before="2" w:line="100" w:lineRule="exact"/>
        <w:rPr>
          <w:sz w:val="11"/>
          <w:szCs w:val="11"/>
        </w:rPr>
      </w:pPr>
    </w:p>
    <w:p w14:paraId="615EF942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It</w:t>
      </w:r>
      <w:r>
        <w:rPr>
          <w:spacing w:val="42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42"/>
          <w:sz w:val="23"/>
          <w:szCs w:val="23"/>
        </w:rPr>
        <w:t xml:space="preserve"> </w:t>
      </w:r>
      <w:r>
        <w:rPr>
          <w:sz w:val="23"/>
          <w:szCs w:val="23"/>
        </w:rPr>
        <w:t>f</w:t>
      </w:r>
      <w:r>
        <w:rPr>
          <w:spacing w:val="-1"/>
          <w:sz w:val="23"/>
          <w:szCs w:val="23"/>
        </w:rPr>
        <w:t>a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t</w:t>
      </w:r>
      <w:r>
        <w:rPr>
          <w:spacing w:val="4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me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y</w:t>
      </w:r>
      <w:r>
        <w:rPr>
          <w:spacing w:val="3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47"/>
          <w:sz w:val="23"/>
          <w:szCs w:val="23"/>
        </w:rPr>
        <w:t xml:space="preserve"> </w:t>
      </w:r>
      <w:r>
        <w:rPr>
          <w:sz w:val="23"/>
          <w:szCs w:val="23"/>
        </w:rPr>
        <w:t>op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te</w:t>
      </w:r>
      <w:r>
        <w:rPr>
          <w:sz w:val="23"/>
          <w:szCs w:val="23"/>
        </w:rPr>
        <w:t>s</w:t>
      </w:r>
      <w:r>
        <w:rPr>
          <w:spacing w:val="4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4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pacing w:val="3"/>
          <w:sz w:val="23"/>
          <w:szCs w:val="23"/>
        </w:rPr>
        <w:t>ec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c</w:t>
      </w:r>
      <w:r>
        <w:rPr>
          <w:spacing w:val="42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ee</w:t>
      </w:r>
      <w:r>
        <w:rPr>
          <w:sz w:val="23"/>
          <w:szCs w:val="23"/>
        </w:rPr>
        <w:t>d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138D4434" w14:textId="77777777" w:rsidR="00E644EB" w:rsidRDefault="00000000">
      <w:pPr>
        <w:spacing w:before="92"/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57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em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y</w:t>
      </w:r>
      <w:r>
        <w:rPr>
          <w:spacing w:val="3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ns</w:t>
      </w:r>
      <w:r>
        <w:rPr>
          <w:spacing w:val="5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l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rge</w:t>
      </w:r>
      <w:r>
        <w:rPr>
          <w:spacing w:val="52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o</w:t>
      </w:r>
      <w:r>
        <w:rPr>
          <w:spacing w:val="54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54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em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ct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53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or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ge</w:t>
      </w:r>
      <w:r>
        <w:rPr>
          <w:spacing w:val="57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e</w:t>
      </w:r>
      <w:r>
        <w:rPr>
          <w:spacing w:val="-2"/>
          <w:sz w:val="23"/>
          <w:szCs w:val="23"/>
        </w:rPr>
        <w:t>l</w:t>
      </w:r>
      <w:r>
        <w:rPr>
          <w:spacing w:val="-6"/>
          <w:sz w:val="23"/>
          <w:szCs w:val="23"/>
        </w:rPr>
        <w:t>l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2D7E2F98" w14:textId="77777777" w:rsidR="00E644EB" w:rsidRDefault="00000000">
      <w:pPr>
        <w:spacing w:before="97"/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h</w:t>
      </w:r>
      <w:r>
        <w:rPr>
          <w:spacing w:val="4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ce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l</w:t>
      </w:r>
      <w:r>
        <w:rPr>
          <w:spacing w:val="47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i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55"/>
          <w:sz w:val="23"/>
          <w:szCs w:val="23"/>
        </w:rPr>
        <w:t xml:space="preserve"> </w:t>
      </w:r>
      <w:r>
        <w:rPr>
          <w:sz w:val="23"/>
          <w:szCs w:val="23"/>
        </w:rPr>
        <w:t>1</w:t>
      </w:r>
      <w:r>
        <w:rPr>
          <w:spacing w:val="5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52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54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nf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m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n.</w:t>
      </w:r>
    </w:p>
    <w:p w14:paraId="5CF4B69B" w14:textId="77777777" w:rsidR="00E644EB" w:rsidRDefault="00000000">
      <w:pPr>
        <w:spacing w:before="97"/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z w:val="23"/>
          <w:szCs w:val="23"/>
        </w:rPr>
        <w:t>C</w:t>
      </w:r>
      <w:r>
        <w:rPr>
          <w:spacing w:val="3"/>
          <w:sz w:val="23"/>
          <w:szCs w:val="23"/>
        </w:rPr>
        <w:t>e</w:t>
      </w:r>
      <w:r>
        <w:rPr>
          <w:spacing w:val="-2"/>
          <w:sz w:val="23"/>
          <w:szCs w:val="23"/>
        </w:rPr>
        <w:t>l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e</w:t>
      </w:r>
      <w:r>
        <w:rPr>
          <w:spacing w:val="4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ro</w:t>
      </w:r>
      <w:r>
        <w:rPr>
          <w:spacing w:val="4"/>
          <w:sz w:val="23"/>
          <w:szCs w:val="23"/>
        </w:rPr>
        <w:t>c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49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3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g</w:t>
      </w:r>
      <w:r>
        <w:rPr>
          <w:sz w:val="23"/>
          <w:szCs w:val="23"/>
        </w:rPr>
        <w:t>ro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>p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39"/>
          <w:sz w:val="23"/>
          <w:szCs w:val="23"/>
        </w:rPr>
        <w:t xml:space="preserve"> </w:t>
      </w:r>
      <w:r>
        <w:rPr>
          <w:sz w:val="23"/>
          <w:szCs w:val="23"/>
        </w:rPr>
        <w:t>f</w:t>
      </w:r>
      <w:r>
        <w:rPr>
          <w:spacing w:val="-6"/>
          <w:sz w:val="23"/>
          <w:szCs w:val="23"/>
        </w:rPr>
        <w:t>i</w:t>
      </w:r>
      <w:r>
        <w:rPr>
          <w:spacing w:val="5"/>
          <w:sz w:val="23"/>
          <w:szCs w:val="23"/>
        </w:rPr>
        <w:t>x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44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6"/>
          <w:sz w:val="23"/>
          <w:szCs w:val="23"/>
        </w:rPr>
        <w:t>i</w:t>
      </w:r>
      <w:r>
        <w:rPr>
          <w:spacing w:val="8"/>
          <w:sz w:val="23"/>
          <w:szCs w:val="23"/>
        </w:rPr>
        <w:t>z</w:t>
      </w:r>
      <w:r>
        <w:rPr>
          <w:sz w:val="23"/>
          <w:szCs w:val="23"/>
        </w:rPr>
        <w:t>e</w:t>
      </w:r>
      <w:r>
        <w:rPr>
          <w:spacing w:val="4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ll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44"/>
          <w:sz w:val="23"/>
          <w:szCs w:val="23"/>
        </w:rPr>
        <w:t xml:space="preserve"> </w:t>
      </w:r>
      <w:r>
        <w:rPr>
          <w:spacing w:val="-21"/>
          <w:sz w:val="23"/>
          <w:szCs w:val="23"/>
        </w:rPr>
        <w:t>W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d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330E30BA" w14:textId="77777777" w:rsidR="00E644EB" w:rsidRDefault="00000000">
      <w:pPr>
        <w:tabs>
          <w:tab w:val="left" w:pos="1160"/>
        </w:tabs>
        <w:spacing w:before="97" w:line="247" w:lineRule="auto"/>
        <w:ind w:left="1184" w:right="132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-11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15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rov</w:t>
      </w:r>
      <w:r>
        <w:rPr>
          <w:spacing w:val="-6"/>
          <w:sz w:val="23"/>
          <w:szCs w:val="23"/>
        </w:rPr>
        <w:t>i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e</w:t>
      </w:r>
      <w:r>
        <w:rPr>
          <w:spacing w:val="1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a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y</w:t>
      </w:r>
      <w:r>
        <w:rPr>
          <w:spacing w:val="1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ac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21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1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ny</w:t>
      </w:r>
      <w:r>
        <w:rPr>
          <w:spacing w:val="10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w</w:t>
      </w:r>
      <w:r>
        <w:rPr>
          <w:sz w:val="23"/>
          <w:szCs w:val="23"/>
        </w:rPr>
        <w:t>ord</w:t>
      </w:r>
      <w:r>
        <w:rPr>
          <w:spacing w:val="24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1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em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pacing w:val="-19"/>
          <w:sz w:val="23"/>
          <w:szCs w:val="23"/>
        </w:rPr>
        <w:t>y</w:t>
      </w:r>
      <w:r>
        <w:rPr>
          <w:sz w:val="23"/>
          <w:szCs w:val="23"/>
        </w:rPr>
        <w:t>,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18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pacing w:val="-2"/>
          <w:sz w:val="23"/>
          <w:szCs w:val="23"/>
        </w:rPr>
        <w:t>i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t</w:t>
      </w:r>
      <w:r>
        <w:rPr>
          <w:spacing w:val="1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dr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21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21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1"/>
          <w:sz w:val="23"/>
          <w:szCs w:val="23"/>
        </w:rPr>
        <w:t>s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i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 xml:space="preserve">d </w:t>
      </w:r>
      <w:r>
        <w:rPr>
          <w:spacing w:val="6"/>
          <w:sz w:val="23"/>
          <w:szCs w:val="23"/>
        </w:rPr>
        <w:t>w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</w:t>
      </w:r>
      <w:r>
        <w:rPr>
          <w:spacing w:val="4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ea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 xml:space="preserve">h  </w:t>
      </w:r>
      <w:r>
        <w:rPr>
          <w:spacing w:val="2"/>
          <w:sz w:val="23"/>
          <w:szCs w:val="23"/>
        </w:rPr>
        <w:t>w</w:t>
      </w:r>
      <w:r>
        <w:rPr>
          <w:sz w:val="23"/>
          <w:szCs w:val="23"/>
        </w:rPr>
        <w:t xml:space="preserve">ord  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o</w:t>
      </w:r>
      <w:r>
        <w:rPr>
          <w:spacing w:val="3"/>
          <w:sz w:val="23"/>
          <w:szCs w:val="23"/>
        </w:rPr>
        <w:t>c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n.</w:t>
      </w:r>
    </w:p>
    <w:p w14:paraId="42700FEF" w14:textId="77777777" w:rsidR="00E644EB" w:rsidRDefault="00000000">
      <w:pPr>
        <w:spacing w:before="90"/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dr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5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e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>u</w:t>
      </w:r>
      <w:r>
        <w:rPr>
          <w:spacing w:val="-1"/>
          <w:sz w:val="23"/>
          <w:szCs w:val="23"/>
        </w:rPr>
        <w:t>m</w:t>
      </w:r>
      <w:r>
        <w:rPr>
          <w:spacing w:val="5"/>
          <w:sz w:val="23"/>
          <w:szCs w:val="23"/>
        </w:rPr>
        <w:t>b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rs</w:t>
      </w:r>
      <w:r>
        <w:rPr>
          <w:spacing w:val="5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52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5"/>
          <w:sz w:val="23"/>
          <w:szCs w:val="23"/>
        </w:rPr>
        <w:t>d</w:t>
      </w:r>
      <w:r>
        <w:rPr>
          <w:spacing w:val="3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f</w:t>
      </w:r>
      <w:r>
        <w:rPr>
          <w:sz w:val="23"/>
          <w:szCs w:val="23"/>
        </w:rPr>
        <w:t>y</w:t>
      </w:r>
      <w:r>
        <w:rPr>
          <w:spacing w:val="44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5"/>
          <w:sz w:val="23"/>
          <w:szCs w:val="23"/>
        </w:rPr>
        <w:t>u</w:t>
      </w:r>
      <w:r>
        <w:rPr>
          <w:spacing w:val="3"/>
          <w:sz w:val="23"/>
          <w:szCs w:val="23"/>
        </w:rPr>
        <w:t>c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ve</w:t>
      </w:r>
      <w:r>
        <w:rPr>
          <w:spacing w:val="52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l</w:t>
      </w:r>
      <w:r>
        <w:rPr>
          <w:spacing w:val="-5"/>
          <w:sz w:val="23"/>
          <w:szCs w:val="23"/>
        </w:rPr>
        <w:t>o</w:t>
      </w:r>
      <w:r>
        <w:rPr>
          <w:spacing w:val="3"/>
          <w:sz w:val="23"/>
          <w:szCs w:val="23"/>
        </w:rPr>
        <w:t>ca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60201EC9" w14:textId="77777777" w:rsidR="00E644EB" w:rsidRDefault="00000000">
      <w:pPr>
        <w:spacing w:before="97"/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n</w:t>
      </w:r>
      <w:r>
        <w:rPr>
          <w:spacing w:val="5"/>
          <w:sz w:val="23"/>
          <w:szCs w:val="23"/>
        </w:rPr>
        <w:t>u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b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49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39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4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ea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h</w:t>
      </w:r>
      <w:r>
        <w:rPr>
          <w:spacing w:val="44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w</w:t>
      </w:r>
      <w:r>
        <w:rPr>
          <w:sz w:val="23"/>
          <w:szCs w:val="23"/>
        </w:rPr>
        <w:t>ord</w:t>
      </w:r>
      <w:r>
        <w:rPr>
          <w:spacing w:val="5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pacing w:val="-6"/>
          <w:sz w:val="23"/>
          <w:szCs w:val="23"/>
        </w:rPr>
        <w:t>l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47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w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d</w:t>
      </w:r>
      <w:r>
        <w:rPr>
          <w:spacing w:val="4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>g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h.</w:t>
      </w:r>
    </w:p>
    <w:p w14:paraId="4B49F27D" w14:textId="77777777" w:rsidR="00E644EB" w:rsidRDefault="00000000">
      <w:pPr>
        <w:spacing w:before="92"/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w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d</w:t>
      </w:r>
      <w:r>
        <w:rPr>
          <w:spacing w:val="3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>g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ng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40"/>
          <w:sz w:val="23"/>
          <w:szCs w:val="23"/>
        </w:rPr>
        <w:t xml:space="preserve"> </w:t>
      </w:r>
      <w:r>
        <w:rPr>
          <w:sz w:val="23"/>
          <w:szCs w:val="23"/>
        </w:rPr>
        <w:t>from</w:t>
      </w:r>
      <w:r>
        <w:rPr>
          <w:spacing w:val="4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1</w:t>
      </w:r>
      <w:r>
        <w:rPr>
          <w:sz w:val="23"/>
          <w:szCs w:val="23"/>
        </w:rPr>
        <w:t>6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3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6</w:t>
      </w:r>
      <w:r>
        <w:rPr>
          <w:sz w:val="23"/>
          <w:szCs w:val="23"/>
        </w:rPr>
        <w:t>4</w:t>
      </w:r>
      <w:r>
        <w:rPr>
          <w:spacing w:val="4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</w:t>
      </w:r>
      <w:r>
        <w:rPr>
          <w:spacing w:val="-2"/>
          <w:sz w:val="23"/>
          <w:szCs w:val="23"/>
        </w:rPr>
        <w:t>it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6EE88DB5" w14:textId="77777777" w:rsidR="00E644EB" w:rsidRDefault="00E644EB">
      <w:pPr>
        <w:spacing w:before="6" w:line="120" w:lineRule="exact"/>
        <w:rPr>
          <w:sz w:val="13"/>
          <w:szCs w:val="13"/>
        </w:rPr>
      </w:pPr>
    </w:p>
    <w:p w14:paraId="6A9152F6" w14:textId="77777777" w:rsidR="00E644EB" w:rsidRDefault="00000000">
      <w:pPr>
        <w:ind w:left="824"/>
        <w:rPr>
          <w:sz w:val="23"/>
          <w:szCs w:val="23"/>
        </w:rPr>
        <w:sectPr w:rsidR="00E644EB">
          <w:pgSz w:w="12240" w:h="15840"/>
          <w:pgMar w:top="1960" w:right="1460" w:bottom="280" w:left="1720" w:header="1764" w:footer="0" w:gutter="0"/>
          <w:cols w:space="720"/>
        </w:sect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-1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ca</w:t>
      </w:r>
      <w:r>
        <w:rPr>
          <w:sz w:val="23"/>
          <w:szCs w:val="23"/>
        </w:rPr>
        <w:t>n</w:t>
      </w:r>
      <w:r>
        <w:rPr>
          <w:spacing w:val="-14"/>
          <w:sz w:val="23"/>
          <w:szCs w:val="23"/>
        </w:rPr>
        <w:t xml:space="preserve"> </w:t>
      </w:r>
      <w:r>
        <w:rPr>
          <w:sz w:val="23"/>
          <w:szCs w:val="23"/>
        </w:rPr>
        <w:t>be</w:t>
      </w:r>
      <w:r>
        <w:rPr>
          <w:spacing w:val="-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a</w:t>
      </w:r>
      <w:r>
        <w:rPr>
          <w:spacing w:val="1"/>
          <w:sz w:val="23"/>
          <w:szCs w:val="23"/>
        </w:rPr>
        <w:t>s</w:t>
      </w:r>
      <w:r>
        <w:rPr>
          <w:spacing w:val="2"/>
          <w:sz w:val="23"/>
          <w:szCs w:val="23"/>
        </w:rPr>
        <w:t>s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f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-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s</w:t>
      </w:r>
      <w:r>
        <w:rPr>
          <w:spacing w:val="-8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dom</w:t>
      </w:r>
      <w:r>
        <w:rPr>
          <w:spacing w:val="-1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acce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-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mem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ry</w:t>
      </w:r>
      <w:r>
        <w:rPr>
          <w:spacing w:val="-19"/>
          <w:sz w:val="23"/>
          <w:szCs w:val="23"/>
        </w:rPr>
        <w:t xml:space="preserve"> </w:t>
      </w:r>
      <w:r>
        <w:rPr>
          <w:sz w:val="23"/>
          <w:szCs w:val="23"/>
        </w:rPr>
        <w:t>(R</w:t>
      </w:r>
      <w:r>
        <w:rPr>
          <w:spacing w:val="-3"/>
          <w:sz w:val="23"/>
          <w:szCs w:val="23"/>
        </w:rPr>
        <w:t>A</w:t>
      </w:r>
      <w:r>
        <w:rPr>
          <w:spacing w:val="6"/>
          <w:sz w:val="23"/>
          <w:szCs w:val="23"/>
        </w:rPr>
        <w:t>M</w:t>
      </w:r>
      <w:r>
        <w:rPr>
          <w:sz w:val="23"/>
          <w:szCs w:val="23"/>
        </w:rPr>
        <w:t>)</w:t>
      </w:r>
      <w:r>
        <w:rPr>
          <w:spacing w:val="-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-9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ea</w:t>
      </w:r>
      <w:r>
        <w:rPr>
          <w:sz w:val="23"/>
          <w:szCs w:val="23"/>
        </w:rPr>
        <w:t>d</w:t>
      </w:r>
      <w:r>
        <w:rPr>
          <w:spacing w:val="-9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on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y</w:t>
      </w:r>
      <w:r>
        <w:rPr>
          <w:spacing w:val="-1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me</w:t>
      </w:r>
      <w:r>
        <w:rPr>
          <w:spacing w:val="3"/>
          <w:sz w:val="23"/>
          <w:szCs w:val="23"/>
        </w:rPr>
        <w:t>m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ry</w:t>
      </w:r>
      <w:r>
        <w:rPr>
          <w:spacing w:val="-19"/>
          <w:sz w:val="23"/>
          <w:szCs w:val="23"/>
        </w:rPr>
        <w:t xml:space="preserve"> </w:t>
      </w:r>
      <w:r>
        <w:rPr>
          <w:sz w:val="23"/>
          <w:szCs w:val="23"/>
        </w:rPr>
        <w:t>(R</w:t>
      </w:r>
      <w:r>
        <w:rPr>
          <w:spacing w:val="2"/>
          <w:sz w:val="23"/>
          <w:szCs w:val="23"/>
        </w:rPr>
        <w:t>OM</w:t>
      </w:r>
      <w:r>
        <w:rPr>
          <w:sz w:val="23"/>
          <w:szCs w:val="23"/>
        </w:rPr>
        <w:t>).</w:t>
      </w:r>
    </w:p>
    <w:p w14:paraId="64288B18" w14:textId="77777777" w:rsidR="00E644EB" w:rsidRDefault="00E644EB">
      <w:pPr>
        <w:spacing w:before="4" w:line="140" w:lineRule="exact"/>
        <w:rPr>
          <w:sz w:val="14"/>
          <w:szCs w:val="14"/>
        </w:rPr>
      </w:pPr>
    </w:p>
    <w:p w14:paraId="026D0EDC" w14:textId="77777777" w:rsidR="00E644EB" w:rsidRDefault="00000000">
      <w:pPr>
        <w:spacing w:before="30" w:line="260" w:lineRule="exact"/>
        <w:ind w:left="104"/>
        <w:rPr>
          <w:sz w:val="23"/>
          <w:szCs w:val="23"/>
        </w:rPr>
      </w:pPr>
      <w:r>
        <w:pict w14:anchorId="5E79FA03">
          <v:group id="_x0000_s2210" style="position:absolute;left:0;text-align:left;margin-left:90.7pt;margin-top:19.65pt;width:440.2pt;height:309.9pt;z-index:-2507;mso-position-horizontal-relative:page" coordorigin="1814,393" coordsize="8804,6198">
            <v:group id="_x0000_s2211" style="position:absolute;left:1824;top:403;width:8784;height:6178" coordorigin="1824,403" coordsize="8784,6178">
              <v:shape id="_x0000_s2214" style="position:absolute;left:1824;top:403;width:8784;height:6178" coordorigin="1824,403" coordsize="8784,6178" path="m1824,6581r19,-19l1843,422r8746,l10589,6562r-8746,l10608,6581r,-6178l1824,403r,6178xe" fillcolor="black" stroked="f">
                <v:path arrowok="t"/>
              </v:shape>
              <v:group id="_x0000_s2212" style="position:absolute;left:1824;top:6562;width:8784;height:19" coordorigin="1824,6562" coordsize="8784,19">
                <v:shape id="_x0000_s2213" style="position:absolute;left:1824;top:6562;width:8784;height:19" coordorigin="1824,6562" coordsize="8784,19" path="m1843,6562r-19,19l10608,6581,1843,6562xe" fillcolor="black" stroked="f">
                  <v:path arrowok="t"/>
                </v:shape>
              </v:group>
            </v:group>
            <w10:wrap anchorx="page"/>
          </v:group>
        </w:pict>
      </w:r>
      <w:r>
        <w:rPr>
          <w:b/>
          <w:spacing w:val="2"/>
          <w:position w:val="-1"/>
          <w:sz w:val="23"/>
          <w:szCs w:val="23"/>
        </w:rPr>
        <w:t>D</w:t>
      </w:r>
      <w:r>
        <w:rPr>
          <w:b/>
          <w:spacing w:val="-2"/>
          <w:position w:val="-1"/>
          <w:sz w:val="23"/>
          <w:szCs w:val="23"/>
        </w:rPr>
        <w:t>i</w:t>
      </w:r>
      <w:r>
        <w:rPr>
          <w:b/>
          <w:position w:val="-1"/>
          <w:sz w:val="23"/>
          <w:szCs w:val="23"/>
        </w:rPr>
        <w:t>ff</w:t>
      </w:r>
      <w:r>
        <w:rPr>
          <w:b/>
          <w:spacing w:val="-1"/>
          <w:position w:val="-1"/>
          <w:sz w:val="23"/>
          <w:szCs w:val="23"/>
        </w:rPr>
        <w:t>e</w:t>
      </w:r>
      <w:r>
        <w:rPr>
          <w:b/>
          <w:spacing w:val="-6"/>
          <w:position w:val="-1"/>
          <w:sz w:val="23"/>
          <w:szCs w:val="23"/>
        </w:rPr>
        <w:t>r</w:t>
      </w:r>
      <w:r>
        <w:rPr>
          <w:b/>
          <w:spacing w:val="-1"/>
          <w:position w:val="-1"/>
          <w:sz w:val="23"/>
          <w:szCs w:val="23"/>
        </w:rPr>
        <w:t>e</w:t>
      </w:r>
      <w:r>
        <w:rPr>
          <w:b/>
          <w:spacing w:val="-3"/>
          <w:position w:val="-1"/>
          <w:sz w:val="23"/>
          <w:szCs w:val="23"/>
        </w:rPr>
        <w:t>n</w:t>
      </w:r>
      <w:r>
        <w:rPr>
          <w:b/>
          <w:spacing w:val="-1"/>
          <w:position w:val="-1"/>
          <w:sz w:val="23"/>
          <w:szCs w:val="23"/>
        </w:rPr>
        <w:t>ce</w:t>
      </w:r>
      <w:r>
        <w:rPr>
          <w:b/>
          <w:position w:val="-1"/>
          <w:sz w:val="23"/>
          <w:szCs w:val="23"/>
        </w:rPr>
        <w:t>s</w:t>
      </w:r>
      <w:r>
        <w:rPr>
          <w:b/>
          <w:spacing w:val="11"/>
          <w:position w:val="-1"/>
          <w:sz w:val="23"/>
          <w:szCs w:val="23"/>
        </w:rPr>
        <w:t xml:space="preserve"> </w:t>
      </w:r>
      <w:r>
        <w:rPr>
          <w:b/>
          <w:spacing w:val="1"/>
          <w:position w:val="-1"/>
          <w:sz w:val="23"/>
          <w:szCs w:val="23"/>
        </w:rPr>
        <w:t>b</w:t>
      </w:r>
      <w:r>
        <w:rPr>
          <w:b/>
          <w:spacing w:val="-1"/>
          <w:position w:val="-1"/>
          <w:sz w:val="23"/>
          <w:szCs w:val="23"/>
        </w:rPr>
        <w:t>e</w:t>
      </w:r>
      <w:r>
        <w:rPr>
          <w:b/>
          <w:position w:val="-1"/>
          <w:sz w:val="23"/>
          <w:szCs w:val="23"/>
        </w:rPr>
        <w:t>t</w:t>
      </w:r>
      <w:r>
        <w:rPr>
          <w:b/>
          <w:spacing w:val="2"/>
          <w:position w:val="-1"/>
          <w:sz w:val="23"/>
          <w:szCs w:val="23"/>
        </w:rPr>
        <w:t>w</w:t>
      </w:r>
      <w:r>
        <w:rPr>
          <w:b/>
          <w:spacing w:val="-1"/>
          <w:position w:val="-1"/>
          <w:sz w:val="23"/>
          <w:szCs w:val="23"/>
        </w:rPr>
        <w:t>ee</w:t>
      </w:r>
      <w:r>
        <w:rPr>
          <w:b/>
          <w:position w:val="-1"/>
          <w:sz w:val="23"/>
          <w:szCs w:val="23"/>
        </w:rPr>
        <w:t>n</w:t>
      </w:r>
      <w:r>
        <w:rPr>
          <w:b/>
          <w:spacing w:val="2"/>
          <w:position w:val="-1"/>
          <w:sz w:val="23"/>
          <w:szCs w:val="23"/>
        </w:rPr>
        <w:t xml:space="preserve"> RA</w:t>
      </w:r>
      <w:r>
        <w:rPr>
          <w:b/>
          <w:position w:val="-1"/>
          <w:sz w:val="23"/>
          <w:szCs w:val="23"/>
        </w:rPr>
        <w:t>M</w:t>
      </w:r>
      <w:r>
        <w:rPr>
          <w:b/>
          <w:spacing w:val="8"/>
          <w:position w:val="-1"/>
          <w:sz w:val="23"/>
          <w:szCs w:val="23"/>
        </w:rPr>
        <w:t xml:space="preserve"> </w:t>
      </w:r>
      <w:r>
        <w:rPr>
          <w:b/>
          <w:position w:val="-1"/>
          <w:sz w:val="23"/>
          <w:szCs w:val="23"/>
        </w:rPr>
        <w:t>a</w:t>
      </w:r>
      <w:r>
        <w:rPr>
          <w:b/>
          <w:spacing w:val="-3"/>
          <w:position w:val="-1"/>
          <w:sz w:val="23"/>
          <w:szCs w:val="23"/>
        </w:rPr>
        <w:t>n</w:t>
      </w:r>
      <w:r>
        <w:rPr>
          <w:b/>
          <w:position w:val="-1"/>
          <w:sz w:val="23"/>
          <w:szCs w:val="23"/>
        </w:rPr>
        <w:t>d</w:t>
      </w:r>
      <w:r>
        <w:rPr>
          <w:b/>
          <w:spacing w:val="11"/>
          <w:position w:val="-1"/>
          <w:sz w:val="23"/>
          <w:szCs w:val="23"/>
        </w:rPr>
        <w:t xml:space="preserve"> </w:t>
      </w:r>
      <w:r>
        <w:rPr>
          <w:b/>
          <w:spacing w:val="2"/>
          <w:position w:val="-1"/>
          <w:sz w:val="23"/>
          <w:szCs w:val="23"/>
        </w:rPr>
        <w:t>R</w:t>
      </w:r>
      <w:r>
        <w:rPr>
          <w:b/>
          <w:spacing w:val="-1"/>
          <w:position w:val="-1"/>
          <w:sz w:val="23"/>
          <w:szCs w:val="23"/>
        </w:rPr>
        <w:t>O</w:t>
      </w:r>
      <w:r>
        <w:rPr>
          <w:b/>
          <w:position w:val="-1"/>
          <w:sz w:val="23"/>
          <w:szCs w:val="23"/>
        </w:rPr>
        <w:t>M</w:t>
      </w:r>
    </w:p>
    <w:p w14:paraId="2CDFBA0E" w14:textId="77777777" w:rsidR="00E644EB" w:rsidRDefault="00E644EB">
      <w:pPr>
        <w:spacing w:before="3" w:line="100" w:lineRule="exact"/>
        <w:rPr>
          <w:sz w:val="11"/>
          <w:szCs w:val="11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0"/>
        <w:gridCol w:w="3523"/>
        <w:gridCol w:w="3590"/>
      </w:tblGrid>
      <w:tr w:rsidR="00E644EB" w14:paraId="6E6FC73E" w14:textId="77777777">
        <w:trPr>
          <w:trHeight w:hRule="exact" w:val="456"/>
        </w:trPr>
        <w:tc>
          <w:tcPr>
            <w:tcW w:w="1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DF18468" w14:textId="77777777" w:rsidR="00E644EB" w:rsidRDefault="00000000">
            <w:pPr>
              <w:spacing w:before="97"/>
              <w:ind w:left="226"/>
              <w:rPr>
                <w:sz w:val="23"/>
                <w:szCs w:val="23"/>
              </w:rPr>
            </w:pPr>
            <w:r>
              <w:rPr>
                <w:b/>
                <w:spacing w:val="-1"/>
                <w:sz w:val="23"/>
                <w:szCs w:val="23"/>
              </w:rPr>
              <w:t>F</w:t>
            </w:r>
            <w:r>
              <w:rPr>
                <w:b/>
                <w:spacing w:val="3"/>
                <w:sz w:val="23"/>
                <w:szCs w:val="23"/>
              </w:rPr>
              <w:t>e</w:t>
            </w:r>
            <w:r>
              <w:rPr>
                <w:b/>
                <w:sz w:val="23"/>
                <w:szCs w:val="23"/>
              </w:rPr>
              <w:t>a</w:t>
            </w:r>
            <w:r>
              <w:rPr>
                <w:b/>
                <w:spacing w:val="5"/>
                <w:sz w:val="23"/>
                <w:szCs w:val="23"/>
              </w:rPr>
              <w:t>t</w:t>
            </w:r>
            <w:r>
              <w:rPr>
                <w:b/>
                <w:spacing w:val="-3"/>
                <w:sz w:val="23"/>
                <w:szCs w:val="23"/>
              </w:rPr>
              <w:t>u</w:t>
            </w:r>
            <w:r>
              <w:rPr>
                <w:b/>
                <w:spacing w:val="-1"/>
                <w:sz w:val="23"/>
                <w:szCs w:val="23"/>
              </w:rPr>
              <w:t>re</w:t>
            </w:r>
            <w:r>
              <w:rPr>
                <w:b/>
                <w:sz w:val="23"/>
                <w:szCs w:val="23"/>
              </w:rPr>
              <w:t>s</w:t>
            </w:r>
          </w:p>
        </w:tc>
        <w:tc>
          <w:tcPr>
            <w:tcW w:w="35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141AD" w14:textId="77777777" w:rsidR="00E644EB" w:rsidRDefault="00000000">
            <w:pPr>
              <w:spacing w:before="97"/>
              <w:ind w:left="239"/>
              <w:rPr>
                <w:sz w:val="23"/>
                <w:szCs w:val="23"/>
              </w:rPr>
            </w:pPr>
            <w:r>
              <w:rPr>
                <w:b/>
                <w:spacing w:val="2"/>
                <w:sz w:val="23"/>
                <w:szCs w:val="23"/>
              </w:rPr>
              <w:t>RA</w:t>
            </w:r>
            <w:r>
              <w:rPr>
                <w:b/>
                <w:sz w:val="23"/>
                <w:szCs w:val="23"/>
              </w:rPr>
              <w:t>M</w:t>
            </w:r>
          </w:p>
        </w:tc>
        <w:tc>
          <w:tcPr>
            <w:tcW w:w="35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74F17704" w14:textId="77777777" w:rsidR="00E644EB" w:rsidRDefault="00000000">
            <w:pPr>
              <w:spacing w:before="97"/>
              <w:ind w:left="181"/>
              <w:rPr>
                <w:sz w:val="23"/>
                <w:szCs w:val="23"/>
              </w:rPr>
            </w:pPr>
            <w:r>
              <w:rPr>
                <w:b/>
                <w:spacing w:val="2"/>
                <w:sz w:val="23"/>
                <w:szCs w:val="23"/>
              </w:rPr>
              <w:t>R</w:t>
            </w:r>
            <w:r>
              <w:rPr>
                <w:b/>
                <w:spacing w:val="3"/>
                <w:sz w:val="23"/>
                <w:szCs w:val="23"/>
              </w:rPr>
              <w:t>O</w:t>
            </w:r>
            <w:r>
              <w:rPr>
                <w:b/>
                <w:sz w:val="23"/>
                <w:szCs w:val="23"/>
              </w:rPr>
              <w:t>M</w:t>
            </w:r>
          </w:p>
        </w:tc>
      </w:tr>
      <w:tr w:rsidR="00E644EB" w14:paraId="7AC57143" w14:textId="77777777">
        <w:trPr>
          <w:trHeight w:hRule="exact" w:val="478"/>
        </w:trPr>
        <w:tc>
          <w:tcPr>
            <w:tcW w:w="1670" w:type="dxa"/>
            <w:tcBorders>
              <w:top w:val="single" w:sz="8" w:space="0" w:color="000000"/>
              <w:left w:val="nil"/>
              <w:bottom w:val="single" w:sz="10" w:space="0" w:color="000000"/>
              <w:right w:val="single" w:sz="8" w:space="0" w:color="000000"/>
            </w:tcBorders>
          </w:tcPr>
          <w:p w14:paraId="513B79DA" w14:textId="77777777" w:rsidR="00E644EB" w:rsidRDefault="00E644EB">
            <w:pPr>
              <w:spacing w:before="1" w:line="100" w:lineRule="exact"/>
              <w:rPr>
                <w:sz w:val="10"/>
                <w:szCs w:val="10"/>
              </w:rPr>
            </w:pPr>
          </w:p>
          <w:p w14:paraId="71BE826C" w14:textId="77777777" w:rsidR="00E644EB" w:rsidRDefault="00000000">
            <w:pPr>
              <w:ind w:left="226"/>
              <w:rPr>
                <w:sz w:val="23"/>
                <w:szCs w:val="23"/>
              </w:rPr>
            </w:pPr>
            <w:r>
              <w:rPr>
                <w:b/>
                <w:spacing w:val="-8"/>
                <w:sz w:val="23"/>
                <w:szCs w:val="23"/>
              </w:rPr>
              <w:t>S</w:t>
            </w:r>
            <w:r>
              <w:rPr>
                <w:b/>
                <w:sz w:val="23"/>
                <w:szCs w:val="23"/>
              </w:rPr>
              <w:t>ta</w:t>
            </w:r>
            <w:r>
              <w:rPr>
                <w:b/>
                <w:spacing w:val="-3"/>
                <w:sz w:val="23"/>
                <w:szCs w:val="23"/>
              </w:rPr>
              <w:t>n</w:t>
            </w:r>
            <w:r>
              <w:rPr>
                <w:b/>
                <w:spacing w:val="1"/>
                <w:sz w:val="23"/>
                <w:szCs w:val="23"/>
              </w:rPr>
              <w:t>d</w:t>
            </w:r>
            <w:r>
              <w:rPr>
                <w:b/>
                <w:sz w:val="23"/>
                <w:szCs w:val="23"/>
              </w:rPr>
              <w:t>s</w:t>
            </w:r>
            <w:r>
              <w:rPr>
                <w:b/>
                <w:spacing w:val="2"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for</w:t>
            </w:r>
          </w:p>
        </w:tc>
        <w:tc>
          <w:tcPr>
            <w:tcW w:w="3523" w:type="dxa"/>
            <w:tcBorders>
              <w:top w:val="single" w:sz="8" w:space="0" w:color="000000"/>
              <w:left w:val="single" w:sz="8" w:space="0" w:color="000000"/>
              <w:bottom w:val="single" w:sz="10" w:space="0" w:color="000000"/>
              <w:right w:val="single" w:sz="8" w:space="0" w:color="000000"/>
            </w:tcBorders>
          </w:tcPr>
          <w:p w14:paraId="349E6E75" w14:textId="77777777" w:rsidR="00E644EB" w:rsidRDefault="00E644EB">
            <w:pPr>
              <w:spacing w:before="1" w:line="100" w:lineRule="exact"/>
              <w:rPr>
                <w:sz w:val="10"/>
                <w:szCs w:val="10"/>
              </w:rPr>
            </w:pPr>
          </w:p>
          <w:p w14:paraId="3D0056D8" w14:textId="77777777" w:rsidR="00E644EB" w:rsidRDefault="00000000">
            <w:pPr>
              <w:ind w:left="23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pacing w:val="-5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-4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m</w:t>
            </w:r>
            <w:r>
              <w:rPr>
                <w:spacing w:val="-1"/>
                <w:sz w:val="23"/>
                <w:szCs w:val="23"/>
              </w:rPr>
              <w:t xml:space="preserve"> </w:t>
            </w:r>
            <w:r>
              <w:rPr>
                <w:spacing w:val="-3"/>
                <w:sz w:val="23"/>
                <w:szCs w:val="23"/>
              </w:rPr>
              <w:t>A</w:t>
            </w:r>
            <w:r>
              <w:rPr>
                <w:spacing w:val="-1"/>
                <w:sz w:val="23"/>
                <w:szCs w:val="23"/>
              </w:rPr>
              <w:t>c</w:t>
            </w:r>
            <w:r>
              <w:rPr>
                <w:spacing w:val="3"/>
                <w:sz w:val="23"/>
                <w:szCs w:val="23"/>
              </w:rPr>
              <w:t>c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pacing w:val="1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21"/>
                <w:sz w:val="23"/>
                <w:szCs w:val="23"/>
              </w:rPr>
              <w:t xml:space="preserve"> </w:t>
            </w:r>
            <w:r>
              <w:rPr>
                <w:spacing w:val="2"/>
                <w:sz w:val="23"/>
                <w:szCs w:val="23"/>
              </w:rPr>
              <w:t>M</w:t>
            </w:r>
            <w:r>
              <w:rPr>
                <w:spacing w:val="-1"/>
                <w:sz w:val="23"/>
                <w:szCs w:val="23"/>
              </w:rPr>
              <w:t>em</w:t>
            </w:r>
            <w:r>
              <w:rPr>
                <w:spacing w:val="-5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ry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10" w:space="0" w:color="000000"/>
              <w:right w:val="nil"/>
            </w:tcBorders>
          </w:tcPr>
          <w:p w14:paraId="51107C3A" w14:textId="77777777" w:rsidR="00E644EB" w:rsidRDefault="00E644EB">
            <w:pPr>
              <w:spacing w:before="1" w:line="100" w:lineRule="exact"/>
              <w:rPr>
                <w:sz w:val="10"/>
                <w:szCs w:val="10"/>
              </w:rPr>
            </w:pPr>
          </w:p>
          <w:p w14:paraId="007A9C29" w14:textId="77777777" w:rsidR="00E644EB" w:rsidRDefault="00000000">
            <w:pPr>
              <w:ind w:left="181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pacing w:val="3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d-</w:t>
            </w:r>
            <w:r>
              <w:rPr>
                <w:spacing w:val="-5"/>
                <w:sz w:val="23"/>
                <w:szCs w:val="23"/>
              </w:rPr>
              <w:t>on</w:t>
            </w:r>
            <w:r>
              <w:rPr>
                <w:spacing w:val="-2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y</w:t>
            </w:r>
            <w:r>
              <w:rPr>
                <w:spacing w:val="19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me</w:t>
            </w:r>
            <w:r>
              <w:rPr>
                <w:spacing w:val="3"/>
                <w:sz w:val="23"/>
                <w:szCs w:val="23"/>
              </w:rPr>
              <w:t>m</w:t>
            </w:r>
            <w:r>
              <w:rPr>
                <w:spacing w:val="-5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ry</w:t>
            </w:r>
          </w:p>
        </w:tc>
      </w:tr>
      <w:tr w:rsidR="00E644EB" w14:paraId="21A32F38" w14:textId="77777777">
        <w:trPr>
          <w:trHeight w:hRule="exact" w:val="1154"/>
        </w:trPr>
        <w:tc>
          <w:tcPr>
            <w:tcW w:w="1670" w:type="dxa"/>
            <w:tcBorders>
              <w:top w:val="single" w:sz="10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397032B" w14:textId="77777777" w:rsidR="00E644EB" w:rsidRDefault="00000000">
            <w:pPr>
              <w:spacing w:before="96"/>
              <w:ind w:left="226"/>
              <w:rPr>
                <w:sz w:val="23"/>
                <w:szCs w:val="23"/>
              </w:rPr>
            </w:pPr>
            <w:r>
              <w:rPr>
                <w:b/>
                <w:spacing w:val="-17"/>
                <w:sz w:val="23"/>
                <w:szCs w:val="23"/>
              </w:rPr>
              <w:t>V</w:t>
            </w:r>
            <w:r>
              <w:rPr>
                <w:b/>
                <w:sz w:val="23"/>
                <w:szCs w:val="23"/>
              </w:rPr>
              <w:t>o</w:t>
            </w:r>
            <w:r>
              <w:rPr>
                <w:b/>
                <w:spacing w:val="3"/>
                <w:sz w:val="23"/>
                <w:szCs w:val="23"/>
              </w:rPr>
              <w:t>l</w:t>
            </w:r>
            <w:r>
              <w:rPr>
                <w:b/>
                <w:sz w:val="23"/>
                <w:szCs w:val="23"/>
              </w:rPr>
              <w:t>at</w:t>
            </w:r>
            <w:r>
              <w:rPr>
                <w:b/>
                <w:spacing w:val="-2"/>
                <w:sz w:val="23"/>
                <w:szCs w:val="23"/>
              </w:rPr>
              <w:t>i</w:t>
            </w:r>
            <w:r>
              <w:rPr>
                <w:b/>
                <w:spacing w:val="3"/>
                <w:sz w:val="23"/>
                <w:szCs w:val="23"/>
              </w:rPr>
              <w:t>l</w:t>
            </w:r>
            <w:r>
              <w:rPr>
                <w:b/>
                <w:spacing w:val="-2"/>
                <w:sz w:val="23"/>
                <w:szCs w:val="23"/>
              </w:rPr>
              <w:t>i</w:t>
            </w:r>
            <w:r>
              <w:rPr>
                <w:b/>
                <w:sz w:val="23"/>
                <w:szCs w:val="23"/>
              </w:rPr>
              <w:t>ty</w:t>
            </w:r>
          </w:p>
        </w:tc>
        <w:tc>
          <w:tcPr>
            <w:tcW w:w="3523" w:type="dxa"/>
            <w:tcBorders>
              <w:top w:val="single" w:sz="1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12FF5" w14:textId="77777777" w:rsidR="00E644EB" w:rsidRDefault="00000000">
            <w:pPr>
              <w:spacing w:before="96" w:line="298" w:lineRule="auto"/>
              <w:ind w:left="239" w:right="33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</w:t>
            </w:r>
            <w:r>
              <w:rPr>
                <w:spacing w:val="-3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M</w:t>
            </w:r>
            <w:r>
              <w:rPr>
                <w:spacing w:val="21"/>
                <w:sz w:val="23"/>
                <w:szCs w:val="23"/>
              </w:rPr>
              <w:t xml:space="preserve"> 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25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vo</w:t>
            </w:r>
            <w:r>
              <w:rPr>
                <w:spacing w:val="-6"/>
                <w:sz w:val="23"/>
                <w:szCs w:val="23"/>
              </w:rPr>
              <w:t>l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pacing w:val="-6"/>
                <w:sz w:val="23"/>
                <w:szCs w:val="23"/>
              </w:rPr>
              <w:t>il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pacing w:val="-2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.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.</w:t>
            </w:r>
            <w:r>
              <w:rPr>
                <w:spacing w:val="19"/>
                <w:sz w:val="23"/>
                <w:szCs w:val="23"/>
              </w:rPr>
              <w:t xml:space="preserve"> 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25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c</w:t>
            </w:r>
            <w:r>
              <w:rPr>
                <w:spacing w:val="-5"/>
                <w:sz w:val="23"/>
                <w:szCs w:val="23"/>
              </w:rPr>
              <w:t>on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pacing w:val="-5"/>
                <w:sz w:val="23"/>
                <w:szCs w:val="23"/>
              </w:rPr>
              <w:t>n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 xml:space="preserve">s 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re</w:t>
            </w:r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spacing w:val="-6"/>
                <w:sz w:val="23"/>
                <w:szCs w:val="23"/>
              </w:rPr>
              <w:t>l</w:t>
            </w:r>
            <w:r>
              <w:rPr>
                <w:spacing w:val="-5"/>
                <w:sz w:val="23"/>
                <w:szCs w:val="23"/>
              </w:rPr>
              <w:t>o</w:t>
            </w:r>
            <w:r>
              <w:rPr>
                <w:spacing w:val="1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spacing w:val="2"/>
                <w:sz w:val="23"/>
                <w:szCs w:val="23"/>
              </w:rPr>
              <w:t>w</w:t>
            </w:r>
            <w:r>
              <w:rPr>
                <w:spacing w:val="-5"/>
                <w:sz w:val="23"/>
                <w:szCs w:val="23"/>
              </w:rPr>
              <w:t>h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15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pacing w:val="-5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e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pacing w:val="-5"/>
                <w:sz w:val="23"/>
                <w:szCs w:val="23"/>
              </w:rPr>
              <w:t>v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pacing w:val="-1"/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e</w:t>
            </w:r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s p</w:t>
            </w:r>
            <w:r>
              <w:rPr>
                <w:spacing w:val="-4"/>
                <w:sz w:val="23"/>
                <w:szCs w:val="23"/>
              </w:rPr>
              <w:t>o</w:t>
            </w:r>
            <w:r>
              <w:rPr>
                <w:spacing w:val="2"/>
                <w:sz w:val="23"/>
                <w:szCs w:val="23"/>
              </w:rPr>
              <w:t>w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3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15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o</w:t>
            </w:r>
            <w:r>
              <w:rPr>
                <w:spacing w:val="-9"/>
                <w:sz w:val="23"/>
                <w:szCs w:val="23"/>
              </w:rPr>
              <w:t>f</w:t>
            </w:r>
            <w:r>
              <w:rPr>
                <w:spacing w:val="-5"/>
                <w:sz w:val="23"/>
                <w:szCs w:val="23"/>
              </w:rPr>
              <w:t>f</w:t>
            </w:r>
            <w:r>
              <w:rPr>
                <w:sz w:val="23"/>
                <w:szCs w:val="23"/>
              </w:rPr>
              <w:t>.</w:t>
            </w:r>
          </w:p>
        </w:tc>
        <w:tc>
          <w:tcPr>
            <w:tcW w:w="3590" w:type="dxa"/>
            <w:tcBorders>
              <w:top w:val="single" w:sz="10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279B1B4" w14:textId="77777777" w:rsidR="00E644EB" w:rsidRDefault="00000000">
            <w:pPr>
              <w:spacing w:before="96" w:line="298" w:lineRule="auto"/>
              <w:ind w:left="181" w:right="182"/>
              <w:rPr>
                <w:sz w:val="23"/>
                <w:szCs w:val="23"/>
              </w:rPr>
            </w:pPr>
            <w:r>
              <w:rPr>
                <w:spacing w:val="-5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-11"/>
                <w:sz w:val="23"/>
                <w:szCs w:val="23"/>
              </w:rPr>
              <w:t xml:space="preserve"> 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-3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non</w:t>
            </w:r>
            <w:r>
              <w:rPr>
                <w:spacing w:val="5"/>
                <w:sz w:val="23"/>
                <w:szCs w:val="23"/>
              </w:rPr>
              <w:t>-</w:t>
            </w:r>
            <w:r>
              <w:rPr>
                <w:spacing w:val="-5"/>
                <w:sz w:val="23"/>
                <w:szCs w:val="23"/>
              </w:rPr>
              <w:t>vo</w:t>
            </w:r>
            <w:r>
              <w:rPr>
                <w:spacing w:val="-6"/>
                <w:sz w:val="23"/>
                <w:szCs w:val="23"/>
              </w:rPr>
              <w:t>l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pacing w:val="-6"/>
                <w:sz w:val="23"/>
                <w:szCs w:val="23"/>
              </w:rPr>
              <w:t>il</w:t>
            </w:r>
            <w:r>
              <w:rPr>
                <w:sz w:val="23"/>
                <w:szCs w:val="23"/>
              </w:rPr>
              <w:t>e</w:t>
            </w:r>
            <w:r>
              <w:rPr>
                <w:spacing w:val="-11"/>
                <w:sz w:val="23"/>
                <w:szCs w:val="23"/>
              </w:rPr>
              <w:t xml:space="preserve"> 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.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.</w:t>
            </w:r>
            <w:r>
              <w:rPr>
                <w:spacing w:val="-5"/>
                <w:sz w:val="23"/>
                <w:szCs w:val="23"/>
              </w:rPr>
              <w:t xml:space="preserve"> 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-8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o</w:t>
            </w:r>
            <w:r>
              <w:rPr>
                <w:spacing w:val="-4"/>
                <w:sz w:val="23"/>
                <w:szCs w:val="23"/>
              </w:rPr>
              <w:t>n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pacing w:val="-5"/>
                <w:sz w:val="23"/>
                <w:szCs w:val="23"/>
              </w:rPr>
              <w:t>n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-3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re r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pacing w:val="-5"/>
                <w:sz w:val="23"/>
                <w:szCs w:val="23"/>
              </w:rPr>
              <w:t>n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15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pacing w:val="-5"/>
                <w:sz w:val="23"/>
                <w:szCs w:val="23"/>
              </w:rPr>
              <w:t>v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10"/>
                <w:sz w:val="23"/>
                <w:szCs w:val="23"/>
              </w:rPr>
              <w:t xml:space="preserve"> </w:t>
            </w:r>
            <w:r>
              <w:rPr>
                <w:spacing w:val="2"/>
                <w:sz w:val="23"/>
                <w:szCs w:val="23"/>
              </w:rPr>
              <w:t>w</w:t>
            </w:r>
            <w:r>
              <w:rPr>
                <w:sz w:val="23"/>
                <w:szCs w:val="23"/>
              </w:rPr>
              <w:t>h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15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pacing w:val="-5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e</w:t>
            </w:r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pacing w:val="-5"/>
                <w:sz w:val="23"/>
                <w:szCs w:val="23"/>
              </w:rPr>
              <w:t>v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pacing w:val="-1"/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e</w:t>
            </w:r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s p</w:t>
            </w:r>
            <w:r>
              <w:rPr>
                <w:spacing w:val="-4"/>
                <w:sz w:val="23"/>
                <w:szCs w:val="23"/>
              </w:rPr>
              <w:t>o</w:t>
            </w:r>
            <w:r>
              <w:rPr>
                <w:spacing w:val="2"/>
                <w:sz w:val="23"/>
                <w:szCs w:val="23"/>
              </w:rPr>
              <w:t>w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3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15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o</w:t>
            </w:r>
            <w:r>
              <w:rPr>
                <w:spacing w:val="-9"/>
                <w:sz w:val="23"/>
                <w:szCs w:val="23"/>
              </w:rPr>
              <w:t>f</w:t>
            </w:r>
            <w:r>
              <w:rPr>
                <w:spacing w:val="-5"/>
                <w:sz w:val="23"/>
                <w:szCs w:val="23"/>
              </w:rPr>
              <w:t>f</w:t>
            </w:r>
            <w:r>
              <w:rPr>
                <w:sz w:val="23"/>
                <w:szCs w:val="23"/>
              </w:rPr>
              <w:t>.</w:t>
            </w:r>
          </w:p>
        </w:tc>
      </w:tr>
      <w:tr w:rsidR="00E644EB" w14:paraId="13019DAB" w14:textId="77777777">
        <w:trPr>
          <w:trHeight w:hRule="exact" w:val="797"/>
        </w:trPr>
        <w:tc>
          <w:tcPr>
            <w:tcW w:w="1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C572F3E" w14:textId="77777777" w:rsidR="00E644EB" w:rsidRDefault="00000000">
            <w:pPr>
              <w:spacing w:before="72"/>
              <w:ind w:left="226"/>
              <w:rPr>
                <w:sz w:val="23"/>
                <w:szCs w:val="23"/>
              </w:rPr>
            </w:pPr>
            <w:r>
              <w:rPr>
                <w:b/>
                <w:spacing w:val="-19"/>
                <w:sz w:val="23"/>
                <w:szCs w:val="23"/>
              </w:rPr>
              <w:t>T</w:t>
            </w:r>
            <w:r>
              <w:rPr>
                <w:b/>
                <w:sz w:val="23"/>
                <w:szCs w:val="23"/>
              </w:rPr>
              <w:t>y</w:t>
            </w:r>
            <w:r>
              <w:rPr>
                <w:b/>
                <w:spacing w:val="2"/>
                <w:sz w:val="23"/>
                <w:szCs w:val="23"/>
              </w:rPr>
              <w:t>p</w:t>
            </w:r>
            <w:r>
              <w:rPr>
                <w:b/>
                <w:spacing w:val="-1"/>
                <w:sz w:val="23"/>
                <w:szCs w:val="23"/>
              </w:rPr>
              <w:t>e</w:t>
            </w:r>
            <w:r>
              <w:rPr>
                <w:b/>
                <w:sz w:val="23"/>
                <w:szCs w:val="23"/>
              </w:rPr>
              <w:t>s</w:t>
            </w:r>
          </w:p>
        </w:tc>
        <w:tc>
          <w:tcPr>
            <w:tcW w:w="3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C2456" w14:textId="77777777" w:rsidR="00E644EB" w:rsidRDefault="00000000">
            <w:pPr>
              <w:spacing w:before="72" w:line="300" w:lineRule="auto"/>
              <w:ind w:left="239" w:right="220"/>
              <w:rPr>
                <w:sz w:val="23"/>
                <w:szCs w:val="23"/>
              </w:rPr>
            </w:pPr>
            <w:r>
              <w:rPr>
                <w:spacing w:val="-1"/>
                <w:sz w:val="23"/>
                <w:szCs w:val="23"/>
              </w:rPr>
              <w:t>T</w:t>
            </w:r>
            <w:r>
              <w:rPr>
                <w:spacing w:val="-5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e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pacing w:val="2"/>
                <w:sz w:val="23"/>
                <w:szCs w:val="23"/>
              </w:rPr>
              <w:t>w</w:t>
            </w:r>
            <w:r>
              <w:rPr>
                <w:sz w:val="23"/>
                <w:szCs w:val="23"/>
              </w:rPr>
              <w:t>o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ma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 xml:space="preserve">n 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pacing w:val="-5"/>
                <w:sz w:val="23"/>
                <w:szCs w:val="23"/>
              </w:rPr>
              <w:t>y</w:t>
            </w:r>
            <w:r>
              <w:rPr>
                <w:sz w:val="23"/>
                <w:szCs w:val="23"/>
              </w:rPr>
              <w:t>p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11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f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-3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M</w:t>
            </w:r>
            <w:r>
              <w:rPr>
                <w:spacing w:val="11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 xml:space="preserve">re </w:t>
            </w:r>
            <w:r>
              <w:rPr>
                <w:spacing w:val="1"/>
                <w:sz w:val="23"/>
                <w:szCs w:val="23"/>
              </w:rPr>
              <w:t>s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c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-3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M</w:t>
            </w:r>
            <w:r>
              <w:rPr>
                <w:spacing w:val="16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pacing w:val="-5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14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-9"/>
                <w:sz w:val="23"/>
                <w:szCs w:val="23"/>
              </w:rPr>
              <w:t>y</w:t>
            </w:r>
            <w:r>
              <w:rPr>
                <w:spacing w:val="-5"/>
                <w:sz w:val="23"/>
                <w:szCs w:val="23"/>
              </w:rPr>
              <w:t>n</w:t>
            </w:r>
            <w:r>
              <w:rPr>
                <w:spacing w:val="-1"/>
                <w:sz w:val="23"/>
                <w:szCs w:val="23"/>
              </w:rPr>
              <w:t>am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c</w:t>
            </w:r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-3"/>
                <w:sz w:val="23"/>
                <w:szCs w:val="23"/>
              </w:rPr>
              <w:t>A</w:t>
            </w:r>
            <w:r>
              <w:rPr>
                <w:spacing w:val="2"/>
                <w:sz w:val="23"/>
                <w:szCs w:val="23"/>
              </w:rPr>
              <w:t>M</w:t>
            </w:r>
            <w:r>
              <w:rPr>
                <w:sz w:val="23"/>
                <w:szCs w:val="23"/>
              </w:rPr>
              <w:t>.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7CA9D4E" w14:textId="77777777" w:rsidR="00E644EB" w:rsidRDefault="00000000">
            <w:pPr>
              <w:spacing w:before="72" w:line="300" w:lineRule="auto"/>
              <w:ind w:left="181" w:right="184"/>
              <w:rPr>
                <w:sz w:val="23"/>
                <w:szCs w:val="23"/>
              </w:rPr>
            </w:pPr>
            <w:r>
              <w:rPr>
                <w:spacing w:val="-1"/>
                <w:sz w:val="23"/>
                <w:szCs w:val="23"/>
              </w:rPr>
              <w:t>T</w:t>
            </w:r>
            <w:r>
              <w:rPr>
                <w:spacing w:val="-5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e</w:t>
            </w:r>
            <w:r>
              <w:rPr>
                <w:spacing w:val="-6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pacing w:val="-9"/>
                <w:sz w:val="23"/>
                <w:szCs w:val="23"/>
              </w:rPr>
              <w:t>y</w:t>
            </w:r>
            <w:r>
              <w:rPr>
                <w:sz w:val="23"/>
                <w:szCs w:val="23"/>
              </w:rPr>
              <w:t>p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-3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f</w:t>
            </w:r>
            <w:r>
              <w:rPr>
                <w:spacing w:val="-14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7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M</w:t>
            </w:r>
            <w:r>
              <w:rPr>
                <w:spacing w:val="-3"/>
                <w:sz w:val="23"/>
                <w:szCs w:val="23"/>
              </w:rPr>
              <w:t xml:space="preserve"> 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pacing w:val="-5"/>
                <w:sz w:val="23"/>
                <w:szCs w:val="23"/>
              </w:rPr>
              <w:t>n</w:t>
            </w:r>
            <w:r>
              <w:rPr>
                <w:spacing w:val="-1"/>
                <w:sz w:val="23"/>
                <w:szCs w:val="23"/>
              </w:rPr>
              <w:t>c</w:t>
            </w:r>
            <w:r>
              <w:rPr>
                <w:spacing w:val="-6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ude</w:t>
            </w:r>
            <w:r>
              <w:rPr>
                <w:spacing w:val="-6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P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2"/>
                <w:sz w:val="23"/>
                <w:szCs w:val="23"/>
              </w:rPr>
              <w:t>OM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pacing w:val="1"/>
                <w:sz w:val="23"/>
                <w:szCs w:val="23"/>
              </w:rPr>
              <w:t>P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2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M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pacing w:val="-5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EE</w:t>
            </w:r>
            <w:r>
              <w:rPr>
                <w:spacing w:val="1"/>
                <w:sz w:val="23"/>
                <w:szCs w:val="23"/>
              </w:rPr>
              <w:t>P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2"/>
                <w:sz w:val="23"/>
                <w:szCs w:val="23"/>
              </w:rPr>
              <w:t>OM</w:t>
            </w:r>
            <w:r>
              <w:rPr>
                <w:sz w:val="23"/>
                <w:szCs w:val="23"/>
              </w:rPr>
              <w:t>.</w:t>
            </w:r>
          </w:p>
        </w:tc>
      </w:tr>
      <w:tr w:rsidR="00E644EB" w14:paraId="2B68D891" w14:textId="77777777">
        <w:trPr>
          <w:trHeight w:hRule="exact" w:val="1450"/>
        </w:trPr>
        <w:tc>
          <w:tcPr>
            <w:tcW w:w="1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00A64EA" w14:textId="77777777" w:rsidR="00E644EB" w:rsidRDefault="00000000">
            <w:pPr>
              <w:spacing w:before="82"/>
              <w:ind w:left="226"/>
              <w:rPr>
                <w:sz w:val="23"/>
                <w:szCs w:val="23"/>
              </w:rPr>
            </w:pPr>
            <w:r>
              <w:rPr>
                <w:b/>
                <w:spacing w:val="2"/>
                <w:sz w:val="23"/>
                <w:szCs w:val="23"/>
              </w:rPr>
              <w:t>Us</w:t>
            </w:r>
            <w:r>
              <w:rPr>
                <w:b/>
                <w:sz w:val="23"/>
                <w:szCs w:val="23"/>
              </w:rPr>
              <w:t>e</w:t>
            </w:r>
          </w:p>
        </w:tc>
        <w:tc>
          <w:tcPr>
            <w:tcW w:w="3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E3CE5" w14:textId="77777777" w:rsidR="00E644EB" w:rsidRDefault="00000000">
            <w:pPr>
              <w:spacing w:before="82" w:line="299" w:lineRule="auto"/>
              <w:ind w:left="239" w:right="433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</w:t>
            </w:r>
            <w:r>
              <w:rPr>
                <w:spacing w:val="-3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M</w:t>
            </w:r>
            <w:r>
              <w:rPr>
                <w:spacing w:val="16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pacing w:val="-6"/>
                <w:sz w:val="23"/>
                <w:szCs w:val="23"/>
              </w:rPr>
              <w:t>ll</w:t>
            </w:r>
            <w:r>
              <w:rPr>
                <w:spacing w:val="-5"/>
                <w:sz w:val="23"/>
                <w:szCs w:val="23"/>
              </w:rPr>
              <w:t>o</w:t>
            </w:r>
            <w:r>
              <w:rPr>
                <w:spacing w:val="2"/>
                <w:sz w:val="23"/>
                <w:szCs w:val="23"/>
              </w:rPr>
              <w:t>w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11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he</w:t>
            </w:r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c</w:t>
            </w:r>
            <w:r>
              <w:rPr>
                <w:spacing w:val="-5"/>
                <w:sz w:val="23"/>
                <w:szCs w:val="23"/>
              </w:rPr>
              <w:t>o</w:t>
            </w:r>
            <w:r>
              <w:rPr>
                <w:spacing w:val="-1"/>
                <w:sz w:val="23"/>
                <w:szCs w:val="23"/>
              </w:rPr>
              <w:t>m</w:t>
            </w:r>
            <w:r>
              <w:rPr>
                <w:sz w:val="23"/>
                <w:szCs w:val="23"/>
              </w:rPr>
              <w:t>pu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15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o r</w:t>
            </w:r>
            <w:r>
              <w:rPr>
                <w:spacing w:val="-1"/>
                <w:sz w:val="23"/>
                <w:szCs w:val="23"/>
              </w:rPr>
              <w:t>ea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15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a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q</w:t>
            </w:r>
            <w:r>
              <w:rPr>
                <w:spacing w:val="5"/>
                <w:sz w:val="23"/>
                <w:szCs w:val="23"/>
              </w:rPr>
              <w:t>u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pacing w:val="-1"/>
                <w:sz w:val="23"/>
                <w:szCs w:val="23"/>
              </w:rPr>
              <w:t>c</w:t>
            </w:r>
            <w:r>
              <w:rPr>
                <w:spacing w:val="-5"/>
                <w:sz w:val="23"/>
                <w:szCs w:val="23"/>
              </w:rPr>
              <w:t>k</w:t>
            </w:r>
            <w:r>
              <w:rPr>
                <w:spacing w:val="-6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y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o</w:t>
            </w:r>
            <w:r>
              <w:rPr>
                <w:spacing w:val="10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run 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pp</w:t>
            </w:r>
            <w:r>
              <w:rPr>
                <w:spacing w:val="-6"/>
                <w:sz w:val="23"/>
                <w:szCs w:val="23"/>
              </w:rPr>
              <w:t>li</w:t>
            </w:r>
            <w:r>
              <w:rPr>
                <w:spacing w:val="-1"/>
                <w:sz w:val="23"/>
                <w:szCs w:val="23"/>
              </w:rPr>
              <w:t>ca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pacing w:val="-5"/>
                <w:sz w:val="23"/>
                <w:szCs w:val="23"/>
              </w:rPr>
              <w:t>on</w:t>
            </w:r>
            <w:r>
              <w:rPr>
                <w:spacing w:val="1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.</w:t>
            </w:r>
            <w:r>
              <w:rPr>
                <w:spacing w:val="24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32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pacing w:val="-6"/>
                <w:sz w:val="23"/>
                <w:szCs w:val="23"/>
              </w:rPr>
              <w:t>ll</w:t>
            </w:r>
            <w:r>
              <w:rPr>
                <w:spacing w:val="-5"/>
                <w:sz w:val="23"/>
                <w:szCs w:val="23"/>
              </w:rPr>
              <w:t>o</w:t>
            </w:r>
            <w:r>
              <w:rPr>
                <w:spacing w:val="2"/>
                <w:sz w:val="23"/>
                <w:szCs w:val="23"/>
              </w:rPr>
              <w:t>w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25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-1"/>
                <w:sz w:val="23"/>
                <w:szCs w:val="23"/>
              </w:rPr>
              <w:t>ea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pacing w:val="-5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 xml:space="preserve">g 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pacing w:val="-5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24"/>
                <w:sz w:val="23"/>
                <w:szCs w:val="23"/>
              </w:rPr>
              <w:t xml:space="preserve"> </w:t>
            </w:r>
            <w:r>
              <w:rPr>
                <w:spacing w:val="2"/>
                <w:sz w:val="23"/>
                <w:szCs w:val="23"/>
              </w:rPr>
              <w:t>w</w:t>
            </w:r>
            <w:r>
              <w:rPr>
                <w:spacing w:val="5"/>
                <w:sz w:val="23"/>
                <w:szCs w:val="23"/>
              </w:rPr>
              <w:t>r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pacing w:val="-5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g.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8031FDE" w14:textId="77777777" w:rsidR="00E644EB" w:rsidRDefault="00000000">
            <w:pPr>
              <w:spacing w:before="82" w:line="296" w:lineRule="auto"/>
              <w:ind w:left="181" w:right="22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</w:t>
            </w:r>
            <w:r>
              <w:rPr>
                <w:spacing w:val="2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M</w:t>
            </w:r>
            <w:r>
              <w:rPr>
                <w:spacing w:val="11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s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pacing w:val="-5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pacing w:val="-5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e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spacing w:val="5"/>
                <w:sz w:val="23"/>
                <w:szCs w:val="23"/>
              </w:rPr>
              <w:t>p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-4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gr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m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qu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 xml:space="preserve">d 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o</w:t>
            </w:r>
            <w:r>
              <w:rPr>
                <w:spacing w:val="19"/>
                <w:sz w:val="23"/>
                <w:szCs w:val="23"/>
              </w:rPr>
              <w:t xml:space="preserve"> 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pacing w:val="-5"/>
                <w:sz w:val="23"/>
                <w:szCs w:val="23"/>
              </w:rPr>
              <w:t>n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pacing w:val="-6"/>
                <w:sz w:val="23"/>
                <w:szCs w:val="23"/>
              </w:rPr>
              <w:t>ll</w:t>
            </w:r>
            <w:r>
              <w:rPr>
                <w:sz w:val="23"/>
                <w:szCs w:val="23"/>
              </w:rPr>
              <w:t>y</w:t>
            </w:r>
            <w:r>
              <w:rPr>
                <w:spacing w:val="15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b</w:t>
            </w:r>
            <w:r>
              <w:rPr>
                <w:spacing w:val="-4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ot</w:t>
            </w:r>
            <w:r>
              <w:rPr>
                <w:spacing w:val="27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pacing w:val="-5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e</w:t>
            </w:r>
            <w:r>
              <w:rPr>
                <w:spacing w:val="23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c</w:t>
            </w:r>
            <w:r>
              <w:rPr>
                <w:spacing w:val="-5"/>
                <w:sz w:val="23"/>
                <w:szCs w:val="23"/>
              </w:rPr>
              <w:t>o</w:t>
            </w:r>
            <w:r>
              <w:rPr>
                <w:spacing w:val="-1"/>
                <w:sz w:val="23"/>
                <w:szCs w:val="23"/>
              </w:rPr>
              <w:t>m</w:t>
            </w:r>
            <w:r>
              <w:rPr>
                <w:sz w:val="23"/>
                <w:szCs w:val="23"/>
              </w:rPr>
              <w:t>pu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pacing w:val="-14"/>
                <w:sz w:val="23"/>
                <w:szCs w:val="23"/>
              </w:rPr>
              <w:t>r</w:t>
            </w:r>
            <w:r>
              <w:rPr>
                <w:sz w:val="23"/>
                <w:szCs w:val="23"/>
              </w:rPr>
              <w:t>.</w:t>
            </w:r>
          </w:p>
          <w:p w14:paraId="1AEA5919" w14:textId="77777777" w:rsidR="00E644EB" w:rsidRDefault="00000000">
            <w:pPr>
              <w:spacing w:before="7"/>
              <w:ind w:left="181"/>
              <w:rPr>
                <w:sz w:val="23"/>
                <w:szCs w:val="23"/>
              </w:rPr>
            </w:pPr>
            <w:r>
              <w:rPr>
                <w:spacing w:val="-5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18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on</w:t>
            </w:r>
            <w:r>
              <w:rPr>
                <w:spacing w:val="-6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y</w:t>
            </w:r>
            <w:r>
              <w:rPr>
                <w:spacing w:val="10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pacing w:val="-6"/>
                <w:sz w:val="23"/>
                <w:szCs w:val="23"/>
              </w:rPr>
              <w:t>ll</w:t>
            </w:r>
            <w:r>
              <w:rPr>
                <w:sz w:val="23"/>
                <w:szCs w:val="23"/>
              </w:rPr>
              <w:t>o</w:t>
            </w:r>
            <w:r>
              <w:rPr>
                <w:spacing w:val="2"/>
                <w:sz w:val="23"/>
                <w:szCs w:val="23"/>
              </w:rPr>
              <w:t>w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21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-1"/>
                <w:sz w:val="23"/>
                <w:szCs w:val="23"/>
              </w:rPr>
              <w:t>ea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pacing w:val="-5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g.</w:t>
            </w:r>
          </w:p>
        </w:tc>
      </w:tr>
      <w:tr w:rsidR="00E644EB" w14:paraId="7C8402AD" w14:textId="77777777">
        <w:trPr>
          <w:trHeight w:hRule="exact" w:val="1834"/>
        </w:trPr>
        <w:tc>
          <w:tcPr>
            <w:tcW w:w="167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70490D43" w14:textId="77777777" w:rsidR="00E644EB" w:rsidRDefault="00000000">
            <w:pPr>
              <w:spacing w:before="91"/>
              <w:ind w:left="226"/>
              <w:rPr>
                <w:sz w:val="23"/>
                <w:szCs w:val="23"/>
              </w:rPr>
            </w:pPr>
            <w:r>
              <w:rPr>
                <w:b/>
                <w:spacing w:val="2"/>
                <w:sz w:val="23"/>
                <w:szCs w:val="23"/>
              </w:rPr>
              <w:t>D</w:t>
            </w:r>
            <w:r>
              <w:rPr>
                <w:b/>
                <w:spacing w:val="3"/>
                <w:sz w:val="23"/>
                <w:szCs w:val="23"/>
              </w:rPr>
              <w:t>e</w:t>
            </w:r>
            <w:r>
              <w:rPr>
                <w:b/>
                <w:sz w:val="23"/>
                <w:szCs w:val="23"/>
              </w:rPr>
              <w:t>f</w:t>
            </w:r>
            <w:r>
              <w:rPr>
                <w:b/>
                <w:spacing w:val="-1"/>
                <w:sz w:val="23"/>
                <w:szCs w:val="23"/>
              </w:rPr>
              <w:t>i</w:t>
            </w:r>
            <w:r>
              <w:rPr>
                <w:b/>
                <w:spacing w:val="1"/>
                <w:sz w:val="23"/>
                <w:szCs w:val="23"/>
              </w:rPr>
              <w:t>n</w:t>
            </w:r>
            <w:r>
              <w:rPr>
                <w:b/>
                <w:spacing w:val="-2"/>
                <w:sz w:val="23"/>
                <w:szCs w:val="23"/>
              </w:rPr>
              <w:t>i</w:t>
            </w:r>
            <w:r>
              <w:rPr>
                <w:b/>
                <w:sz w:val="23"/>
                <w:szCs w:val="23"/>
              </w:rPr>
              <w:t>t</w:t>
            </w:r>
            <w:r>
              <w:rPr>
                <w:b/>
                <w:spacing w:val="3"/>
                <w:sz w:val="23"/>
                <w:szCs w:val="23"/>
              </w:rPr>
              <w:t>i</w:t>
            </w:r>
            <w:r>
              <w:rPr>
                <w:b/>
                <w:sz w:val="23"/>
                <w:szCs w:val="23"/>
              </w:rPr>
              <w:t>on</w:t>
            </w:r>
          </w:p>
        </w:tc>
        <w:tc>
          <w:tcPr>
            <w:tcW w:w="352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D8EB455" w14:textId="77777777" w:rsidR="00E644EB" w:rsidRDefault="00000000">
            <w:pPr>
              <w:spacing w:before="91"/>
              <w:ind w:left="23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pacing w:val="-5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-4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m</w:t>
            </w:r>
            <w:r>
              <w:rPr>
                <w:spacing w:val="-6"/>
                <w:sz w:val="23"/>
                <w:szCs w:val="23"/>
              </w:rPr>
              <w:t xml:space="preserve"> </w:t>
            </w:r>
            <w:r>
              <w:rPr>
                <w:spacing w:val="-3"/>
                <w:sz w:val="23"/>
                <w:szCs w:val="23"/>
              </w:rPr>
              <w:t>A</w:t>
            </w:r>
            <w:r>
              <w:rPr>
                <w:spacing w:val="-1"/>
                <w:sz w:val="23"/>
                <w:szCs w:val="23"/>
              </w:rPr>
              <w:t>cce</w:t>
            </w:r>
            <w:r>
              <w:rPr>
                <w:spacing w:val="1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16"/>
                <w:sz w:val="23"/>
                <w:szCs w:val="23"/>
              </w:rPr>
              <w:t xml:space="preserve"> </w:t>
            </w:r>
            <w:r>
              <w:rPr>
                <w:spacing w:val="2"/>
                <w:sz w:val="23"/>
                <w:szCs w:val="23"/>
              </w:rPr>
              <w:t>M</w:t>
            </w:r>
            <w:r>
              <w:rPr>
                <w:spacing w:val="-1"/>
                <w:sz w:val="23"/>
                <w:szCs w:val="23"/>
              </w:rPr>
              <w:t>em</w:t>
            </w:r>
            <w:r>
              <w:rPr>
                <w:spacing w:val="-5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 xml:space="preserve">ry </w:t>
            </w:r>
            <w:r>
              <w:rPr>
                <w:spacing w:val="-5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10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-3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M</w:t>
            </w:r>
          </w:p>
          <w:p w14:paraId="26A8F76C" w14:textId="77777777" w:rsidR="00E644EB" w:rsidRDefault="00000000">
            <w:pPr>
              <w:spacing w:before="66" w:line="300" w:lineRule="auto"/>
              <w:ind w:left="239" w:right="576"/>
              <w:rPr>
                <w:sz w:val="23"/>
                <w:szCs w:val="23"/>
              </w:rPr>
            </w:pP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11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a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fo</w:t>
            </w:r>
            <w:r>
              <w:rPr>
                <w:sz w:val="23"/>
                <w:szCs w:val="23"/>
              </w:rPr>
              <w:t>rm</w:t>
            </w:r>
            <w:r>
              <w:rPr>
                <w:spacing w:val="4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f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3"/>
                <w:sz w:val="23"/>
                <w:szCs w:val="23"/>
              </w:rPr>
              <w:t>a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a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s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pacing w:val="-5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ge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pacing w:val="-5"/>
                <w:sz w:val="23"/>
                <w:szCs w:val="23"/>
              </w:rPr>
              <w:t>h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 xml:space="preserve">t </w:t>
            </w:r>
            <w:r>
              <w:rPr>
                <w:spacing w:val="-1"/>
                <w:sz w:val="23"/>
                <w:szCs w:val="23"/>
              </w:rPr>
              <w:t>ca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10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be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acce</w:t>
            </w:r>
            <w:r>
              <w:rPr>
                <w:spacing w:val="1"/>
                <w:sz w:val="23"/>
                <w:szCs w:val="23"/>
              </w:rPr>
              <w:t>ss</w:t>
            </w:r>
            <w:r>
              <w:rPr>
                <w:spacing w:val="3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15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pacing w:val="-5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-4"/>
                <w:sz w:val="23"/>
                <w:szCs w:val="23"/>
              </w:rPr>
              <w:t>o</w:t>
            </w:r>
            <w:r>
              <w:rPr>
                <w:spacing w:val="-1"/>
                <w:sz w:val="23"/>
                <w:szCs w:val="23"/>
              </w:rPr>
              <w:t>m</w:t>
            </w:r>
            <w:r>
              <w:rPr>
                <w:spacing w:val="-6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y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t</w:t>
            </w:r>
          </w:p>
          <w:p w14:paraId="3B28BC35" w14:textId="77777777" w:rsidR="00E644EB" w:rsidRDefault="00000000">
            <w:pPr>
              <w:spacing w:line="260" w:lineRule="exact"/>
              <w:ind w:left="239"/>
              <w:rPr>
                <w:sz w:val="23"/>
                <w:szCs w:val="23"/>
              </w:rPr>
            </w:pP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pacing w:val="-5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y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pacing w:val="-1"/>
                <w:sz w:val="23"/>
                <w:szCs w:val="23"/>
              </w:rPr>
              <w:t>me</w:t>
            </w:r>
            <w:r>
              <w:rPr>
                <w:sz w:val="23"/>
                <w:szCs w:val="23"/>
              </w:rPr>
              <w:t>,</w:t>
            </w:r>
            <w:r>
              <w:rPr>
                <w:spacing w:val="10"/>
                <w:sz w:val="23"/>
                <w:szCs w:val="23"/>
              </w:rPr>
              <w:t xml:space="preserve"> 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10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pacing w:val="-5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y</w:t>
            </w:r>
            <w:r>
              <w:rPr>
                <w:spacing w:val="10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rd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10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pacing w:val="-5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15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f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-4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m</w:t>
            </w:r>
          </w:p>
          <w:p w14:paraId="24C90C28" w14:textId="77777777" w:rsidR="00E644EB" w:rsidRDefault="00000000">
            <w:pPr>
              <w:spacing w:before="66"/>
              <w:ind w:left="239"/>
              <w:rPr>
                <w:sz w:val="23"/>
                <w:szCs w:val="23"/>
              </w:rPr>
            </w:pP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pacing w:val="-5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y</w:t>
            </w:r>
            <w:r>
              <w:rPr>
                <w:spacing w:val="24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p</w:t>
            </w:r>
            <w:r>
              <w:rPr>
                <w:spacing w:val="-4"/>
                <w:sz w:val="23"/>
                <w:szCs w:val="23"/>
              </w:rPr>
              <w:t>h</w:t>
            </w:r>
            <w:r>
              <w:rPr>
                <w:spacing w:val="-9"/>
                <w:sz w:val="23"/>
                <w:szCs w:val="23"/>
              </w:rPr>
              <w:t>y</w:t>
            </w:r>
            <w:r>
              <w:rPr>
                <w:spacing w:val="6"/>
                <w:sz w:val="23"/>
                <w:szCs w:val="23"/>
              </w:rPr>
              <w:t>s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pacing w:val="-1"/>
                <w:sz w:val="23"/>
                <w:szCs w:val="23"/>
              </w:rPr>
              <w:t>ca</w:t>
            </w:r>
            <w:r>
              <w:rPr>
                <w:sz w:val="23"/>
                <w:szCs w:val="23"/>
              </w:rPr>
              <w:t>l</w:t>
            </w:r>
            <w:r>
              <w:rPr>
                <w:spacing w:val="22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l</w:t>
            </w:r>
            <w:r>
              <w:rPr>
                <w:spacing w:val="-5"/>
                <w:sz w:val="23"/>
                <w:szCs w:val="23"/>
              </w:rPr>
              <w:t>o</w:t>
            </w:r>
            <w:r>
              <w:rPr>
                <w:spacing w:val="-1"/>
                <w:sz w:val="23"/>
                <w:szCs w:val="23"/>
              </w:rPr>
              <w:t>ca</w:t>
            </w:r>
            <w:r>
              <w:rPr>
                <w:spacing w:val="-2"/>
                <w:sz w:val="23"/>
                <w:szCs w:val="23"/>
              </w:rPr>
              <w:t>ti</w:t>
            </w:r>
            <w:r>
              <w:rPr>
                <w:spacing w:val="-5"/>
                <w:sz w:val="23"/>
                <w:szCs w:val="23"/>
              </w:rPr>
              <w:t>on</w:t>
            </w:r>
            <w:r>
              <w:rPr>
                <w:sz w:val="23"/>
                <w:szCs w:val="23"/>
              </w:rPr>
              <w:t>.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4FE41846" w14:textId="77777777" w:rsidR="00E644EB" w:rsidRDefault="00000000">
            <w:pPr>
              <w:spacing w:before="91" w:line="300" w:lineRule="auto"/>
              <w:ind w:left="181" w:right="17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</w:t>
            </w:r>
            <w:r>
              <w:rPr>
                <w:spacing w:val="-1"/>
                <w:sz w:val="23"/>
                <w:szCs w:val="23"/>
              </w:rPr>
              <w:t>ea</w:t>
            </w:r>
            <w:r>
              <w:rPr>
                <w:sz w:val="23"/>
                <w:szCs w:val="23"/>
              </w:rPr>
              <w:t>d-</w:t>
            </w:r>
            <w:r>
              <w:rPr>
                <w:spacing w:val="-5"/>
                <w:sz w:val="23"/>
                <w:szCs w:val="23"/>
              </w:rPr>
              <w:t>on</w:t>
            </w:r>
            <w:r>
              <w:rPr>
                <w:spacing w:val="-6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y</w:t>
            </w:r>
            <w:r>
              <w:rPr>
                <w:spacing w:val="-14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mem</w:t>
            </w:r>
            <w:r>
              <w:rPr>
                <w:spacing w:val="-5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ry</w:t>
            </w:r>
            <w:r>
              <w:rPr>
                <w:spacing w:val="-9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-5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2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M</w:t>
            </w:r>
            <w:r>
              <w:rPr>
                <w:spacing w:val="-3"/>
                <w:sz w:val="23"/>
                <w:szCs w:val="23"/>
              </w:rPr>
              <w:t xml:space="preserve"> 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-3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pacing w:val="-6"/>
                <w:sz w:val="23"/>
                <w:szCs w:val="23"/>
              </w:rPr>
              <w:t>l</w:t>
            </w:r>
            <w:r>
              <w:rPr>
                <w:spacing w:val="1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 xml:space="preserve">o a </w:t>
            </w:r>
            <w:r>
              <w:rPr>
                <w:spacing w:val="-5"/>
                <w:sz w:val="23"/>
                <w:szCs w:val="23"/>
              </w:rPr>
              <w:t>fo</w:t>
            </w:r>
            <w:r>
              <w:rPr>
                <w:sz w:val="23"/>
                <w:szCs w:val="23"/>
              </w:rPr>
              <w:t>rm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f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 xml:space="preserve">a </w:t>
            </w:r>
            <w:r>
              <w:rPr>
                <w:spacing w:val="1"/>
                <w:sz w:val="23"/>
                <w:szCs w:val="23"/>
              </w:rPr>
              <w:t>s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pacing w:val="-5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ge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h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 xml:space="preserve">t </w:t>
            </w:r>
            <w:r>
              <w:rPr>
                <w:spacing w:val="-1"/>
                <w:sz w:val="23"/>
                <w:szCs w:val="23"/>
              </w:rPr>
              <w:t>ca</w:t>
            </w:r>
            <w:r>
              <w:rPr>
                <w:spacing w:val="-5"/>
                <w:sz w:val="23"/>
                <w:szCs w:val="23"/>
              </w:rPr>
              <w:t>nno</w:t>
            </w:r>
            <w:r>
              <w:rPr>
                <w:sz w:val="23"/>
                <w:szCs w:val="23"/>
              </w:rPr>
              <w:t>t be</w:t>
            </w:r>
            <w:r>
              <w:rPr>
                <w:spacing w:val="-1"/>
                <w:sz w:val="23"/>
                <w:szCs w:val="23"/>
              </w:rPr>
              <w:t xml:space="preserve"> ea</w:t>
            </w:r>
            <w:r>
              <w:rPr>
                <w:spacing w:val="1"/>
                <w:sz w:val="23"/>
                <w:szCs w:val="23"/>
              </w:rPr>
              <w:t>s</w:t>
            </w:r>
            <w:r>
              <w:rPr>
                <w:spacing w:val="-6"/>
                <w:sz w:val="23"/>
                <w:szCs w:val="23"/>
              </w:rPr>
              <w:t>il</w:t>
            </w:r>
            <w:r>
              <w:rPr>
                <w:sz w:val="23"/>
                <w:szCs w:val="23"/>
              </w:rPr>
              <w:t>y</w:t>
            </w:r>
            <w:r>
              <w:rPr>
                <w:spacing w:val="-5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pacing w:val="-6"/>
                <w:sz w:val="23"/>
                <w:szCs w:val="23"/>
              </w:rPr>
              <w:t>l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 xml:space="preserve">d </w:t>
            </w:r>
            <w:r>
              <w:rPr>
                <w:spacing w:val="-4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r r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p</w:t>
            </w:r>
            <w:r>
              <w:rPr>
                <w:spacing w:val="5"/>
                <w:sz w:val="23"/>
                <w:szCs w:val="23"/>
              </w:rPr>
              <w:t>r</w:t>
            </w:r>
            <w:r>
              <w:rPr>
                <w:spacing w:val="-5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gr</w:t>
            </w:r>
            <w:r>
              <w:rPr>
                <w:spacing w:val="-1"/>
                <w:sz w:val="23"/>
                <w:szCs w:val="23"/>
              </w:rPr>
              <w:t>amme</w:t>
            </w:r>
            <w:r>
              <w:rPr>
                <w:sz w:val="23"/>
                <w:szCs w:val="23"/>
              </w:rPr>
              <w:t>d.</w:t>
            </w:r>
          </w:p>
        </w:tc>
      </w:tr>
    </w:tbl>
    <w:p w14:paraId="6F67B176" w14:textId="77777777" w:rsidR="00E644EB" w:rsidRDefault="00E644EB">
      <w:pPr>
        <w:spacing w:line="200" w:lineRule="exact"/>
      </w:pPr>
    </w:p>
    <w:p w14:paraId="780FFD91" w14:textId="77777777" w:rsidR="00E644EB" w:rsidRDefault="00E644EB">
      <w:pPr>
        <w:spacing w:before="1" w:line="240" w:lineRule="exact"/>
        <w:rPr>
          <w:sz w:val="24"/>
          <w:szCs w:val="24"/>
        </w:rPr>
      </w:pPr>
    </w:p>
    <w:p w14:paraId="187F8DB4" w14:textId="77777777" w:rsidR="00E644EB" w:rsidRDefault="00000000">
      <w:pPr>
        <w:spacing w:before="30"/>
        <w:ind w:left="824"/>
        <w:rPr>
          <w:sz w:val="23"/>
          <w:szCs w:val="23"/>
        </w:rPr>
      </w:pPr>
      <w:r>
        <w:rPr>
          <w:b/>
          <w:spacing w:val="1"/>
          <w:sz w:val="23"/>
          <w:szCs w:val="23"/>
        </w:rPr>
        <w:t>S</w:t>
      </w:r>
      <w:r>
        <w:rPr>
          <w:b/>
          <w:spacing w:val="-1"/>
          <w:sz w:val="23"/>
          <w:szCs w:val="23"/>
        </w:rPr>
        <w:t>ec</w:t>
      </w:r>
      <w:r>
        <w:rPr>
          <w:b/>
          <w:sz w:val="23"/>
          <w:szCs w:val="23"/>
        </w:rPr>
        <w:t>o</w:t>
      </w:r>
      <w:r>
        <w:rPr>
          <w:b/>
          <w:spacing w:val="-3"/>
          <w:sz w:val="23"/>
          <w:szCs w:val="23"/>
        </w:rPr>
        <w:t>n</w:t>
      </w:r>
      <w:r>
        <w:rPr>
          <w:b/>
          <w:spacing w:val="1"/>
          <w:sz w:val="23"/>
          <w:szCs w:val="23"/>
        </w:rPr>
        <w:t>d</w:t>
      </w:r>
      <w:r>
        <w:rPr>
          <w:b/>
          <w:sz w:val="23"/>
          <w:szCs w:val="23"/>
        </w:rPr>
        <w:t>a</w:t>
      </w:r>
      <w:r>
        <w:rPr>
          <w:b/>
          <w:spacing w:val="3"/>
          <w:sz w:val="23"/>
          <w:szCs w:val="23"/>
        </w:rPr>
        <w:t>r</w:t>
      </w:r>
      <w:r>
        <w:rPr>
          <w:b/>
          <w:sz w:val="23"/>
          <w:szCs w:val="23"/>
        </w:rPr>
        <w:t xml:space="preserve">y </w:t>
      </w:r>
      <w:r>
        <w:rPr>
          <w:b/>
          <w:spacing w:val="-1"/>
          <w:sz w:val="23"/>
          <w:szCs w:val="23"/>
        </w:rPr>
        <w:t>Me</w:t>
      </w:r>
      <w:r>
        <w:rPr>
          <w:b/>
          <w:spacing w:val="5"/>
          <w:sz w:val="23"/>
          <w:szCs w:val="23"/>
        </w:rPr>
        <w:t>m</w:t>
      </w:r>
      <w:r>
        <w:rPr>
          <w:b/>
          <w:sz w:val="23"/>
          <w:szCs w:val="23"/>
        </w:rPr>
        <w:t>o</w:t>
      </w:r>
      <w:r>
        <w:rPr>
          <w:b/>
          <w:spacing w:val="-1"/>
          <w:sz w:val="23"/>
          <w:szCs w:val="23"/>
        </w:rPr>
        <w:t>r</w:t>
      </w:r>
      <w:r>
        <w:rPr>
          <w:b/>
          <w:sz w:val="23"/>
          <w:szCs w:val="23"/>
        </w:rPr>
        <w:t>y</w:t>
      </w:r>
    </w:p>
    <w:p w14:paraId="706BE6C3" w14:textId="77777777" w:rsidR="00E644EB" w:rsidRDefault="00E644EB">
      <w:pPr>
        <w:spacing w:before="4" w:line="180" w:lineRule="exact"/>
        <w:rPr>
          <w:sz w:val="19"/>
          <w:szCs w:val="19"/>
        </w:rPr>
      </w:pPr>
    </w:p>
    <w:p w14:paraId="7680C5C4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1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o</w:t>
      </w:r>
      <w:r>
        <w:rPr>
          <w:spacing w:val="1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kno</w:t>
      </w:r>
      <w:r>
        <w:rPr>
          <w:spacing w:val="2"/>
          <w:sz w:val="23"/>
          <w:szCs w:val="23"/>
        </w:rPr>
        <w:t>w</w:t>
      </w:r>
      <w:r>
        <w:rPr>
          <w:sz w:val="23"/>
          <w:szCs w:val="23"/>
        </w:rPr>
        <w:t>n</w:t>
      </w:r>
      <w:r>
        <w:rPr>
          <w:spacing w:val="1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ux</w:t>
      </w:r>
      <w:r>
        <w:rPr>
          <w:spacing w:val="-6"/>
          <w:sz w:val="23"/>
          <w:szCs w:val="23"/>
        </w:rPr>
        <w:t>ili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y</w:t>
      </w:r>
      <w:r>
        <w:rPr>
          <w:spacing w:val="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mem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ry</w:t>
      </w:r>
      <w:r>
        <w:rPr>
          <w:spacing w:val="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1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-1"/>
          <w:sz w:val="23"/>
          <w:szCs w:val="23"/>
        </w:rPr>
        <w:t>te</w:t>
      </w:r>
      <w:r>
        <w:rPr>
          <w:sz w:val="23"/>
          <w:szCs w:val="23"/>
        </w:rPr>
        <w:t>rn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mem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-24"/>
          <w:sz w:val="23"/>
          <w:szCs w:val="23"/>
        </w:rPr>
        <w:t>y</w:t>
      </w:r>
      <w:r>
        <w:rPr>
          <w:sz w:val="23"/>
          <w:szCs w:val="23"/>
        </w:rPr>
        <w:t>.</w:t>
      </w:r>
    </w:p>
    <w:p w14:paraId="452FE504" w14:textId="77777777" w:rsidR="00E644EB" w:rsidRDefault="00E644EB">
      <w:pPr>
        <w:spacing w:before="9" w:line="180" w:lineRule="exact"/>
        <w:rPr>
          <w:sz w:val="18"/>
          <w:szCs w:val="18"/>
        </w:rPr>
      </w:pPr>
    </w:p>
    <w:p w14:paraId="5971AB2F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8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u</w:t>
      </w:r>
      <w:r>
        <w:rPr>
          <w:spacing w:val="2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0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z w:val="23"/>
          <w:szCs w:val="23"/>
        </w:rPr>
        <w:t>or</w:t>
      </w:r>
      <w:r>
        <w:rPr>
          <w:spacing w:val="5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10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s</w:t>
      </w:r>
      <w:r>
        <w:rPr>
          <w:spacing w:val="-5"/>
          <w:sz w:val="23"/>
          <w:szCs w:val="23"/>
        </w:rPr>
        <w:t>of</w:t>
      </w:r>
      <w:r>
        <w:rPr>
          <w:spacing w:val="-2"/>
          <w:sz w:val="23"/>
          <w:szCs w:val="23"/>
        </w:rPr>
        <w:t>t</w:t>
      </w:r>
      <w:r>
        <w:rPr>
          <w:spacing w:val="2"/>
          <w:sz w:val="23"/>
          <w:szCs w:val="23"/>
        </w:rPr>
        <w:t>w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re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pr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g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am</w:t>
      </w:r>
      <w:r>
        <w:rPr>
          <w:sz w:val="23"/>
          <w:szCs w:val="23"/>
        </w:rPr>
        <w:t>s</w:t>
      </w:r>
      <w:r>
        <w:rPr>
          <w:spacing w:val="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.</w:t>
      </w:r>
    </w:p>
    <w:p w14:paraId="78C11704" w14:textId="77777777" w:rsidR="00E644EB" w:rsidRDefault="00E644EB">
      <w:pPr>
        <w:spacing w:before="9" w:line="180" w:lineRule="exact"/>
        <w:rPr>
          <w:sz w:val="18"/>
          <w:szCs w:val="18"/>
        </w:rPr>
      </w:pPr>
    </w:p>
    <w:p w14:paraId="229CF8B4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8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xp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pacing w:val="1"/>
          <w:sz w:val="23"/>
          <w:szCs w:val="23"/>
        </w:rPr>
        <w:t>s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v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uge</w:t>
      </w:r>
      <w:r>
        <w:rPr>
          <w:spacing w:val="1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vo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a</w:t>
      </w:r>
      <w:r>
        <w:rPr>
          <w:spacing w:val="8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pr</w:t>
      </w:r>
      <w:r>
        <w:rPr>
          <w:spacing w:val="-2"/>
          <w:sz w:val="23"/>
          <w:szCs w:val="23"/>
        </w:rPr>
        <w:t>i</w:t>
      </w:r>
      <w:r>
        <w:rPr>
          <w:spacing w:val="-1"/>
          <w:sz w:val="23"/>
          <w:szCs w:val="23"/>
        </w:rPr>
        <w:t>ma</w:t>
      </w:r>
      <w:r>
        <w:rPr>
          <w:sz w:val="23"/>
          <w:szCs w:val="23"/>
        </w:rPr>
        <w:t xml:space="preserve">ry </w:t>
      </w:r>
      <w:r>
        <w:rPr>
          <w:spacing w:val="-1"/>
          <w:sz w:val="23"/>
          <w:szCs w:val="23"/>
        </w:rPr>
        <w:t>mem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-24"/>
          <w:sz w:val="23"/>
          <w:szCs w:val="23"/>
        </w:rPr>
        <w:t>y</w:t>
      </w:r>
      <w:r>
        <w:rPr>
          <w:sz w:val="23"/>
          <w:szCs w:val="23"/>
        </w:rPr>
        <w:t>.</w:t>
      </w:r>
    </w:p>
    <w:p w14:paraId="7AFDDBCB" w14:textId="77777777" w:rsidR="00E644EB" w:rsidRDefault="00E644EB">
      <w:pPr>
        <w:spacing w:before="3" w:line="180" w:lineRule="exact"/>
        <w:rPr>
          <w:sz w:val="19"/>
          <w:szCs w:val="19"/>
        </w:rPr>
      </w:pPr>
    </w:p>
    <w:p w14:paraId="77E5E2BE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a</w:t>
      </w:r>
      <w:r>
        <w:rPr>
          <w:spacing w:val="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19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on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h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v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ce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re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ma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nt</w:t>
      </w:r>
      <w:r>
        <w:rPr>
          <w:spacing w:val="8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10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ur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.</w:t>
      </w:r>
    </w:p>
    <w:p w14:paraId="493897B9" w14:textId="77777777" w:rsidR="00E644EB" w:rsidRDefault="00E644EB">
      <w:pPr>
        <w:spacing w:before="9" w:line="180" w:lineRule="exact"/>
        <w:rPr>
          <w:sz w:val="18"/>
          <w:szCs w:val="18"/>
        </w:rPr>
      </w:pPr>
    </w:p>
    <w:p w14:paraId="1B21620F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ca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be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m</w:t>
      </w:r>
      <w:r>
        <w:rPr>
          <w:spacing w:val="-5"/>
          <w:sz w:val="23"/>
          <w:szCs w:val="23"/>
        </w:rPr>
        <w:t>ov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0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on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 xml:space="preserve">y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f</w:t>
      </w:r>
      <w:r>
        <w:rPr>
          <w:spacing w:val="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u</w:t>
      </w:r>
      <w:r>
        <w:rPr>
          <w:spacing w:val="2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15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w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10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f</w:t>
      </w:r>
      <w:r>
        <w:rPr>
          <w:spacing w:val="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v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o</w:t>
      </w:r>
      <w:r>
        <w:rPr>
          <w:spacing w:val="-9"/>
          <w:sz w:val="23"/>
          <w:szCs w:val="23"/>
        </w:rPr>
        <w:t>y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d.</w:t>
      </w:r>
    </w:p>
    <w:p w14:paraId="6ABBA8B9" w14:textId="77777777" w:rsidR="00E644EB" w:rsidRDefault="00E644EB">
      <w:pPr>
        <w:spacing w:before="9" w:line="180" w:lineRule="exact"/>
        <w:rPr>
          <w:sz w:val="18"/>
          <w:szCs w:val="18"/>
        </w:rPr>
      </w:pPr>
    </w:p>
    <w:p w14:paraId="3C44A1CA" w14:textId="77777777" w:rsidR="00E644EB" w:rsidRDefault="00000000">
      <w:pPr>
        <w:ind w:left="1184"/>
        <w:rPr>
          <w:sz w:val="23"/>
          <w:szCs w:val="23"/>
        </w:rPr>
        <w:sectPr w:rsidR="00E644EB">
          <w:headerReference w:type="default" r:id="rId14"/>
          <w:pgSz w:w="12240" w:h="15840"/>
          <w:pgMar w:top="2160" w:right="1520" w:bottom="280" w:left="1720" w:header="1764" w:footer="0" w:gutter="0"/>
          <w:pgNumType w:start="9"/>
          <w:cols w:space="720"/>
        </w:sect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-1"/>
          <w:sz w:val="23"/>
          <w:szCs w:val="23"/>
        </w:rPr>
        <w:t>am</w:t>
      </w:r>
      <w:r>
        <w:rPr>
          <w:sz w:val="23"/>
          <w:szCs w:val="23"/>
        </w:rPr>
        <w:t>p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:</w:t>
      </w:r>
      <w:r>
        <w:rPr>
          <w:spacing w:val="8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dr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v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,</w:t>
      </w:r>
      <w:r>
        <w:rPr>
          <w:spacing w:val="10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F</w:t>
      </w:r>
      <w:r>
        <w:rPr>
          <w:spacing w:val="-6"/>
          <w:sz w:val="23"/>
          <w:szCs w:val="23"/>
        </w:rPr>
        <w:t>l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ppy</w:t>
      </w:r>
      <w:r>
        <w:rPr>
          <w:spacing w:val="5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pacing w:val="2"/>
          <w:sz w:val="23"/>
          <w:szCs w:val="23"/>
        </w:rPr>
        <w:t>s</w:t>
      </w:r>
      <w:r>
        <w:rPr>
          <w:spacing w:val="-5"/>
          <w:sz w:val="23"/>
          <w:szCs w:val="23"/>
        </w:rPr>
        <w:t>k</w:t>
      </w:r>
      <w:r>
        <w:rPr>
          <w:sz w:val="23"/>
          <w:szCs w:val="23"/>
        </w:rPr>
        <w:t>,</w:t>
      </w:r>
      <w:r>
        <w:rPr>
          <w:spacing w:val="14"/>
          <w:sz w:val="23"/>
          <w:szCs w:val="23"/>
        </w:rPr>
        <w:t xml:space="preserve"> </w:t>
      </w:r>
      <w:r>
        <w:rPr>
          <w:sz w:val="23"/>
          <w:szCs w:val="23"/>
        </w:rPr>
        <w:t>C</w:t>
      </w:r>
      <w:r>
        <w:rPr>
          <w:spacing w:val="-4"/>
          <w:sz w:val="23"/>
          <w:szCs w:val="23"/>
        </w:rPr>
        <w:t>o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ac</w:t>
      </w:r>
      <w:r>
        <w:rPr>
          <w:sz w:val="23"/>
          <w:szCs w:val="23"/>
        </w:rPr>
        <w:t>t</w:t>
      </w:r>
      <w:r>
        <w:rPr>
          <w:spacing w:val="13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pacing w:val="1"/>
          <w:sz w:val="23"/>
          <w:szCs w:val="23"/>
        </w:rPr>
        <w:t>s</w:t>
      </w:r>
      <w:r>
        <w:rPr>
          <w:spacing w:val="-5"/>
          <w:sz w:val="23"/>
          <w:szCs w:val="23"/>
        </w:rPr>
        <w:t>k</w:t>
      </w:r>
      <w:r>
        <w:rPr>
          <w:sz w:val="23"/>
          <w:szCs w:val="23"/>
        </w:rPr>
        <w:t>,</w:t>
      </w:r>
      <w:r>
        <w:rPr>
          <w:spacing w:val="1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-1"/>
          <w:sz w:val="23"/>
          <w:szCs w:val="23"/>
        </w:rPr>
        <w:t>te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n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pacing w:val="1"/>
          <w:sz w:val="23"/>
          <w:szCs w:val="23"/>
        </w:rPr>
        <w:t>s</w:t>
      </w:r>
      <w:r>
        <w:rPr>
          <w:spacing w:val="-5"/>
          <w:sz w:val="23"/>
          <w:szCs w:val="23"/>
        </w:rPr>
        <w:t>k</w:t>
      </w:r>
      <w:r>
        <w:rPr>
          <w:sz w:val="23"/>
          <w:szCs w:val="23"/>
        </w:rPr>
        <w:t>,</w:t>
      </w:r>
      <w:r>
        <w:rPr>
          <w:spacing w:val="1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.</w:t>
      </w:r>
    </w:p>
    <w:p w14:paraId="2FFFA165" w14:textId="77777777" w:rsidR="00E644EB" w:rsidRDefault="00E644EB">
      <w:pPr>
        <w:spacing w:before="6" w:line="100" w:lineRule="exact"/>
        <w:rPr>
          <w:sz w:val="10"/>
          <w:szCs w:val="10"/>
        </w:rPr>
      </w:pPr>
    </w:p>
    <w:p w14:paraId="7CDF5F74" w14:textId="77777777" w:rsidR="00E644EB" w:rsidRDefault="00E644EB">
      <w:pPr>
        <w:spacing w:line="200" w:lineRule="exact"/>
      </w:pPr>
    </w:p>
    <w:p w14:paraId="205DD516" w14:textId="77777777" w:rsidR="00E644EB" w:rsidRDefault="00000000">
      <w:pPr>
        <w:spacing w:before="30" w:line="260" w:lineRule="exact"/>
        <w:ind w:left="104"/>
        <w:rPr>
          <w:sz w:val="23"/>
          <w:szCs w:val="23"/>
        </w:rPr>
      </w:pPr>
      <w:r>
        <w:pict w14:anchorId="087939E8">
          <v:group id="_x0000_s2208" style="position:absolute;left:0;text-align:left;margin-left:91.9pt;margin-top:-4.8pt;width:438.5pt;height:0;z-index:-2506;mso-position-horizontal-relative:page" coordorigin="1838,-96" coordsize="8770,0">
            <v:shape id="_x0000_s2209" style="position:absolute;left:1838;top:-96;width:8770;height:0" coordorigin="1838,-96" coordsize="8770,0" path="m1838,-96r8770,e" filled="f" strokeweight="1.06pt">
              <v:path arrowok="t"/>
            </v:shape>
            <w10:wrap anchorx="page"/>
          </v:group>
        </w:pict>
      </w:r>
      <w:r>
        <w:pict w14:anchorId="2DAF3394">
          <v:group id="_x0000_s2205" style="position:absolute;left:0;text-align:left;margin-left:91.2pt;margin-top:19.7pt;width:439.2pt;height:247.7pt;z-index:-2505;mso-position-horizontal-relative:page" coordorigin="1824,394" coordsize="8784,4954">
            <v:shape id="_x0000_s2207" style="position:absolute;left:1824;top:394;width:8784;height:4954" coordorigin="1824,394" coordsize="8784,4954" path="m1824,5347r19,-24l1843,418r8746,l10589,5323r-8746,l10608,5347r,-4953l1824,394r,4953xe" fillcolor="black" stroked="f">
              <v:path arrowok="t"/>
            </v:shape>
            <v:shape id="_x0000_s2206" style="position:absolute;left:1824;top:394;width:8784;height:4954" coordorigin="1824,394" coordsize="8784,4954" path="m1843,5323r-19,24l10608,5347,1843,5323xe" fillcolor="black" stroked="f">
              <v:path arrowok="t"/>
            </v:shape>
            <w10:wrap anchorx="page"/>
          </v:group>
        </w:pict>
      </w:r>
      <w:r>
        <w:rPr>
          <w:b/>
          <w:spacing w:val="2"/>
          <w:position w:val="-1"/>
          <w:sz w:val="23"/>
          <w:szCs w:val="23"/>
        </w:rPr>
        <w:t>D</w:t>
      </w:r>
      <w:r>
        <w:rPr>
          <w:b/>
          <w:spacing w:val="-2"/>
          <w:position w:val="-1"/>
          <w:sz w:val="23"/>
          <w:szCs w:val="23"/>
        </w:rPr>
        <w:t>i</w:t>
      </w:r>
      <w:r>
        <w:rPr>
          <w:b/>
          <w:position w:val="-1"/>
          <w:sz w:val="23"/>
          <w:szCs w:val="23"/>
        </w:rPr>
        <w:t>ff</w:t>
      </w:r>
      <w:r>
        <w:rPr>
          <w:b/>
          <w:spacing w:val="-1"/>
          <w:position w:val="-1"/>
          <w:sz w:val="23"/>
          <w:szCs w:val="23"/>
        </w:rPr>
        <w:t>e</w:t>
      </w:r>
      <w:r>
        <w:rPr>
          <w:b/>
          <w:spacing w:val="-6"/>
          <w:position w:val="-1"/>
          <w:sz w:val="23"/>
          <w:szCs w:val="23"/>
        </w:rPr>
        <w:t>r</w:t>
      </w:r>
      <w:r>
        <w:rPr>
          <w:b/>
          <w:spacing w:val="-1"/>
          <w:position w:val="-1"/>
          <w:sz w:val="23"/>
          <w:szCs w:val="23"/>
        </w:rPr>
        <w:t>e</w:t>
      </w:r>
      <w:r>
        <w:rPr>
          <w:b/>
          <w:spacing w:val="-3"/>
          <w:position w:val="-1"/>
          <w:sz w:val="23"/>
          <w:szCs w:val="23"/>
        </w:rPr>
        <w:t>n</w:t>
      </w:r>
      <w:r>
        <w:rPr>
          <w:b/>
          <w:spacing w:val="-1"/>
          <w:position w:val="-1"/>
          <w:sz w:val="23"/>
          <w:szCs w:val="23"/>
        </w:rPr>
        <w:t>ce</w:t>
      </w:r>
      <w:r>
        <w:rPr>
          <w:b/>
          <w:position w:val="-1"/>
          <w:sz w:val="23"/>
          <w:szCs w:val="23"/>
        </w:rPr>
        <w:t>s</w:t>
      </w:r>
      <w:r>
        <w:rPr>
          <w:b/>
          <w:spacing w:val="11"/>
          <w:position w:val="-1"/>
          <w:sz w:val="23"/>
          <w:szCs w:val="23"/>
        </w:rPr>
        <w:t xml:space="preserve"> </w:t>
      </w:r>
      <w:r>
        <w:rPr>
          <w:b/>
          <w:spacing w:val="1"/>
          <w:position w:val="-1"/>
          <w:sz w:val="23"/>
          <w:szCs w:val="23"/>
        </w:rPr>
        <w:t>b</w:t>
      </w:r>
      <w:r>
        <w:rPr>
          <w:b/>
          <w:spacing w:val="-1"/>
          <w:position w:val="-1"/>
          <w:sz w:val="23"/>
          <w:szCs w:val="23"/>
        </w:rPr>
        <w:t>e</w:t>
      </w:r>
      <w:r>
        <w:rPr>
          <w:b/>
          <w:position w:val="-1"/>
          <w:sz w:val="23"/>
          <w:szCs w:val="23"/>
        </w:rPr>
        <w:t>t</w:t>
      </w:r>
      <w:r>
        <w:rPr>
          <w:b/>
          <w:spacing w:val="-3"/>
          <w:position w:val="-1"/>
          <w:sz w:val="23"/>
          <w:szCs w:val="23"/>
        </w:rPr>
        <w:t>w</w:t>
      </w:r>
      <w:r>
        <w:rPr>
          <w:b/>
          <w:spacing w:val="-1"/>
          <w:position w:val="-1"/>
          <w:sz w:val="23"/>
          <w:szCs w:val="23"/>
        </w:rPr>
        <w:t>ee</w:t>
      </w:r>
      <w:r>
        <w:rPr>
          <w:b/>
          <w:position w:val="-1"/>
          <w:sz w:val="23"/>
          <w:szCs w:val="23"/>
        </w:rPr>
        <w:t>n</w:t>
      </w:r>
      <w:r>
        <w:rPr>
          <w:b/>
          <w:spacing w:val="2"/>
          <w:position w:val="-1"/>
          <w:sz w:val="23"/>
          <w:szCs w:val="23"/>
        </w:rPr>
        <w:t xml:space="preserve"> </w:t>
      </w:r>
      <w:r>
        <w:rPr>
          <w:b/>
          <w:spacing w:val="1"/>
          <w:position w:val="-1"/>
          <w:sz w:val="23"/>
          <w:szCs w:val="23"/>
        </w:rPr>
        <w:t>p</w:t>
      </w:r>
      <w:r>
        <w:rPr>
          <w:b/>
          <w:spacing w:val="-1"/>
          <w:position w:val="-1"/>
          <w:sz w:val="23"/>
          <w:szCs w:val="23"/>
        </w:rPr>
        <w:t>r</w:t>
      </w:r>
      <w:r>
        <w:rPr>
          <w:b/>
          <w:spacing w:val="-2"/>
          <w:position w:val="-1"/>
          <w:sz w:val="23"/>
          <w:szCs w:val="23"/>
        </w:rPr>
        <w:t>i</w:t>
      </w:r>
      <w:r>
        <w:rPr>
          <w:b/>
          <w:spacing w:val="5"/>
          <w:position w:val="-1"/>
          <w:sz w:val="23"/>
          <w:szCs w:val="23"/>
        </w:rPr>
        <w:t>m</w:t>
      </w:r>
      <w:r>
        <w:rPr>
          <w:b/>
          <w:position w:val="-1"/>
          <w:sz w:val="23"/>
          <w:szCs w:val="23"/>
        </w:rPr>
        <w:t>a</w:t>
      </w:r>
      <w:r>
        <w:rPr>
          <w:b/>
          <w:spacing w:val="-1"/>
          <w:position w:val="-1"/>
          <w:sz w:val="23"/>
          <w:szCs w:val="23"/>
        </w:rPr>
        <w:t>r</w:t>
      </w:r>
      <w:r>
        <w:rPr>
          <w:b/>
          <w:position w:val="-1"/>
          <w:sz w:val="23"/>
          <w:szCs w:val="23"/>
        </w:rPr>
        <w:t>y</w:t>
      </w:r>
      <w:r>
        <w:rPr>
          <w:b/>
          <w:spacing w:val="5"/>
          <w:position w:val="-1"/>
          <w:sz w:val="23"/>
          <w:szCs w:val="23"/>
        </w:rPr>
        <w:t xml:space="preserve"> </w:t>
      </w:r>
      <w:r>
        <w:rPr>
          <w:b/>
          <w:position w:val="-1"/>
          <w:sz w:val="23"/>
          <w:szCs w:val="23"/>
        </w:rPr>
        <w:t>a</w:t>
      </w:r>
      <w:r>
        <w:rPr>
          <w:b/>
          <w:spacing w:val="-3"/>
          <w:position w:val="-1"/>
          <w:sz w:val="23"/>
          <w:szCs w:val="23"/>
        </w:rPr>
        <w:t>n</w:t>
      </w:r>
      <w:r>
        <w:rPr>
          <w:b/>
          <w:position w:val="-1"/>
          <w:sz w:val="23"/>
          <w:szCs w:val="23"/>
        </w:rPr>
        <w:t>d</w:t>
      </w:r>
      <w:r>
        <w:rPr>
          <w:b/>
          <w:spacing w:val="6"/>
          <w:position w:val="-1"/>
          <w:sz w:val="23"/>
          <w:szCs w:val="23"/>
        </w:rPr>
        <w:t xml:space="preserve"> </w:t>
      </w:r>
      <w:r>
        <w:rPr>
          <w:b/>
          <w:spacing w:val="2"/>
          <w:position w:val="-1"/>
          <w:sz w:val="23"/>
          <w:szCs w:val="23"/>
        </w:rPr>
        <w:t>s</w:t>
      </w:r>
      <w:r>
        <w:rPr>
          <w:b/>
          <w:spacing w:val="-1"/>
          <w:position w:val="-1"/>
          <w:sz w:val="23"/>
          <w:szCs w:val="23"/>
        </w:rPr>
        <w:t>ec</w:t>
      </w:r>
      <w:r>
        <w:rPr>
          <w:b/>
          <w:spacing w:val="5"/>
          <w:position w:val="-1"/>
          <w:sz w:val="23"/>
          <w:szCs w:val="23"/>
        </w:rPr>
        <w:t>o</w:t>
      </w:r>
      <w:r>
        <w:rPr>
          <w:b/>
          <w:spacing w:val="-3"/>
          <w:position w:val="-1"/>
          <w:sz w:val="23"/>
          <w:szCs w:val="23"/>
        </w:rPr>
        <w:t>n</w:t>
      </w:r>
      <w:r>
        <w:rPr>
          <w:b/>
          <w:spacing w:val="1"/>
          <w:position w:val="-1"/>
          <w:sz w:val="23"/>
          <w:szCs w:val="23"/>
        </w:rPr>
        <w:t>d</w:t>
      </w:r>
      <w:r>
        <w:rPr>
          <w:b/>
          <w:position w:val="-1"/>
          <w:sz w:val="23"/>
          <w:szCs w:val="23"/>
        </w:rPr>
        <w:t>a</w:t>
      </w:r>
      <w:r>
        <w:rPr>
          <w:b/>
          <w:spacing w:val="-1"/>
          <w:position w:val="-1"/>
          <w:sz w:val="23"/>
          <w:szCs w:val="23"/>
        </w:rPr>
        <w:t>r</w:t>
      </w:r>
      <w:r>
        <w:rPr>
          <w:b/>
          <w:position w:val="-1"/>
          <w:sz w:val="23"/>
          <w:szCs w:val="23"/>
        </w:rPr>
        <w:t>y</w:t>
      </w:r>
      <w:r>
        <w:rPr>
          <w:b/>
          <w:spacing w:val="5"/>
          <w:position w:val="-1"/>
          <w:sz w:val="23"/>
          <w:szCs w:val="23"/>
        </w:rPr>
        <w:t xml:space="preserve"> m</w:t>
      </w:r>
      <w:r>
        <w:rPr>
          <w:b/>
          <w:spacing w:val="-1"/>
          <w:position w:val="-1"/>
          <w:sz w:val="23"/>
          <w:szCs w:val="23"/>
        </w:rPr>
        <w:t>e</w:t>
      </w:r>
      <w:r>
        <w:rPr>
          <w:b/>
          <w:spacing w:val="5"/>
          <w:position w:val="-1"/>
          <w:sz w:val="23"/>
          <w:szCs w:val="23"/>
        </w:rPr>
        <w:t>m</w:t>
      </w:r>
      <w:r>
        <w:rPr>
          <w:b/>
          <w:position w:val="-1"/>
          <w:sz w:val="23"/>
          <w:szCs w:val="23"/>
        </w:rPr>
        <w:t>o</w:t>
      </w:r>
      <w:r>
        <w:rPr>
          <w:b/>
          <w:spacing w:val="-1"/>
          <w:position w:val="-1"/>
          <w:sz w:val="23"/>
          <w:szCs w:val="23"/>
        </w:rPr>
        <w:t>r</w:t>
      </w:r>
      <w:r>
        <w:rPr>
          <w:b/>
          <w:position w:val="-1"/>
          <w:sz w:val="23"/>
          <w:szCs w:val="23"/>
        </w:rPr>
        <w:t>y</w:t>
      </w:r>
    </w:p>
    <w:p w14:paraId="4AC46EDB" w14:textId="77777777" w:rsidR="00E644EB" w:rsidRDefault="00E644EB">
      <w:pPr>
        <w:spacing w:before="3" w:line="100" w:lineRule="exact"/>
        <w:rPr>
          <w:sz w:val="11"/>
          <w:szCs w:val="11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8"/>
        <w:gridCol w:w="3742"/>
        <w:gridCol w:w="4104"/>
      </w:tblGrid>
      <w:tr w:rsidR="00E644EB" w14:paraId="311BBF63" w14:textId="77777777">
        <w:trPr>
          <w:trHeight w:hRule="exact" w:val="466"/>
        </w:trPr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10" w:space="0" w:color="000000"/>
            </w:tcBorders>
          </w:tcPr>
          <w:p w14:paraId="6CDD946F" w14:textId="77777777" w:rsidR="00E644EB" w:rsidRDefault="00000000">
            <w:pPr>
              <w:spacing w:before="83"/>
              <w:ind w:left="226"/>
              <w:rPr>
                <w:sz w:val="23"/>
                <w:szCs w:val="23"/>
              </w:rPr>
            </w:pPr>
            <w:r>
              <w:rPr>
                <w:b/>
                <w:spacing w:val="1"/>
                <w:sz w:val="23"/>
                <w:szCs w:val="23"/>
              </w:rPr>
              <w:t>S</w:t>
            </w:r>
            <w:r>
              <w:rPr>
                <w:b/>
                <w:spacing w:val="-2"/>
                <w:sz w:val="23"/>
                <w:szCs w:val="23"/>
              </w:rPr>
              <w:t>l</w:t>
            </w:r>
            <w:r>
              <w:rPr>
                <w:b/>
                <w:sz w:val="23"/>
                <w:szCs w:val="23"/>
              </w:rPr>
              <w:t xml:space="preserve">. </w:t>
            </w:r>
            <w:r>
              <w:rPr>
                <w:b/>
                <w:spacing w:val="2"/>
                <w:sz w:val="23"/>
                <w:szCs w:val="23"/>
              </w:rPr>
              <w:t>N</w:t>
            </w:r>
            <w:r>
              <w:rPr>
                <w:b/>
                <w:sz w:val="23"/>
                <w:szCs w:val="23"/>
              </w:rPr>
              <w:t>o.</w:t>
            </w:r>
          </w:p>
        </w:tc>
        <w:tc>
          <w:tcPr>
            <w:tcW w:w="3742" w:type="dxa"/>
            <w:tcBorders>
              <w:top w:val="nil"/>
              <w:left w:val="single" w:sz="10" w:space="0" w:color="000000"/>
              <w:bottom w:val="single" w:sz="8" w:space="0" w:color="000000"/>
              <w:right w:val="single" w:sz="8" w:space="0" w:color="000000"/>
            </w:tcBorders>
          </w:tcPr>
          <w:p w14:paraId="0B944E1A" w14:textId="77777777" w:rsidR="00E644EB" w:rsidRDefault="00000000">
            <w:pPr>
              <w:spacing w:before="83"/>
              <w:ind w:left="66"/>
              <w:rPr>
                <w:sz w:val="23"/>
                <w:szCs w:val="23"/>
              </w:rPr>
            </w:pPr>
            <w:r>
              <w:rPr>
                <w:b/>
                <w:spacing w:val="-1"/>
                <w:sz w:val="23"/>
                <w:szCs w:val="23"/>
              </w:rPr>
              <w:t>Pr</w:t>
            </w:r>
            <w:r>
              <w:rPr>
                <w:b/>
                <w:spacing w:val="-2"/>
                <w:sz w:val="23"/>
                <w:szCs w:val="23"/>
              </w:rPr>
              <w:t>i</w:t>
            </w:r>
            <w:r>
              <w:rPr>
                <w:b/>
                <w:spacing w:val="5"/>
                <w:sz w:val="23"/>
                <w:szCs w:val="23"/>
              </w:rPr>
              <w:t>m</w:t>
            </w:r>
            <w:r>
              <w:rPr>
                <w:b/>
                <w:sz w:val="23"/>
                <w:szCs w:val="23"/>
              </w:rPr>
              <w:t>a</w:t>
            </w:r>
            <w:r>
              <w:rPr>
                <w:b/>
                <w:spacing w:val="-1"/>
                <w:sz w:val="23"/>
                <w:szCs w:val="23"/>
              </w:rPr>
              <w:t>r</w:t>
            </w:r>
            <w:r>
              <w:rPr>
                <w:b/>
                <w:sz w:val="23"/>
                <w:szCs w:val="23"/>
              </w:rPr>
              <w:t>y</w:t>
            </w:r>
            <w:r>
              <w:rPr>
                <w:b/>
                <w:spacing w:val="5"/>
                <w:sz w:val="23"/>
                <w:szCs w:val="23"/>
              </w:rPr>
              <w:t xml:space="preserve"> </w:t>
            </w:r>
            <w:r>
              <w:rPr>
                <w:b/>
                <w:spacing w:val="-1"/>
                <w:sz w:val="23"/>
                <w:szCs w:val="23"/>
              </w:rPr>
              <w:t>Me</w:t>
            </w:r>
            <w:r>
              <w:rPr>
                <w:b/>
                <w:spacing w:val="5"/>
                <w:sz w:val="23"/>
                <w:szCs w:val="23"/>
              </w:rPr>
              <w:t>m</w:t>
            </w:r>
            <w:r>
              <w:rPr>
                <w:b/>
                <w:sz w:val="23"/>
                <w:szCs w:val="23"/>
              </w:rPr>
              <w:t>o</w:t>
            </w:r>
            <w:r>
              <w:rPr>
                <w:b/>
                <w:spacing w:val="-1"/>
                <w:sz w:val="23"/>
                <w:szCs w:val="23"/>
              </w:rPr>
              <w:t>r</w:t>
            </w:r>
            <w:r>
              <w:rPr>
                <w:b/>
                <w:sz w:val="23"/>
                <w:szCs w:val="23"/>
              </w:rPr>
              <w:t>y</w:t>
            </w:r>
          </w:p>
        </w:tc>
        <w:tc>
          <w:tcPr>
            <w:tcW w:w="410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538504F3" w14:textId="77777777" w:rsidR="00E644EB" w:rsidRDefault="00000000">
            <w:pPr>
              <w:spacing w:before="83"/>
              <w:ind w:left="181"/>
              <w:rPr>
                <w:sz w:val="23"/>
                <w:szCs w:val="23"/>
              </w:rPr>
            </w:pPr>
            <w:r>
              <w:rPr>
                <w:b/>
                <w:spacing w:val="1"/>
                <w:sz w:val="23"/>
                <w:szCs w:val="23"/>
              </w:rPr>
              <w:t>S</w:t>
            </w:r>
            <w:r>
              <w:rPr>
                <w:b/>
                <w:spacing w:val="-1"/>
                <w:sz w:val="23"/>
                <w:szCs w:val="23"/>
              </w:rPr>
              <w:t>ec</w:t>
            </w:r>
            <w:r>
              <w:rPr>
                <w:b/>
                <w:sz w:val="23"/>
                <w:szCs w:val="23"/>
              </w:rPr>
              <w:t>o</w:t>
            </w:r>
            <w:r>
              <w:rPr>
                <w:b/>
                <w:spacing w:val="-3"/>
                <w:sz w:val="23"/>
                <w:szCs w:val="23"/>
              </w:rPr>
              <w:t>n</w:t>
            </w:r>
            <w:r>
              <w:rPr>
                <w:b/>
                <w:spacing w:val="1"/>
                <w:sz w:val="23"/>
                <w:szCs w:val="23"/>
              </w:rPr>
              <w:t>d</w:t>
            </w:r>
            <w:r>
              <w:rPr>
                <w:b/>
                <w:sz w:val="23"/>
                <w:szCs w:val="23"/>
              </w:rPr>
              <w:t>a</w:t>
            </w:r>
            <w:r>
              <w:rPr>
                <w:b/>
                <w:spacing w:val="3"/>
                <w:sz w:val="23"/>
                <w:szCs w:val="23"/>
              </w:rPr>
              <w:t>r</w:t>
            </w:r>
            <w:r>
              <w:rPr>
                <w:b/>
                <w:sz w:val="23"/>
                <w:szCs w:val="23"/>
              </w:rPr>
              <w:t xml:space="preserve">y </w:t>
            </w:r>
            <w:r>
              <w:rPr>
                <w:b/>
                <w:spacing w:val="-1"/>
                <w:sz w:val="23"/>
                <w:szCs w:val="23"/>
              </w:rPr>
              <w:t>Me</w:t>
            </w:r>
            <w:r>
              <w:rPr>
                <w:b/>
                <w:spacing w:val="5"/>
                <w:sz w:val="23"/>
                <w:szCs w:val="23"/>
              </w:rPr>
              <w:t>m</w:t>
            </w:r>
            <w:r>
              <w:rPr>
                <w:b/>
                <w:sz w:val="23"/>
                <w:szCs w:val="23"/>
              </w:rPr>
              <w:t>o</w:t>
            </w:r>
            <w:r>
              <w:rPr>
                <w:b/>
                <w:spacing w:val="-1"/>
                <w:sz w:val="23"/>
                <w:szCs w:val="23"/>
              </w:rPr>
              <w:t>r</w:t>
            </w:r>
            <w:r>
              <w:rPr>
                <w:b/>
                <w:sz w:val="23"/>
                <w:szCs w:val="23"/>
              </w:rPr>
              <w:t>y</w:t>
            </w:r>
          </w:p>
        </w:tc>
      </w:tr>
      <w:tr w:rsidR="00E644EB" w14:paraId="605ECAB4" w14:textId="77777777">
        <w:trPr>
          <w:trHeight w:hRule="exact" w:val="797"/>
        </w:trPr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10" w:space="0" w:color="000000"/>
            </w:tcBorders>
          </w:tcPr>
          <w:p w14:paraId="1089FC07" w14:textId="77777777" w:rsidR="00E644EB" w:rsidRDefault="00000000">
            <w:pPr>
              <w:spacing w:before="77"/>
              <w:ind w:left="22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</w:t>
            </w:r>
          </w:p>
        </w:tc>
        <w:tc>
          <w:tcPr>
            <w:tcW w:w="3742" w:type="dxa"/>
            <w:tcBorders>
              <w:top w:val="single" w:sz="8" w:space="0" w:color="000000"/>
              <w:left w:val="single" w:sz="10" w:space="0" w:color="000000"/>
              <w:bottom w:val="single" w:sz="8" w:space="0" w:color="000000"/>
              <w:right w:val="single" w:sz="8" w:space="0" w:color="000000"/>
            </w:tcBorders>
          </w:tcPr>
          <w:p w14:paraId="189661D3" w14:textId="77777777" w:rsidR="00E644EB" w:rsidRDefault="00000000">
            <w:pPr>
              <w:spacing w:before="77" w:line="300" w:lineRule="auto"/>
              <w:ind w:left="66" w:right="384"/>
              <w:rPr>
                <w:sz w:val="23"/>
                <w:szCs w:val="23"/>
              </w:rPr>
            </w:pPr>
            <w:r>
              <w:rPr>
                <w:spacing w:val="-5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11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pacing w:val="-6"/>
                <w:sz w:val="23"/>
                <w:szCs w:val="23"/>
              </w:rPr>
              <w:t>l</w:t>
            </w:r>
            <w:r>
              <w:rPr>
                <w:spacing w:val="1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o</w:t>
            </w:r>
            <w:r>
              <w:rPr>
                <w:spacing w:val="15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ca</w:t>
            </w:r>
            <w:r>
              <w:rPr>
                <w:spacing w:val="-6"/>
                <w:sz w:val="23"/>
                <w:szCs w:val="23"/>
              </w:rPr>
              <w:t>ll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10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16"/>
                <w:sz w:val="23"/>
                <w:szCs w:val="23"/>
              </w:rPr>
              <w:t xml:space="preserve"> </w:t>
            </w:r>
            <w:r>
              <w:rPr>
                <w:spacing w:val="2"/>
                <w:sz w:val="23"/>
                <w:szCs w:val="23"/>
              </w:rPr>
              <w:t>M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19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In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-4"/>
                <w:sz w:val="23"/>
                <w:szCs w:val="23"/>
              </w:rPr>
              <w:t>n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 xml:space="preserve">l </w:t>
            </w:r>
            <w:r>
              <w:rPr>
                <w:spacing w:val="-5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24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Bu</w:t>
            </w:r>
            <w:r>
              <w:rPr>
                <w:spacing w:val="-6"/>
                <w:sz w:val="23"/>
                <w:szCs w:val="23"/>
              </w:rPr>
              <w:t>il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-</w:t>
            </w:r>
            <w:r>
              <w:rPr>
                <w:spacing w:val="-1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24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mem</w:t>
            </w:r>
            <w:r>
              <w:rPr>
                <w:spacing w:val="-5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-24"/>
                <w:sz w:val="23"/>
                <w:szCs w:val="23"/>
              </w:rPr>
              <w:t>y</w:t>
            </w:r>
            <w:r>
              <w:rPr>
                <w:sz w:val="23"/>
                <w:szCs w:val="23"/>
              </w:rPr>
              <w:t>.</w:t>
            </w:r>
          </w:p>
        </w:tc>
        <w:tc>
          <w:tcPr>
            <w:tcW w:w="4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C33A7DA" w14:textId="77777777" w:rsidR="00E644EB" w:rsidRDefault="00000000">
            <w:pPr>
              <w:spacing w:before="77"/>
              <w:ind w:left="181"/>
              <w:rPr>
                <w:sz w:val="23"/>
                <w:szCs w:val="23"/>
              </w:rPr>
            </w:pPr>
            <w:r>
              <w:rPr>
                <w:spacing w:val="-5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16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pacing w:val="-6"/>
                <w:sz w:val="23"/>
                <w:szCs w:val="23"/>
              </w:rPr>
              <w:t>l</w:t>
            </w:r>
            <w:r>
              <w:rPr>
                <w:spacing w:val="2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o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kno</w:t>
            </w:r>
            <w:r>
              <w:rPr>
                <w:spacing w:val="2"/>
                <w:sz w:val="23"/>
                <w:szCs w:val="23"/>
              </w:rPr>
              <w:t>w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10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16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S</w:t>
            </w:r>
            <w:r>
              <w:rPr>
                <w:spacing w:val="-1"/>
                <w:sz w:val="23"/>
                <w:szCs w:val="23"/>
              </w:rPr>
              <w:t>ec</w:t>
            </w:r>
            <w:r>
              <w:rPr>
                <w:spacing w:val="-5"/>
                <w:sz w:val="23"/>
                <w:szCs w:val="23"/>
              </w:rPr>
              <w:t>on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 xml:space="preserve">ry </w:t>
            </w:r>
            <w:r>
              <w:rPr>
                <w:spacing w:val="-5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r</w:t>
            </w:r>
          </w:p>
          <w:p w14:paraId="44BB4BFC" w14:textId="77777777" w:rsidR="00E644EB" w:rsidRDefault="00000000">
            <w:pPr>
              <w:spacing w:before="66"/>
              <w:ind w:left="181"/>
              <w:rPr>
                <w:sz w:val="23"/>
                <w:szCs w:val="23"/>
              </w:rPr>
            </w:pPr>
            <w:r>
              <w:rPr>
                <w:spacing w:val="-3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ux</w:t>
            </w:r>
            <w:r>
              <w:rPr>
                <w:spacing w:val="-6"/>
                <w:sz w:val="23"/>
                <w:szCs w:val="23"/>
              </w:rPr>
              <w:t>ili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ry</w:t>
            </w:r>
            <w:r>
              <w:rPr>
                <w:spacing w:val="15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30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pacing w:val="5"/>
                <w:sz w:val="23"/>
                <w:szCs w:val="23"/>
              </w:rPr>
              <w:t>x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-4"/>
                <w:sz w:val="23"/>
                <w:szCs w:val="23"/>
              </w:rPr>
              <w:t>n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l</w:t>
            </w:r>
            <w:r>
              <w:rPr>
                <w:spacing w:val="18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mem</w:t>
            </w:r>
            <w:r>
              <w:rPr>
                <w:spacing w:val="-5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-24"/>
                <w:sz w:val="23"/>
                <w:szCs w:val="23"/>
              </w:rPr>
              <w:t>y</w:t>
            </w:r>
            <w:r>
              <w:rPr>
                <w:sz w:val="23"/>
                <w:szCs w:val="23"/>
              </w:rPr>
              <w:t>.</w:t>
            </w:r>
          </w:p>
        </w:tc>
      </w:tr>
      <w:tr w:rsidR="00E644EB" w14:paraId="620B8570" w14:textId="77777777">
        <w:trPr>
          <w:trHeight w:hRule="exact" w:val="792"/>
        </w:trPr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10" w:space="0" w:color="000000"/>
            </w:tcBorders>
          </w:tcPr>
          <w:p w14:paraId="2F933229" w14:textId="77777777" w:rsidR="00E644EB" w:rsidRDefault="00000000">
            <w:pPr>
              <w:spacing w:before="82"/>
              <w:ind w:left="22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2.</w:t>
            </w:r>
          </w:p>
        </w:tc>
        <w:tc>
          <w:tcPr>
            <w:tcW w:w="3742" w:type="dxa"/>
            <w:tcBorders>
              <w:top w:val="single" w:sz="8" w:space="0" w:color="000000"/>
              <w:left w:val="single" w:sz="10" w:space="0" w:color="000000"/>
              <w:bottom w:val="single" w:sz="8" w:space="0" w:color="000000"/>
              <w:right w:val="single" w:sz="8" w:space="0" w:color="000000"/>
            </w:tcBorders>
          </w:tcPr>
          <w:p w14:paraId="3CF80F69" w14:textId="77777777" w:rsidR="00E644EB" w:rsidRDefault="00000000">
            <w:pPr>
              <w:spacing w:before="82"/>
              <w:ind w:left="66"/>
              <w:rPr>
                <w:sz w:val="23"/>
                <w:szCs w:val="23"/>
              </w:rPr>
            </w:pPr>
            <w:r>
              <w:rPr>
                <w:spacing w:val="-5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11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pr</w:t>
            </w:r>
            <w:r>
              <w:rPr>
                <w:spacing w:val="3"/>
                <w:sz w:val="23"/>
                <w:szCs w:val="23"/>
              </w:rPr>
              <w:t>e</w:t>
            </w:r>
            <w:r>
              <w:rPr>
                <w:spacing w:val="1"/>
                <w:sz w:val="23"/>
                <w:szCs w:val="23"/>
              </w:rPr>
              <w:t>s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pacing w:val="-5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pacing w:val="-5"/>
                <w:sz w:val="23"/>
                <w:szCs w:val="23"/>
              </w:rPr>
              <w:t>n</w:t>
            </w:r>
            <w:r>
              <w:rPr>
                <w:spacing w:val="1"/>
                <w:sz w:val="23"/>
                <w:szCs w:val="23"/>
              </w:rPr>
              <w:t>s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de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pacing w:val="-5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e</w:t>
            </w:r>
            <w:r>
              <w:rPr>
                <w:spacing w:val="18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c</w:t>
            </w:r>
            <w:r>
              <w:rPr>
                <w:spacing w:val="-5"/>
                <w:sz w:val="23"/>
                <w:szCs w:val="23"/>
              </w:rPr>
              <w:t>o</w:t>
            </w:r>
            <w:r>
              <w:rPr>
                <w:spacing w:val="-1"/>
                <w:sz w:val="23"/>
                <w:szCs w:val="23"/>
              </w:rPr>
              <w:t>m</w:t>
            </w:r>
            <w:r>
              <w:rPr>
                <w:sz w:val="23"/>
                <w:szCs w:val="23"/>
              </w:rPr>
              <w:t>pu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pacing w:val="-14"/>
                <w:sz w:val="23"/>
                <w:szCs w:val="23"/>
              </w:rPr>
              <w:t>r</w:t>
            </w:r>
            <w:r>
              <w:rPr>
                <w:sz w:val="23"/>
                <w:szCs w:val="23"/>
              </w:rPr>
              <w:t>.</w:t>
            </w:r>
          </w:p>
        </w:tc>
        <w:tc>
          <w:tcPr>
            <w:tcW w:w="4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373F1AF" w14:textId="77777777" w:rsidR="00E644EB" w:rsidRDefault="00000000">
            <w:pPr>
              <w:spacing w:before="82" w:line="300" w:lineRule="auto"/>
              <w:ind w:left="181" w:right="181"/>
              <w:rPr>
                <w:sz w:val="23"/>
                <w:szCs w:val="23"/>
              </w:rPr>
            </w:pPr>
            <w:r>
              <w:rPr>
                <w:spacing w:val="-5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-6"/>
                <w:sz w:val="23"/>
                <w:szCs w:val="23"/>
              </w:rPr>
              <w:t xml:space="preserve"> i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-3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pr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pacing w:val="1"/>
                <w:sz w:val="23"/>
                <w:szCs w:val="23"/>
              </w:rPr>
              <w:t>s</w:t>
            </w:r>
            <w:r>
              <w:rPr>
                <w:spacing w:val="3"/>
                <w:sz w:val="23"/>
                <w:szCs w:val="23"/>
              </w:rPr>
              <w:t>e</w:t>
            </w:r>
            <w:r>
              <w:rPr>
                <w:spacing w:val="-5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-6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x</w:t>
            </w:r>
            <w:r>
              <w:rPr>
                <w:spacing w:val="-1"/>
                <w:sz w:val="23"/>
                <w:szCs w:val="23"/>
              </w:rPr>
              <w:t>te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-4"/>
                <w:sz w:val="23"/>
                <w:szCs w:val="23"/>
              </w:rPr>
              <w:t>n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l</w:t>
            </w:r>
            <w:r>
              <w:rPr>
                <w:spacing w:val="-11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o</w:t>
            </w:r>
            <w:r>
              <w:rPr>
                <w:spacing w:val="-9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pacing w:val="-5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e</w:t>
            </w:r>
            <w:r>
              <w:rPr>
                <w:spacing w:val="-6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o</w:t>
            </w:r>
            <w:r>
              <w:rPr>
                <w:spacing w:val="-1"/>
                <w:sz w:val="23"/>
                <w:szCs w:val="23"/>
              </w:rPr>
              <w:t>m</w:t>
            </w:r>
            <w:r>
              <w:rPr>
                <w:sz w:val="23"/>
                <w:szCs w:val="23"/>
              </w:rPr>
              <w:t>pu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-5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pacing w:val="-5"/>
                <w:sz w:val="23"/>
                <w:szCs w:val="23"/>
              </w:rPr>
              <w:t>h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 xml:space="preserve">t </w:t>
            </w:r>
            <w:r>
              <w:rPr>
                <w:spacing w:val="-1"/>
                <w:sz w:val="23"/>
                <w:szCs w:val="23"/>
              </w:rPr>
              <w:t>ca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15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be</w:t>
            </w:r>
            <w:r>
              <w:rPr>
                <w:spacing w:val="18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o</w:t>
            </w:r>
            <w:r>
              <w:rPr>
                <w:spacing w:val="-4"/>
                <w:sz w:val="23"/>
                <w:szCs w:val="23"/>
              </w:rPr>
              <w:t>n</w:t>
            </w:r>
            <w:r>
              <w:rPr>
                <w:spacing w:val="-5"/>
                <w:sz w:val="23"/>
                <w:szCs w:val="23"/>
              </w:rPr>
              <w:t>n</w:t>
            </w:r>
            <w:r>
              <w:rPr>
                <w:spacing w:val="-1"/>
                <w:sz w:val="23"/>
                <w:szCs w:val="23"/>
              </w:rPr>
              <w:t>ec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d.</w:t>
            </w:r>
          </w:p>
        </w:tc>
      </w:tr>
      <w:tr w:rsidR="00E644EB" w14:paraId="3970EE45" w14:textId="77777777">
        <w:trPr>
          <w:trHeight w:hRule="exact" w:val="806"/>
        </w:trPr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10" w:space="0" w:color="000000"/>
            </w:tcBorders>
          </w:tcPr>
          <w:p w14:paraId="6F0B02BC" w14:textId="77777777" w:rsidR="00E644EB" w:rsidRDefault="00000000">
            <w:pPr>
              <w:spacing w:before="91"/>
              <w:ind w:left="22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</w:t>
            </w:r>
          </w:p>
        </w:tc>
        <w:tc>
          <w:tcPr>
            <w:tcW w:w="3742" w:type="dxa"/>
            <w:tcBorders>
              <w:top w:val="single" w:sz="8" w:space="0" w:color="000000"/>
              <w:left w:val="single" w:sz="10" w:space="0" w:color="000000"/>
              <w:bottom w:val="single" w:sz="8" w:space="0" w:color="000000"/>
              <w:right w:val="single" w:sz="8" w:space="0" w:color="000000"/>
            </w:tcBorders>
          </w:tcPr>
          <w:p w14:paraId="1474D977" w14:textId="77777777" w:rsidR="00E644EB" w:rsidRDefault="00000000">
            <w:pPr>
              <w:spacing w:before="91" w:line="300" w:lineRule="auto"/>
              <w:ind w:left="66" w:right="910"/>
              <w:rPr>
                <w:sz w:val="23"/>
                <w:szCs w:val="23"/>
              </w:rPr>
            </w:pPr>
            <w:r>
              <w:rPr>
                <w:spacing w:val="-5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16"/>
                <w:sz w:val="23"/>
                <w:szCs w:val="23"/>
              </w:rPr>
              <w:t xml:space="preserve"> </w:t>
            </w:r>
            <w:r>
              <w:rPr>
                <w:spacing w:val="2"/>
                <w:sz w:val="23"/>
                <w:szCs w:val="23"/>
              </w:rPr>
              <w:t>s</w:t>
            </w:r>
            <w:r>
              <w:rPr>
                <w:spacing w:val="-1"/>
                <w:sz w:val="23"/>
                <w:szCs w:val="23"/>
              </w:rPr>
              <w:t>ma</w:t>
            </w:r>
            <w:r>
              <w:rPr>
                <w:spacing w:val="-6"/>
                <w:sz w:val="23"/>
                <w:szCs w:val="23"/>
              </w:rPr>
              <w:t>ll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10"/>
                <w:sz w:val="23"/>
                <w:szCs w:val="23"/>
              </w:rPr>
              <w:t xml:space="preserve"> 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15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s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pacing w:val="3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e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pacing w:val="-5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15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ho</w:t>
            </w:r>
            <w:r>
              <w:rPr>
                <w:spacing w:val="-6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 xml:space="preserve">ds </w:t>
            </w:r>
            <w:r>
              <w:rPr>
                <w:spacing w:val="-6"/>
                <w:sz w:val="23"/>
                <w:szCs w:val="23"/>
              </w:rPr>
              <w:t>li</w:t>
            </w:r>
            <w:r>
              <w:rPr>
                <w:spacing w:val="-1"/>
                <w:sz w:val="23"/>
                <w:szCs w:val="23"/>
              </w:rPr>
              <w:t>m</w:t>
            </w:r>
            <w:r>
              <w:rPr>
                <w:spacing w:val="-2"/>
                <w:sz w:val="23"/>
                <w:szCs w:val="23"/>
              </w:rPr>
              <w:t>it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30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3"/>
                <w:sz w:val="23"/>
                <w:szCs w:val="23"/>
              </w:rPr>
              <w:t>a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.</w:t>
            </w:r>
          </w:p>
        </w:tc>
        <w:tc>
          <w:tcPr>
            <w:tcW w:w="4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1C764BF" w14:textId="77777777" w:rsidR="00E644EB" w:rsidRDefault="00000000">
            <w:pPr>
              <w:spacing w:before="91" w:line="300" w:lineRule="auto"/>
              <w:ind w:left="181" w:right="515"/>
              <w:rPr>
                <w:sz w:val="23"/>
                <w:szCs w:val="23"/>
              </w:rPr>
            </w:pPr>
            <w:r>
              <w:rPr>
                <w:spacing w:val="-5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11"/>
                <w:sz w:val="23"/>
                <w:szCs w:val="23"/>
              </w:rPr>
              <w:t xml:space="preserve"> </w:t>
            </w:r>
            <w:r>
              <w:rPr>
                <w:spacing w:val="-6"/>
                <w:sz w:val="23"/>
                <w:szCs w:val="23"/>
              </w:rPr>
              <w:t>l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pacing w:val="-5"/>
                <w:sz w:val="23"/>
                <w:szCs w:val="23"/>
              </w:rPr>
              <w:t>r</w:t>
            </w:r>
            <w:r>
              <w:rPr>
                <w:spacing w:val="5"/>
                <w:sz w:val="23"/>
                <w:szCs w:val="23"/>
              </w:rPr>
              <w:t>g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10"/>
                <w:sz w:val="23"/>
                <w:szCs w:val="23"/>
              </w:rPr>
              <w:t xml:space="preserve"> 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10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s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pacing w:val="3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e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pacing w:val="-5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10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ho</w:t>
            </w:r>
            <w:r>
              <w:rPr>
                <w:spacing w:val="-2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ds</w:t>
            </w:r>
            <w:r>
              <w:rPr>
                <w:spacing w:val="11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ma</w:t>
            </w:r>
            <w:r>
              <w:rPr>
                <w:spacing w:val="1"/>
                <w:sz w:val="23"/>
                <w:szCs w:val="23"/>
              </w:rPr>
              <w:t>s</w:t>
            </w:r>
            <w:r>
              <w:rPr>
                <w:spacing w:val="2"/>
                <w:sz w:val="23"/>
                <w:szCs w:val="23"/>
              </w:rPr>
              <w:t>s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pacing w:val="-5"/>
                <w:sz w:val="23"/>
                <w:szCs w:val="23"/>
              </w:rPr>
              <w:t>v</w:t>
            </w:r>
            <w:r>
              <w:rPr>
                <w:sz w:val="23"/>
                <w:szCs w:val="23"/>
              </w:rPr>
              <w:t xml:space="preserve">e </w:t>
            </w:r>
            <w:r>
              <w:rPr>
                <w:spacing w:val="-1"/>
                <w:sz w:val="23"/>
                <w:szCs w:val="23"/>
              </w:rPr>
              <w:t>am</w:t>
            </w:r>
            <w:r>
              <w:rPr>
                <w:spacing w:val="-5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u</w:t>
            </w:r>
            <w:r>
              <w:rPr>
                <w:spacing w:val="-4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of</w:t>
            </w:r>
            <w:r>
              <w:rPr>
                <w:spacing w:val="10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.</w:t>
            </w:r>
          </w:p>
        </w:tc>
      </w:tr>
      <w:tr w:rsidR="00E644EB" w14:paraId="075132DB" w14:textId="77777777">
        <w:trPr>
          <w:trHeight w:hRule="exact" w:val="792"/>
        </w:trPr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10" w:space="0" w:color="000000"/>
            </w:tcBorders>
          </w:tcPr>
          <w:p w14:paraId="3C71A2B6" w14:textId="77777777" w:rsidR="00E644EB" w:rsidRDefault="00000000">
            <w:pPr>
              <w:spacing w:before="86"/>
              <w:ind w:left="22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4.</w:t>
            </w:r>
          </w:p>
        </w:tc>
        <w:tc>
          <w:tcPr>
            <w:tcW w:w="3742" w:type="dxa"/>
            <w:tcBorders>
              <w:top w:val="single" w:sz="8" w:space="0" w:color="000000"/>
              <w:left w:val="single" w:sz="10" w:space="0" w:color="000000"/>
              <w:bottom w:val="single" w:sz="8" w:space="0" w:color="000000"/>
              <w:right w:val="single" w:sz="8" w:space="0" w:color="000000"/>
            </w:tcBorders>
          </w:tcPr>
          <w:p w14:paraId="6E7BEB31" w14:textId="77777777" w:rsidR="00E644EB" w:rsidRDefault="00000000">
            <w:pPr>
              <w:spacing w:before="86" w:line="300" w:lineRule="auto"/>
              <w:ind w:left="66" w:right="427"/>
              <w:rPr>
                <w:sz w:val="23"/>
                <w:szCs w:val="23"/>
              </w:rPr>
            </w:pPr>
            <w:r>
              <w:rPr>
                <w:spacing w:val="2"/>
                <w:sz w:val="23"/>
                <w:szCs w:val="23"/>
              </w:rPr>
              <w:t>D</w:t>
            </w:r>
            <w:r>
              <w:rPr>
                <w:sz w:val="23"/>
                <w:szCs w:val="23"/>
              </w:rPr>
              <w:t>ue</w:t>
            </w:r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o</w:t>
            </w:r>
            <w:r>
              <w:rPr>
                <w:spacing w:val="10"/>
                <w:sz w:val="23"/>
                <w:szCs w:val="23"/>
              </w:rPr>
              <w:t xml:space="preserve"> 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16"/>
                <w:sz w:val="23"/>
                <w:szCs w:val="23"/>
              </w:rPr>
              <w:t xml:space="preserve"> </w:t>
            </w:r>
            <w:r>
              <w:rPr>
                <w:spacing w:val="-6"/>
                <w:sz w:val="23"/>
                <w:szCs w:val="23"/>
              </w:rPr>
              <w:t>l</w:t>
            </w:r>
            <w:r>
              <w:rPr>
                <w:spacing w:val="-5"/>
                <w:sz w:val="23"/>
                <w:szCs w:val="23"/>
              </w:rPr>
              <w:t>o</w:t>
            </w:r>
            <w:r>
              <w:rPr>
                <w:spacing w:val="-1"/>
                <w:sz w:val="23"/>
                <w:szCs w:val="23"/>
              </w:rPr>
              <w:t>ca</w:t>
            </w:r>
            <w:r>
              <w:rPr>
                <w:spacing w:val="-6"/>
                <w:sz w:val="23"/>
                <w:szCs w:val="23"/>
              </w:rPr>
              <w:t>li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pacing w:val="-24"/>
                <w:sz w:val="23"/>
                <w:szCs w:val="23"/>
              </w:rPr>
              <w:t>y</w:t>
            </w:r>
            <w:r>
              <w:rPr>
                <w:sz w:val="23"/>
                <w:szCs w:val="23"/>
              </w:rPr>
              <w:t>,</w:t>
            </w:r>
            <w:r>
              <w:rPr>
                <w:spacing w:val="14"/>
                <w:sz w:val="23"/>
                <w:szCs w:val="23"/>
              </w:rPr>
              <w:t xml:space="preserve"> 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2"/>
                <w:sz w:val="23"/>
                <w:szCs w:val="23"/>
              </w:rPr>
              <w:t>s</w:t>
            </w:r>
            <w:r>
              <w:rPr>
                <w:spacing w:val="-5"/>
                <w:sz w:val="23"/>
                <w:szCs w:val="23"/>
              </w:rPr>
              <w:t>f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rs</w:t>
            </w:r>
            <w:r>
              <w:rPr>
                <w:spacing w:val="16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 xml:space="preserve">a </w:t>
            </w:r>
            <w:r>
              <w:rPr>
                <w:spacing w:val="-5"/>
                <w:sz w:val="23"/>
                <w:szCs w:val="23"/>
              </w:rPr>
              <w:t>f</w:t>
            </w:r>
            <w:r>
              <w:rPr>
                <w:spacing w:val="3"/>
                <w:sz w:val="23"/>
                <w:szCs w:val="23"/>
              </w:rPr>
              <w:t>a</w:t>
            </w:r>
            <w:r>
              <w:rPr>
                <w:spacing w:val="1"/>
                <w:sz w:val="23"/>
                <w:szCs w:val="23"/>
              </w:rPr>
              <w:t>s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pacing w:val="3"/>
                <w:sz w:val="23"/>
                <w:szCs w:val="23"/>
              </w:rPr>
              <w:t>e</w:t>
            </w:r>
            <w:r>
              <w:rPr>
                <w:spacing w:val="-14"/>
                <w:sz w:val="23"/>
                <w:szCs w:val="23"/>
              </w:rPr>
              <w:t>r</w:t>
            </w:r>
            <w:r>
              <w:rPr>
                <w:sz w:val="23"/>
                <w:szCs w:val="23"/>
              </w:rPr>
              <w:t>.</w:t>
            </w:r>
          </w:p>
        </w:tc>
        <w:tc>
          <w:tcPr>
            <w:tcW w:w="4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2FAB728" w14:textId="77777777" w:rsidR="00E644EB" w:rsidRDefault="00000000">
            <w:pPr>
              <w:spacing w:before="86" w:line="300" w:lineRule="auto"/>
              <w:ind w:left="181" w:right="248"/>
              <w:rPr>
                <w:sz w:val="23"/>
                <w:szCs w:val="23"/>
              </w:rPr>
            </w:pPr>
            <w:r>
              <w:rPr>
                <w:spacing w:val="1"/>
                <w:sz w:val="23"/>
                <w:szCs w:val="23"/>
              </w:rPr>
              <w:t>S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pacing w:val="-5"/>
                <w:sz w:val="23"/>
                <w:szCs w:val="23"/>
              </w:rPr>
              <w:t>n</w:t>
            </w:r>
            <w:r>
              <w:rPr>
                <w:spacing w:val="-1"/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e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16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u</w:t>
            </w:r>
            <w:r>
              <w:rPr>
                <w:spacing w:val="-1"/>
                <w:sz w:val="23"/>
                <w:szCs w:val="23"/>
              </w:rPr>
              <w:t>t</w:t>
            </w:r>
            <w:r>
              <w:rPr>
                <w:spacing w:val="1"/>
                <w:sz w:val="23"/>
                <w:szCs w:val="23"/>
              </w:rPr>
              <w:t>s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de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pacing w:val="-5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e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C</w:t>
            </w:r>
            <w:r>
              <w:rPr>
                <w:spacing w:val="2"/>
                <w:sz w:val="23"/>
                <w:szCs w:val="23"/>
              </w:rPr>
              <w:t>PU</w:t>
            </w:r>
            <w:r>
              <w:rPr>
                <w:sz w:val="23"/>
                <w:szCs w:val="23"/>
              </w:rPr>
              <w:t>,</w:t>
            </w:r>
            <w:r>
              <w:rPr>
                <w:spacing w:val="10"/>
                <w:sz w:val="23"/>
                <w:szCs w:val="23"/>
              </w:rPr>
              <w:t xml:space="preserve"> 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11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s</w:t>
            </w:r>
            <w:r>
              <w:rPr>
                <w:spacing w:val="-6"/>
                <w:sz w:val="23"/>
                <w:szCs w:val="23"/>
              </w:rPr>
              <w:t>l</w:t>
            </w:r>
            <w:r>
              <w:rPr>
                <w:spacing w:val="-5"/>
                <w:sz w:val="23"/>
                <w:szCs w:val="23"/>
              </w:rPr>
              <w:t>o</w:t>
            </w:r>
            <w:r>
              <w:rPr>
                <w:spacing w:val="2"/>
                <w:sz w:val="23"/>
                <w:szCs w:val="23"/>
              </w:rPr>
              <w:t>w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 xml:space="preserve">r </w:t>
            </w:r>
            <w:r>
              <w:rPr>
                <w:spacing w:val="2"/>
                <w:sz w:val="23"/>
                <w:szCs w:val="23"/>
              </w:rPr>
              <w:t>w</w:t>
            </w:r>
            <w:r>
              <w:rPr>
                <w:spacing w:val="-5"/>
                <w:sz w:val="23"/>
                <w:szCs w:val="23"/>
              </w:rPr>
              <w:t>h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10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c</w:t>
            </w:r>
            <w:r>
              <w:rPr>
                <w:spacing w:val="-5"/>
                <w:sz w:val="23"/>
                <w:szCs w:val="23"/>
              </w:rPr>
              <w:t>o</w:t>
            </w:r>
            <w:r>
              <w:rPr>
                <w:spacing w:val="-1"/>
                <w:sz w:val="23"/>
                <w:szCs w:val="23"/>
              </w:rPr>
              <w:t>m</w:t>
            </w:r>
            <w:r>
              <w:rPr>
                <w:sz w:val="23"/>
                <w:szCs w:val="23"/>
              </w:rPr>
              <w:t>p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19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o</w:t>
            </w:r>
            <w:r>
              <w:rPr>
                <w:spacing w:val="15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pr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pacing w:val="-1"/>
                <w:sz w:val="23"/>
                <w:szCs w:val="23"/>
              </w:rPr>
              <w:t>ma</w:t>
            </w:r>
            <w:r>
              <w:rPr>
                <w:sz w:val="23"/>
                <w:szCs w:val="23"/>
              </w:rPr>
              <w:t>ry</w:t>
            </w:r>
            <w:r>
              <w:rPr>
                <w:spacing w:val="10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mem</w:t>
            </w:r>
            <w:r>
              <w:rPr>
                <w:spacing w:val="-5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-24"/>
                <w:sz w:val="23"/>
                <w:szCs w:val="23"/>
              </w:rPr>
              <w:t>y</w:t>
            </w:r>
            <w:r>
              <w:rPr>
                <w:sz w:val="23"/>
                <w:szCs w:val="23"/>
              </w:rPr>
              <w:t>.</w:t>
            </w:r>
          </w:p>
        </w:tc>
      </w:tr>
      <w:tr w:rsidR="00E644EB" w14:paraId="18F77A1D" w14:textId="77777777">
        <w:trPr>
          <w:trHeight w:hRule="exact" w:val="499"/>
        </w:trPr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10" w:space="0" w:color="000000"/>
            </w:tcBorders>
          </w:tcPr>
          <w:p w14:paraId="5118AD4F" w14:textId="77777777" w:rsidR="00E644EB" w:rsidRDefault="00000000">
            <w:pPr>
              <w:spacing w:before="96"/>
              <w:ind w:left="22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5.</w:t>
            </w:r>
          </w:p>
        </w:tc>
        <w:tc>
          <w:tcPr>
            <w:tcW w:w="3742" w:type="dxa"/>
            <w:tcBorders>
              <w:top w:val="single" w:sz="8" w:space="0" w:color="000000"/>
              <w:left w:val="single" w:sz="10" w:space="0" w:color="000000"/>
              <w:bottom w:val="single" w:sz="8" w:space="0" w:color="000000"/>
              <w:right w:val="single" w:sz="8" w:space="0" w:color="000000"/>
            </w:tcBorders>
          </w:tcPr>
          <w:p w14:paraId="3ABDA0EB" w14:textId="77777777" w:rsidR="00E644EB" w:rsidRDefault="00000000">
            <w:pPr>
              <w:spacing w:before="96"/>
              <w:ind w:left="66"/>
              <w:rPr>
                <w:sz w:val="23"/>
                <w:szCs w:val="23"/>
              </w:rPr>
            </w:pPr>
            <w:r>
              <w:rPr>
                <w:spacing w:val="-5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21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c</w:t>
            </w:r>
            <w:r>
              <w:rPr>
                <w:spacing w:val="-5"/>
                <w:sz w:val="23"/>
                <w:szCs w:val="23"/>
              </w:rPr>
              <w:t>o</w:t>
            </w:r>
            <w:r>
              <w:rPr>
                <w:spacing w:val="1"/>
                <w:sz w:val="23"/>
                <w:szCs w:val="23"/>
              </w:rPr>
              <w:t>s</w:t>
            </w:r>
            <w:r>
              <w:rPr>
                <w:spacing w:val="3"/>
                <w:sz w:val="23"/>
                <w:szCs w:val="23"/>
              </w:rPr>
              <w:t>t</w:t>
            </w:r>
            <w:r>
              <w:rPr>
                <w:spacing w:val="-6"/>
                <w:sz w:val="23"/>
                <w:szCs w:val="23"/>
              </w:rPr>
              <w:t>li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15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pacing w:val="-5"/>
                <w:sz w:val="23"/>
                <w:szCs w:val="23"/>
              </w:rPr>
              <w:t>h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15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s</w:t>
            </w:r>
            <w:r>
              <w:rPr>
                <w:spacing w:val="-1"/>
                <w:sz w:val="23"/>
                <w:szCs w:val="23"/>
              </w:rPr>
              <w:t>ec</w:t>
            </w:r>
            <w:r>
              <w:rPr>
                <w:spacing w:val="-5"/>
                <w:sz w:val="23"/>
                <w:szCs w:val="23"/>
              </w:rPr>
              <w:t>on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pacing w:val="5"/>
                <w:sz w:val="23"/>
                <w:szCs w:val="23"/>
              </w:rPr>
              <w:t>r</w:t>
            </w:r>
            <w:r>
              <w:rPr>
                <w:sz w:val="23"/>
                <w:szCs w:val="23"/>
              </w:rPr>
              <w:t>y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mem</w:t>
            </w:r>
            <w:r>
              <w:rPr>
                <w:spacing w:val="-5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-24"/>
                <w:sz w:val="23"/>
                <w:szCs w:val="23"/>
              </w:rPr>
              <w:t>y</w:t>
            </w:r>
            <w:r>
              <w:rPr>
                <w:sz w:val="23"/>
                <w:szCs w:val="23"/>
              </w:rPr>
              <w:t>.</w:t>
            </w:r>
          </w:p>
        </w:tc>
        <w:tc>
          <w:tcPr>
            <w:tcW w:w="4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7D31C75" w14:textId="77777777" w:rsidR="00E644EB" w:rsidRDefault="00000000">
            <w:pPr>
              <w:spacing w:before="96"/>
              <w:ind w:left="181"/>
              <w:rPr>
                <w:sz w:val="23"/>
                <w:szCs w:val="23"/>
              </w:rPr>
            </w:pPr>
            <w:r>
              <w:rPr>
                <w:spacing w:val="-5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16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c</w:t>
            </w:r>
            <w:r>
              <w:rPr>
                <w:spacing w:val="-5"/>
                <w:sz w:val="23"/>
                <w:szCs w:val="23"/>
              </w:rPr>
              <w:t>h</w:t>
            </w:r>
            <w:r>
              <w:rPr>
                <w:spacing w:val="-1"/>
                <w:sz w:val="23"/>
                <w:szCs w:val="23"/>
              </w:rPr>
              <w:t>ea</w:t>
            </w:r>
            <w:r>
              <w:rPr>
                <w:sz w:val="23"/>
                <w:szCs w:val="23"/>
              </w:rPr>
              <w:t>p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15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h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10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ma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10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mem</w:t>
            </w:r>
            <w:r>
              <w:rPr>
                <w:spacing w:val="-5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-24"/>
                <w:sz w:val="23"/>
                <w:szCs w:val="23"/>
              </w:rPr>
              <w:t>y</w:t>
            </w:r>
            <w:r>
              <w:rPr>
                <w:sz w:val="23"/>
                <w:szCs w:val="23"/>
              </w:rPr>
              <w:t>.</w:t>
            </w:r>
          </w:p>
        </w:tc>
      </w:tr>
      <w:tr w:rsidR="00E644EB" w14:paraId="5611C6E9" w14:textId="77777777">
        <w:trPr>
          <w:trHeight w:hRule="exact" w:val="778"/>
        </w:trPr>
        <w:tc>
          <w:tcPr>
            <w:tcW w:w="938" w:type="dxa"/>
            <w:tcBorders>
              <w:top w:val="single" w:sz="8" w:space="0" w:color="000000"/>
              <w:left w:val="nil"/>
              <w:bottom w:val="nil"/>
              <w:right w:val="single" w:sz="10" w:space="0" w:color="000000"/>
            </w:tcBorders>
          </w:tcPr>
          <w:p w14:paraId="69147A8E" w14:textId="77777777" w:rsidR="00E644EB" w:rsidRDefault="00000000">
            <w:pPr>
              <w:spacing w:before="72"/>
              <w:ind w:left="22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6.</w:t>
            </w:r>
          </w:p>
        </w:tc>
        <w:tc>
          <w:tcPr>
            <w:tcW w:w="3742" w:type="dxa"/>
            <w:tcBorders>
              <w:top w:val="single" w:sz="8" w:space="0" w:color="000000"/>
              <w:left w:val="single" w:sz="10" w:space="0" w:color="000000"/>
              <w:bottom w:val="nil"/>
              <w:right w:val="single" w:sz="8" w:space="0" w:color="000000"/>
            </w:tcBorders>
          </w:tcPr>
          <w:p w14:paraId="51AE997D" w14:textId="77777777" w:rsidR="00E644EB" w:rsidRDefault="00000000">
            <w:pPr>
              <w:spacing w:before="72"/>
              <w:ind w:left="66"/>
              <w:rPr>
                <w:sz w:val="23"/>
                <w:szCs w:val="23"/>
              </w:rPr>
            </w:pP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x</w:t>
            </w:r>
            <w:r>
              <w:rPr>
                <w:spacing w:val="-1"/>
                <w:sz w:val="23"/>
                <w:szCs w:val="23"/>
              </w:rPr>
              <w:t>am</w:t>
            </w:r>
            <w:r>
              <w:rPr>
                <w:sz w:val="23"/>
                <w:szCs w:val="23"/>
              </w:rPr>
              <w:t>p</w:t>
            </w:r>
            <w:r>
              <w:rPr>
                <w:spacing w:val="-6"/>
                <w:sz w:val="23"/>
                <w:szCs w:val="23"/>
              </w:rPr>
              <w:t>l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: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-3"/>
                <w:sz w:val="23"/>
                <w:szCs w:val="23"/>
              </w:rPr>
              <w:t>A</w:t>
            </w:r>
            <w:r>
              <w:rPr>
                <w:spacing w:val="2"/>
                <w:sz w:val="23"/>
                <w:szCs w:val="23"/>
              </w:rPr>
              <w:t>M</w:t>
            </w:r>
            <w:r>
              <w:rPr>
                <w:sz w:val="23"/>
                <w:szCs w:val="23"/>
              </w:rPr>
              <w:t>,</w:t>
            </w:r>
            <w:r>
              <w:rPr>
                <w:spacing w:val="10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2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M</w:t>
            </w:r>
          </w:p>
        </w:tc>
        <w:tc>
          <w:tcPr>
            <w:tcW w:w="410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32432C93" w14:textId="77777777" w:rsidR="00E644EB" w:rsidRDefault="00000000">
            <w:pPr>
              <w:spacing w:before="72" w:line="296" w:lineRule="auto"/>
              <w:ind w:left="181" w:right="189"/>
              <w:rPr>
                <w:sz w:val="23"/>
                <w:szCs w:val="23"/>
              </w:rPr>
            </w:pPr>
            <w:r>
              <w:rPr>
                <w:spacing w:val="8"/>
                <w:sz w:val="23"/>
                <w:szCs w:val="23"/>
              </w:rPr>
              <w:t>E</w:t>
            </w:r>
            <w:r>
              <w:rPr>
                <w:spacing w:val="10"/>
                <w:sz w:val="23"/>
                <w:szCs w:val="23"/>
              </w:rPr>
              <w:t>x</w:t>
            </w:r>
            <w:r>
              <w:rPr>
                <w:spacing w:val="8"/>
                <w:sz w:val="23"/>
                <w:szCs w:val="23"/>
              </w:rPr>
              <w:t>a</w:t>
            </w:r>
            <w:r>
              <w:rPr>
                <w:spacing w:val="3"/>
                <w:sz w:val="23"/>
                <w:szCs w:val="23"/>
              </w:rPr>
              <w:t>m</w:t>
            </w:r>
            <w:r>
              <w:rPr>
                <w:spacing w:val="10"/>
                <w:sz w:val="23"/>
                <w:szCs w:val="23"/>
              </w:rPr>
              <w:t>p</w:t>
            </w:r>
            <w:r>
              <w:rPr>
                <w:spacing w:val="3"/>
                <w:sz w:val="23"/>
                <w:szCs w:val="23"/>
              </w:rPr>
              <w:t>l</w:t>
            </w:r>
            <w:r>
              <w:rPr>
                <w:spacing w:val="8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:</w:t>
            </w:r>
            <w:r>
              <w:rPr>
                <w:spacing w:val="42"/>
                <w:sz w:val="23"/>
                <w:szCs w:val="23"/>
              </w:rPr>
              <w:t xml:space="preserve"> </w:t>
            </w:r>
            <w:r>
              <w:rPr>
                <w:spacing w:val="11"/>
                <w:sz w:val="23"/>
                <w:szCs w:val="23"/>
              </w:rPr>
              <w:t>D</w:t>
            </w:r>
            <w:r>
              <w:rPr>
                <w:spacing w:val="-2"/>
                <w:sz w:val="23"/>
                <w:szCs w:val="23"/>
              </w:rPr>
              <w:t>i</w:t>
            </w:r>
            <w:r>
              <w:rPr>
                <w:spacing w:val="11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k</w:t>
            </w:r>
            <w:r>
              <w:rPr>
                <w:spacing w:val="43"/>
                <w:sz w:val="23"/>
                <w:szCs w:val="23"/>
              </w:rPr>
              <w:t xml:space="preserve"> </w:t>
            </w:r>
            <w:r>
              <w:rPr>
                <w:spacing w:val="10"/>
                <w:sz w:val="23"/>
                <w:szCs w:val="23"/>
              </w:rPr>
              <w:t>d</w:t>
            </w:r>
            <w:r>
              <w:rPr>
                <w:spacing w:val="9"/>
                <w:sz w:val="23"/>
                <w:szCs w:val="23"/>
              </w:rPr>
              <w:t>r</w:t>
            </w:r>
            <w:r>
              <w:rPr>
                <w:spacing w:val="3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v</w:t>
            </w:r>
            <w:r>
              <w:rPr>
                <w:spacing w:val="8"/>
                <w:sz w:val="23"/>
                <w:szCs w:val="23"/>
              </w:rPr>
              <w:t>e</w:t>
            </w:r>
            <w:r>
              <w:rPr>
                <w:spacing w:val="11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,</w:t>
            </w:r>
            <w:r>
              <w:rPr>
                <w:spacing w:val="48"/>
                <w:sz w:val="23"/>
                <w:szCs w:val="23"/>
              </w:rPr>
              <w:t xml:space="preserve"> </w:t>
            </w:r>
            <w:r>
              <w:rPr>
                <w:spacing w:val="5"/>
                <w:sz w:val="23"/>
                <w:szCs w:val="23"/>
              </w:rPr>
              <w:t>o</w:t>
            </w:r>
            <w:r>
              <w:rPr>
                <w:spacing w:val="9"/>
                <w:sz w:val="23"/>
                <w:szCs w:val="23"/>
              </w:rPr>
              <w:t>p</w:t>
            </w:r>
            <w:r>
              <w:rPr>
                <w:spacing w:val="3"/>
                <w:sz w:val="23"/>
                <w:szCs w:val="23"/>
              </w:rPr>
              <w:t>ti</w:t>
            </w:r>
            <w:r>
              <w:rPr>
                <w:spacing w:val="8"/>
                <w:sz w:val="23"/>
                <w:szCs w:val="23"/>
              </w:rPr>
              <w:t>ca</w:t>
            </w:r>
            <w:r>
              <w:rPr>
                <w:sz w:val="23"/>
                <w:szCs w:val="23"/>
              </w:rPr>
              <w:t>l</w:t>
            </w:r>
            <w:r>
              <w:rPr>
                <w:spacing w:val="42"/>
                <w:sz w:val="23"/>
                <w:szCs w:val="23"/>
              </w:rPr>
              <w:t xml:space="preserve"> </w:t>
            </w:r>
            <w:r>
              <w:rPr>
                <w:spacing w:val="9"/>
                <w:sz w:val="23"/>
                <w:szCs w:val="23"/>
              </w:rPr>
              <w:t>d</w:t>
            </w:r>
            <w:r>
              <w:rPr>
                <w:spacing w:val="-2"/>
                <w:sz w:val="23"/>
                <w:szCs w:val="23"/>
              </w:rPr>
              <w:t>i</w:t>
            </w:r>
            <w:r>
              <w:rPr>
                <w:spacing w:val="11"/>
                <w:sz w:val="23"/>
                <w:szCs w:val="23"/>
              </w:rPr>
              <w:t>s</w:t>
            </w:r>
            <w:r>
              <w:rPr>
                <w:spacing w:val="5"/>
                <w:sz w:val="23"/>
                <w:szCs w:val="23"/>
              </w:rPr>
              <w:t>k</w:t>
            </w:r>
            <w:r>
              <w:rPr>
                <w:spacing w:val="11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spacing w:val="-1"/>
                <w:sz w:val="23"/>
                <w:szCs w:val="23"/>
              </w:rPr>
              <w:t>ma</w:t>
            </w:r>
            <w:r>
              <w:rPr>
                <w:sz w:val="23"/>
                <w:szCs w:val="23"/>
              </w:rPr>
              <w:t>g</w:t>
            </w:r>
            <w:r>
              <w:rPr>
                <w:spacing w:val="-4"/>
                <w:sz w:val="23"/>
                <w:szCs w:val="23"/>
              </w:rPr>
              <w:t>n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c</w:t>
            </w:r>
            <w:r>
              <w:rPr>
                <w:spacing w:val="18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pacing w:val="3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pe</w:t>
            </w:r>
            <w:r>
              <w:rPr>
                <w:spacing w:val="18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dr</w:t>
            </w:r>
            <w:r>
              <w:rPr>
                <w:spacing w:val="-6"/>
                <w:sz w:val="23"/>
                <w:szCs w:val="23"/>
              </w:rPr>
              <w:t>i</w:t>
            </w:r>
            <w:r>
              <w:rPr>
                <w:spacing w:val="-5"/>
                <w:sz w:val="23"/>
                <w:szCs w:val="23"/>
              </w:rPr>
              <w:t>v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pacing w:val="1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.</w:t>
            </w:r>
          </w:p>
        </w:tc>
      </w:tr>
    </w:tbl>
    <w:p w14:paraId="0308CBBD" w14:textId="77777777" w:rsidR="00E644EB" w:rsidRDefault="00E644EB">
      <w:pPr>
        <w:spacing w:before="8" w:line="140" w:lineRule="exact"/>
        <w:rPr>
          <w:sz w:val="14"/>
          <w:szCs w:val="14"/>
        </w:rPr>
      </w:pPr>
    </w:p>
    <w:p w14:paraId="037CC524" w14:textId="77777777" w:rsidR="00E644EB" w:rsidRDefault="00000000">
      <w:pPr>
        <w:spacing w:before="30"/>
        <w:ind w:left="104"/>
        <w:rPr>
          <w:sz w:val="23"/>
          <w:szCs w:val="23"/>
        </w:rPr>
      </w:pPr>
      <w:r>
        <w:rPr>
          <w:b/>
          <w:spacing w:val="2"/>
          <w:sz w:val="23"/>
          <w:szCs w:val="23"/>
        </w:rPr>
        <w:t>C</w:t>
      </w:r>
      <w:r>
        <w:rPr>
          <w:b/>
          <w:sz w:val="23"/>
          <w:szCs w:val="23"/>
        </w:rPr>
        <w:t>a</w:t>
      </w:r>
      <w:r>
        <w:rPr>
          <w:b/>
          <w:spacing w:val="-1"/>
          <w:sz w:val="23"/>
          <w:szCs w:val="23"/>
        </w:rPr>
        <w:t>c</w:t>
      </w:r>
      <w:r>
        <w:rPr>
          <w:b/>
          <w:spacing w:val="-3"/>
          <w:sz w:val="23"/>
          <w:szCs w:val="23"/>
        </w:rPr>
        <w:t>h</w:t>
      </w:r>
      <w:r>
        <w:rPr>
          <w:b/>
          <w:sz w:val="23"/>
          <w:szCs w:val="23"/>
        </w:rPr>
        <w:t>e</w:t>
      </w:r>
      <w:r>
        <w:rPr>
          <w:b/>
          <w:spacing w:val="-1"/>
          <w:sz w:val="23"/>
          <w:szCs w:val="23"/>
        </w:rPr>
        <w:t xml:space="preserve"> </w:t>
      </w:r>
      <w:r>
        <w:rPr>
          <w:b/>
          <w:spacing w:val="5"/>
          <w:sz w:val="23"/>
          <w:szCs w:val="23"/>
        </w:rPr>
        <w:t>m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5"/>
          <w:sz w:val="23"/>
          <w:szCs w:val="23"/>
        </w:rPr>
        <w:t>m</w:t>
      </w:r>
      <w:r>
        <w:rPr>
          <w:b/>
          <w:sz w:val="23"/>
          <w:szCs w:val="23"/>
        </w:rPr>
        <w:t>o</w:t>
      </w:r>
      <w:r>
        <w:rPr>
          <w:b/>
          <w:spacing w:val="-1"/>
          <w:sz w:val="23"/>
          <w:szCs w:val="23"/>
        </w:rPr>
        <w:t>r</w:t>
      </w:r>
      <w:r>
        <w:rPr>
          <w:b/>
          <w:sz w:val="23"/>
          <w:szCs w:val="23"/>
        </w:rPr>
        <w:t>y</w:t>
      </w:r>
    </w:p>
    <w:p w14:paraId="64A3A163" w14:textId="77777777" w:rsidR="00E644EB" w:rsidRDefault="00E644EB">
      <w:pPr>
        <w:spacing w:before="6" w:line="140" w:lineRule="exact"/>
        <w:rPr>
          <w:sz w:val="14"/>
          <w:szCs w:val="14"/>
        </w:rPr>
      </w:pPr>
    </w:p>
    <w:p w14:paraId="74734358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C</w:t>
      </w:r>
      <w:r>
        <w:rPr>
          <w:spacing w:val="-1"/>
          <w:sz w:val="23"/>
          <w:szCs w:val="23"/>
        </w:rPr>
        <w:t>ac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1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h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gh</w:t>
      </w:r>
      <w:r>
        <w:rPr>
          <w:spacing w:val="5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ee</w:t>
      </w:r>
      <w:r>
        <w:rPr>
          <w:sz w:val="23"/>
          <w:szCs w:val="23"/>
        </w:rPr>
        <w:t>d</w:t>
      </w:r>
      <w:r>
        <w:rPr>
          <w:spacing w:val="1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mem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 xml:space="preserve">ry </w:t>
      </w:r>
      <w:r>
        <w:rPr>
          <w:spacing w:val="-6"/>
          <w:sz w:val="23"/>
          <w:szCs w:val="23"/>
        </w:rPr>
        <w:t>l</w:t>
      </w:r>
      <w:r>
        <w:rPr>
          <w:spacing w:val="-5"/>
          <w:sz w:val="23"/>
          <w:szCs w:val="23"/>
        </w:rPr>
        <w:t>o</w:t>
      </w:r>
      <w:r>
        <w:rPr>
          <w:spacing w:val="3"/>
          <w:sz w:val="23"/>
          <w:szCs w:val="23"/>
        </w:rPr>
        <w:t>c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0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b</w:t>
      </w:r>
      <w:r>
        <w:rPr>
          <w:spacing w:val="-1"/>
          <w:sz w:val="23"/>
          <w:szCs w:val="23"/>
        </w:rPr>
        <w:t>e</w:t>
      </w:r>
      <w:r>
        <w:rPr>
          <w:spacing w:val="-2"/>
          <w:sz w:val="23"/>
          <w:szCs w:val="23"/>
        </w:rPr>
        <w:t>t</w:t>
      </w:r>
      <w:r>
        <w:rPr>
          <w:spacing w:val="2"/>
          <w:sz w:val="23"/>
          <w:szCs w:val="23"/>
        </w:rPr>
        <w:t>w</w:t>
      </w:r>
      <w:r>
        <w:rPr>
          <w:spacing w:val="-1"/>
          <w:sz w:val="23"/>
          <w:szCs w:val="23"/>
        </w:rPr>
        <w:t>ee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-3"/>
          <w:sz w:val="23"/>
          <w:szCs w:val="23"/>
        </w:rPr>
        <w:t>A</w:t>
      </w:r>
      <w:r>
        <w:rPr>
          <w:sz w:val="23"/>
          <w:szCs w:val="23"/>
        </w:rPr>
        <w:t>M</w:t>
      </w:r>
      <w:r>
        <w:rPr>
          <w:spacing w:val="11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1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C</w:t>
      </w:r>
      <w:r>
        <w:rPr>
          <w:spacing w:val="2"/>
          <w:sz w:val="23"/>
          <w:szCs w:val="23"/>
        </w:rPr>
        <w:t>PU</w:t>
      </w:r>
      <w:r>
        <w:rPr>
          <w:sz w:val="23"/>
          <w:szCs w:val="23"/>
        </w:rPr>
        <w:t>.</w:t>
      </w:r>
    </w:p>
    <w:p w14:paraId="04EB8993" w14:textId="77777777" w:rsidR="00E644EB" w:rsidRDefault="00E644EB">
      <w:pPr>
        <w:spacing w:before="10" w:line="140" w:lineRule="exact"/>
        <w:rPr>
          <w:sz w:val="15"/>
          <w:szCs w:val="15"/>
        </w:rPr>
      </w:pPr>
    </w:p>
    <w:p w14:paraId="5B097097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8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ea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ee</w:t>
      </w:r>
      <w:r>
        <w:rPr>
          <w:sz w:val="23"/>
          <w:szCs w:val="23"/>
        </w:rPr>
        <w:t>d</w:t>
      </w:r>
      <w:r>
        <w:rPr>
          <w:spacing w:val="10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pr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pacing w:val="2"/>
          <w:sz w:val="23"/>
          <w:szCs w:val="23"/>
        </w:rPr>
        <w:t>s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10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8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ho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ds</w:t>
      </w:r>
      <w:r>
        <w:rPr>
          <w:spacing w:val="21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</w:t>
      </w:r>
      <w:r>
        <w:rPr>
          <w:spacing w:val="-5"/>
          <w:sz w:val="23"/>
          <w:szCs w:val="23"/>
        </w:rPr>
        <w:t>o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t</w:t>
      </w:r>
      <w:r>
        <w:rPr>
          <w:spacing w:val="8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qu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y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u</w:t>
      </w:r>
      <w:r>
        <w:rPr>
          <w:spacing w:val="2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.</w:t>
      </w:r>
    </w:p>
    <w:p w14:paraId="143146CC" w14:textId="77777777" w:rsidR="00E644EB" w:rsidRDefault="00E644EB">
      <w:pPr>
        <w:spacing w:before="5" w:line="160" w:lineRule="exact"/>
        <w:rPr>
          <w:sz w:val="16"/>
          <w:szCs w:val="16"/>
        </w:rPr>
      </w:pPr>
    </w:p>
    <w:p w14:paraId="4175AFD7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1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h</w:t>
      </w:r>
      <w:r>
        <w:rPr>
          <w:spacing w:val="-6"/>
          <w:sz w:val="23"/>
          <w:szCs w:val="23"/>
        </w:rPr>
        <w:t>i</w:t>
      </w:r>
      <w:r>
        <w:rPr>
          <w:spacing w:val="5"/>
          <w:sz w:val="23"/>
          <w:szCs w:val="23"/>
        </w:rPr>
        <w:t>g</w:t>
      </w:r>
      <w:r>
        <w:rPr>
          <w:spacing w:val="-5"/>
          <w:sz w:val="23"/>
          <w:szCs w:val="23"/>
        </w:rPr>
        <w:t>h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y</w:t>
      </w:r>
      <w:r>
        <w:rPr>
          <w:spacing w:val="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xp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pacing w:val="1"/>
          <w:sz w:val="23"/>
          <w:szCs w:val="23"/>
        </w:rPr>
        <w:t>s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v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a</w:t>
      </w:r>
      <w:r>
        <w:rPr>
          <w:spacing w:val="-6"/>
          <w:sz w:val="23"/>
          <w:szCs w:val="23"/>
        </w:rPr>
        <w:t>ll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15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10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z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.</w:t>
      </w:r>
    </w:p>
    <w:p w14:paraId="5AE799A1" w14:textId="77777777" w:rsidR="00E644EB" w:rsidRDefault="00E644EB">
      <w:pPr>
        <w:spacing w:before="10" w:line="140" w:lineRule="exact"/>
        <w:rPr>
          <w:sz w:val="15"/>
          <w:szCs w:val="15"/>
        </w:rPr>
      </w:pPr>
    </w:p>
    <w:p w14:paraId="01FD9D1E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z w:val="23"/>
          <w:szCs w:val="23"/>
        </w:rPr>
        <w:t>pr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t</w:t>
      </w:r>
      <w:r>
        <w:rPr>
          <w:spacing w:val="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2"/>
          <w:sz w:val="23"/>
          <w:szCs w:val="23"/>
        </w:rPr>
        <w:t>w</w:t>
      </w:r>
      <w:r>
        <w:rPr>
          <w:sz w:val="23"/>
          <w:szCs w:val="23"/>
        </w:rPr>
        <w:t xml:space="preserve">o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1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e</w:t>
      </w:r>
      <w:r>
        <w:rPr>
          <w:spacing w:val="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fo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s</w:t>
      </w:r>
      <w:r>
        <w:rPr>
          <w:spacing w:val="6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3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9"/>
          <w:sz w:val="23"/>
          <w:szCs w:val="23"/>
        </w:rPr>
        <w:t>y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m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–</w:t>
      </w:r>
      <w:r>
        <w:rPr>
          <w:spacing w:val="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L</w:t>
      </w:r>
      <w:r>
        <w:rPr>
          <w:sz w:val="23"/>
          <w:szCs w:val="23"/>
        </w:rPr>
        <w:t>1,</w:t>
      </w:r>
      <w:r>
        <w:rPr>
          <w:spacing w:val="1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L</w:t>
      </w:r>
      <w:r>
        <w:rPr>
          <w:sz w:val="23"/>
          <w:szCs w:val="23"/>
        </w:rPr>
        <w:t>2</w:t>
      </w:r>
      <w:r>
        <w:rPr>
          <w:spacing w:val="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L</w:t>
      </w:r>
      <w:r>
        <w:rPr>
          <w:sz w:val="23"/>
          <w:szCs w:val="23"/>
        </w:rPr>
        <w:t>3</w:t>
      </w:r>
      <w:r>
        <w:rPr>
          <w:spacing w:val="1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cac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mem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79814363" w14:textId="77777777" w:rsidR="00E644EB" w:rsidRDefault="00E644EB">
      <w:pPr>
        <w:spacing w:before="10" w:line="140" w:lineRule="exact"/>
        <w:rPr>
          <w:sz w:val="15"/>
          <w:szCs w:val="15"/>
        </w:rPr>
      </w:pPr>
    </w:p>
    <w:p w14:paraId="6F0335B5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mem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ry r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>m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256</w:t>
      </w:r>
      <w:r>
        <w:rPr>
          <w:spacing w:val="5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K</w:t>
      </w:r>
      <w:r>
        <w:rPr>
          <w:sz w:val="23"/>
          <w:szCs w:val="23"/>
        </w:rPr>
        <w:t>B</w:t>
      </w:r>
      <w:r>
        <w:rPr>
          <w:spacing w:val="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2</w:t>
      </w:r>
      <w:r>
        <w:rPr>
          <w:spacing w:val="5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M</w:t>
      </w:r>
      <w:r>
        <w:rPr>
          <w:sz w:val="23"/>
          <w:szCs w:val="23"/>
        </w:rPr>
        <w:t>B.</w:t>
      </w:r>
    </w:p>
    <w:p w14:paraId="6930648D" w14:textId="77777777" w:rsidR="00E644EB" w:rsidRDefault="00E644EB">
      <w:pPr>
        <w:spacing w:before="10" w:line="200" w:lineRule="exact"/>
      </w:pPr>
    </w:p>
    <w:p w14:paraId="008E628C" w14:textId="77777777" w:rsidR="00E644EB" w:rsidRDefault="00000000">
      <w:pPr>
        <w:ind w:left="104"/>
        <w:rPr>
          <w:sz w:val="23"/>
          <w:szCs w:val="23"/>
        </w:rPr>
      </w:pPr>
      <w:r>
        <w:rPr>
          <w:b/>
          <w:spacing w:val="2"/>
          <w:sz w:val="23"/>
          <w:szCs w:val="23"/>
        </w:rPr>
        <w:t>R</w:t>
      </w:r>
      <w:r>
        <w:rPr>
          <w:b/>
          <w:spacing w:val="-1"/>
          <w:sz w:val="23"/>
          <w:szCs w:val="23"/>
        </w:rPr>
        <w:t>e</w:t>
      </w:r>
      <w:r>
        <w:rPr>
          <w:b/>
          <w:sz w:val="23"/>
          <w:szCs w:val="23"/>
        </w:rPr>
        <w:t>g</w:t>
      </w:r>
      <w:r>
        <w:rPr>
          <w:b/>
          <w:spacing w:val="-1"/>
          <w:sz w:val="23"/>
          <w:szCs w:val="23"/>
        </w:rPr>
        <w:t>i</w:t>
      </w:r>
      <w:r>
        <w:rPr>
          <w:b/>
          <w:spacing w:val="1"/>
          <w:sz w:val="23"/>
          <w:szCs w:val="23"/>
        </w:rPr>
        <w:t>s</w:t>
      </w:r>
      <w:r>
        <w:rPr>
          <w:b/>
          <w:sz w:val="23"/>
          <w:szCs w:val="23"/>
        </w:rPr>
        <w:t>t</w:t>
      </w:r>
      <w:r>
        <w:rPr>
          <w:b/>
          <w:spacing w:val="-1"/>
          <w:sz w:val="23"/>
          <w:szCs w:val="23"/>
        </w:rPr>
        <w:t>e</w:t>
      </w:r>
      <w:r>
        <w:rPr>
          <w:b/>
          <w:sz w:val="23"/>
          <w:szCs w:val="23"/>
        </w:rPr>
        <w:t>r</w:t>
      </w:r>
      <w:r>
        <w:rPr>
          <w:b/>
          <w:spacing w:val="-6"/>
          <w:sz w:val="23"/>
          <w:szCs w:val="23"/>
        </w:rPr>
        <w:t xml:space="preserve"> </w:t>
      </w:r>
      <w:r>
        <w:rPr>
          <w:b/>
          <w:spacing w:val="5"/>
          <w:sz w:val="23"/>
          <w:szCs w:val="23"/>
        </w:rPr>
        <w:t>m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5"/>
          <w:sz w:val="23"/>
          <w:szCs w:val="23"/>
        </w:rPr>
        <w:t>m</w:t>
      </w:r>
      <w:r>
        <w:rPr>
          <w:b/>
          <w:sz w:val="23"/>
          <w:szCs w:val="23"/>
        </w:rPr>
        <w:t>o</w:t>
      </w:r>
      <w:r>
        <w:rPr>
          <w:b/>
          <w:spacing w:val="-1"/>
          <w:sz w:val="23"/>
          <w:szCs w:val="23"/>
        </w:rPr>
        <w:t>r</w:t>
      </w:r>
      <w:r>
        <w:rPr>
          <w:b/>
          <w:sz w:val="23"/>
          <w:szCs w:val="23"/>
        </w:rPr>
        <w:t>y</w:t>
      </w:r>
    </w:p>
    <w:p w14:paraId="716748DB" w14:textId="77777777" w:rsidR="00E644EB" w:rsidRDefault="00E644EB">
      <w:pPr>
        <w:spacing w:before="1" w:line="160" w:lineRule="exact"/>
        <w:rPr>
          <w:sz w:val="16"/>
          <w:szCs w:val="16"/>
        </w:rPr>
      </w:pPr>
    </w:p>
    <w:p w14:paraId="2262FC03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rs</w:t>
      </w:r>
      <w:r>
        <w:rPr>
          <w:spacing w:val="16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re</w:t>
      </w:r>
      <w:r>
        <w:rPr>
          <w:spacing w:val="13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ec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-purp</w:t>
      </w:r>
      <w:r>
        <w:rPr>
          <w:spacing w:val="-5"/>
          <w:sz w:val="23"/>
          <w:szCs w:val="23"/>
        </w:rPr>
        <w:t>o</w:t>
      </w:r>
      <w:r>
        <w:rPr>
          <w:spacing w:val="1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,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h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gh</w:t>
      </w:r>
      <w:r>
        <w:rPr>
          <w:spacing w:val="10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ee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em</w:t>
      </w:r>
      <w:r>
        <w:rPr>
          <w:sz w:val="23"/>
          <w:szCs w:val="23"/>
        </w:rPr>
        <w:t>p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ry</w:t>
      </w:r>
      <w:r>
        <w:rPr>
          <w:spacing w:val="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m</w:t>
      </w:r>
      <w:r>
        <w:rPr>
          <w:spacing w:val="-1"/>
          <w:sz w:val="23"/>
          <w:szCs w:val="23"/>
        </w:rPr>
        <w:t>em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ry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u</w:t>
      </w:r>
      <w:r>
        <w:rPr>
          <w:spacing w:val="-4"/>
          <w:sz w:val="23"/>
          <w:szCs w:val="23"/>
        </w:rPr>
        <w:t>n</w:t>
      </w:r>
      <w:r>
        <w:rPr>
          <w:spacing w:val="-6"/>
          <w:sz w:val="23"/>
          <w:szCs w:val="23"/>
        </w:rPr>
        <w:t>i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s</w:t>
      </w:r>
    </w:p>
    <w:p w14:paraId="4A6AC73F" w14:textId="77777777" w:rsidR="00E644EB" w:rsidRDefault="00E644EB">
      <w:pPr>
        <w:spacing w:before="10" w:line="140" w:lineRule="exact"/>
        <w:rPr>
          <w:sz w:val="15"/>
          <w:szCs w:val="15"/>
        </w:rPr>
      </w:pPr>
    </w:p>
    <w:p w14:paraId="7D6A92A6" w14:textId="77777777" w:rsidR="00E644EB" w:rsidRDefault="00000000">
      <w:pPr>
        <w:tabs>
          <w:tab w:val="left" w:pos="1160"/>
        </w:tabs>
        <w:spacing w:line="296" w:lineRule="auto"/>
        <w:ind w:left="1184" w:right="128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27"/>
          <w:sz w:val="23"/>
          <w:szCs w:val="23"/>
        </w:rPr>
        <w:t xml:space="preserve"> </w:t>
      </w:r>
      <w:r>
        <w:rPr>
          <w:sz w:val="23"/>
          <w:szCs w:val="23"/>
        </w:rPr>
        <w:t>h</w:t>
      </w:r>
      <w:r>
        <w:rPr>
          <w:spacing w:val="-4"/>
          <w:sz w:val="23"/>
          <w:szCs w:val="23"/>
        </w:rPr>
        <w:t>o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ds</w:t>
      </w:r>
      <w:r>
        <w:rPr>
          <w:spacing w:val="3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v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us</w:t>
      </w:r>
      <w:r>
        <w:rPr>
          <w:spacing w:val="31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y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3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2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nfo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ma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24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h</w:t>
      </w:r>
      <w:r>
        <w:rPr>
          <w:spacing w:val="2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s</w:t>
      </w:r>
      <w:r>
        <w:rPr>
          <w:spacing w:val="31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,</w:t>
      </w:r>
      <w:r>
        <w:rPr>
          <w:spacing w:val="29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on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,</w:t>
      </w:r>
      <w:r>
        <w:rPr>
          <w:spacing w:val="2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ddr</w:t>
      </w:r>
      <w:r>
        <w:rPr>
          <w:spacing w:val="3"/>
          <w:sz w:val="23"/>
          <w:szCs w:val="23"/>
        </w:rPr>
        <w:t>e</w:t>
      </w:r>
      <w:r>
        <w:rPr>
          <w:spacing w:val="1"/>
          <w:sz w:val="23"/>
          <w:szCs w:val="23"/>
        </w:rPr>
        <w:t>ss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3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3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 xml:space="preserve">e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m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e</w:t>
      </w:r>
      <w:r>
        <w:rPr>
          <w:spacing w:val="27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l</w:t>
      </w:r>
      <w:r>
        <w:rPr>
          <w:sz w:val="23"/>
          <w:szCs w:val="23"/>
        </w:rPr>
        <w:t>t</w:t>
      </w:r>
      <w:r>
        <w:rPr>
          <w:spacing w:val="27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2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ca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u</w:t>
      </w:r>
      <w:r>
        <w:rPr>
          <w:spacing w:val="-6"/>
          <w:sz w:val="23"/>
          <w:szCs w:val="23"/>
        </w:rPr>
        <w:t>l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on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7C88F78B" w14:textId="77777777" w:rsidR="00E644EB" w:rsidRDefault="00E644EB">
      <w:pPr>
        <w:spacing w:before="1" w:line="100" w:lineRule="exact"/>
        <w:rPr>
          <w:sz w:val="10"/>
          <w:szCs w:val="10"/>
        </w:rPr>
      </w:pPr>
    </w:p>
    <w:p w14:paraId="2D8D7879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1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ho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ds</w:t>
      </w:r>
      <w:r>
        <w:rPr>
          <w:spacing w:val="16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1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nfo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ma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1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13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8"/>
          <w:sz w:val="23"/>
          <w:szCs w:val="23"/>
        </w:rPr>
        <w:t xml:space="preserve"> </w:t>
      </w:r>
      <w:r>
        <w:rPr>
          <w:sz w:val="23"/>
          <w:szCs w:val="23"/>
        </w:rPr>
        <w:t>C</w:t>
      </w:r>
      <w:r>
        <w:rPr>
          <w:spacing w:val="2"/>
          <w:sz w:val="23"/>
          <w:szCs w:val="23"/>
        </w:rPr>
        <w:t>P</w:t>
      </w:r>
      <w:r>
        <w:rPr>
          <w:sz w:val="23"/>
          <w:szCs w:val="23"/>
        </w:rPr>
        <w:t>U</w:t>
      </w:r>
      <w:r>
        <w:rPr>
          <w:spacing w:val="16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urr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y</w:t>
      </w:r>
      <w:r>
        <w:rPr>
          <w:spacing w:val="10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w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k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1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on</w:t>
      </w:r>
      <w:r>
        <w:rPr>
          <w:sz w:val="23"/>
          <w:szCs w:val="23"/>
        </w:rPr>
        <w:t>.</w:t>
      </w:r>
    </w:p>
    <w:p w14:paraId="27537FDE" w14:textId="77777777" w:rsidR="00E644EB" w:rsidRDefault="00E644EB">
      <w:pPr>
        <w:spacing w:before="10" w:line="140" w:lineRule="exact"/>
        <w:rPr>
          <w:sz w:val="15"/>
          <w:szCs w:val="15"/>
        </w:rPr>
      </w:pPr>
    </w:p>
    <w:p w14:paraId="495D2D2F" w14:textId="77777777" w:rsidR="00E644EB" w:rsidRDefault="00000000">
      <w:pPr>
        <w:tabs>
          <w:tab w:val="left" w:pos="1160"/>
        </w:tabs>
        <w:spacing w:line="296" w:lineRule="auto"/>
        <w:ind w:left="1184" w:right="129" w:hanging="360"/>
        <w:rPr>
          <w:sz w:val="23"/>
          <w:szCs w:val="23"/>
        </w:rPr>
        <w:sectPr w:rsidR="00E644EB">
          <w:pgSz w:w="12240" w:h="15840"/>
          <w:pgMar w:top="1960" w:right="1460" w:bottom="280" w:left="1720" w:header="1764" w:footer="0" w:gutter="0"/>
          <w:cols w:space="720"/>
        </w:sect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32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31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s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d</w:t>
      </w:r>
      <w:r>
        <w:rPr>
          <w:spacing w:val="2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2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</w:t>
      </w:r>
      <w:r>
        <w:rPr>
          <w:sz w:val="23"/>
          <w:szCs w:val="23"/>
        </w:rPr>
        <w:t>e</w:t>
      </w:r>
      <w:r>
        <w:rPr>
          <w:spacing w:val="28"/>
          <w:sz w:val="23"/>
          <w:szCs w:val="23"/>
        </w:rPr>
        <w:t xml:space="preserve"> </w:t>
      </w:r>
      <w:r>
        <w:rPr>
          <w:b/>
          <w:sz w:val="23"/>
          <w:szCs w:val="23"/>
        </w:rPr>
        <w:t>“</w:t>
      </w:r>
      <w:r>
        <w:rPr>
          <w:b/>
          <w:spacing w:val="2"/>
          <w:sz w:val="23"/>
          <w:szCs w:val="23"/>
        </w:rPr>
        <w:t>C</w:t>
      </w:r>
      <w:r>
        <w:rPr>
          <w:b/>
          <w:spacing w:val="3"/>
          <w:sz w:val="23"/>
          <w:szCs w:val="23"/>
        </w:rPr>
        <w:t>P</w:t>
      </w:r>
      <w:r>
        <w:rPr>
          <w:b/>
          <w:spacing w:val="2"/>
          <w:sz w:val="23"/>
          <w:szCs w:val="23"/>
        </w:rPr>
        <w:t>U</w:t>
      </w:r>
      <w:r>
        <w:rPr>
          <w:b/>
          <w:spacing w:val="-9"/>
          <w:sz w:val="23"/>
          <w:szCs w:val="23"/>
        </w:rPr>
        <w:t>’</w:t>
      </w:r>
      <w:r>
        <w:rPr>
          <w:b/>
          <w:sz w:val="23"/>
          <w:szCs w:val="23"/>
        </w:rPr>
        <w:t>s</w:t>
      </w:r>
      <w:r>
        <w:rPr>
          <w:b/>
          <w:spacing w:val="31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w</w:t>
      </w:r>
      <w:r>
        <w:rPr>
          <w:b/>
          <w:sz w:val="23"/>
          <w:szCs w:val="23"/>
        </w:rPr>
        <w:t>o</w:t>
      </w:r>
      <w:r>
        <w:rPr>
          <w:b/>
          <w:spacing w:val="-1"/>
          <w:sz w:val="23"/>
          <w:szCs w:val="23"/>
        </w:rPr>
        <w:t>r</w:t>
      </w:r>
      <w:r>
        <w:rPr>
          <w:b/>
          <w:spacing w:val="1"/>
          <w:sz w:val="23"/>
          <w:szCs w:val="23"/>
        </w:rPr>
        <w:t>k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-3"/>
          <w:sz w:val="23"/>
          <w:szCs w:val="23"/>
        </w:rPr>
        <w:t>n</w:t>
      </w:r>
      <w:r>
        <w:rPr>
          <w:b/>
          <w:sz w:val="23"/>
          <w:szCs w:val="23"/>
        </w:rPr>
        <w:t>g</w:t>
      </w:r>
      <w:r>
        <w:rPr>
          <w:b/>
          <w:spacing w:val="34"/>
          <w:sz w:val="23"/>
          <w:szCs w:val="23"/>
        </w:rPr>
        <w:t xml:space="preserve"> </w:t>
      </w:r>
      <w:r>
        <w:rPr>
          <w:b/>
          <w:spacing w:val="5"/>
          <w:sz w:val="23"/>
          <w:szCs w:val="23"/>
        </w:rPr>
        <w:t>m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5"/>
          <w:sz w:val="23"/>
          <w:szCs w:val="23"/>
        </w:rPr>
        <w:t>mo</w:t>
      </w:r>
      <w:r>
        <w:rPr>
          <w:b/>
          <w:spacing w:val="-1"/>
          <w:sz w:val="23"/>
          <w:szCs w:val="23"/>
        </w:rPr>
        <w:t>ry</w:t>
      </w:r>
      <w:r>
        <w:rPr>
          <w:sz w:val="23"/>
          <w:szCs w:val="23"/>
        </w:rPr>
        <w:t>”</w:t>
      </w:r>
      <w:r>
        <w:rPr>
          <w:spacing w:val="27"/>
          <w:sz w:val="23"/>
          <w:szCs w:val="23"/>
        </w:rPr>
        <w:t xml:space="preserve"> </w:t>
      </w:r>
      <w:r>
        <w:rPr>
          <w:sz w:val="23"/>
          <w:szCs w:val="23"/>
        </w:rPr>
        <w:t>or</w:t>
      </w:r>
      <w:r>
        <w:rPr>
          <w:spacing w:val="3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3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dd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on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27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ge</w:t>
      </w:r>
      <w:r>
        <w:rPr>
          <w:spacing w:val="3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l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ca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2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 xml:space="preserve">t </w:t>
      </w:r>
      <w:r>
        <w:rPr>
          <w:spacing w:val="-5"/>
          <w:sz w:val="23"/>
          <w:szCs w:val="23"/>
        </w:rPr>
        <w:t>o</w:t>
      </w:r>
      <w:r>
        <w:rPr>
          <w:spacing w:val="-9"/>
          <w:sz w:val="23"/>
          <w:szCs w:val="23"/>
        </w:rPr>
        <w:t>f</w:t>
      </w:r>
      <w:r>
        <w:rPr>
          <w:spacing w:val="-5"/>
          <w:sz w:val="23"/>
          <w:szCs w:val="23"/>
        </w:rPr>
        <w:t>f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rs</w:t>
      </w:r>
      <w:r>
        <w:rPr>
          <w:spacing w:val="11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d</w:t>
      </w:r>
      <w:r>
        <w:rPr>
          <w:spacing w:val="-4"/>
          <w:sz w:val="23"/>
          <w:szCs w:val="23"/>
        </w:rPr>
        <w:t>v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ge</w:t>
      </w:r>
      <w:r>
        <w:rPr>
          <w:spacing w:val="8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10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ee</w:t>
      </w:r>
      <w:r>
        <w:rPr>
          <w:sz w:val="23"/>
          <w:szCs w:val="23"/>
        </w:rPr>
        <w:t>d.</w:t>
      </w:r>
    </w:p>
    <w:p w14:paraId="169B2D22" w14:textId="77777777" w:rsidR="00E644EB" w:rsidRDefault="00E644EB">
      <w:pPr>
        <w:spacing w:before="8" w:line="140" w:lineRule="exact"/>
        <w:rPr>
          <w:sz w:val="15"/>
          <w:szCs w:val="15"/>
        </w:rPr>
      </w:pPr>
    </w:p>
    <w:p w14:paraId="5A1F28A6" w14:textId="77777777" w:rsidR="00E644EB" w:rsidRDefault="00000000">
      <w:pPr>
        <w:ind w:left="783" w:right="1023"/>
        <w:jc w:val="center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rs</w:t>
      </w:r>
      <w:r>
        <w:rPr>
          <w:spacing w:val="1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re</w:t>
      </w:r>
      <w:r>
        <w:rPr>
          <w:spacing w:val="8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2"/>
          <w:sz w:val="23"/>
          <w:szCs w:val="23"/>
        </w:rPr>
        <w:t>w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9"/>
          <w:sz w:val="23"/>
          <w:szCs w:val="23"/>
        </w:rPr>
        <w:t>y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: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g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purp</w:t>
      </w:r>
      <w:r>
        <w:rPr>
          <w:spacing w:val="-5"/>
          <w:sz w:val="23"/>
          <w:szCs w:val="23"/>
        </w:rPr>
        <w:t>o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10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ec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purp</w:t>
      </w:r>
      <w:r>
        <w:rPr>
          <w:spacing w:val="-5"/>
          <w:sz w:val="23"/>
          <w:szCs w:val="23"/>
        </w:rPr>
        <w:t>o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78674417" w14:textId="77777777" w:rsidR="00E644EB" w:rsidRDefault="00E644EB">
      <w:pPr>
        <w:spacing w:before="5" w:line="200" w:lineRule="exact"/>
      </w:pPr>
    </w:p>
    <w:p w14:paraId="2CAC13C1" w14:textId="77777777" w:rsidR="00E644EB" w:rsidRDefault="00000000">
      <w:pPr>
        <w:ind w:left="1866" w:right="4173"/>
        <w:jc w:val="center"/>
        <w:rPr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o</w:t>
      </w:r>
      <w:r>
        <w:rPr>
          <w:rFonts w:ascii="Courier New" w:eastAsia="Courier New" w:hAnsi="Courier New" w:cs="Courier New"/>
          <w:spacing w:val="74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Ge</w:t>
      </w:r>
      <w:r>
        <w:rPr>
          <w:b/>
          <w:spacing w:val="-3"/>
          <w:sz w:val="23"/>
          <w:szCs w:val="23"/>
        </w:rPr>
        <w:t>n</w:t>
      </w:r>
      <w:r>
        <w:rPr>
          <w:b/>
          <w:spacing w:val="-1"/>
          <w:sz w:val="23"/>
          <w:szCs w:val="23"/>
        </w:rPr>
        <w:t>er</w:t>
      </w:r>
      <w:r>
        <w:rPr>
          <w:b/>
          <w:sz w:val="23"/>
          <w:szCs w:val="23"/>
        </w:rPr>
        <w:t>al</w:t>
      </w:r>
      <w:r>
        <w:rPr>
          <w:b/>
          <w:spacing w:val="8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p</w:t>
      </w:r>
      <w:r>
        <w:rPr>
          <w:b/>
          <w:spacing w:val="-3"/>
          <w:sz w:val="23"/>
          <w:szCs w:val="23"/>
        </w:rPr>
        <w:t>u</w:t>
      </w:r>
      <w:r>
        <w:rPr>
          <w:b/>
          <w:spacing w:val="-1"/>
          <w:sz w:val="23"/>
          <w:szCs w:val="23"/>
        </w:rPr>
        <w:t>r</w:t>
      </w:r>
      <w:r>
        <w:rPr>
          <w:b/>
          <w:spacing w:val="1"/>
          <w:sz w:val="23"/>
          <w:szCs w:val="23"/>
        </w:rPr>
        <w:t>p</w:t>
      </w:r>
      <w:r>
        <w:rPr>
          <w:b/>
          <w:spacing w:val="5"/>
          <w:sz w:val="23"/>
          <w:szCs w:val="23"/>
        </w:rPr>
        <w:t>o</w:t>
      </w:r>
      <w:r>
        <w:rPr>
          <w:b/>
          <w:spacing w:val="1"/>
          <w:sz w:val="23"/>
          <w:szCs w:val="23"/>
        </w:rPr>
        <w:t>s</w:t>
      </w:r>
      <w:r>
        <w:rPr>
          <w:b/>
          <w:sz w:val="23"/>
          <w:szCs w:val="23"/>
        </w:rPr>
        <w:t>e</w:t>
      </w:r>
      <w:r>
        <w:rPr>
          <w:b/>
          <w:spacing w:val="13"/>
          <w:sz w:val="23"/>
          <w:szCs w:val="23"/>
        </w:rPr>
        <w:t xml:space="preserve"> </w:t>
      </w:r>
      <w:r>
        <w:rPr>
          <w:b/>
          <w:spacing w:val="-6"/>
          <w:sz w:val="23"/>
          <w:szCs w:val="23"/>
        </w:rPr>
        <w:t>r</w:t>
      </w:r>
      <w:r>
        <w:rPr>
          <w:b/>
          <w:spacing w:val="-1"/>
          <w:sz w:val="23"/>
          <w:szCs w:val="23"/>
        </w:rPr>
        <w:t>e</w:t>
      </w:r>
      <w:r>
        <w:rPr>
          <w:b/>
          <w:sz w:val="23"/>
          <w:szCs w:val="23"/>
        </w:rPr>
        <w:t>g</w:t>
      </w:r>
      <w:r>
        <w:rPr>
          <w:b/>
          <w:spacing w:val="-1"/>
          <w:sz w:val="23"/>
          <w:szCs w:val="23"/>
        </w:rPr>
        <w:t>i</w:t>
      </w:r>
      <w:r>
        <w:rPr>
          <w:b/>
          <w:spacing w:val="1"/>
          <w:sz w:val="23"/>
          <w:szCs w:val="23"/>
        </w:rPr>
        <w:t>s</w:t>
      </w:r>
      <w:r>
        <w:rPr>
          <w:b/>
          <w:sz w:val="23"/>
          <w:szCs w:val="23"/>
        </w:rPr>
        <w:t>t</w:t>
      </w:r>
      <w:r>
        <w:rPr>
          <w:b/>
          <w:spacing w:val="-1"/>
          <w:sz w:val="23"/>
          <w:szCs w:val="23"/>
        </w:rPr>
        <w:t>er</w:t>
      </w:r>
      <w:r>
        <w:rPr>
          <w:b/>
          <w:sz w:val="23"/>
          <w:szCs w:val="23"/>
        </w:rPr>
        <w:t>s</w:t>
      </w:r>
    </w:p>
    <w:p w14:paraId="607E8E15" w14:textId="77777777" w:rsidR="00E644EB" w:rsidRDefault="00E644EB">
      <w:pPr>
        <w:spacing w:before="7" w:line="180" w:lineRule="exact"/>
        <w:rPr>
          <w:sz w:val="18"/>
          <w:szCs w:val="18"/>
        </w:rPr>
      </w:pPr>
    </w:p>
    <w:p w14:paraId="721D9398" w14:textId="77777777" w:rsidR="00E644EB" w:rsidRDefault="00000000">
      <w:pPr>
        <w:tabs>
          <w:tab w:val="left" w:pos="2980"/>
        </w:tabs>
        <w:spacing w:line="300" w:lineRule="auto"/>
        <w:ind w:left="2984" w:right="83" w:hanging="360"/>
        <w:jc w:val="both"/>
        <w:rPr>
          <w:sz w:val="23"/>
          <w:szCs w:val="23"/>
        </w:rPr>
      </w:pPr>
      <w:r>
        <w:rPr>
          <w:rFonts w:ascii="Wingdings" w:eastAsia="Wingdings" w:hAnsi="Wingdings" w:cs="Wingdings"/>
          <w:sz w:val="23"/>
          <w:szCs w:val="23"/>
        </w:rPr>
        <w:t></w:t>
      </w:r>
      <w:r>
        <w:rPr>
          <w:sz w:val="23"/>
          <w:szCs w:val="23"/>
        </w:rPr>
        <w:tab/>
      </w:r>
      <w:r>
        <w:rPr>
          <w:spacing w:val="-1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-1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re</w:t>
      </w:r>
      <w:r>
        <w:rPr>
          <w:spacing w:val="-15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-16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t</w:t>
      </w:r>
      <w:r>
        <w:rPr>
          <w:spacing w:val="-16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-19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rs</w:t>
      </w:r>
      <w:r>
        <w:rPr>
          <w:spacing w:val="-1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-16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re</w:t>
      </w:r>
      <w:r>
        <w:rPr>
          <w:spacing w:val="-1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em</w:t>
      </w:r>
      <w:r>
        <w:rPr>
          <w:sz w:val="23"/>
          <w:szCs w:val="23"/>
        </w:rPr>
        <w:t>p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ry</w:t>
      </w:r>
      <w:r>
        <w:rPr>
          <w:spacing w:val="-23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a</w:t>
      </w:r>
      <w:r>
        <w:rPr>
          <w:spacing w:val="-1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-1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ddr</w:t>
      </w:r>
      <w:r>
        <w:rPr>
          <w:spacing w:val="-1"/>
          <w:sz w:val="23"/>
          <w:szCs w:val="23"/>
        </w:rPr>
        <w:t>e</w:t>
      </w:r>
      <w:r>
        <w:rPr>
          <w:spacing w:val="1"/>
          <w:sz w:val="23"/>
          <w:szCs w:val="23"/>
        </w:rPr>
        <w:t>ss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 by</w:t>
      </w:r>
      <w:r>
        <w:rPr>
          <w:spacing w:val="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5"/>
          <w:sz w:val="23"/>
          <w:szCs w:val="23"/>
        </w:rPr>
        <w:t>r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gr</w:t>
      </w:r>
      <w:r>
        <w:rPr>
          <w:spacing w:val="-1"/>
          <w:sz w:val="23"/>
          <w:szCs w:val="23"/>
        </w:rPr>
        <w:t>amme</w:t>
      </w:r>
      <w:r>
        <w:rPr>
          <w:spacing w:val="-14"/>
          <w:sz w:val="23"/>
          <w:szCs w:val="23"/>
        </w:rPr>
        <w:t>r</w:t>
      </w:r>
      <w:r>
        <w:rPr>
          <w:sz w:val="23"/>
          <w:szCs w:val="23"/>
        </w:rPr>
        <w:t>.</w:t>
      </w:r>
    </w:p>
    <w:p w14:paraId="73B4117F" w14:textId="77777777" w:rsidR="00E644EB" w:rsidRDefault="00E644EB">
      <w:pPr>
        <w:spacing w:before="2" w:line="140" w:lineRule="exact"/>
        <w:rPr>
          <w:sz w:val="14"/>
          <w:szCs w:val="14"/>
        </w:rPr>
      </w:pPr>
    </w:p>
    <w:p w14:paraId="5E1028E6" w14:textId="77777777" w:rsidR="00E644EB" w:rsidRDefault="00000000">
      <w:pPr>
        <w:tabs>
          <w:tab w:val="left" w:pos="2980"/>
        </w:tabs>
        <w:spacing w:line="300" w:lineRule="auto"/>
        <w:ind w:left="2984" w:right="90" w:hanging="360"/>
        <w:jc w:val="both"/>
        <w:rPr>
          <w:sz w:val="23"/>
          <w:szCs w:val="23"/>
        </w:rPr>
      </w:pPr>
      <w:r>
        <w:rPr>
          <w:rFonts w:ascii="Wingdings" w:eastAsia="Wingdings" w:hAnsi="Wingdings" w:cs="Wingdings"/>
          <w:sz w:val="23"/>
          <w:szCs w:val="23"/>
        </w:rPr>
        <w:t></w:t>
      </w:r>
      <w:r>
        <w:rPr>
          <w:sz w:val="23"/>
          <w:szCs w:val="23"/>
        </w:rPr>
        <w:tab/>
        <w:t>It</w:t>
      </w:r>
      <w:r>
        <w:rPr>
          <w:spacing w:val="37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c</w:t>
      </w:r>
      <w:r>
        <w:rPr>
          <w:spacing w:val="-2"/>
          <w:sz w:val="23"/>
          <w:szCs w:val="23"/>
        </w:rPr>
        <w:t>l</w:t>
      </w:r>
      <w:r>
        <w:rPr>
          <w:spacing w:val="5"/>
          <w:sz w:val="23"/>
          <w:szCs w:val="23"/>
        </w:rPr>
        <w:t>ud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40"/>
          <w:sz w:val="23"/>
          <w:szCs w:val="23"/>
        </w:rPr>
        <w:t xml:space="preserve"> </w:t>
      </w:r>
      <w:r>
        <w:rPr>
          <w:sz w:val="23"/>
          <w:szCs w:val="23"/>
        </w:rPr>
        <w:t>f</w:t>
      </w:r>
      <w:r>
        <w:rPr>
          <w:spacing w:val="-1"/>
          <w:sz w:val="23"/>
          <w:szCs w:val="23"/>
        </w:rPr>
        <w:t>l</w:t>
      </w:r>
      <w:r>
        <w:rPr>
          <w:sz w:val="23"/>
          <w:szCs w:val="23"/>
        </w:rPr>
        <w:t>o</w:t>
      </w:r>
      <w:r>
        <w:rPr>
          <w:spacing w:val="3"/>
          <w:sz w:val="23"/>
          <w:szCs w:val="23"/>
        </w:rPr>
        <w:t>at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ng</w:t>
      </w:r>
      <w:r>
        <w:rPr>
          <w:spacing w:val="39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i</w:t>
      </w:r>
      <w:r>
        <w:rPr>
          <w:sz w:val="23"/>
          <w:szCs w:val="23"/>
        </w:rPr>
        <w:t>nt</w:t>
      </w:r>
      <w:r>
        <w:rPr>
          <w:spacing w:val="3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2"/>
          <w:sz w:val="23"/>
          <w:szCs w:val="23"/>
        </w:rPr>
        <w:t>i</w:t>
      </w:r>
      <w:r>
        <w:rPr>
          <w:spacing w:val="11"/>
          <w:sz w:val="23"/>
          <w:szCs w:val="23"/>
        </w:rPr>
        <w:t>s</w:t>
      </w:r>
      <w:r>
        <w:rPr>
          <w:spacing w:val="3"/>
          <w:sz w:val="23"/>
          <w:szCs w:val="23"/>
        </w:rPr>
        <w:t>te</w:t>
      </w:r>
      <w:r>
        <w:rPr>
          <w:spacing w:val="5"/>
          <w:sz w:val="23"/>
          <w:szCs w:val="23"/>
        </w:rPr>
        <w:t>r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,</w:t>
      </w:r>
      <w:r>
        <w:rPr>
          <w:spacing w:val="3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on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ta</w:t>
      </w:r>
      <w:r>
        <w:rPr>
          <w:sz w:val="23"/>
          <w:szCs w:val="23"/>
        </w:rPr>
        <w:t>nt</w:t>
      </w:r>
      <w:r>
        <w:rPr>
          <w:spacing w:val="3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2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te</w:t>
      </w:r>
      <w:r>
        <w:rPr>
          <w:spacing w:val="5"/>
          <w:sz w:val="23"/>
          <w:szCs w:val="23"/>
        </w:rPr>
        <w:t>r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,</w:t>
      </w:r>
      <w:r>
        <w:rPr>
          <w:spacing w:val="39"/>
          <w:sz w:val="23"/>
          <w:szCs w:val="23"/>
        </w:rPr>
        <w:t xml:space="preserve"> </w:t>
      </w:r>
      <w:r>
        <w:rPr>
          <w:sz w:val="23"/>
          <w:szCs w:val="23"/>
        </w:rPr>
        <w:t>v</w:t>
      </w:r>
      <w:r>
        <w:rPr>
          <w:spacing w:val="3"/>
          <w:sz w:val="23"/>
          <w:szCs w:val="23"/>
        </w:rPr>
        <w:t>ect</w:t>
      </w:r>
      <w:r>
        <w:rPr>
          <w:sz w:val="23"/>
          <w:szCs w:val="23"/>
        </w:rPr>
        <w:t>or 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rs</w:t>
      </w:r>
      <w:r>
        <w:rPr>
          <w:spacing w:val="1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.</w:t>
      </w:r>
    </w:p>
    <w:p w14:paraId="2CFDF1D2" w14:textId="77777777" w:rsidR="00E644EB" w:rsidRDefault="00E644EB">
      <w:pPr>
        <w:spacing w:before="2" w:line="140" w:lineRule="exact"/>
        <w:rPr>
          <w:sz w:val="14"/>
          <w:szCs w:val="14"/>
        </w:rPr>
      </w:pPr>
    </w:p>
    <w:p w14:paraId="2532DF34" w14:textId="77777777" w:rsidR="00E644EB" w:rsidRDefault="00000000">
      <w:pPr>
        <w:ind w:left="1866" w:right="4256"/>
        <w:jc w:val="center"/>
        <w:rPr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o</w:t>
      </w:r>
      <w:r>
        <w:rPr>
          <w:rFonts w:ascii="Courier New" w:eastAsia="Courier New" w:hAnsi="Courier New" w:cs="Courier New"/>
          <w:spacing w:val="84"/>
          <w:sz w:val="23"/>
          <w:szCs w:val="23"/>
        </w:rPr>
        <w:t xml:space="preserve"> </w:t>
      </w:r>
      <w:r>
        <w:rPr>
          <w:b/>
          <w:spacing w:val="1"/>
          <w:sz w:val="23"/>
          <w:szCs w:val="23"/>
        </w:rPr>
        <w:t>Sp</w:t>
      </w:r>
      <w:r>
        <w:rPr>
          <w:b/>
          <w:spacing w:val="-1"/>
          <w:sz w:val="23"/>
          <w:szCs w:val="23"/>
        </w:rPr>
        <w:t>ec</w:t>
      </w:r>
      <w:r>
        <w:rPr>
          <w:b/>
          <w:spacing w:val="-2"/>
          <w:sz w:val="23"/>
          <w:szCs w:val="23"/>
        </w:rPr>
        <w:t>i</w:t>
      </w:r>
      <w:r>
        <w:rPr>
          <w:b/>
          <w:sz w:val="23"/>
          <w:szCs w:val="23"/>
        </w:rPr>
        <w:t>al</w:t>
      </w:r>
      <w:r>
        <w:rPr>
          <w:b/>
          <w:spacing w:val="3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p</w:t>
      </w:r>
      <w:r>
        <w:rPr>
          <w:b/>
          <w:spacing w:val="-3"/>
          <w:sz w:val="23"/>
          <w:szCs w:val="23"/>
        </w:rPr>
        <w:t>u</w:t>
      </w:r>
      <w:r>
        <w:rPr>
          <w:b/>
          <w:spacing w:val="-1"/>
          <w:sz w:val="23"/>
          <w:szCs w:val="23"/>
        </w:rPr>
        <w:t>r</w:t>
      </w:r>
      <w:r>
        <w:rPr>
          <w:b/>
          <w:spacing w:val="1"/>
          <w:sz w:val="23"/>
          <w:szCs w:val="23"/>
        </w:rPr>
        <w:t>p</w:t>
      </w:r>
      <w:r>
        <w:rPr>
          <w:b/>
          <w:spacing w:val="5"/>
          <w:sz w:val="23"/>
          <w:szCs w:val="23"/>
        </w:rPr>
        <w:t>o</w:t>
      </w:r>
      <w:r>
        <w:rPr>
          <w:b/>
          <w:spacing w:val="1"/>
          <w:sz w:val="23"/>
          <w:szCs w:val="23"/>
        </w:rPr>
        <w:t>s</w:t>
      </w:r>
      <w:r>
        <w:rPr>
          <w:b/>
          <w:sz w:val="23"/>
          <w:szCs w:val="23"/>
        </w:rPr>
        <w:t>e</w:t>
      </w:r>
      <w:r>
        <w:rPr>
          <w:b/>
          <w:spacing w:val="8"/>
          <w:sz w:val="23"/>
          <w:szCs w:val="23"/>
        </w:rPr>
        <w:t xml:space="preserve"> </w:t>
      </w:r>
      <w:r>
        <w:rPr>
          <w:b/>
          <w:spacing w:val="-6"/>
          <w:sz w:val="23"/>
          <w:szCs w:val="23"/>
        </w:rPr>
        <w:t>r</w:t>
      </w:r>
      <w:r>
        <w:rPr>
          <w:b/>
          <w:spacing w:val="-1"/>
          <w:sz w:val="23"/>
          <w:szCs w:val="23"/>
        </w:rPr>
        <w:t>e</w:t>
      </w:r>
      <w:r>
        <w:rPr>
          <w:b/>
          <w:sz w:val="23"/>
          <w:szCs w:val="23"/>
        </w:rPr>
        <w:t>g</w:t>
      </w:r>
      <w:r>
        <w:rPr>
          <w:b/>
          <w:spacing w:val="-1"/>
          <w:sz w:val="23"/>
          <w:szCs w:val="23"/>
        </w:rPr>
        <w:t>i</w:t>
      </w:r>
      <w:r>
        <w:rPr>
          <w:b/>
          <w:spacing w:val="2"/>
          <w:sz w:val="23"/>
          <w:szCs w:val="23"/>
        </w:rPr>
        <w:t>s</w:t>
      </w:r>
      <w:r>
        <w:rPr>
          <w:b/>
          <w:sz w:val="23"/>
          <w:szCs w:val="23"/>
        </w:rPr>
        <w:t>t</w:t>
      </w:r>
      <w:r>
        <w:rPr>
          <w:b/>
          <w:spacing w:val="-1"/>
          <w:sz w:val="23"/>
          <w:szCs w:val="23"/>
        </w:rPr>
        <w:t>er</w:t>
      </w:r>
      <w:r>
        <w:rPr>
          <w:b/>
          <w:sz w:val="23"/>
          <w:szCs w:val="23"/>
        </w:rPr>
        <w:t>s</w:t>
      </w:r>
    </w:p>
    <w:p w14:paraId="2BA9A688" w14:textId="77777777" w:rsidR="00E644EB" w:rsidRDefault="00E644EB">
      <w:pPr>
        <w:spacing w:before="1" w:line="180" w:lineRule="exact"/>
        <w:rPr>
          <w:sz w:val="19"/>
          <w:szCs w:val="19"/>
        </w:rPr>
      </w:pPr>
    </w:p>
    <w:p w14:paraId="266684AD" w14:textId="77777777" w:rsidR="00E644EB" w:rsidRDefault="00000000">
      <w:pPr>
        <w:tabs>
          <w:tab w:val="left" w:pos="2980"/>
        </w:tabs>
        <w:spacing w:line="300" w:lineRule="auto"/>
        <w:ind w:left="2984" w:right="83" w:hanging="360"/>
        <w:jc w:val="both"/>
        <w:rPr>
          <w:sz w:val="23"/>
          <w:szCs w:val="23"/>
        </w:rPr>
      </w:pPr>
      <w:r>
        <w:rPr>
          <w:rFonts w:ascii="Wingdings" w:eastAsia="Wingdings" w:hAnsi="Wingdings" w:cs="Wingdings"/>
          <w:sz w:val="23"/>
          <w:szCs w:val="23"/>
        </w:rPr>
        <w:t></w:t>
      </w:r>
      <w:r>
        <w:rPr>
          <w:sz w:val="23"/>
          <w:szCs w:val="23"/>
        </w:rPr>
        <w:tab/>
      </w:r>
      <w:r>
        <w:rPr>
          <w:spacing w:val="-1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-1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re</w:t>
      </w:r>
      <w:r>
        <w:rPr>
          <w:spacing w:val="-11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rs</w:t>
      </w:r>
      <w:r>
        <w:rPr>
          <w:spacing w:val="-12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-1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re</w:t>
      </w:r>
      <w:r>
        <w:rPr>
          <w:spacing w:val="-1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mea</w:t>
      </w:r>
      <w:r>
        <w:rPr>
          <w:sz w:val="23"/>
          <w:szCs w:val="23"/>
        </w:rPr>
        <w:t>nt</w:t>
      </w:r>
      <w:r>
        <w:rPr>
          <w:spacing w:val="-1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fo</w:t>
      </w:r>
      <w:r>
        <w:rPr>
          <w:sz w:val="23"/>
          <w:szCs w:val="23"/>
        </w:rPr>
        <w:t>r</w:t>
      </w:r>
      <w:r>
        <w:rPr>
          <w:spacing w:val="-14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f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m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9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ec</w:t>
      </w:r>
      <w:r>
        <w:rPr>
          <w:spacing w:val="-2"/>
          <w:sz w:val="23"/>
          <w:szCs w:val="23"/>
        </w:rPr>
        <w:t>i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-16"/>
          <w:sz w:val="23"/>
          <w:szCs w:val="23"/>
        </w:rPr>
        <w:t xml:space="preserve"> </w:t>
      </w:r>
      <w:r>
        <w:rPr>
          <w:sz w:val="23"/>
          <w:szCs w:val="23"/>
        </w:rPr>
        <w:t>purp</w:t>
      </w:r>
      <w:r>
        <w:rPr>
          <w:spacing w:val="-5"/>
          <w:sz w:val="23"/>
          <w:szCs w:val="23"/>
        </w:rPr>
        <w:t>o</w:t>
      </w:r>
      <w:r>
        <w:rPr>
          <w:spacing w:val="1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 by</w:t>
      </w:r>
      <w:r>
        <w:rPr>
          <w:spacing w:val="-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C</w:t>
      </w:r>
      <w:r>
        <w:rPr>
          <w:spacing w:val="2"/>
          <w:sz w:val="23"/>
          <w:szCs w:val="23"/>
        </w:rPr>
        <w:t>PU</w:t>
      </w:r>
      <w:r>
        <w:rPr>
          <w:sz w:val="23"/>
          <w:szCs w:val="23"/>
        </w:rPr>
        <w:t>.</w:t>
      </w:r>
    </w:p>
    <w:p w14:paraId="45FCAF73" w14:textId="77777777" w:rsidR="00E644EB" w:rsidRDefault="00E644EB">
      <w:pPr>
        <w:spacing w:before="2" w:line="140" w:lineRule="exact"/>
        <w:rPr>
          <w:sz w:val="14"/>
          <w:szCs w:val="14"/>
        </w:rPr>
      </w:pPr>
    </w:p>
    <w:p w14:paraId="09E39703" w14:textId="77777777" w:rsidR="00E644EB" w:rsidRDefault="00000000">
      <w:pPr>
        <w:tabs>
          <w:tab w:val="left" w:pos="2980"/>
        </w:tabs>
        <w:spacing w:line="298" w:lineRule="auto"/>
        <w:ind w:left="2984" w:right="72" w:hanging="360"/>
        <w:jc w:val="both"/>
        <w:rPr>
          <w:sz w:val="23"/>
          <w:szCs w:val="23"/>
        </w:rPr>
      </w:pPr>
      <w:r>
        <w:rPr>
          <w:rFonts w:ascii="Wingdings" w:eastAsia="Wingdings" w:hAnsi="Wingdings" w:cs="Wingdings"/>
          <w:sz w:val="23"/>
          <w:szCs w:val="23"/>
        </w:rPr>
        <w:t></w:t>
      </w:r>
      <w:r>
        <w:rPr>
          <w:sz w:val="23"/>
          <w:szCs w:val="23"/>
        </w:rPr>
        <w:tab/>
      </w:r>
      <w:r>
        <w:rPr>
          <w:spacing w:val="8"/>
          <w:sz w:val="23"/>
          <w:szCs w:val="23"/>
        </w:rPr>
        <w:t>T</w:t>
      </w:r>
      <w:r>
        <w:rPr>
          <w:spacing w:val="5"/>
          <w:sz w:val="23"/>
          <w:szCs w:val="23"/>
        </w:rPr>
        <w:t>h</w:t>
      </w:r>
      <w:r>
        <w:rPr>
          <w:spacing w:val="8"/>
          <w:sz w:val="23"/>
          <w:szCs w:val="23"/>
        </w:rPr>
        <w:t>e</w:t>
      </w:r>
      <w:r>
        <w:rPr>
          <w:sz w:val="23"/>
          <w:szCs w:val="23"/>
        </w:rPr>
        <w:t>y</w:t>
      </w:r>
      <w:r>
        <w:rPr>
          <w:spacing w:val="3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i</w:t>
      </w:r>
      <w:r>
        <w:rPr>
          <w:spacing w:val="10"/>
          <w:sz w:val="23"/>
          <w:szCs w:val="23"/>
        </w:rPr>
        <w:t>n</w:t>
      </w:r>
      <w:r>
        <w:rPr>
          <w:spacing w:val="8"/>
          <w:sz w:val="23"/>
          <w:szCs w:val="23"/>
        </w:rPr>
        <w:t>c</w:t>
      </w:r>
      <w:r>
        <w:rPr>
          <w:spacing w:val="3"/>
          <w:sz w:val="23"/>
          <w:szCs w:val="23"/>
        </w:rPr>
        <w:t>l</w:t>
      </w:r>
      <w:r>
        <w:rPr>
          <w:spacing w:val="10"/>
          <w:sz w:val="23"/>
          <w:szCs w:val="23"/>
        </w:rPr>
        <w:t>u</w:t>
      </w:r>
      <w:r>
        <w:rPr>
          <w:spacing w:val="9"/>
          <w:sz w:val="23"/>
          <w:szCs w:val="23"/>
        </w:rPr>
        <w:t>d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11"/>
          <w:sz w:val="23"/>
          <w:szCs w:val="23"/>
        </w:rPr>
        <w:t>P</w:t>
      </w:r>
      <w:r>
        <w:rPr>
          <w:spacing w:val="9"/>
          <w:sz w:val="23"/>
          <w:szCs w:val="23"/>
        </w:rPr>
        <w:t>r</w:t>
      </w:r>
      <w:r>
        <w:rPr>
          <w:spacing w:val="5"/>
          <w:sz w:val="23"/>
          <w:szCs w:val="23"/>
        </w:rPr>
        <w:t>o</w:t>
      </w:r>
      <w:r>
        <w:rPr>
          <w:spacing w:val="10"/>
          <w:sz w:val="23"/>
          <w:szCs w:val="23"/>
        </w:rPr>
        <w:t>g</w:t>
      </w:r>
      <w:r>
        <w:rPr>
          <w:spacing w:val="9"/>
          <w:sz w:val="23"/>
          <w:szCs w:val="23"/>
        </w:rPr>
        <w:t>r</w:t>
      </w:r>
      <w:r>
        <w:rPr>
          <w:spacing w:val="8"/>
          <w:sz w:val="23"/>
          <w:szCs w:val="23"/>
        </w:rPr>
        <w:t>a</w:t>
      </w:r>
      <w:r>
        <w:rPr>
          <w:sz w:val="23"/>
          <w:szCs w:val="23"/>
        </w:rPr>
        <w:t>m</w:t>
      </w:r>
      <w:r>
        <w:rPr>
          <w:spacing w:val="52"/>
          <w:sz w:val="23"/>
          <w:szCs w:val="23"/>
        </w:rPr>
        <w:t xml:space="preserve"> </w:t>
      </w:r>
      <w:r>
        <w:rPr>
          <w:spacing w:val="8"/>
          <w:sz w:val="23"/>
          <w:szCs w:val="23"/>
        </w:rPr>
        <w:t>c</w:t>
      </w:r>
      <w:r>
        <w:rPr>
          <w:spacing w:val="5"/>
          <w:sz w:val="23"/>
          <w:szCs w:val="23"/>
        </w:rPr>
        <w:t>o</w:t>
      </w:r>
      <w:r>
        <w:rPr>
          <w:spacing w:val="9"/>
          <w:sz w:val="23"/>
          <w:szCs w:val="23"/>
        </w:rPr>
        <w:t>u</w:t>
      </w:r>
      <w:r>
        <w:rPr>
          <w:spacing w:val="5"/>
          <w:sz w:val="23"/>
          <w:szCs w:val="23"/>
        </w:rPr>
        <w:t>n</w:t>
      </w:r>
      <w:r>
        <w:rPr>
          <w:spacing w:val="8"/>
          <w:sz w:val="23"/>
          <w:szCs w:val="23"/>
        </w:rPr>
        <w:t>te</w:t>
      </w:r>
      <w:r>
        <w:rPr>
          <w:sz w:val="23"/>
          <w:szCs w:val="23"/>
        </w:rPr>
        <w:t>r</w:t>
      </w:r>
      <w:r>
        <w:rPr>
          <w:spacing w:val="49"/>
          <w:sz w:val="23"/>
          <w:szCs w:val="23"/>
        </w:rPr>
        <w:t xml:space="preserve"> </w:t>
      </w:r>
      <w:r>
        <w:rPr>
          <w:spacing w:val="9"/>
          <w:sz w:val="23"/>
          <w:szCs w:val="23"/>
        </w:rPr>
        <w:t>(</w:t>
      </w:r>
      <w:r>
        <w:rPr>
          <w:spacing w:val="11"/>
          <w:sz w:val="23"/>
          <w:szCs w:val="23"/>
        </w:rPr>
        <w:t>P</w:t>
      </w:r>
      <w:r>
        <w:rPr>
          <w:spacing w:val="9"/>
          <w:sz w:val="23"/>
          <w:szCs w:val="23"/>
        </w:rPr>
        <w:t>C</w:t>
      </w:r>
      <w:r>
        <w:rPr>
          <w:sz w:val="23"/>
          <w:szCs w:val="23"/>
        </w:rPr>
        <w:t>)</w:t>
      </w:r>
      <w:r>
        <w:rPr>
          <w:spacing w:val="-43"/>
          <w:sz w:val="23"/>
          <w:szCs w:val="23"/>
        </w:rPr>
        <w:t xml:space="preserve"> </w:t>
      </w:r>
      <w:r>
        <w:rPr>
          <w:sz w:val="23"/>
          <w:szCs w:val="23"/>
        </w:rPr>
        <w:t>,</w:t>
      </w:r>
      <w:r>
        <w:rPr>
          <w:spacing w:val="48"/>
          <w:sz w:val="23"/>
          <w:szCs w:val="23"/>
        </w:rPr>
        <w:t xml:space="preserve"> </w:t>
      </w:r>
      <w:r>
        <w:rPr>
          <w:spacing w:val="8"/>
          <w:sz w:val="23"/>
          <w:szCs w:val="23"/>
        </w:rPr>
        <w:t>acc</w:t>
      </w:r>
      <w:r>
        <w:rPr>
          <w:spacing w:val="9"/>
          <w:sz w:val="23"/>
          <w:szCs w:val="23"/>
        </w:rPr>
        <w:t>u</w:t>
      </w:r>
      <w:r>
        <w:rPr>
          <w:spacing w:val="8"/>
          <w:sz w:val="23"/>
          <w:szCs w:val="23"/>
        </w:rPr>
        <w:t>m</w:t>
      </w:r>
      <w:r>
        <w:rPr>
          <w:spacing w:val="10"/>
          <w:sz w:val="23"/>
          <w:szCs w:val="23"/>
        </w:rPr>
        <w:t>u</w:t>
      </w:r>
      <w:r>
        <w:rPr>
          <w:spacing w:val="3"/>
          <w:sz w:val="23"/>
          <w:szCs w:val="23"/>
        </w:rPr>
        <w:t>l</w:t>
      </w:r>
      <w:r>
        <w:rPr>
          <w:spacing w:val="8"/>
          <w:sz w:val="23"/>
          <w:szCs w:val="23"/>
        </w:rPr>
        <w:t>at</w:t>
      </w:r>
      <w:r>
        <w:rPr>
          <w:spacing w:val="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53"/>
          <w:sz w:val="23"/>
          <w:szCs w:val="23"/>
        </w:rPr>
        <w:t xml:space="preserve"> </w:t>
      </w:r>
      <w:r>
        <w:rPr>
          <w:spacing w:val="10"/>
          <w:sz w:val="23"/>
          <w:szCs w:val="23"/>
        </w:rPr>
        <w:t>(</w:t>
      </w:r>
      <w:r>
        <w:rPr>
          <w:spacing w:val="6"/>
          <w:sz w:val="23"/>
          <w:szCs w:val="23"/>
        </w:rPr>
        <w:t>A</w:t>
      </w:r>
      <w:r>
        <w:rPr>
          <w:spacing w:val="9"/>
          <w:sz w:val="23"/>
          <w:szCs w:val="23"/>
        </w:rPr>
        <w:t>C</w:t>
      </w:r>
      <w:r>
        <w:rPr>
          <w:spacing w:val="10"/>
          <w:sz w:val="23"/>
          <w:szCs w:val="23"/>
        </w:rPr>
        <w:t>C</w:t>
      </w:r>
      <w:r>
        <w:rPr>
          <w:spacing w:val="9"/>
          <w:sz w:val="23"/>
          <w:szCs w:val="23"/>
        </w:rPr>
        <w:t>)</w:t>
      </w:r>
      <w:r>
        <w:rPr>
          <w:sz w:val="23"/>
          <w:szCs w:val="23"/>
        </w:rPr>
        <w:t xml:space="preserve">,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-3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ru</w:t>
      </w:r>
      <w:r>
        <w:rPr>
          <w:spacing w:val="-6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24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14"/>
          <w:sz w:val="23"/>
          <w:szCs w:val="23"/>
        </w:rPr>
        <w:t xml:space="preserve"> </w:t>
      </w:r>
      <w:r>
        <w:rPr>
          <w:sz w:val="23"/>
          <w:szCs w:val="23"/>
        </w:rPr>
        <w:t>(</w:t>
      </w:r>
      <w:r>
        <w:rPr>
          <w:spacing w:val="-4"/>
          <w:sz w:val="23"/>
          <w:szCs w:val="23"/>
        </w:rPr>
        <w:t>I</w:t>
      </w:r>
      <w:r>
        <w:rPr>
          <w:spacing w:val="-5"/>
          <w:sz w:val="23"/>
          <w:szCs w:val="23"/>
        </w:rPr>
        <w:t>R</w:t>
      </w:r>
      <w:r>
        <w:rPr>
          <w:sz w:val="23"/>
          <w:szCs w:val="23"/>
        </w:rPr>
        <w:t>),</w:t>
      </w:r>
      <w:r>
        <w:rPr>
          <w:spacing w:val="-14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m</w:t>
      </w:r>
      <w:r>
        <w:rPr>
          <w:spacing w:val="-1"/>
          <w:sz w:val="23"/>
          <w:szCs w:val="23"/>
        </w:rPr>
        <w:t>em</w:t>
      </w:r>
      <w:r>
        <w:rPr>
          <w:spacing w:val="-5"/>
          <w:sz w:val="23"/>
          <w:szCs w:val="23"/>
        </w:rPr>
        <w:t>or</w:t>
      </w:r>
      <w:r>
        <w:rPr>
          <w:sz w:val="23"/>
          <w:szCs w:val="23"/>
        </w:rPr>
        <w:t>y</w:t>
      </w:r>
      <w:r>
        <w:rPr>
          <w:spacing w:val="-2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d</w:t>
      </w:r>
      <w:r>
        <w:rPr>
          <w:sz w:val="23"/>
          <w:szCs w:val="23"/>
        </w:rPr>
        <w:t>dr</w:t>
      </w:r>
      <w:r>
        <w:rPr>
          <w:spacing w:val="-1"/>
          <w:sz w:val="23"/>
          <w:szCs w:val="23"/>
        </w:rPr>
        <w:t>e</w:t>
      </w:r>
      <w:r>
        <w:rPr>
          <w:spacing w:val="-3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-13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14"/>
          <w:sz w:val="23"/>
          <w:szCs w:val="23"/>
        </w:rPr>
        <w:t xml:space="preserve"> </w:t>
      </w:r>
      <w:r>
        <w:rPr>
          <w:sz w:val="23"/>
          <w:szCs w:val="23"/>
        </w:rPr>
        <w:t>(</w:t>
      </w:r>
      <w:r>
        <w:rPr>
          <w:spacing w:val="-3"/>
          <w:sz w:val="23"/>
          <w:szCs w:val="23"/>
        </w:rPr>
        <w:t>MA</w:t>
      </w:r>
      <w:r>
        <w:rPr>
          <w:sz w:val="23"/>
          <w:szCs w:val="23"/>
        </w:rPr>
        <w:t>R),</w:t>
      </w:r>
      <w:r>
        <w:rPr>
          <w:spacing w:val="-1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me</w:t>
      </w:r>
      <w:r>
        <w:rPr>
          <w:spacing w:val="-6"/>
          <w:sz w:val="23"/>
          <w:szCs w:val="23"/>
        </w:rPr>
        <w:t>m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ry bu</w:t>
      </w:r>
      <w:r>
        <w:rPr>
          <w:spacing w:val="-9"/>
          <w:sz w:val="23"/>
          <w:szCs w:val="23"/>
        </w:rPr>
        <w:t>f</w:t>
      </w:r>
      <w:r>
        <w:rPr>
          <w:spacing w:val="-5"/>
          <w:sz w:val="23"/>
          <w:szCs w:val="23"/>
        </w:rPr>
        <w:t>f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(</w:t>
      </w:r>
      <w:r>
        <w:rPr>
          <w:spacing w:val="2"/>
          <w:sz w:val="23"/>
          <w:szCs w:val="23"/>
        </w:rPr>
        <w:t>M</w:t>
      </w:r>
      <w:r>
        <w:rPr>
          <w:sz w:val="23"/>
          <w:szCs w:val="23"/>
        </w:rPr>
        <w:t>BR),</w:t>
      </w:r>
      <w:r>
        <w:rPr>
          <w:spacing w:val="1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mem</w:t>
      </w:r>
      <w:r>
        <w:rPr>
          <w:sz w:val="23"/>
          <w:szCs w:val="23"/>
        </w:rPr>
        <w:t>ory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a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 xml:space="preserve"> (</w:t>
      </w:r>
      <w:r>
        <w:rPr>
          <w:spacing w:val="2"/>
          <w:sz w:val="23"/>
          <w:szCs w:val="23"/>
        </w:rPr>
        <w:t>MD</w:t>
      </w:r>
      <w:r>
        <w:rPr>
          <w:sz w:val="23"/>
          <w:szCs w:val="23"/>
        </w:rPr>
        <w:t>R)</w:t>
      </w:r>
      <w:r>
        <w:rPr>
          <w:spacing w:val="1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.</w:t>
      </w:r>
    </w:p>
    <w:p w14:paraId="7B250575" w14:textId="77777777" w:rsidR="00E644EB" w:rsidRDefault="00E644EB">
      <w:pPr>
        <w:spacing w:before="9" w:line="140" w:lineRule="exact"/>
        <w:rPr>
          <w:sz w:val="14"/>
          <w:szCs w:val="14"/>
        </w:rPr>
      </w:pPr>
    </w:p>
    <w:p w14:paraId="564F629F" w14:textId="77777777" w:rsidR="00E644EB" w:rsidRDefault="00000000">
      <w:pPr>
        <w:tabs>
          <w:tab w:val="left" w:pos="3320"/>
        </w:tabs>
        <w:spacing w:line="296" w:lineRule="auto"/>
        <w:ind w:left="3344" w:right="79" w:hanging="360"/>
        <w:rPr>
          <w:sz w:val="23"/>
          <w:szCs w:val="23"/>
        </w:rPr>
      </w:pPr>
      <w:r>
        <w:rPr>
          <w:rFonts w:ascii="Wingdings" w:eastAsia="Wingdings" w:hAnsi="Wingdings" w:cs="Wingdings"/>
          <w:sz w:val="23"/>
          <w:szCs w:val="23"/>
        </w:rPr>
        <w:t></w:t>
      </w:r>
      <w:r>
        <w:rPr>
          <w:sz w:val="23"/>
          <w:szCs w:val="23"/>
        </w:rPr>
        <w:tab/>
      </w:r>
      <w:r>
        <w:rPr>
          <w:spacing w:val="1"/>
          <w:sz w:val="23"/>
          <w:szCs w:val="23"/>
        </w:rPr>
        <w:t>P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>gr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m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ou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1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on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ddr</w:t>
      </w:r>
      <w:r>
        <w:rPr>
          <w:spacing w:val="-1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1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xt</w:t>
      </w:r>
      <w:r>
        <w:rPr>
          <w:spacing w:val="1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2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 xml:space="preserve">n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 be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5"/>
          <w:sz w:val="23"/>
          <w:szCs w:val="23"/>
        </w:rPr>
        <w:t>r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ce</w:t>
      </w:r>
      <w:r>
        <w:rPr>
          <w:spacing w:val="1"/>
          <w:sz w:val="23"/>
          <w:szCs w:val="23"/>
        </w:rPr>
        <w:t>ss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d.</w:t>
      </w:r>
    </w:p>
    <w:p w14:paraId="3E875730" w14:textId="77777777" w:rsidR="00E644EB" w:rsidRDefault="00E644EB">
      <w:pPr>
        <w:spacing w:before="1" w:line="140" w:lineRule="exact"/>
        <w:rPr>
          <w:sz w:val="15"/>
          <w:szCs w:val="15"/>
        </w:rPr>
      </w:pPr>
    </w:p>
    <w:p w14:paraId="692895B7" w14:textId="77777777" w:rsidR="00E644EB" w:rsidRDefault="00000000">
      <w:pPr>
        <w:tabs>
          <w:tab w:val="left" w:pos="3320"/>
        </w:tabs>
        <w:spacing w:line="300" w:lineRule="auto"/>
        <w:ind w:left="3344" w:right="75" w:hanging="360"/>
        <w:rPr>
          <w:sz w:val="23"/>
          <w:szCs w:val="23"/>
        </w:rPr>
      </w:pPr>
      <w:r>
        <w:rPr>
          <w:rFonts w:ascii="Wingdings" w:eastAsia="Wingdings" w:hAnsi="Wingdings" w:cs="Wingdings"/>
          <w:sz w:val="23"/>
          <w:szCs w:val="23"/>
        </w:rPr>
        <w:t></w:t>
      </w:r>
      <w:r>
        <w:rPr>
          <w:sz w:val="23"/>
          <w:szCs w:val="23"/>
        </w:rPr>
        <w:tab/>
      </w:r>
      <w:r>
        <w:rPr>
          <w:spacing w:val="-3"/>
          <w:sz w:val="23"/>
          <w:szCs w:val="23"/>
        </w:rPr>
        <w:t>A</w:t>
      </w:r>
      <w:r>
        <w:rPr>
          <w:spacing w:val="-1"/>
          <w:sz w:val="23"/>
          <w:szCs w:val="23"/>
        </w:rPr>
        <w:t>cc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u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-5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-1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-11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u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t</w:t>
      </w:r>
      <w:r>
        <w:rPr>
          <w:spacing w:val="-1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-9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v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us</w:t>
      </w:r>
      <w:r>
        <w:rPr>
          <w:spacing w:val="-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</w:t>
      </w:r>
      <w:r>
        <w:rPr>
          <w:spacing w:val="-6"/>
          <w:sz w:val="23"/>
          <w:szCs w:val="23"/>
        </w:rPr>
        <w:t>i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me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c</w:t>
      </w:r>
      <w:r>
        <w:rPr>
          <w:spacing w:val="-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-9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l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ca</w:t>
      </w:r>
      <w:r>
        <w:rPr>
          <w:sz w:val="23"/>
          <w:szCs w:val="23"/>
        </w:rPr>
        <w:t>l op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5504800B" w14:textId="77777777" w:rsidR="00E644EB" w:rsidRDefault="00E644EB">
      <w:pPr>
        <w:spacing w:before="2" w:line="140" w:lineRule="exact"/>
        <w:rPr>
          <w:sz w:val="14"/>
          <w:szCs w:val="14"/>
        </w:rPr>
      </w:pPr>
    </w:p>
    <w:p w14:paraId="28B11BC9" w14:textId="77777777" w:rsidR="00E644EB" w:rsidRDefault="00000000">
      <w:pPr>
        <w:ind w:left="2984"/>
        <w:rPr>
          <w:sz w:val="23"/>
          <w:szCs w:val="23"/>
        </w:rPr>
      </w:pPr>
      <w:r>
        <w:rPr>
          <w:rFonts w:ascii="Wingdings" w:eastAsia="Wingdings" w:hAnsi="Wingdings" w:cs="Wingdings"/>
          <w:sz w:val="23"/>
          <w:szCs w:val="23"/>
        </w:rPr>
        <w:t></w:t>
      </w:r>
      <w:r>
        <w:rPr>
          <w:sz w:val="23"/>
          <w:szCs w:val="23"/>
        </w:rPr>
        <w:t xml:space="preserve">   </w:t>
      </w:r>
      <w:r>
        <w:rPr>
          <w:spacing w:val="1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In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19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14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ho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ds</w:t>
      </w:r>
      <w:r>
        <w:rPr>
          <w:spacing w:val="-1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-1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urr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t</w:t>
      </w:r>
      <w:r>
        <w:rPr>
          <w:spacing w:val="-16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1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-16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-1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pacing w:val="-1"/>
          <w:sz w:val="23"/>
          <w:szCs w:val="23"/>
        </w:rPr>
        <w:t>e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d.</w:t>
      </w:r>
    </w:p>
    <w:p w14:paraId="2D83B62D" w14:textId="77777777" w:rsidR="00E644EB" w:rsidRDefault="00E644EB">
      <w:pPr>
        <w:spacing w:before="6" w:line="200" w:lineRule="exact"/>
      </w:pPr>
    </w:p>
    <w:p w14:paraId="30F0B31E" w14:textId="77777777" w:rsidR="00E644EB" w:rsidRDefault="00000000">
      <w:pPr>
        <w:tabs>
          <w:tab w:val="left" w:pos="3320"/>
        </w:tabs>
        <w:spacing w:line="300" w:lineRule="auto"/>
        <w:ind w:left="3344" w:right="72" w:hanging="360"/>
        <w:rPr>
          <w:sz w:val="23"/>
          <w:szCs w:val="23"/>
        </w:rPr>
      </w:pPr>
      <w:r>
        <w:rPr>
          <w:rFonts w:ascii="Wingdings" w:eastAsia="Wingdings" w:hAnsi="Wingdings" w:cs="Wingdings"/>
          <w:sz w:val="23"/>
          <w:szCs w:val="23"/>
        </w:rPr>
        <w:t></w:t>
      </w:r>
      <w:r>
        <w:rPr>
          <w:sz w:val="23"/>
          <w:szCs w:val="23"/>
        </w:rPr>
        <w:tab/>
      </w:r>
      <w:r>
        <w:rPr>
          <w:spacing w:val="2"/>
          <w:sz w:val="23"/>
          <w:szCs w:val="23"/>
        </w:rPr>
        <w:t>M</w:t>
      </w:r>
      <w:r>
        <w:rPr>
          <w:spacing w:val="-3"/>
          <w:sz w:val="23"/>
          <w:szCs w:val="23"/>
        </w:rPr>
        <w:t>A</w:t>
      </w:r>
      <w:r>
        <w:rPr>
          <w:sz w:val="23"/>
          <w:szCs w:val="23"/>
        </w:rPr>
        <w:t xml:space="preserve">R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on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s</w:t>
      </w:r>
      <w:r>
        <w:rPr>
          <w:spacing w:val="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-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ddr</w:t>
      </w:r>
      <w:r>
        <w:rPr>
          <w:spacing w:val="-1"/>
          <w:sz w:val="23"/>
          <w:szCs w:val="23"/>
        </w:rPr>
        <w:t>e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-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-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xt</w:t>
      </w:r>
      <w:r>
        <w:rPr>
          <w:spacing w:val="-1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l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ca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9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 xml:space="preserve">n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-1"/>
          <w:sz w:val="23"/>
          <w:szCs w:val="23"/>
        </w:rPr>
        <w:t xml:space="preserve"> mem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 xml:space="preserve">ry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8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6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 xml:space="preserve"> b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acce</w:t>
      </w:r>
      <w:r>
        <w:rPr>
          <w:spacing w:val="2"/>
          <w:sz w:val="23"/>
          <w:szCs w:val="23"/>
        </w:rPr>
        <w:t>s</w:t>
      </w:r>
      <w:r>
        <w:rPr>
          <w:spacing w:val="1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d.</w:t>
      </w:r>
    </w:p>
    <w:p w14:paraId="1D14466A" w14:textId="77777777" w:rsidR="00E644EB" w:rsidRDefault="00E644EB">
      <w:pPr>
        <w:spacing w:before="2" w:line="140" w:lineRule="exact"/>
        <w:rPr>
          <w:sz w:val="14"/>
          <w:szCs w:val="14"/>
        </w:rPr>
      </w:pPr>
    </w:p>
    <w:p w14:paraId="2DDE130C" w14:textId="77777777" w:rsidR="00E644EB" w:rsidRDefault="00000000">
      <w:pPr>
        <w:tabs>
          <w:tab w:val="left" w:pos="3320"/>
        </w:tabs>
        <w:spacing w:line="300" w:lineRule="auto"/>
        <w:ind w:left="3344" w:right="84" w:hanging="360"/>
        <w:rPr>
          <w:sz w:val="23"/>
          <w:szCs w:val="23"/>
        </w:rPr>
      </w:pPr>
      <w:r>
        <w:rPr>
          <w:rFonts w:ascii="Wingdings" w:eastAsia="Wingdings" w:hAnsi="Wingdings" w:cs="Wingdings"/>
          <w:sz w:val="23"/>
          <w:szCs w:val="23"/>
        </w:rPr>
        <w:t></w:t>
      </w:r>
      <w:r>
        <w:rPr>
          <w:sz w:val="23"/>
          <w:szCs w:val="23"/>
        </w:rPr>
        <w:tab/>
      </w:r>
      <w:r>
        <w:rPr>
          <w:spacing w:val="2"/>
          <w:sz w:val="23"/>
          <w:szCs w:val="23"/>
        </w:rPr>
        <w:t>M</w:t>
      </w:r>
      <w:r>
        <w:rPr>
          <w:sz w:val="23"/>
          <w:szCs w:val="23"/>
        </w:rPr>
        <w:t>BR</w:t>
      </w:r>
      <w:r>
        <w:rPr>
          <w:spacing w:val="-9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-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-11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em</w:t>
      </w:r>
      <w:r>
        <w:rPr>
          <w:sz w:val="23"/>
          <w:szCs w:val="23"/>
        </w:rPr>
        <w:t>p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ry</w:t>
      </w:r>
      <w:r>
        <w:rPr>
          <w:spacing w:val="-19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a</w:t>
      </w:r>
      <w:r>
        <w:rPr>
          <w:spacing w:val="-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-9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MD</w:t>
      </w:r>
      <w:r>
        <w:rPr>
          <w:sz w:val="23"/>
          <w:szCs w:val="23"/>
        </w:rPr>
        <w:t>R</w:t>
      </w:r>
      <w:r>
        <w:rPr>
          <w:spacing w:val="-9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-8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-1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 xml:space="preserve">ds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1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xpr</w:t>
      </w:r>
      <w:r>
        <w:rPr>
          <w:spacing w:val="-1"/>
          <w:sz w:val="23"/>
          <w:szCs w:val="23"/>
        </w:rPr>
        <w:t>e</w:t>
      </w:r>
      <w:r>
        <w:rPr>
          <w:spacing w:val="2"/>
          <w:sz w:val="23"/>
          <w:szCs w:val="23"/>
        </w:rPr>
        <w:t>s</w:t>
      </w:r>
      <w:r>
        <w:rPr>
          <w:spacing w:val="6"/>
          <w:sz w:val="23"/>
          <w:szCs w:val="23"/>
        </w:rPr>
        <w:t>s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pr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ce</w:t>
      </w:r>
      <w:r>
        <w:rPr>
          <w:spacing w:val="1"/>
          <w:sz w:val="23"/>
          <w:szCs w:val="23"/>
        </w:rPr>
        <w:t>ss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d.</w:t>
      </w:r>
    </w:p>
    <w:p w14:paraId="3B8D723A" w14:textId="77777777" w:rsidR="00E644EB" w:rsidRDefault="00E644EB">
      <w:pPr>
        <w:spacing w:before="2" w:line="140" w:lineRule="exact"/>
        <w:rPr>
          <w:sz w:val="14"/>
          <w:szCs w:val="14"/>
        </w:rPr>
      </w:pPr>
    </w:p>
    <w:p w14:paraId="3C63DDC2" w14:textId="581FFAFA" w:rsidR="00E644EB" w:rsidRDefault="00000000">
      <w:pPr>
        <w:ind w:left="104"/>
        <w:rPr>
          <w:sz w:val="23"/>
          <w:szCs w:val="23"/>
        </w:rPr>
      </w:pPr>
      <w:r>
        <w:rPr>
          <w:b/>
          <w:sz w:val="23"/>
          <w:szCs w:val="23"/>
        </w:rPr>
        <w:t>1.</w:t>
      </w:r>
      <w:r w:rsidR="008E3313">
        <w:rPr>
          <w:b/>
          <w:sz w:val="23"/>
          <w:szCs w:val="23"/>
        </w:rPr>
        <w:t>1</w:t>
      </w:r>
      <w:r>
        <w:rPr>
          <w:b/>
          <w:sz w:val="23"/>
          <w:szCs w:val="23"/>
        </w:rPr>
        <w:t>.1.5</w:t>
      </w:r>
      <w:r>
        <w:rPr>
          <w:b/>
          <w:spacing w:val="28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C</w:t>
      </w:r>
      <w:r>
        <w:rPr>
          <w:b/>
          <w:sz w:val="23"/>
          <w:szCs w:val="23"/>
        </w:rPr>
        <w:t>o</w:t>
      </w:r>
      <w:r>
        <w:rPr>
          <w:b/>
          <w:spacing w:val="-3"/>
          <w:sz w:val="23"/>
          <w:szCs w:val="23"/>
        </w:rPr>
        <w:t>n</w:t>
      </w:r>
      <w:r>
        <w:rPr>
          <w:b/>
          <w:sz w:val="23"/>
          <w:szCs w:val="23"/>
        </w:rPr>
        <w:t>t</w:t>
      </w:r>
      <w:r>
        <w:rPr>
          <w:b/>
          <w:spacing w:val="-6"/>
          <w:sz w:val="23"/>
          <w:szCs w:val="23"/>
        </w:rPr>
        <w:t>r</w:t>
      </w:r>
      <w:r>
        <w:rPr>
          <w:b/>
          <w:spacing w:val="5"/>
          <w:sz w:val="23"/>
          <w:szCs w:val="23"/>
        </w:rPr>
        <w:t>o</w:t>
      </w:r>
      <w:r>
        <w:rPr>
          <w:b/>
          <w:sz w:val="23"/>
          <w:szCs w:val="23"/>
        </w:rPr>
        <w:t>l</w:t>
      </w:r>
      <w:r>
        <w:rPr>
          <w:b/>
          <w:spacing w:val="8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U</w:t>
      </w:r>
      <w:r>
        <w:rPr>
          <w:b/>
          <w:spacing w:val="-3"/>
          <w:sz w:val="23"/>
          <w:szCs w:val="23"/>
        </w:rPr>
        <w:t>n</w:t>
      </w:r>
      <w:r>
        <w:rPr>
          <w:b/>
          <w:spacing w:val="-2"/>
          <w:sz w:val="23"/>
          <w:szCs w:val="23"/>
        </w:rPr>
        <w:t>i</w:t>
      </w:r>
      <w:r>
        <w:rPr>
          <w:b/>
          <w:sz w:val="23"/>
          <w:szCs w:val="23"/>
        </w:rPr>
        <w:t>t</w:t>
      </w:r>
    </w:p>
    <w:p w14:paraId="5E3F2847" w14:textId="77777777" w:rsidR="00E644EB" w:rsidRDefault="00E644EB">
      <w:pPr>
        <w:spacing w:before="5" w:line="160" w:lineRule="exact"/>
        <w:rPr>
          <w:sz w:val="16"/>
          <w:szCs w:val="16"/>
        </w:rPr>
      </w:pPr>
    </w:p>
    <w:p w14:paraId="37F90C9A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>u</w:t>
      </w:r>
      <w:r>
        <w:rPr>
          <w:spacing w:val="-4"/>
          <w:sz w:val="23"/>
          <w:szCs w:val="23"/>
        </w:rPr>
        <w:t>n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1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ec</w:t>
      </w:r>
      <w:r>
        <w:rPr>
          <w:spacing w:val="-5"/>
          <w:sz w:val="23"/>
          <w:szCs w:val="23"/>
        </w:rPr>
        <w:t>k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rr</w:t>
      </w:r>
      <w:r>
        <w:rPr>
          <w:spacing w:val="-1"/>
          <w:sz w:val="23"/>
          <w:szCs w:val="23"/>
        </w:rPr>
        <w:t>ec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2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10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qu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op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on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68653D7E" w14:textId="77777777" w:rsidR="00E644EB" w:rsidRDefault="00E644EB">
      <w:pPr>
        <w:spacing w:before="10" w:line="140" w:lineRule="exact"/>
        <w:rPr>
          <w:sz w:val="15"/>
          <w:szCs w:val="15"/>
        </w:rPr>
      </w:pPr>
    </w:p>
    <w:p w14:paraId="0EF50AE7" w14:textId="77777777" w:rsidR="00E644EB" w:rsidRDefault="00000000">
      <w:pPr>
        <w:tabs>
          <w:tab w:val="left" w:pos="1540"/>
        </w:tabs>
        <w:spacing w:line="296" w:lineRule="auto"/>
        <w:ind w:left="1544" w:right="85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pacing w:val="-1"/>
          <w:sz w:val="23"/>
          <w:szCs w:val="23"/>
        </w:rPr>
        <w:t>e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on</w:t>
      </w:r>
      <w:r>
        <w:rPr>
          <w:sz w:val="23"/>
          <w:szCs w:val="23"/>
        </w:rPr>
        <w:t>s</w:t>
      </w:r>
      <w:r>
        <w:rPr>
          <w:spacing w:val="6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pacing w:val="5"/>
          <w:sz w:val="23"/>
          <w:szCs w:val="23"/>
        </w:rPr>
        <w:t>r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m</w:t>
      </w:r>
      <w:r>
        <w:rPr>
          <w:spacing w:val="8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pr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ma</w:t>
      </w:r>
      <w:r>
        <w:rPr>
          <w:sz w:val="23"/>
          <w:szCs w:val="23"/>
        </w:rPr>
        <w:t xml:space="preserve">ry </w:t>
      </w:r>
      <w:r>
        <w:rPr>
          <w:spacing w:val="-1"/>
          <w:sz w:val="23"/>
          <w:szCs w:val="23"/>
        </w:rPr>
        <w:t>mem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pacing w:val="-24"/>
          <w:sz w:val="23"/>
          <w:szCs w:val="23"/>
        </w:rPr>
        <w:t>y</w:t>
      </w:r>
      <w:r>
        <w:rPr>
          <w:sz w:val="23"/>
          <w:szCs w:val="23"/>
        </w:rPr>
        <w:t>,</w:t>
      </w:r>
      <w:r>
        <w:rPr>
          <w:spacing w:val="5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rpr</w:t>
      </w:r>
      <w:r>
        <w:rPr>
          <w:spacing w:val="-1"/>
          <w:sz w:val="23"/>
          <w:szCs w:val="23"/>
        </w:rPr>
        <w:t>e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6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m</w:t>
      </w:r>
      <w:r>
        <w:rPr>
          <w:spacing w:val="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ur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 xml:space="preserve">s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rr</w:t>
      </w:r>
      <w:r>
        <w:rPr>
          <w:spacing w:val="-1"/>
          <w:sz w:val="23"/>
          <w:szCs w:val="23"/>
        </w:rPr>
        <w:t>ec</w:t>
      </w:r>
      <w:r>
        <w:rPr>
          <w:sz w:val="23"/>
          <w:szCs w:val="23"/>
        </w:rPr>
        <w:t>t</w:t>
      </w:r>
      <w:r>
        <w:rPr>
          <w:spacing w:val="13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-1"/>
          <w:sz w:val="23"/>
          <w:szCs w:val="23"/>
        </w:rPr>
        <w:t>ec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10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1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8"/>
          <w:sz w:val="23"/>
          <w:szCs w:val="23"/>
        </w:rPr>
        <w:t xml:space="preserve"> </w:t>
      </w:r>
      <w:r>
        <w:rPr>
          <w:sz w:val="23"/>
          <w:szCs w:val="23"/>
        </w:rPr>
        <w:t>pr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>gr</w:t>
      </w:r>
      <w:r>
        <w:rPr>
          <w:spacing w:val="-1"/>
          <w:sz w:val="23"/>
          <w:szCs w:val="23"/>
        </w:rPr>
        <w:t>am</w:t>
      </w:r>
      <w:r>
        <w:rPr>
          <w:sz w:val="23"/>
          <w:szCs w:val="23"/>
        </w:rPr>
        <w:t>.</w:t>
      </w:r>
    </w:p>
    <w:p w14:paraId="69B00A9F" w14:textId="77777777" w:rsidR="00E644EB" w:rsidRDefault="00E644EB">
      <w:pPr>
        <w:spacing w:before="1" w:line="100" w:lineRule="exact"/>
        <w:rPr>
          <w:sz w:val="10"/>
          <w:szCs w:val="10"/>
        </w:rPr>
      </w:pPr>
    </w:p>
    <w:p w14:paraId="21945346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o</w:t>
      </w:r>
      <w:r>
        <w:rPr>
          <w:spacing w:val="1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on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o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put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put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v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ce</w:t>
      </w:r>
      <w:r>
        <w:rPr>
          <w:sz w:val="23"/>
          <w:szCs w:val="23"/>
        </w:rPr>
        <w:t>s</w:t>
      </w:r>
    </w:p>
    <w:p w14:paraId="524B7248" w14:textId="77777777" w:rsidR="00E644EB" w:rsidRDefault="00E644EB">
      <w:pPr>
        <w:spacing w:before="10" w:line="140" w:lineRule="exact"/>
        <w:rPr>
          <w:sz w:val="15"/>
          <w:szCs w:val="15"/>
        </w:rPr>
      </w:pPr>
    </w:p>
    <w:p w14:paraId="336C036E" w14:textId="77777777" w:rsidR="00E644EB" w:rsidRDefault="00000000">
      <w:pPr>
        <w:ind w:left="1184"/>
        <w:rPr>
          <w:sz w:val="23"/>
          <w:szCs w:val="23"/>
        </w:rPr>
        <w:sectPr w:rsidR="00E644EB">
          <w:headerReference w:type="default" r:id="rId15"/>
          <w:pgSz w:w="12240" w:h="15840"/>
          <w:pgMar w:top="2160" w:right="1500" w:bottom="280" w:left="1720" w:header="1764" w:footer="0" w:gutter="0"/>
          <w:pgNumType w:start="11"/>
          <w:cols w:space="720"/>
        </w:sect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ec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22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ov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l</w:t>
      </w:r>
      <w:r>
        <w:rPr>
          <w:spacing w:val="8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z w:val="23"/>
          <w:szCs w:val="23"/>
        </w:rPr>
        <w:t>u</w:t>
      </w:r>
      <w:r>
        <w:rPr>
          <w:spacing w:val="-4"/>
          <w:sz w:val="23"/>
          <w:szCs w:val="23"/>
        </w:rPr>
        <w:t>n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on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19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1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u</w:t>
      </w:r>
      <w:r>
        <w:rPr>
          <w:spacing w:val="-4"/>
          <w:sz w:val="23"/>
          <w:szCs w:val="23"/>
        </w:rPr>
        <w:t>n</w:t>
      </w:r>
      <w:r>
        <w:rPr>
          <w:spacing w:val="-6"/>
          <w:sz w:val="23"/>
          <w:szCs w:val="23"/>
        </w:rPr>
        <w:t>i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1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pu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pacing w:val="-14"/>
          <w:sz w:val="23"/>
          <w:szCs w:val="23"/>
        </w:rPr>
        <w:t>r</w:t>
      </w:r>
      <w:r>
        <w:rPr>
          <w:sz w:val="23"/>
          <w:szCs w:val="23"/>
        </w:rPr>
        <w:t>.</w:t>
      </w:r>
    </w:p>
    <w:p w14:paraId="51CC738B" w14:textId="77777777" w:rsidR="00E644EB" w:rsidRDefault="00E644EB">
      <w:pPr>
        <w:spacing w:before="1" w:line="140" w:lineRule="exact"/>
        <w:rPr>
          <w:sz w:val="14"/>
          <w:szCs w:val="14"/>
        </w:rPr>
      </w:pPr>
    </w:p>
    <w:p w14:paraId="2B797A82" w14:textId="77777777" w:rsidR="00E644EB" w:rsidRDefault="00E644EB">
      <w:pPr>
        <w:spacing w:line="200" w:lineRule="exact"/>
      </w:pPr>
    </w:p>
    <w:p w14:paraId="6E5D8CFD" w14:textId="77777777" w:rsidR="00E644EB" w:rsidRDefault="00000000">
      <w:pPr>
        <w:spacing w:before="18"/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z w:val="23"/>
          <w:szCs w:val="23"/>
        </w:rPr>
        <w:t>C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>l</w:t>
      </w:r>
      <w:r>
        <w:rPr>
          <w:spacing w:val="22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U</w:t>
      </w:r>
      <w:r>
        <w:rPr>
          <w:spacing w:val="-5"/>
          <w:sz w:val="23"/>
          <w:szCs w:val="23"/>
        </w:rPr>
        <w:t>n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t</w:t>
      </w:r>
    </w:p>
    <w:p w14:paraId="15F6B5DB" w14:textId="77777777" w:rsidR="00E644EB" w:rsidRDefault="00E644EB">
      <w:pPr>
        <w:spacing w:before="6" w:line="160" w:lineRule="exact"/>
        <w:rPr>
          <w:sz w:val="17"/>
          <w:szCs w:val="17"/>
        </w:rPr>
      </w:pPr>
    </w:p>
    <w:p w14:paraId="34AB546C" w14:textId="77777777" w:rsidR="00E644EB" w:rsidRDefault="00000000">
      <w:pPr>
        <w:tabs>
          <w:tab w:val="left" w:pos="2260"/>
        </w:tabs>
        <w:spacing w:line="280" w:lineRule="auto"/>
        <w:ind w:left="2264" w:right="128" w:hanging="360"/>
        <w:rPr>
          <w:sz w:val="23"/>
          <w:szCs w:val="23"/>
        </w:rPr>
      </w:pPr>
      <w:r>
        <w:pict w14:anchorId="355A7461">
          <v:group id="_x0000_s2203" style="position:absolute;left:0;text-align:left;margin-left:91.9pt;margin-top:108.7pt;width:438.5pt;height:0;z-index:-2504;mso-position-horizontal-relative:page;mso-position-vertical-relative:page" coordorigin="1838,2174" coordsize="8770,0">
            <v:shape id="_x0000_s2204" style="position:absolute;left:1838;top:2174;width:8770;height:0" coordorigin="1838,2174" coordsize="8770,0" path="m1838,2174r8770,e" filled="f" strokeweight="1.06pt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  <w:sz w:val="23"/>
          <w:szCs w:val="23"/>
        </w:rPr>
        <w:t>o</w:t>
      </w:r>
      <w:r>
        <w:rPr>
          <w:rFonts w:ascii="Courier New" w:eastAsia="Courier New" w:hAnsi="Courier New" w:cs="Courier New"/>
          <w:sz w:val="23"/>
          <w:szCs w:val="23"/>
        </w:rPr>
        <w:tab/>
      </w:r>
      <w:r>
        <w:rPr>
          <w:spacing w:val="6"/>
          <w:sz w:val="23"/>
          <w:szCs w:val="23"/>
        </w:rPr>
        <w:t>S</w:t>
      </w:r>
      <w:r>
        <w:rPr>
          <w:spacing w:val="10"/>
          <w:sz w:val="23"/>
          <w:szCs w:val="23"/>
        </w:rPr>
        <w:t>u</w:t>
      </w:r>
      <w:r>
        <w:rPr>
          <w:spacing w:val="5"/>
          <w:sz w:val="23"/>
          <w:szCs w:val="23"/>
        </w:rPr>
        <w:t>p</w:t>
      </w:r>
      <w:r>
        <w:rPr>
          <w:spacing w:val="8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v</w:t>
      </w:r>
      <w:r>
        <w:rPr>
          <w:spacing w:val="3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8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40"/>
          <w:sz w:val="23"/>
          <w:szCs w:val="23"/>
        </w:rPr>
        <w:t xml:space="preserve"> </w:t>
      </w:r>
      <w:r>
        <w:rPr>
          <w:spacing w:val="8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8"/>
          <w:sz w:val="23"/>
          <w:szCs w:val="23"/>
        </w:rPr>
        <w:t>t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o</w:t>
      </w:r>
      <w:r>
        <w:rPr>
          <w:spacing w:val="3"/>
          <w:sz w:val="23"/>
          <w:szCs w:val="23"/>
        </w:rPr>
        <w:t>l</w:t>
      </w:r>
      <w:r>
        <w:rPr>
          <w:sz w:val="23"/>
          <w:szCs w:val="23"/>
        </w:rPr>
        <w:t>s</w:t>
      </w:r>
      <w:r>
        <w:rPr>
          <w:spacing w:val="4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42"/>
          <w:sz w:val="23"/>
          <w:szCs w:val="23"/>
        </w:rPr>
        <w:t xml:space="preserve"> </w:t>
      </w:r>
      <w:r>
        <w:rPr>
          <w:spacing w:val="10"/>
          <w:sz w:val="23"/>
          <w:szCs w:val="23"/>
        </w:rPr>
        <w:t>p</w:t>
      </w:r>
      <w:r>
        <w:rPr>
          <w:spacing w:val="3"/>
          <w:sz w:val="23"/>
          <w:szCs w:val="23"/>
        </w:rPr>
        <w:t>at</w:t>
      </w:r>
      <w:r>
        <w:rPr>
          <w:sz w:val="23"/>
          <w:szCs w:val="23"/>
        </w:rPr>
        <w:t>h</w:t>
      </w:r>
      <w:r>
        <w:rPr>
          <w:spacing w:val="39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3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>f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pacing w:val="8"/>
          <w:sz w:val="23"/>
          <w:szCs w:val="23"/>
        </w:rPr>
        <w:t>m</w:t>
      </w:r>
      <w:r>
        <w:rPr>
          <w:spacing w:val="3"/>
          <w:sz w:val="23"/>
          <w:szCs w:val="23"/>
        </w:rPr>
        <w:t>a</w:t>
      </w:r>
      <w:r>
        <w:rPr>
          <w:spacing w:val="8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on</w:t>
      </w:r>
      <w:r>
        <w:rPr>
          <w:spacing w:val="39"/>
          <w:sz w:val="23"/>
          <w:szCs w:val="23"/>
        </w:rPr>
        <w:t xml:space="preserve"> </w:t>
      </w:r>
      <w:r>
        <w:rPr>
          <w:spacing w:val="8"/>
          <w:sz w:val="23"/>
          <w:szCs w:val="23"/>
        </w:rPr>
        <w:t>t</w:t>
      </w:r>
      <w:r>
        <w:rPr>
          <w:sz w:val="23"/>
          <w:szCs w:val="23"/>
        </w:rPr>
        <w:t>h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42"/>
          <w:sz w:val="23"/>
          <w:szCs w:val="23"/>
        </w:rPr>
        <w:t xml:space="preserve"> </w:t>
      </w:r>
      <w:r>
        <w:rPr>
          <w:spacing w:val="10"/>
          <w:sz w:val="23"/>
          <w:szCs w:val="23"/>
        </w:rPr>
        <w:t>r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>ns</w:t>
      </w:r>
      <w:r>
        <w:rPr>
          <w:spacing w:val="45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o</w:t>
      </w:r>
      <w:r>
        <w:rPr>
          <w:sz w:val="23"/>
          <w:szCs w:val="23"/>
        </w:rPr>
        <w:t>v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44"/>
          <w:sz w:val="23"/>
          <w:szCs w:val="23"/>
        </w:rPr>
        <w:t xml:space="preserve"> </w:t>
      </w:r>
      <w:r>
        <w:rPr>
          <w:spacing w:val="8"/>
          <w:sz w:val="23"/>
          <w:szCs w:val="23"/>
        </w:rPr>
        <w:t>t</w:t>
      </w:r>
      <w:r>
        <w:rPr>
          <w:sz w:val="23"/>
          <w:szCs w:val="23"/>
        </w:rPr>
        <w:t>he p</w:t>
      </w:r>
      <w:r>
        <w:rPr>
          <w:spacing w:val="5"/>
          <w:sz w:val="23"/>
          <w:szCs w:val="23"/>
        </w:rPr>
        <w:t>r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e</w:t>
      </w:r>
      <w:r>
        <w:rPr>
          <w:spacing w:val="1"/>
          <w:sz w:val="23"/>
          <w:szCs w:val="23"/>
        </w:rPr>
        <w:t>ss</w:t>
      </w:r>
      <w:r>
        <w:rPr>
          <w:sz w:val="23"/>
          <w:szCs w:val="23"/>
        </w:rPr>
        <w:t>o</w:t>
      </w:r>
      <w:r>
        <w:rPr>
          <w:spacing w:val="-14"/>
          <w:sz w:val="23"/>
          <w:szCs w:val="23"/>
        </w:rPr>
        <w:t>r</w:t>
      </w:r>
      <w:r>
        <w:rPr>
          <w:sz w:val="23"/>
          <w:szCs w:val="23"/>
        </w:rPr>
        <w:t>.</w:t>
      </w:r>
    </w:p>
    <w:p w14:paraId="2BD2801D" w14:textId="77777777" w:rsidR="00E644EB" w:rsidRDefault="00E644EB">
      <w:pPr>
        <w:spacing w:before="5" w:line="120" w:lineRule="exact"/>
        <w:rPr>
          <w:sz w:val="13"/>
          <w:szCs w:val="13"/>
        </w:rPr>
      </w:pPr>
    </w:p>
    <w:p w14:paraId="458999F3" w14:textId="77777777" w:rsidR="00E644EB" w:rsidRDefault="00000000">
      <w:pPr>
        <w:ind w:left="1904"/>
        <w:rPr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o</w:t>
      </w:r>
      <w:r>
        <w:rPr>
          <w:rFonts w:ascii="Courier New" w:eastAsia="Courier New" w:hAnsi="Courier New" w:cs="Courier New"/>
          <w:spacing w:val="84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O</w:t>
      </w:r>
      <w:r>
        <w:rPr>
          <w:spacing w:val="-5"/>
          <w:sz w:val="23"/>
          <w:szCs w:val="23"/>
        </w:rPr>
        <w:t>r</w:t>
      </w:r>
      <w:r>
        <w:rPr>
          <w:sz w:val="23"/>
          <w:szCs w:val="23"/>
        </w:rPr>
        <w:t>g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z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18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v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us</w:t>
      </w:r>
      <w:r>
        <w:rPr>
          <w:spacing w:val="1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v</w:t>
      </w:r>
      <w:r>
        <w:rPr>
          <w:spacing w:val="-6"/>
          <w:sz w:val="23"/>
          <w:szCs w:val="23"/>
        </w:rPr>
        <w:t>i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1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ho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18"/>
          <w:sz w:val="23"/>
          <w:szCs w:val="23"/>
        </w:rPr>
        <w:t xml:space="preserve"> </w:t>
      </w:r>
      <w:r>
        <w:rPr>
          <w:sz w:val="23"/>
          <w:szCs w:val="23"/>
        </w:rPr>
        <w:t>u</w:t>
      </w:r>
      <w:r>
        <w:rPr>
          <w:spacing w:val="-4"/>
          <w:sz w:val="23"/>
          <w:szCs w:val="23"/>
        </w:rPr>
        <w:t>n</w:t>
      </w:r>
      <w:r>
        <w:rPr>
          <w:spacing w:val="-6"/>
          <w:sz w:val="23"/>
          <w:szCs w:val="23"/>
        </w:rPr>
        <w:t>i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1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li</w:t>
      </w:r>
      <w:r>
        <w:rPr>
          <w:sz w:val="23"/>
          <w:szCs w:val="23"/>
        </w:rPr>
        <w:t>e</w:t>
      </w:r>
      <w:r>
        <w:rPr>
          <w:spacing w:val="22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1"/>
          <w:sz w:val="23"/>
          <w:szCs w:val="23"/>
        </w:rPr>
        <w:t>s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de</w:t>
      </w:r>
      <w:r>
        <w:rPr>
          <w:spacing w:val="1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.</w:t>
      </w:r>
    </w:p>
    <w:p w14:paraId="4AE3C8B5" w14:textId="77777777" w:rsidR="00E644EB" w:rsidRDefault="00E644EB">
      <w:pPr>
        <w:spacing w:before="8" w:line="140" w:lineRule="exact"/>
        <w:rPr>
          <w:sz w:val="15"/>
          <w:szCs w:val="15"/>
        </w:rPr>
      </w:pPr>
    </w:p>
    <w:p w14:paraId="1F97A1E5" w14:textId="77777777" w:rsidR="00E644EB" w:rsidRDefault="00000000">
      <w:pPr>
        <w:ind w:left="1904"/>
        <w:rPr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o</w:t>
      </w:r>
      <w:r>
        <w:rPr>
          <w:rFonts w:ascii="Courier New" w:eastAsia="Courier New" w:hAnsi="Courier New" w:cs="Courier New"/>
          <w:spacing w:val="84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G</w:t>
      </w:r>
      <w:r>
        <w:rPr>
          <w:sz w:val="23"/>
          <w:szCs w:val="23"/>
        </w:rPr>
        <w:t>u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f</w:t>
      </w:r>
      <w:r>
        <w:rPr>
          <w:spacing w:val="-6"/>
          <w:sz w:val="23"/>
          <w:szCs w:val="23"/>
        </w:rPr>
        <w:t>l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w</w:t>
      </w:r>
      <w:r>
        <w:rPr>
          <w:spacing w:val="1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a</w:t>
      </w:r>
      <w:r>
        <w:rPr>
          <w:spacing w:val="1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>ugh</w:t>
      </w:r>
      <w:r>
        <w:rPr>
          <w:spacing w:val="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pacing w:val="-9"/>
          <w:sz w:val="23"/>
          <w:szCs w:val="23"/>
        </w:rPr>
        <w:t>f</w:t>
      </w:r>
      <w:r>
        <w:rPr>
          <w:spacing w:val="-5"/>
          <w:sz w:val="23"/>
          <w:szCs w:val="23"/>
        </w:rPr>
        <w:t>f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t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1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pu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pacing w:val="-14"/>
          <w:sz w:val="23"/>
          <w:szCs w:val="23"/>
        </w:rPr>
        <w:t>r</w:t>
      </w:r>
      <w:r>
        <w:rPr>
          <w:sz w:val="23"/>
          <w:szCs w:val="23"/>
        </w:rPr>
        <w:t>.</w:t>
      </w:r>
    </w:p>
    <w:p w14:paraId="172A9560" w14:textId="77777777" w:rsidR="00E644EB" w:rsidRDefault="00E644EB">
      <w:pPr>
        <w:spacing w:before="3" w:line="160" w:lineRule="exact"/>
        <w:rPr>
          <w:sz w:val="16"/>
          <w:szCs w:val="16"/>
        </w:rPr>
      </w:pPr>
    </w:p>
    <w:p w14:paraId="57B14CC7" w14:textId="77777777" w:rsidR="00E644EB" w:rsidRDefault="00000000">
      <w:pPr>
        <w:ind w:left="1904"/>
        <w:rPr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o</w:t>
      </w:r>
      <w:r>
        <w:rPr>
          <w:rFonts w:ascii="Courier New" w:eastAsia="Courier New" w:hAnsi="Courier New" w:cs="Courier New"/>
          <w:spacing w:val="84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In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rpr</w:t>
      </w:r>
      <w:r>
        <w:rPr>
          <w:spacing w:val="-1"/>
          <w:sz w:val="23"/>
          <w:szCs w:val="23"/>
        </w:rPr>
        <w:t>e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31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3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2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on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47DB6461" w14:textId="77777777" w:rsidR="00E644EB" w:rsidRDefault="00E644EB">
      <w:pPr>
        <w:spacing w:before="8" w:line="140" w:lineRule="exact"/>
        <w:rPr>
          <w:sz w:val="15"/>
          <w:szCs w:val="15"/>
        </w:rPr>
      </w:pPr>
    </w:p>
    <w:p w14:paraId="46A6C144" w14:textId="77777777" w:rsidR="00E644EB" w:rsidRDefault="00000000">
      <w:pPr>
        <w:ind w:left="1904"/>
        <w:rPr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o</w:t>
      </w:r>
      <w:r>
        <w:rPr>
          <w:rFonts w:ascii="Courier New" w:eastAsia="Courier New" w:hAnsi="Courier New" w:cs="Courier New"/>
          <w:spacing w:val="84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gu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1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on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o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s</w:t>
      </w:r>
      <w:r>
        <w:rPr>
          <w:spacing w:val="2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1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8"/>
          <w:sz w:val="23"/>
          <w:szCs w:val="23"/>
        </w:rPr>
        <w:t xml:space="preserve"> </w:t>
      </w:r>
      <w:r>
        <w:rPr>
          <w:sz w:val="23"/>
          <w:szCs w:val="23"/>
        </w:rPr>
        <w:t>pr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ce</w:t>
      </w:r>
      <w:r>
        <w:rPr>
          <w:spacing w:val="1"/>
          <w:sz w:val="23"/>
          <w:szCs w:val="23"/>
        </w:rPr>
        <w:t>s</w:t>
      </w:r>
      <w:r>
        <w:rPr>
          <w:spacing w:val="2"/>
          <w:sz w:val="23"/>
          <w:szCs w:val="23"/>
        </w:rPr>
        <w:t>s</w:t>
      </w:r>
      <w:r>
        <w:rPr>
          <w:spacing w:val="-5"/>
          <w:sz w:val="23"/>
          <w:szCs w:val="23"/>
        </w:rPr>
        <w:t>o</w:t>
      </w:r>
      <w:r>
        <w:rPr>
          <w:spacing w:val="-14"/>
          <w:sz w:val="23"/>
          <w:szCs w:val="23"/>
        </w:rPr>
        <w:t>r</w:t>
      </w:r>
      <w:r>
        <w:rPr>
          <w:sz w:val="23"/>
          <w:szCs w:val="23"/>
        </w:rPr>
        <w:t>.</w:t>
      </w:r>
    </w:p>
    <w:p w14:paraId="06513A5A" w14:textId="77777777" w:rsidR="00E644EB" w:rsidRDefault="00E644EB">
      <w:pPr>
        <w:spacing w:before="8" w:line="140" w:lineRule="exact"/>
        <w:rPr>
          <w:sz w:val="15"/>
          <w:szCs w:val="15"/>
        </w:rPr>
      </w:pPr>
    </w:p>
    <w:p w14:paraId="753850B4" w14:textId="77777777" w:rsidR="00E644EB" w:rsidRDefault="00000000">
      <w:pPr>
        <w:ind w:left="1904"/>
        <w:rPr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o</w:t>
      </w:r>
      <w:r>
        <w:rPr>
          <w:rFonts w:ascii="Courier New" w:eastAsia="Courier New" w:hAnsi="Courier New" w:cs="Courier New"/>
          <w:spacing w:val="84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ds</w:t>
      </w:r>
      <w:r>
        <w:rPr>
          <w:spacing w:val="1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ce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v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on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>l</w:t>
      </w:r>
      <w:r>
        <w:rPr>
          <w:spacing w:val="13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g</w:t>
      </w:r>
      <w:r>
        <w:rPr>
          <w:spacing w:val="-4"/>
          <w:sz w:val="23"/>
          <w:szCs w:val="23"/>
        </w:rPr>
        <w:t>n</w:t>
      </w:r>
      <w:r>
        <w:rPr>
          <w:spacing w:val="-1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s</w:t>
      </w:r>
      <w:r>
        <w:rPr>
          <w:spacing w:val="2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>m</w:t>
      </w:r>
      <w:r>
        <w:rPr>
          <w:spacing w:val="18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v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us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p</w:t>
      </w:r>
      <w:r>
        <w:rPr>
          <w:spacing w:val="-4"/>
          <w:sz w:val="23"/>
          <w:szCs w:val="23"/>
        </w:rPr>
        <w:t>h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v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ce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0C7D0A92" w14:textId="77777777" w:rsidR="00E644EB" w:rsidRDefault="00E644EB">
      <w:pPr>
        <w:spacing w:before="7" w:line="180" w:lineRule="exact"/>
        <w:rPr>
          <w:sz w:val="18"/>
          <w:szCs w:val="18"/>
        </w:rPr>
      </w:pPr>
    </w:p>
    <w:p w14:paraId="340B3C36" w14:textId="46D8009E" w:rsidR="00E644EB" w:rsidRDefault="00000000">
      <w:pPr>
        <w:ind w:left="104"/>
        <w:rPr>
          <w:sz w:val="23"/>
          <w:szCs w:val="23"/>
        </w:rPr>
      </w:pPr>
      <w:r>
        <w:rPr>
          <w:b/>
          <w:sz w:val="23"/>
          <w:szCs w:val="23"/>
        </w:rPr>
        <w:t>1.</w:t>
      </w:r>
      <w:r w:rsidR="008E3313">
        <w:rPr>
          <w:b/>
          <w:sz w:val="23"/>
          <w:szCs w:val="23"/>
        </w:rPr>
        <w:t>1</w:t>
      </w:r>
      <w:r>
        <w:rPr>
          <w:b/>
          <w:sz w:val="23"/>
          <w:szCs w:val="23"/>
        </w:rPr>
        <w:t xml:space="preserve">.1.6 </w:t>
      </w:r>
      <w:r>
        <w:rPr>
          <w:b/>
          <w:spacing w:val="5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O</w:t>
      </w:r>
      <w:r>
        <w:rPr>
          <w:b/>
          <w:spacing w:val="-3"/>
          <w:sz w:val="23"/>
          <w:szCs w:val="23"/>
        </w:rPr>
        <w:t>u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1"/>
          <w:sz w:val="23"/>
          <w:szCs w:val="23"/>
        </w:rPr>
        <w:t>p</w:t>
      </w:r>
      <w:r>
        <w:rPr>
          <w:b/>
          <w:spacing w:val="-3"/>
          <w:sz w:val="23"/>
          <w:szCs w:val="23"/>
        </w:rPr>
        <w:t>u</w:t>
      </w:r>
      <w:r>
        <w:rPr>
          <w:b/>
          <w:sz w:val="23"/>
          <w:szCs w:val="23"/>
        </w:rPr>
        <w:t>t</w:t>
      </w:r>
      <w:r>
        <w:rPr>
          <w:b/>
          <w:spacing w:val="5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D</w:t>
      </w:r>
      <w:r>
        <w:rPr>
          <w:b/>
          <w:spacing w:val="-1"/>
          <w:sz w:val="23"/>
          <w:szCs w:val="23"/>
        </w:rPr>
        <w:t>e</w:t>
      </w:r>
      <w:r>
        <w:rPr>
          <w:b/>
          <w:sz w:val="23"/>
          <w:szCs w:val="23"/>
        </w:rPr>
        <w:t>v</w:t>
      </w:r>
      <w:r>
        <w:rPr>
          <w:b/>
          <w:spacing w:val="-1"/>
          <w:sz w:val="23"/>
          <w:szCs w:val="23"/>
        </w:rPr>
        <w:t>ice</w:t>
      </w:r>
      <w:r>
        <w:rPr>
          <w:b/>
          <w:sz w:val="23"/>
          <w:szCs w:val="23"/>
        </w:rPr>
        <w:t>s</w:t>
      </w:r>
    </w:p>
    <w:p w14:paraId="2E11ADCC" w14:textId="77777777" w:rsidR="00E644EB" w:rsidRDefault="00E644EB">
      <w:pPr>
        <w:spacing w:before="4" w:line="180" w:lineRule="exact"/>
        <w:rPr>
          <w:sz w:val="19"/>
          <w:szCs w:val="19"/>
        </w:rPr>
      </w:pPr>
    </w:p>
    <w:p w14:paraId="77453E34" w14:textId="77777777" w:rsidR="00E644EB" w:rsidRDefault="00000000">
      <w:pPr>
        <w:tabs>
          <w:tab w:val="left" w:pos="1540"/>
        </w:tabs>
        <w:spacing w:line="296" w:lineRule="auto"/>
        <w:ind w:left="1544" w:right="119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2"/>
          <w:sz w:val="23"/>
          <w:szCs w:val="23"/>
        </w:rPr>
        <w:t>O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t</w:t>
      </w:r>
      <w:r>
        <w:rPr>
          <w:sz w:val="23"/>
          <w:szCs w:val="23"/>
        </w:rPr>
        <w:t>put</w:t>
      </w:r>
      <w:r>
        <w:rPr>
          <w:spacing w:val="-6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v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ce</w:t>
      </w:r>
      <w:r>
        <w:rPr>
          <w:sz w:val="23"/>
          <w:szCs w:val="23"/>
        </w:rPr>
        <w:t>s</w:t>
      </w:r>
      <w:r>
        <w:rPr>
          <w:spacing w:val="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ta</w:t>
      </w:r>
      <w:r>
        <w:rPr>
          <w:spacing w:val="-5"/>
          <w:sz w:val="23"/>
          <w:szCs w:val="23"/>
        </w:rPr>
        <w:t>k</w:t>
      </w:r>
      <w:r>
        <w:rPr>
          <w:sz w:val="23"/>
          <w:szCs w:val="23"/>
        </w:rPr>
        <w:t>e</w:t>
      </w:r>
      <w:r>
        <w:rPr>
          <w:spacing w:val="-6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-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mac</w:t>
      </w:r>
      <w:r>
        <w:rPr>
          <w:spacing w:val="-5"/>
          <w:sz w:val="23"/>
          <w:szCs w:val="23"/>
        </w:rPr>
        <w:t>h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-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 xml:space="preserve">d 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t</w:t>
      </w:r>
      <w:r>
        <w:rPr>
          <w:sz w:val="23"/>
          <w:szCs w:val="23"/>
        </w:rPr>
        <w:t>put</w:t>
      </w:r>
      <w:r>
        <w:rPr>
          <w:spacing w:val="-6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u</w:t>
      </w:r>
      <w:r>
        <w:rPr>
          <w:spacing w:val="-6"/>
          <w:sz w:val="23"/>
          <w:szCs w:val="23"/>
        </w:rPr>
        <w:t>l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>m</w:t>
      </w:r>
      <w:r>
        <w:rPr>
          <w:spacing w:val="-6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-6"/>
          <w:sz w:val="23"/>
          <w:szCs w:val="23"/>
        </w:rPr>
        <w:t xml:space="preserve"> </w:t>
      </w:r>
      <w:r>
        <w:rPr>
          <w:sz w:val="23"/>
          <w:szCs w:val="23"/>
        </w:rPr>
        <w:t>C</w:t>
      </w:r>
      <w:r>
        <w:rPr>
          <w:spacing w:val="2"/>
          <w:sz w:val="23"/>
          <w:szCs w:val="23"/>
        </w:rPr>
        <w:t>P</w:t>
      </w:r>
      <w:r>
        <w:rPr>
          <w:sz w:val="23"/>
          <w:szCs w:val="23"/>
        </w:rPr>
        <w:t>U</w:t>
      </w:r>
      <w:r>
        <w:rPr>
          <w:spacing w:val="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-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onv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 xml:space="preserve">rt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m</w:t>
      </w:r>
      <w:r>
        <w:rPr>
          <w:spacing w:val="1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1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fo</w:t>
      </w:r>
      <w:r>
        <w:rPr>
          <w:sz w:val="23"/>
          <w:szCs w:val="23"/>
        </w:rPr>
        <w:t>rm</w:t>
      </w:r>
      <w:r>
        <w:rPr>
          <w:spacing w:val="1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8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ea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i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y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ea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b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by 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m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b</w:t>
      </w:r>
      <w:r>
        <w:rPr>
          <w:spacing w:val="-1"/>
          <w:sz w:val="23"/>
          <w:szCs w:val="23"/>
        </w:rPr>
        <w:t>e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36703B97" w14:textId="77777777" w:rsidR="00E644EB" w:rsidRDefault="00E644EB">
      <w:pPr>
        <w:spacing w:before="10" w:line="120" w:lineRule="exact"/>
        <w:rPr>
          <w:sz w:val="12"/>
          <w:szCs w:val="12"/>
        </w:rPr>
      </w:pPr>
    </w:p>
    <w:p w14:paraId="0AAADC83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t</w:t>
      </w:r>
      <w:r>
        <w:rPr>
          <w:sz w:val="23"/>
          <w:szCs w:val="23"/>
        </w:rPr>
        <w:t>put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ca</w:t>
      </w:r>
      <w:r>
        <w:rPr>
          <w:sz w:val="23"/>
          <w:szCs w:val="23"/>
        </w:rPr>
        <w:t>n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be</w:t>
      </w:r>
      <w:r>
        <w:rPr>
          <w:spacing w:val="1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b</w:t>
      </w:r>
      <w:r>
        <w:rPr>
          <w:spacing w:val="-1"/>
          <w:sz w:val="23"/>
          <w:szCs w:val="23"/>
        </w:rPr>
        <w:t>ta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0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1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6"/>
          <w:sz w:val="23"/>
          <w:szCs w:val="23"/>
        </w:rPr>
        <w:t>w</w:t>
      </w:r>
      <w:r>
        <w:rPr>
          <w:sz w:val="23"/>
          <w:szCs w:val="23"/>
        </w:rPr>
        <w:t>o</w:t>
      </w:r>
      <w:r>
        <w:rPr>
          <w:spacing w:val="10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fo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m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:</w:t>
      </w:r>
      <w:r>
        <w:rPr>
          <w:spacing w:val="8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rd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 xml:space="preserve">py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15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5"/>
          <w:sz w:val="23"/>
          <w:szCs w:val="23"/>
        </w:rPr>
        <w:t>of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p</w:t>
      </w:r>
      <w:r>
        <w:rPr>
          <w:spacing w:val="-24"/>
          <w:sz w:val="23"/>
          <w:szCs w:val="23"/>
        </w:rPr>
        <w:t>y</w:t>
      </w:r>
      <w:r>
        <w:rPr>
          <w:sz w:val="23"/>
          <w:szCs w:val="23"/>
        </w:rPr>
        <w:t>.</w:t>
      </w:r>
    </w:p>
    <w:p w14:paraId="57DA3A19" w14:textId="77777777" w:rsidR="00E644EB" w:rsidRDefault="00E644EB">
      <w:pPr>
        <w:spacing w:before="5" w:line="200" w:lineRule="exact"/>
      </w:pPr>
    </w:p>
    <w:p w14:paraId="69F3A6DF" w14:textId="77777777" w:rsidR="00E644EB" w:rsidRDefault="00000000">
      <w:pPr>
        <w:ind w:left="1904"/>
        <w:rPr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o</w:t>
      </w:r>
      <w:r>
        <w:rPr>
          <w:rFonts w:ascii="Courier New" w:eastAsia="Courier New" w:hAnsi="Courier New" w:cs="Courier New"/>
          <w:spacing w:val="8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-4"/>
          <w:sz w:val="23"/>
          <w:szCs w:val="23"/>
        </w:rPr>
        <w:t>h</w:t>
      </w:r>
      <w:r>
        <w:rPr>
          <w:spacing w:val="-9"/>
          <w:sz w:val="23"/>
          <w:szCs w:val="23"/>
        </w:rPr>
        <w:t>y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i</w:t>
      </w:r>
      <w:r>
        <w:rPr>
          <w:spacing w:val="-1"/>
          <w:sz w:val="23"/>
          <w:szCs w:val="23"/>
        </w:rPr>
        <w:t>ca</w:t>
      </w:r>
      <w:r>
        <w:rPr>
          <w:sz w:val="23"/>
          <w:szCs w:val="23"/>
        </w:rPr>
        <w:t>l</w:t>
      </w:r>
      <w:r>
        <w:rPr>
          <w:spacing w:val="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fo</w:t>
      </w:r>
      <w:r>
        <w:rPr>
          <w:sz w:val="23"/>
          <w:szCs w:val="23"/>
        </w:rPr>
        <w:t>rm</w:t>
      </w:r>
      <w:r>
        <w:rPr>
          <w:spacing w:val="1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1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u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put</w:t>
      </w:r>
      <w:r>
        <w:rPr>
          <w:spacing w:val="1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ca</w:t>
      </w:r>
      <w:r>
        <w:rPr>
          <w:spacing w:val="-6"/>
          <w:sz w:val="23"/>
          <w:szCs w:val="23"/>
        </w:rPr>
        <w:t>ll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s</w:t>
      </w:r>
      <w:r>
        <w:rPr>
          <w:spacing w:val="2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rd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p</w:t>
      </w:r>
      <w:r>
        <w:rPr>
          <w:spacing w:val="-24"/>
          <w:sz w:val="23"/>
          <w:szCs w:val="23"/>
        </w:rPr>
        <w:t>y</w:t>
      </w:r>
      <w:r>
        <w:rPr>
          <w:sz w:val="23"/>
          <w:szCs w:val="23"/>
        </w:rPr>
        <w:t>.</w:t>
      </w:r>
    </w:p>
    <w:p w14:paraId="4355B864" w14:textId="77777777" w:rsidR="00E644EB" w:rsidRDefault="00E644EB">
      <w:pPr>
        <w:spacing w:before="1" w:line="180" w:lineRule="exact"/>
        <w:rPr>
          <w:sz w:val="19"/>
          <w:szCs w:val="19"/>
        </w:rPr>
      </w:pPr>
    </w:p>
    <w:p w14:paraId="4A8FA613" w14:textId="77777777" w:rsidR="00E644EB" w:rsidRDefault="00000000">
      <w:pPr>
        <w:ind w:left="1904"/>
        <w:rPr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o</w:t>
      </w:r>
      <w:r>
        <w:rPr>
          <w:rFonts w:ascii="Courier New" w:eastAsia="Courier New" w:hAnsi="Courier New" w:cs="Courier New"/>
          <w:spacing w:val="8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t</w:t>
      </w:r>
      <w:r>
        <w:rPr>
          <w:sz w:val="23"/>
          <w:szCs w:val="23"/>
        </w:rPr>
        <w:t>put</w:t>
      </w:r>
      <w:r>
        <w:rPr>
          <w:spacing w:val="13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w</w:t>
      </w:r>
      <w:r>
        <w:rPr>
          <w:spacing w:val="-5"/>
          <w:sz w:val="23"/>
          <w:szCs w:val="23"/>
        </w:rPr>
        <w:t>h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h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mem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ry</w:t>
      </w:r>
      <w:r>
        <w:rPr>
          <w:spacing w:val="5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ca</w:t>
      </w:r>
      <w:r>
        <w:rPr>
          <w:spacing w:val="-6"/>
          <w:sz w:val="23"/>
          <w:szCs w:val="23"/>
        </w:rPr>
        <w:t>ll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s</w:t>
      </w:r>
      <w:r>
        <w:rPr>
          <w:spacing w:val="21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5"/>
          <w:sz w:val="23"/>
          <w:szCs w:val="23"/>
        </w:rPr>
        <w:t>of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p</w:t>
      </w:r>
      <w:r>
        <w:rPr>
          <w:spacing w:val="-24"/>
          <w:sz w:val="23"/>
          <w:szCs w:val="23"/>
        </w:rPr>
        <w:t>y</w:t>
      </w:r>
      <w:r>
        <w:rPr>
          <w:sz w:val="23"/>
          <w:szCs w:val="23"/>
        </w:rPr>
        <w:t>.</w:t>
      </w:r>
    </w:p>
    <w:p w14:paraId="03E30744" w14:textId="77777777" w:rsidR="00E644EB" w:rsidRDefault="00E644EB">
      <w:pPr>
        <w:spacing w:line="160" w:lineRule="exact"/>
        <w:rPr>
          <w:sz w:val="17"/>
          <w:szCs w:val="17"/>
        </w:rPr>
      </w:pPr>
    </w:p>
    <w:p w14:paraId="379A5F72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-1"/>
          <w:sz w:val="23"/>
          <w:szCs w:val="23"/>
        </w:rPr>
        <w:t>am</w:t>
      </w:r>
      <w:r>
        <w:rPr>
          <w:sz w:val="23"/>
          <w:szCs w:val="23"/>
        </w:rPr>
        <w:t>p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:</w:t>
      </w:r>
      <w:r>
        <w:rPr>
          <w:spacing w:val="8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M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pacing w:val="-6"/>
          <w:sz w:val="23"/>
          <w:szCs w:val="23"/>
        </w:rPr>
        <w:t>i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,</w:t>
      </w:r>
      <w:r>
        <w:rPr>
          <w:spacing w:val="19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P</w:t>
      </w:r>
      <w:r>
        <w:rPr>
          <w:sz w:val="23"/>
          <w:szCs w:val="23"/>
        </w:rPr>
        <w:t>r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,</w:t>
      </w:r>
      <w:r>
        <w:rPr>
          <w:spacing w:val="15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P</w:t>
      </w:r>
      <w:r>
        <w:rPr>
          <w:spacing w:val="-2"/>
          <w:sz w:val="23"/>
          <w:szCs w:val="23"/>
        </w:rPr>
        <w:t>l</w:t>
      </w:r>
      <w:r>
        <w:rPr>
          <w:spacing w:val="-5"/>
          <w:sz w:val="23"/>
          <w:szCs w:val="23"/>
        </w:rPr>
        <w:t>o</w:t>
      </w:r>
      <w:r>
        <w:rPr>
          <w:spacing w:val="-2"/>
          <w:sz w:val="23"/>
          <w:szCs w:val="23"/>
        </w:rPr>
        <w:t>tt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rs</w:t>
      </w:r>
      <w:r>
        <w:rPr>
          <w:spacing w:val="1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ud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p</w:t>
      </w:r>
      <w:r>
        <w:rPr>
          <w:spacing w:val="-4"/>
          <w:sz w:val="23"/>
          <w:szCs w:val="23"/>
        </w:rPr>
        <w:t>o</w:t>
      </w:r>
      <w:r>
        <w:rPr>
          <w:spacing w:val="-5"/>
          <w:sz w:val="23"/>
          <w:szCs w:val="23"/>
        </w:rPr>
        <w:t>n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.</w:t>
      </w:r>
    </w:p>
    <w:p w14:paraId="384C648B" w14:textId="77777777" w:rsidR="00E644EB" w:rsidRDefault="00E644EB">
      <w:pPr>
        <w:spacing w:before="5" w:line="200" w:lineRule="exact"/>
      </w:pPr>
    </w:p>
    <w:p w14:paraId="65B9F0F3" w14:textId="7C952E77" w:rsidR="00E644EB" w:rsidRDefault="00000000">
      <w:pPr>
        <w:ind w:left="104"/>
        <w:rPr>
          <w:sz w:val="23"/>
          <w:szCs w:val="23"/>
        </w:rPr>
      </w:pPr>
      <w:r>
        <w:rPr>
          <w:b/>
          <w:sz w:val="23"/>
          <w:szCs w:val="23"/>
        </w:rPr>
        <w:t>1.</w:t>
      </w:r>
      <w:r w:rsidR="008E3313">
        <w:rPr>
          <w:b/>
          <w:sz w:val="23"/>
          <w:szCs w:val="23"/>
        </w:rPr>
        <w:t>1</w:t>
      </w:r>
      <w:r>
        <w:rPr>
          <w:b/>
          <w:sz w:val="23"/>
          <w:szCs w:val="23"/>
        </w:rPr>
        <w:t xml:space="preserve">.2   </w:t>
      </w:r>
      <w:r>
        <w:rPr>
          <w:b/>
          <w:spacing w:val="29"/>
          <w:sz w:val="23"/>
          <w:szCs w:val="23"/>
        </w:rPr>
        <w:t xml:space="preserve"> </w:t>
      </w:r>
      <w:r>
        <w:rPr>
          <w:b/>
          <w:spacing w:val="1"/>
          <w:sz w:val="23"/>
          <w:szCs w:val="23"/>
        </w:rPr>
        <w:t>S</w:t>
      </w:r>
      <w:r>
        <w:rPr>
          <w:b/>
          <w:sz w:val="23"/>
          <w:szCs w:val="23"/>
        </w:rPr>
        <w:t>oft</w:t>
      </w:r>
      <w:r>
        <w:rPr>
          <w:b/>
          <w:spacing w:val="-3"/>
          <w:sz w:val="23"/>
          <w:szCs w:val="23"/>
        </w:rPr>
        <w:t>w</w:t>
      </w:r>
      <w:r>
        <w:rPr>
          <w:b/>
          <w:sz w:val="23"/>
          <w:szCs w:val="23"/>
        </w:rPr>
        <w:t>a</w:t>
      </w:r>
      <w:r>
        <w:rPr>
          <w:b/>
          <w:spacing w:val="-6"/>
          <w:sz w:val="23"/>
          <w:szCs w:val="23"/>
        </w:rPr>
        <w:t>r</w:t>
      </w:r>
      <w:r>
        <w:rPr>
          <w:b/>
          <w:sz w:val="23"/>
          <w:szCs w:val="23"/>
        </w:rPr>
        <w:t>e</w:t>
      </w:r>
      <w:r>
        <w:rPr>
          <w:b/>
          <w:spacing w:val="8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C</w:t>
      </w:r>
      <w:r>
        <w:rPr>
          <w:b/>
          <w:sz w:val="23"/>
          <w:szCs w:val="23"/>
        </w:rPr>
        <w:t>o</w:t>
      </w:r>
      <w:r>
        <w:rPr>
          <w:b/>
          <w:spacing w:val="5"/>
          <w:sz w:val="23"/>
          <w:szCs w:val="23"/>
        </w:rPr>
        <w:t>m</w:t>
      </w:r>
      <w:r>
        <w:rPr>
          <w:b/>
          <w:spacing w:val="1"/>
          <w:sz w:val="23"/>
          <w:szCs w:val="23"/>
        </w:rPr>
        <w:t>p</w:t>
      </w:r>
      <w:r>
        <w:rPr>
          <w:b/>
          <w:sz w:val="23"/>
          <w:szCs w:val="23"/>
        </w:rPr>
        <w:t>o</w:t>
      </w:r>
      <w:r>
        <w:rPr>
          <w:b/>
          <w:spacing w:val="-3"/>
          <w:sz w:val="23"/>
          <w:szCs w:val="23"/>
        </w:rPr>
        <w:t>n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-3"/>
          <w:sz w:val="23"/>
          <w:szCs w:val="23"/>
        </w:rPr>
        <w:t>n</w:t>
      </w:r>
      <w:r>
        <w:rPr>
          <w:b/>
          <w:sz w:val="23"/>
          <w:szCs w:val="23"/>
        </w:rPr>
        <w:t>t</w:t>
      </w:r>
    </w:p>
    <w:p w14:paraId="295D8CEB" w14:textId="77777777" w:rsidR="00E644EB" w:rsidRDefault="00E644EB">
      <w:pPr>
        <w:spacing w:before="4" w:line="180" w:lineRule="exact"/>
        <w:rPr>
          <w:sz w:val="19"/>
          <w:szCs w:val="19"/>
        </w:rPr>
      </w:pPr>
    </w:p>
    <w:p w14:paraId="04F3E9C4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S</w:t>
      </w:r>
      <w:r>
        <w:rPr>
          <w:spacing w:val="-5"/>
          <w:sz w:val="23"/>
          <w:szCs w:val="23"/>
        </w:rPr>
        <w:t>of</w:t>
      </w:r>
      <w:r>
        <w:rPr>
          <w:spacing w:val="-2"/>
          <w:sz w:val="23"/>
          <w:szCs w:val="23"/>
        </w:rPr>
        <w:t>t</w:t>
      </w:r>
      <w:r>
        <w:rPr>
          <w:spacing w:val="2"/>
          <w:sz w:val="23"/>
          <w:szCs w:val="23"/>
        </w:rPr>
        <w:t>w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re</w:t>
      </w:r>
      <w:r>
        <w:rPr>
          <w:spacing w:val="1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21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-6"/>
          <w:sz w:val="23"/>
          <w:szCs w:val="23"/>
        </w:rPr>
        <w:t>ll</w:t>
      </w:r>
      <w:r>
        <w:rPr>
          <w:spacing w:val="-1"/>
          <w:sz w:val="23"/>
          <w:szCs w:val="23"/>
        </w:rPr>
        <w:t>ec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10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on</w:t>
      </w:r>
      <w:r>
        <w:rPr>
          <w:sz w:val="23"/>
          <w:szCs w:val="23"/>
        </w:rPr>
        <w:t>s</w:t>
      </w:r>
      <w:r>
        <w:rPr>
          <w:spacing w:val="21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w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i</w:t>
      </w:r>
      <w:r>
        <w:rPr>
          <w:spacing w:val="-2"/>
          <w:sz w:val="23"/>
          <w:szCs w:val="23"/>
        </w:rPr>
        <w:t>tt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10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pu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24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gu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g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.</w:t>
      </w:r>
    </w:p>
    <w:p w14:paraId="1C5BC83E" w14:textId="77777777" w:rsidR="00E644EB" w:rsidRDefault="00E644EB">
      <w:pPr>
        <w:spacing w:before="9" w:line="180" w:lineRule="exact"/>
        <w:rPr>
          <w:sz w:val="18"/>
          <w:szCs w:val="18"/>
        </w:rPr>
      </w:pPr>
    </w:p>
    <w:p w14:paraId="081DA34E" w14:textId="77777777" w:rsidR="00E644EB" w:rsidRDefault="00000000">
      <w:pPr>
        <w:tabs>
          <w:tab w:val="left" w:pos="1540"/>
        </w:tabs>
        <w:spacing w:line="296" w:lineRule="auto"/>
        <w:ind w:left="1544" w:right="132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5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4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pacing w:val="10"/>
          <w:sz w:val="23"/>
          <w:szCs w:val="23"/>
        </w:rPr>
        <w:t>r</w:t>
      </w:r>
      <w:r>
        <w:rPr>
          <w:spacing w:val="8"/>
          <w:sz w:val="23"/>
          <w:szCs w:val="23"/>
        </w:rPr>
        <w:t>e</w:t>
      </w:r>
      <w:r>
        <w:rPr>
          <w:spacing w:val="11"/>
          <w:sz w:val="23"/>
          <w:szCs w:val="23"/>
        </w:rPr>
        <w:t>s</w:t>
      </w:r>
      <w:r>
        <w:rPr>
          <w:spacing w:val="9"/>
          <w:sz w:val="23"/>
          <w:szCs w:val="23"/>
        </w:rPr>
        <w:t>p</w:t>
      </w:r>
      <w:r>
        <w:rPr>
          <w:spacing w:val="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11"/>
          <w:sz w:val="23"/>
          <w:szCs w:val="23"/>
        </w:rPr>
        <w:t>s</w:t>
      </w:r>
      <w:r>
        <w:rPr>
          <w:spacing w:val="3"/>
          <w:sz w:val="23"/>
          <w:szCs w:val="23"/>
        </w:rPr>
        <w:t>i</w:t>
      </w:r>
      <w:r>
        <w:rPr>
          <w:spacing w:val="9"/>
          <w:sz w:val="23"/>
          <w:szCs w:val="23"/>
        </w:rPr>
        <w:t>b</w:t>
      </w:r>
      <w:r>
        <w:rPr>
          <w:spacing w:val="3"/>
          <w:sz w:val="23"/>
          <w:szCs w:val="23"/>
        </w:rPr>
        <w:t>l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fo</w:t>
      </w:r>
      <w:r>
        <w:rPr>
          <w:sz w:val="23"/>
          <w:szCs w:val="23"/>
        </w:rPr>
        <w:t>r</w:t>
      </w:r>
      <w:r>
        <w:rPr>
          <w:spacing w:val="49"/>
          <w:sz w:val="23"/>
          <w:szCs w:val="23"/>
        </w:rPr>
        <w:t xml:space="preserve"> </w:t>
      </w:r>
      <w:r>
        <w:rPr>
          <w:spacing w:val="8"/>
          <w:sz w:val="23"/>
          <w:szCs w:val="23"/>
        </w:rPr>
        <w:t>c</w:t>
      </w:r>
      <w:r>
        <w:rPr>
          <w:spacing w:val="5"/>
          <w:sz w:val="23"/>
          <w:szCs w:val="23"/>
        </w:rPr>
        <w:t>on</w:t>
      </w:r>
      <w:r>
        <w:rPr>
          <w:spacing w:val="8"/>
          <w:sz w:val="23"/>
          <w:szCs w:val="23"/>
        </w:rPr>
        <w:t>t</w:t>
      </w:r>
      <w:r>
        <w:rPr>
          <w:spacing w:val="9"/>
          <w:sz w:val="23"/>
          <w:szCs w:val="23"/>
        </w:rPr>
        <w:t>r</w:t>
      </w:r>
      <w:r>
        <w:rPr>
          <w:spacing w:val="5"/>
          <w:sz w:val="23"/>
          <w:szCs w:val="23"/>
        </w:rPr>
        <w:t>o</w:t>
      </w:r>
      <w:r>
        <w:rPr>
          <w:spacing w:val="3"/>
          <w:sz w:val="23"/>
          <w:szCs w:val="23"/>
        </w:rPr>
        <w:t>lli</w:t>
      </w:r>
      <w:r>
        <w:rPr>
          <w:spacing w:val="5"/>
          <w:sz w:val="23"/>
          <w:szCs w:val="23"/>
        </w:rPr>
        <w:t>n</w:t>
      </w:r>
      <w:r>
        <w:rPr>
          <w:spacing w:val="9"/>
          <w:sz w:val="23"/>
          <w:szCs w:val="23"/>
        </w:rPr>
        <w:t>g</w:t>
      </w:r>
      <w:r>
        <w:rPr>
          <w:sz w:val="23"/>
          <w:szCs w:val="23"/>
        </w:rPr>
        <w:t>,</w:t>
      </w:r>
      <w:r>
        <w:rPr>
          <w:spacing w:val="48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pacing w:val="5"/>
          <w:sz w:val="23"/>
          <w:szCs w:val="23"/>
        </w:rPr>
        <w:t>n</w:t>
      </w:r>
      <w:r>
        <w:rPr>
          <w:spacing w:val="8"/>
          <w:sz w:val="23"/>
          <w:szCs w:val="23"/>
        </w:rPr>
        <w:t>te</w:t>
      </w:r>
      <w:r>
        <w:rPr>
          <w:spacing w:val="9"/>
          <w:sz w:val="23"/>
          <w:szCs w:val="23"/>
        </w:rPr>
        <w:t>gr</w:t>
      </w:r>
      <w:r>
        <w:rPr>
          <w:spacing w:val="8"/>
          <w:sz w:val="23"/>
          <w:szCs w:val="23"/>
        </w:rPr>
        <w:t>at</w:t>
      </w:r>
      <w:r>
        <w:rPr>
          <w:spacing w:val="3"/>
          <w:sz w:val="23"/>
          <w:szCs w:val="23"/>
        </w:rPr>
        <w:t>i</w:t>
      </w:r>
      <w:r>
        <w:rPr>
          <w:spacing w:val="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48"/>
          <w:sz w:val="23"/>
          <w:szCs w:val="23"/>
        </w:rPr>
        <w:t xml:space="preserve"> </w:t>
      </w:r>
      <w:r>
        <w:rPr>
          <w:spacing w:val="8"/>
          <w:sz w:val="23"/>
          <w:szCs w:val="23"/>
        </w:rPr>
        <w:t>a</w:t>
      </w:r>
      <w:r>
        <w:rPr>
          <w:spacing w:val="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49"/>
          <w:sz w:val="23"/>
          <w:szCs w:val="23"/>
        </w:rPr>
        <w:t xml:space="preserve"> </w:t>
      </w:r>
      <w:r>
        <w:rPr>
          <w:spacing w:val="8"/>
          <w:sz w:val="23"/>
          <w:szCs w:val="23"/>
        </w:rPr>
        <w:t>ma</w:t>
      </w:r>
      <w:r>
        <w:rPr>
          <w:spacing w:val="5"/>
          <w:sz w:val="23"/>
          <w:szCs w:val="23"/>
        </w:rPr>
        <w:t>n</w:t>
      </w:r>
      <w:r>
        <w:rPr>
          <w:spacing w:val="8"/>
          <w:sz w:val="23"/>
          <w:szCs w:val="23"/>
        </w:rPr>
        <w:t>a</w:t>
      </w:r>
      <w:r>
        <w:rPr>
          <w:spacing w:val="9"/>
          <w:sz w:val="23"/>
          <w:szCs w:val="23"/>
        </w:rPr>
        <w:t>g</w:t>
      </w:r>
      <w:r>
        <w:rPr>
          <w:spacing w:val="3"/>
          <w:sz w:val="23"/>
          <w:szCs w:val="23"/>
        </w:rPr>
        <w:t>i</w:t>
      </w:r>
      <w:r>
        <w:rPr>
          <w:spacing w:val="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43"/>
          <w:sz w:val="23"/>
          <w:szCs w:val="23"/>
        </w:rPr>
        <w:t xml:space="preserve"> </w:t>
      </w:r>
      <w:r>
        <w:rPr>
          <w:spacing w:val="8"/>
          <w:sz w:val="23"/>
          <w:szCs w:val="23"/>
        </w:rPr>
        <w:t>t</w:t>
      </w:r>
      <w:r>
        <w:rPr>
          <w:spacing w:val="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h</w:t>
      </w:r>
      <w:r>
        <w:rPr>
          <w:spacing w:val="8"/>
          <w:sz w:val="23"/>
          <w:szCs w:val="23"/>
        </w:rPr>
        <w:t>a</w:t>
      </w:r>
      <w:r>
        <w:rPr>
          <w:spacing w:val="10"/>
          <w:sz w:val="23"/>
          <w:szCs w:val="23"/>
        </w:rPr>
        <w:t>r</w:t>
      </w:r>
      <w:r>
        <w:rPr>
          <w:spacing w:val="9"/>
          <w:sz w:val="23"/>
          <w:szCs w:val="23"/>
        </w:rPr>
        <w:t>d</w:t>
      </w:r>
      <w:r>
        <w:rPr>
          <w:spacing w:val="11"/>
          <w:sz w:val="23"/>
          <w:szCs w:val="23"/>
        </w:rPr>
        <w:t>w</w:t>
      </w:r>
      <w:r>
        <w:rPr>
          <w:spacing w:val="8"/>
          <w:sz w:val="23"/>
          <w:szCs w:val="23"/>
        </w:rPr>
        <w:t>a</w:t>
      </w:r>
      <w:r>
        <w:rPr>
          <w:spacing w:val="9"/>
          <w:sz w:val="23"/>
          <w:szCs w:val="23"/>
        </w:rPr>
        <w:t>r</w:t>
      </w:r>
      <w:r>
        <w:rPr>
          <w:sz w:val="23"/>
          <w:szCs w:val="23"/>
        </w:rPr>
        <w:t xml:space="preserve">e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p</w:t>
      </w:r>
      <w:r>
        <w:rPr>
          <w:spacing w:val="-4"/>
          <w:sz w:val="23"/>
          <w:szCs w:val="23"/>
        </w:rPr>
        <w:t>o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2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pu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1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1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1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acc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p</w:t>
      </w:r>
      <w:r>
        <w:rPr>
          <w:spacing w:val="-6"/>
          <w:sz w:val="23"/>
          <w:szCs w:val="23"/>
        </w:rPr>
        <w:t>li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h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13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c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f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c</w:t>
      </w:r>
      <w:r>
        <w:rPr>
          <w:spacing w:val="1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pacing w:val="1"/>
          <w:sz w:val="23"/>
          <w:szCs w:val="23"/>
        </w:rPr>
        <w:t>s</w:t>
      </w:r>
      <w:r>
        <w:rPr>
          <w:spacing w:val="-5"/>
          <w:sz w:val="23"/>
          <w:szCs w:val="23"/>
        </w:rPr>
        <w:t>k</w:t>
      </w:r>
      <w:r>
        <w:rPr>
          <w:sz w:val="23"/>
          <w:szCs w:val="23"/>
        </w:rPr>
        <w:t>.</w:t>
      </w:r>
    </w:p>
    <w:p w14:paraId="740EA453" w14:textId="77777777" w:rsidR="00E644EB" w:rsidRDefault="00E644EB">
      <w:pPr>
        <w:spacing w:before="10" w:line="120" w:lineRule="exact"/>
        <w:rPr>
          <w:sz w:val="12"/>
          <w:szCs w:val="12"/>
        </w:rPr>
      </w:pPr>
    </w:p>
    <w:p w14:paraId="70C2FECF" w14:textId="77777777" w:rsidR="00E644EB" w:rsidRDefault="00000000">
      <w:pPr>
        <w:spacing w:line="260" w:lineRule="exact"/>
        <w:ind w:left="1184"/>
        <w:rPr>
          <w:sz w:val="23"/>
          <w:szCs w:val="23"/>
        </w:rPr>
      </w:pPr>
      <w:r>
        <w:rPr>
          <w:rFonts w:ascii="Symbol" w:eastAsia="Symbol" w:hAnsi="Symbol" w:cs="Symbol"/>
          <w:position w:val="-1"/>
          <w:sz w:val="23"/>
          <w:szCs w:val="23"/>
        </w:rPr>
        <w:t></w:t>
      </w:r>
      <w:r>
        <w:rPr>
          <w:position w:val="-1"/>
          <w:sz w:val="23"/>
          <w:szCs w:val="23"/>
        </w:rPr>
        <w:t xml:space="preserve">   </w:t>
      </w:r>
      <w:r>
        <w:rPr>
          <w:spacing w:val="24"/>
          <w:position w:val="-1"/>
          <w:sz w:val="23"/>
          <w:szCs w:val="23"/>
        </w:rPr>
        <w:t xml:space="preserve"> </w:t>
      </w:r>
      <w:r>
        <w:rPr>
          <w:spacing w:val="2"/>
          <w:position w:val="-1"/>
          <w:sz w:val="23"/>
          <w:szCs w:val="23"/>
        </w:rPr>
        <w:t>S</w:t>
      </w:r>
      <w:r>
        <w:rPr>
          <w:spacing w:val="-5"/>
          <w:position w:val="-1"/>
          <w:sz w:val="23"/>
          <w:szCs w:val="23"/>
        </w:rPr>
        <w:t>of</w:t>
      </w:r>
      <w:r>
        <w:rPr>
          <w:spacing w:val="-2"/>
          <w:position w:val="-1"/>
          <w:sz w:val="23"/>
          <w:szCs w:val="23"/>
        </w:rPr>
        <w:t>t</w:t>
      </w:r>
      <w:r>
        <w:rPr>
          <w:spacing w:val="2"/>
          <w:position w:val="-1"/>
          <w:sz w:val="23"/>
          <w:szCs w:val="23"/>
        </w:rPr>
        <w:t>w</w:t>
      </w:r>
      <w:r>
        <w:rPr>
          <w:spacing w:val="-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re</w:t>
      </w:r>
      <w:r>
        <w:rPr>
          <w:spacing w:val="8"/>
          <w:position w:val="-1"/>
          <w:sz w:val="23"/>
          <w:szCs w:val="23"/>
        </w:rPr>
        <w:t xml:space="preserve"> </w:t>
      </w:r>
      <w:r>
        <w:rPr>
          <w:spacing w:val="-6"/>
          <w:position w:val="-1"/>
          <w:sz w:val="23"/>
          <w:szCs w:val="23"/>
        </w:rPr>
        <w:t>i</w:t>
      </w:r>
      <w:r>
        <w:rPr>
          <w:spacing w:val="-5"/>
          <w:position w:val="-1"/>
          <w:sz w:val="23"/>
          <w:szCs w:val="23"/>
        </w:rPr>
        <w:t>n</w:t>
      </w:r>
      <w:r>
        <w:rPr>
          <w:spacing w:val="1"/>
          <w:position w:val="-1"/>
          <w:sz w:val="23"/>
          <w:szCs w:val="23"/>
        </w:rPr>
        <w:t>s</w:t>
      </w:r>
      <w:r>
        <w:rPr>
          <w:spacing w:val="3"/>
          <w:position w:val="-1"/>
          <w:sz w:val="23"/>
          <w:szCs w:val="23"/>
        </w:rPr>
        <w:t>t</w:t>
      </w:r>
      <w:r>
        <w:rPr>
          <w:position w:val="-1"/>
          <w:sz w:val="23"/>
          <w:szCs w:val="23"/>
        </w:rPr>
        <w:t>ru</w:t>
      </w:r>
      <w:r>
        <w:rPr>
          <w:spacing w:val="-1"/>
          <w:position w:val="-1"/>
          <w:sz w:val="23"/>
          <w:szCs w:val="23"/>
        </w:rPr>
        <w:t>c</w:t>
      </w:r>
      <w:r>
        <w:rPr>
          <w:spacing w:val="-2"/>
          <w:position w:val="-1"/>
          <w:sz w:val="23"/>
          <w:szCs w:val="23"/>
        </w:rPr>
        <w:t>t</w:t>
      </w:r>
      <w:r>
        <w:rPr>
          <w:position w:val="-1"/>
          <w:sz w:val="23"/>
          <w:szCs w:val="23"/>
        </w:rPr>
        <w:t>s</w:t>
      </w:r>
      <w:r>
        <w:rPr>
          <w:spacing w:val="16"/>
          <w:position w:val="-1"/>
          <w:sz w:val="23"/>
          <w:szCs w:val="23"/>
        </w:rPr>
        <w:t xml:space="preserve"> </w:t>
      </w:r>
      <w:r>
        <w:rPr>
          <w:spacing w:val="-2"/>
          <w:position w:val="-1"/>
          <w:sz w:val="23"/>
          <w:szCs w:val="23"/>
        </w:rPr>
        <w:t>t</w:t>
      </w:r>
      <w:r>
        <w:rPr>
          <w:spacing w:val="-5"/>
          <w:position w:val="-1"/>
          <w:sz w:val="23"/>
          <w:szCs w:val="23"/>
        </w:rPr>
        <w:t>h</w:t>
      </w:r>
      <w:r>
        <w:rPr>
          <w:position w:val="-1"/>
          <w:sz w:val="23"/>
          <w:szCs w:val="23"/>
        </w:rPr>
        <w:t>e</w:t>
      </w:r>
      <w:r>
        <w:rPr>
          <w:spacing w:val="8"/>
          <w:position w:val="-1"/>
          <w:sz w:val="23"/>
          <w:szCs w:val="23"/>
        </w:rPr>
        <w:t xml:space="preserve"> </w:t>
      </w:r>
      <w:r>
        <w:rPr>
          <w:spacing w:val="-5"/>
          <w:position w:val="-1"/>
          <w:sz w:val="23"/>
          <w:szCs w:val="23"/>
        </w:rPr>
        <w:t>h</w:t>
      </w:r>
      <w:r>
        <w:rPr>
          <w:spacing w:val="-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rd</w:t>
      </w:r>
      <w:r>
        <w:rPr>
          <w:spacing w:val="2"/>
          <w:position w:val="-1"/>
          <w:sz w:val="23"/>
          <w:szCs w:val="23"/>
        </w:rPr>
        <w:t>w</w:t>
      </w:r>
      <w:r>
        <w:rPr>
          <w:spacing w:val="-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re</w:t>
      </w:r>
      <w:r>
        <w:rPr>
          <w:spacing w:val="8"/>
          <w:position w:val="-1"/>
          <w:sz w:val="23"/>
          <w:szCs w:val="23"/>
        </w:rPr>
        <w:t xml:space="preserve"> </w:t>
      </w:r>
      <w:r>
        <w:rPr>
          <w:spacing w:val="-2"/>
          <w:position w:val="-1"/>
          <w:sz w:val="23"/>
          <w:szCs w:val="23"/>
        </w:rPr>
        <w:t>t</w:t>
      </w:r>
      <w:r>
        <w:rPr>
          <w:position w:val="-1"/>
          <w:sz w:val="23"/>
          <w:szCs w:val="23"/>
        </w:rPr>
        <w:t>o</w:t>
      </w:r>
      <w:r>
        <w:rPr>
          <w:spacing w:val="1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p</w:t>
      </w:r>
      <w:r>
        <w:rPr>
          <w:spacing w:val="3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r</w:t>
      </w:r>
      <w:r>
        <w:rPr>
          <w:spacing w:val="-4"/>
          <w:position w:val="-1"/>
          <w:sz w:val="23"/>
          <w:szCs w:val="23"/>
        </w:rPr>
        <w:t>f</w:t>
      </w:r>
      <w:r>
        <w:rPr>
          <w:spacing w:val="-5"/>
          <w:position w:val="-1"/>
          <w:sz w:val="23"/>
          <w:szCs w:val="23"/>
        </w:rPr>
        <w:t>o</w:t>
      </w:r>
      <w:r>
        <w:rPr>
          <w:position w:val="-1"/>
          <w:sz w:val="23"/>
          <w:szCs w:val="23"/>
        </w:rPr>
        <w:t>rm</w:t>
      </w:r>
      <w:r>
        <w:rPr>
          <w:spacing w:val="8"/>
          <w:position w:val="-1"/>
          <w:sz w:val="23"/>
          <w:szCs w:val="23"/>
        </w:rPr>
        <w:t xml:space="preserve"> </w:t>
      </w:r>
      <w:r>
        <w:rPr>
          <w:spacing w:val="-2"/>
          <w:position w:val="-1"/>
          <w:sz w:val="23"/>
          <w:szCs w:val="23"/>
        </w:rPr>
        <w:t>t</w:t>
      </w:r>
      <w:r>
        <w:rPr>
          <w:spacing w:val="-5"/>
          <w:position w:val="-1"/>
          <w:sz w:val="23"/>
          <w:szCs w:val="23"/>
        </w:rPr>
        <w:t>h</w:t>
      </w:r>
      <w:r>
        <w:rPr>
          <w:position w:val="-1"/>
          <w:sz w:val="23"/>
          <w:szCs w:val="23"/>
        </w:rPr>
        <w:t>e</w:t>
      </w:r>
      <w:r>
        <w:rPr>
          <w:spacing w:val="13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d</w:t>
      </w:r>
      <w:r>
        <w:rPr>
          <w:spacing w:val="-1"/>
          <w:position w:val="-1"/>
          <w:sz w:val="23"/>
          <w:szCs w:val="23"/>
        </w:rPr>
        <w:t>e</w:t>
      </w:r>
      <w:r>
        <w:rPr>
          <w:spacing w:val="1"/>
          <w:position w:val="-1"/>
          <w:sz w:val="23"/>
          <w:szCs w:val="23"/>
        </w:rPr>
        <w:t>s</w:t>
      </w:r>
      <w:r>
        <w:rPr>
          <w:spacing w:val="-6"/>
          <w:position w:val="-1"/>
          <w:sz w:val="23"/>
          <w:szCs w:val="23"/>
        </w:rPr>
        <w:t>i</w:t>
      </w:r>
      <w:r>
        <w:rPr>
          <w:position w:val="-1"/>
          <w:sz w:val="23"/>
          <w:szCs w:val="23"/>
        </w:rPr>
        <w:t>r</w:t>
      </w:r>
      <w:r>
        <w:rPr>
          <w:spacing w:val="-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b</w:t>
      </w:r>
      <w:r>
        <w:rPr>
          <w:spacing w:val="-6"/>
          <w:position w:val="-1"/>
          <w:sz w:val="23"/>
          <w:szCs w:val="23"/>
        </w:rPr>
        <w:t>l</w:t>
      </w:r>
      <w:r>
        <w:rPr>
          <w:position w:val="-1"/>
          <w:sz w:val="23"/>
          <w:szCs w:val="23"/>
        </w:rPr>
        <w:t>e</w:t>
      </w:r>
      <w:r>
        <w:rPr>
          <w:spacing w:val="8"/>
          <w:position w:val="-1"/>
          <w:sz w:val="23"/>
          <w:szCs w:val="23"/>
        </w:rPr>
        <w:t xml:space="preserve"> </w:t>
      </w:r>
      <w:r>
        <w:rPr>
          <w:spacing w:val="-2"/>
          <w:position w:val="-1"/>
          <w:sz w:val="23"/>
          <w:szCs w:val="23"/>
        </w:rPr>
        <w:t>t</w:t>
      </w:r>
      <w:r>
        <w:rPr>
          <w:spacing w:val="-1"/>
          <w:position w:val="-1"/>
          <w:sz w:val="23"/>
          <w:szCs w:val="23"/>
        </w:rPr>
        <w:t>a</w:t>
      </w:r>
      <w:r>
        <w:rPr>
          <w:spacing w:val="1"/>
          <w:position w:val="-1"/>
          <w:sz w:val="23"/>
          <w:szCs w:val="23"/>
        </w:rPr>
        <w:t>s</w:t>
      </w:r>
      <w:r>
        <w:rPr>
          <w:position w:val="-1"/>
          <w:sz w:val="23"/>
          <w:szCs w:val="23"/>
        </w:rPr>
        <w:t>k</w:t>
      </w:r>
      <w:r>
        <w:rPr>
          <w:spacing w:val="10"/>
          <w:position w:val="-1"/>
          <w:sz w:val="23"/>
          <w:szCs w:val="23"/>
        </w:rPr>
        <w:t xml:space="preserve"> </w:t>
      </w:r>
      <w:r>
        <w:rPr>
          <w:spacing w:val="-2"/>
          <w:position w:val="-1"/>
          <w:sz w:val="23"/>
          <w:szCs w:val="23"/>
        </w:rPr>
        <w:t>t</w:t>
      </w:r>
      <w:r>
        <w:rPr>
          <w:position w:val="-1"/>
          <w:sz w:val="23"/>
          <w:szCs w:val="23"/>
        </w:rPr>
        <w:t>o</w:t>
      </w:r>
      <w:r>
        <w:rPr>
          <w:spacing w:val="1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be</w:t>
      </w:r>
      <w:r>
        <w:rPr>
          <w:spacing w:val="8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d</w:t>
      </w:r>
      <w:r>
        <w:rPr>
          <w:spacing w:val="-4"/>
          <w:position w:val="-1"/>
          <w:sz w:val="23"/>
          <w:szCs w:val="23"/>
        </w:rPr>
        <w:t>o</w:t>
      </w:r>
      <w:r>
        <w:rPr>
          <w:spacing w:val="-5"/>
          <w:position w:val="-1"/>
          <w:sz w:val="23"/>
          <w:szCs w:val="23"/>
        </w:rPr>
        <w:t>n</w:t>
      </w:r>
      <w:r>
        <w:rPr>
          <w:spacing w:val="-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.</w:t>
      </w:r>
    </w:p>
    <w:p w14:paraId="03B63261" w14:textId="77777777" w:rsidR="00E644EB" w:rsidRDefault="00E644EB">
      <w:pPr>
        <w:spacing w:line="180" w:lineRule="exact"/>
        <w:rPr>
          <w:sz w:val="18"/>
          <w:szCs w:val="18"/>
        </w:rPr>
        <w:sectPr w:rsidR="00E644EB">
          <w:pgSz w:w="12240" w:h="15840"/>
          <w:pgMar w:top="1960" w:right="1460" w:bottom="280" w:left="1720" w:header="1764" w:footer="0" w:gutter="0"/>
          <w:cols w:space="720"/>
        </w:sectPr>
      </w:pPr>
    </w:p>
    <w:p w14:paraId="7FB76B5B" w14:textId="77777777" w:rsidR="00E644EB" w:rsidRDefault="00000000">
      <w:pPr>
        <w:spacing w:before="30"/>
        <w:ind w:left="104" w:right="-55"/>
        <w:rPr>
          <w:sz w:val="23"/>
          <w:szCs w:val="23"/>
        </w:rPr>
      </w:pPr>
      <w:r>
        <w:rPr>
          <w:b/>
          <w:spacing w:val="-14"/>
          <w:sz w:val="23"/>
          <w:szCs w:val="23"/>
        </w:rPr>
        <w:t>T</w:t>
      </w:r>
      <w:r>
        <w:rPr>
          <w:b/>
          <w:sz w:val="23"/>
          <w:szCs w:val="23"/>
        </w:rPr>
        <w:t>y</w:t>
      </w:r>
      <w:r>
        <w:rPr>
          <w:b/>
          <w:spacing w:val="6"/>
          <w:sz w:val="23"/>
          <w:szCs w:val="23"/>
        </w:rPr>
        <w:t>p</w:t>
      </w:r>
      <w:r>
        <w:rPr>
          <w:b/>
          <w:spacing w:val="3"/>
          <w:sz w:val="23"/>
          <w:szCs w:val="23"/>
        </w:rPr>
        <w:t>e</w:t>
      </w:r>
      <w:r>
        <w:rPr>
          <w:b/>
          <w:sz w:val="23"/>
          <w:szCs w:val="23"/>
        </w:rPr>
        <w:t>s</w:t>
      </w:r>
    </w:p>
    <w:p w14:paraId="3A9E8422" w14:textId="77777777" w:rsidR="00E644EB" w:rsidRDefault="00000000">
      <w:pPr>
        <w:spacing w:line="200" w:lineRule="exact"/>
      </w:pPr>
      <w:r>
        <w:br w:type="column"/>
      </w:r>
    </w:p>
    <w:p w14:paraId="6E3FF2C7" w14:textId="77777777" w:rsidR="00E644EB" w:rsidRDefault="00E644EB">
      <w:pPr>
        <w:spacing w:before="3" w:line="200" w:lineRule="exact"/>
      </w:pPr>
    </w:p>
    <w:p w14:paraId="2651A1BF" w14:textId="77777777" w:rsidR="00E644EB" w:rsidRDefault="00000000">
      <w:pPr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S</w:t>
      </w:r>
      <w:r>
        <w:rPr>
          <w:spacing w:val="-9"/>
          <w:sz w:val="23"/>
          <w:szCs w:val="23"/>
        </w:rPr>
        <w:t>y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m</w:t>
      </w:r>
      <w:r>
        <w:rPr>
          <w:spacing w:val="13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of</w:t>
      </w:r>
      <w:r>
        <w:rPr>
          <w:spacing w:val="-2"/>
          <w:sz w:val="23"/>
          <w:szCs w:val="23"/>
        </w:rPr>
        <w:t>t</w:t>
      </w:r>
      <w:r>
        <w:rPr>
          <w:spacing w:val="2"/>
          <w:sz w:val="23"/>
          <w:szCs w:val="23"/>
        </w:rPr>
        <w:t>w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re</w:t>
      </w:r>
    </w:p>
    <w:p w14:paraId="24B6F421" w14:textId="77777777" w:rsidR="00E644EB" w:rsidRDefault="00E644EB">
      <w:pPr>
        <w:spacing w:before="7" w:line="100" w:lineRule="exact"/>
        <w:rPr>
          <w:sz w:val="10"/>
          <w:szCs w:val="10"/>
        </w:rPr>
      </w:pPr>
    </w:p>
    <w:p w14:paraId="19C0645E" w14:textId="77777777" w:rsidR="00E644EB" w:rsidRDefault="00000000">
      <w:pPr>
        <w:spacing w:line="260" w:lineRule="exact"/>
        <w:rPr>
          <w:sz w:val="23"/>
          <w:szCs w:val="23"/>
        </w:rPr>
        <w:sectPr w:rsidR="00E644EB">
          <w:type w:val="continuous"/>
          <w:pgSz w:w="12240" w:h="15840"/>
          <w:pgMar w:top="1480" w:right="1460" w:bottom="280" w:left="1720" w:header="720" w:footer="720" w:gutter="0"/>
          <w:cols w:num="2" w:space="720" w:equalWidth="0">
            <w:col w:w="689" w:space="495"/>
            <w:col w:w="7876"/>
          </w:cols>
        </w:sectPr>
      </w:pPr>
      <w:r>
        <w:rPr>
          <w:rFonts w:ascii="Symbol" w:eastAsia="Symbol" w:hAnsi="Symbol" w:cs="Symbol"/>
          <w:position w:val="-1"/>
          <w:sz w:val="23"/>
          <w:szCs w:val="23"/>
        </w:rPr>
        <w:t></w:t>
      </w:r>
      <w:r>
        <w:rPr>
          <w:position w:val="-1"/>
          <w:sz w:val="23"/>
          <w:szCs w:val="23"/>
        </w:rPr>
        <w:t xml:space="preserve">   </w:t>
      </w:r>
      <w:r>
        <w:rPr>
          <w:spacing w:val="24"/>
          <w:position w:val="-1"/>
          <w:sz w:val="23"/>
          <w:szCs w:val="23"/>
        </w:rPr>
        <w:t xml:space="preserve"> </w:t>
      </w:r>
      <w:r>
        <w:rPr>
          <w:spacing w:val="-3"/>
          <w:position w:val="-1"/>
          <w:sz w:val="23"/>
          <w:szCs w:val="23"/>
        </w:rPr>
        <w:t>A</w:t>
      </w:r>
      <w:r>
        <w:rPr>
          <w:spacing w:val="5"/>
          <w:position w:val="-1"/>
          <w:sz w:val="23"/>
          <w:szCs w:val="23"/>
        </w:rPr>
        <w:t>p</w:t>
      </w:r>
      <w:r>
        <w:rPr>
          <w:position w:val="-1"/>
          <w:sz w:val="23"/>
          <w:szCs w:val="23"/>
        </w:rPr>
        <w:t>p</w:t>
      </w:r>
      <w:r>
        <w:rPr>
          <w:spacing w:val="-6"/>
          <w:position w:val="-1"/>
          <w:sz w:val="23"/>
          <w:szCs w:val="23"/>
        </w:rPr>
        <w:t>li</w:t>
      </w:r>
      <w:r>
        <w:rPr>
          <w:spacing w:val="3"/>
          <w:position w:val="-1"/>
          <w:sz w:val="23"/>
          <w:szCs w:val="23"/>
        </w:rPr>
        <w:t>c</w:t>
      </w:r>
      <w:r>
        <w:rPr>
          <w:spacing w:val="-1"/>
          <w:position w:val="-1"/>
          <w:sz w:val="23"/>
          <w:szCs w:val="23"/>
        </w:rPr>
        <w:t>a</w:t>
      </w:r>
      <w:r>
        <w:rPr>
          <w:spacing w:val="-2"/>
          <w:position w:val="-1"/>
          <w:sz w:val="23"/>
          <w:szCs w:val="23"/>
        </w:rPr>
        <w:t>t</w:t>
      </w:r>
      <w:r>
        <w:rPr>
          <w:spacing w:val="-6"/>
          <w:position w:val="-1"/>
          <w:sz w:val="23"/>
          <w:szCs w:val="23"/>
        </w:rPr>
        <w:t>i</w:t>
      </w:r>
      <w:r>
        <w:rPr>
          <w:position w:val="-1"/>
          <w:sz w:val="23"/>
          <w:szCs w:val="23"/>
        </w:rPr>
        <w:t>on</w:t>
      </w:r>
      <w:r>
        <w:rPr>
          <w:spacing w:val="25"/>
          <w:position w:val="-1"/>
          <w:sz w:val="23"/>
          <w:szCs w:val="23"/>
        </w:rPr>
        <w:t xml:space="preserve"> </w:t>
      </w:r>
      <w:r>
        <w:rPr>
          <w:spacing w:val="1"/>
          <w:position w:val="-1"/>
          <w:sz w:val="23"/>
          <w:szCs w:val="23"/>
        </w:rPr>
        <w:t>S</w:t>
      </w:r>
      <w:r>
        <w:rPr>
          <w:position w:val="-1"/>
          <w:sz w:val="23"/>
          <w:szCs w:val="23"/>
        </w:rPr>
        <w:t>o</w:t>
      </w:r>
      <w:r>
        <w:rPr>
          <w:spacing w:val="-4"/>
          <w:position w:val="-1"/>
          <w:sz w:val="23"/>
          <w:szCs w:val="23"/>
        </w:rPr>
        <w:t>f</w:t>
      </w:r>
      <w:r>
        <w:rPr>
          <w:spacing w:val="-2"/>
          <w:position w:val="-1"/>
          <w:sz w:val="23"/>
          <w:szCs w:val="23"/>
        </w:rPr>
        <w:t>t</w:t>
      </w:r>
      <w:r>
        <w:rPr>
          <w:spacing w:val="2"/>
          <w:position w:val="-1"/>
          <w:sz w:val="23"/>
          <w:szCs w:val="23"/>
        </w:rPr>
        <w:t>w</w:t>
      </w:r>
      <w:r>
        <w:rPr>
          <w:spacing w:val="3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re</w:t>
      </w:r>
    </w:p>
    <w:p w14:paraId="04D71D7A" w14:textId="77777777" w:rsidR="00E644EB" w:rsidRDefault="00E644EB">
      <w:pPr>
        <w:spacing w:line="180" w:lineRule="exact"/>
        <w:rPr>
          <w:sz w:val="18"/>
          <w:szCs w:val="18"/>
        </w:rPr>
      </w:pPr>
    </w:p>
    <w:p w14:paraId="4B92950E" w14:textId="4D7F04A9" w:rsidR="00E644EB" w:rsidRDefault="00000000">
      <w:pPr>
        <w:spacing w:before="30"/>
        <w:ind w:left="104"/>
        <w:rPr>
          <w:sz w:val="23"/>
          <w:szCs w:val="23"/>
        </w:rPr>
      </w:pPr>
      <w:r>
        <w:rPr>
          <w:b/>
          <w:spacing w:val="5"/>
          <w:sz w:val="23"/>
          <w:szCs w:val="23"/>
        </w:rPr>
        <w:t>1</w:t>
      </w:r>
      <w:r>
        <w:rPr>
          <w:b/>
          <w:sz w:val="23"/>
          <w:szCs w:val="23"/>
        </w:rPr>
        <w:t>.</w:t>
      </w:r>
      <w:r w:rsidR="008E3313">
        <w:rPr>
          <w:b/>
          <w:spacing w:val="5"/>
          <w:sz w:val="23"/>
          <w:szCs w:val="23"/>
        </w:rPr>
        <w:t>1</w:t>
      </w:r>
      <w:r>
        <w:rPr>
          <w:b/>
          <w:spacing w:val="5"/>
          <w:sz w:val="23"/>
          <w:szCs w:val="23"/>
        </w:rPr>
        <w:t>.</w:t>
      </w:r>
      <w:r>
        <w:rPr>
          <w:b/>
          <w:sz w:val="23"/>
          <w:szCs w:val="23"/>
        </w:rPr>
        <w:t>2</w:t>
      </w:r>
      <w:r>
        <w:rPr>
          <w:b/>
          <w:spacing w:val="5"/>
          <w:sz w:val="23"/>
          <w:szCs w:val="23"/>
        </w:rPr>
        <w:t>.</w:t>
      </w:r>
      <w:r>
        <w:rPr>
          <w:b/>
          <w:sz w:val="23"/>
          <w:szCs w:val="23"/>
        </w:rPr>
        <w:t xml:space="preserve">1  </w:t>
      </w:r>
      <w:r>
        <w:rPr>
          <w:b/>
          <w:spacing w:val="10"/>
          <w:sz w:val="23"/>
          <w:szCs w:val="23"/>
        </w:rPr>
        <w:t xml:space="preserve"> </w:t>
      </w:r>
      <w:r>
        <w:rPr>
          <w:b/>
          <w:spacing w:val="6"/>
          <w:sz w:val="23"/>
          <w:szCs w:val="23"/>
        </w:rPr>
        <w:t>S</w:t>
      </w:r>
      <w:r>
        <w:rPr>
          <w:b/>
          <w:sz w:val="23"/>
          <w:szCs w:val="23"/>
        </w:rPr>
        <w:t>y</w:t>
      </w:r>
      <w:r>
        <w:rPr>
          <w:b/>
          <w:spacing w:val="6"/>
          <w:sz w:val="23"/>
          <w:szCs w:val="23"/>
        </w:rPr>
        <w:t>s</w:t>
      </w:r>
      <w:r>
        <w:rPr>
          <w:b/>
          <w:sz w:val="23"/>
          <w:szCs w:val="23"/>
        </w:rPr>
        <w:t>t</w:t>
      </w:r>
      <w:r>
        <w:rPr>
          <w:b/>
          <w:spacing w:val="3"/>
          <w:sz w:val="23"/>
          <w:szCs w:val="23"/>
        </w:rPr>
        <w:t>e</w:t>
      </w:r>
      <w:r>
        <w:rPr>
          <w:b/>
          <w:sz w:val="23"/>
          <w:szCs w:val="23"/>
        </w:rPr>
        <w:t>m</w:t>
      </w:r>
      <w:r>
        <w:rPr>
          <w:b/>
          <w:spacing w:val="39"/>
          <w:sz w:val="23"/>
          <w:szCs w:val="23"/>
        </w:rPr>
        <w:t xml:space="preserve"> </w:t>
      </w:r>
      <w:r>
        <w:rPr>
          <w:b/>
          <w:spacing w:val="6"/>
          <w:sz w:val="23"/>
          <w:szCs w:val="23"/>
        </w:rPr>
        <w:t>S</w:t>
      </w:r>
      <w:r>
        <w:rPr>
          <w:b/>
          <w:spacing w:val="5"/>
          <w:sz w:val="23"/>
          <w:szCs w:val="23"/>
        </w:rPr>
        <w:t>o</w:t>
      </w:r>
      <w:r>
        <w:rPr>
          <w:b/>
          <w:sz w:val="23"/>
          <w:szCs w:val="23"/>
        </w:rPr>
        <w:t>f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2"/>
          <w:sz w:val="23"/>
          <w:szCs w:val="23"/>
        </w:rPr>
        <w:t>w</w:t>
      </w:r>
      <w:r>
        <w:rPr>
          <w:b/>
          <w:sz w:val="23"/>
          <w:szCs w:val="23"/>
        </w:rPr>
        <w:t>a</w:t>
      </w:r>
      <w:r>
        <w:rPr>
          <w:b/>
          <w:spacing w:val="-1"/>
          <w:sz w:val="23"/>
          <w:szCs w:val="23"/>
        </w:rPr>
        <w:t>r</w:t>
      </w:r>
      <w:r>
        <w:rPr>
          <w:b/>
          <w:sz w:val="23"/>
          <w:szCs w:val="23"/>
        </w:rPr>
        <w:t>e</w:t>
      </w:r>
    </w:p>
    <w:p w14:paraId="516D1BB7" w14:textId="77777777" w:rsidR="00E644EB" w:rsidRDefault="00E644EB">
      <w:pPr>
        <w:spacing w:before="8" w:line="100" w:lineRule="exact"/>
        <w:rPr>
          <w:sz w:val="10"/>
          <w:szCs w:val="10"/>
        </w:rPr>
      </w:pPr>
    </w:p>
    <w:p w14:paraId="61CD2F51" w14:textId="77777777" w:rsidR="00E644EB" w:rsidRDefault="00000000">
      <w:pPr>
        <w:tabs>
          <w:tab w:val="left" w:pos="1540"/>
        </w:tabs>
        <w:spacing w:line="292" w:lineRule="auto"/>
        <w:ind w:left="1544" w:right="122" w:hanging="360"/>
        <w:rPr>
          <w:sz w:val="23"/>
          <w:szCs w:val="23"/>
        </w:rPr>
        <w:sectPr w:rsidR="00E644EB">
          <w:type w:val="continuous"/>
          <w:pgSz w:w="12240" w:h="15840"/>
          <w:pgMar w:top="1480" w:right="1460" w:bottom="280" w:left="1720" w:header="720" w:footer="720" w:gutter="0"/>
          <w:cols w:space="720"/>
        </w:sect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2"/>
          <w:sz w:val="23"/>
          <w:szCs w:val="23"/>
        </w:rPr>
        <w:t>S</w:t>
      </w:r>
      <w:r>
        <w:rPr>
          <w:spacing w:val="-9"/>
          <w:sz w:val="23"/>
          <w:szCs w:val="23"/>
        </w:rPr>
        <w:t>y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m</w:t>
      </w:r>
      <w:r>
        <w:rPr>
          <w:spacing w:val="-1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s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-1"/>
          <w:sz w:val="23"/>
          <w:szCs w:val="23"/>
        </w:rPr>
        <w:t>t</w:t>
      </w:r>
      <w:r>
        <w:rPr>
          <w:spacing w:val="2"/>
          <w:sz w:val="23"/>
          <w:szCs w:val="23"/>
        </w:rPr>
        <w:t>w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re</w:t>
      </w:r>
      <w:r>
        <w:rPr>
          <w:spacing w:val="-1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-1"/>
          <w:sz w:val="23"/>
          <w:szCs w:val="23"/>
        </w:rPr>
        <w:t xml:space="preserve"> </w:t>
      </w:r>
      <w:r>
        <w:rPr>
          <w:sz w:val="23"/>
          <w:szCs w:val="23"/>
        </w:rPr>
        <w:t>pr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gr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m</w:t>
      </w:r>
      <w:r>
        <w:rPr>
          <w:spacing w:val="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-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ma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g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 xml:space="preserve">d </w:t>
      </w:r>
      <w:r>
        <w:rPr>
          <w:spacing w:val="2"/>
          <w:sz w:val="23"/>
          <w:szCs w:val="23"/>
        </w:rPr>
        <w:t>s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>pp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-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-1"/>
          <w:sz w:val="23"/>
          <w:szCs w:val="23"/>
        </w:rPr>
        <w:t xml:space="preserve"> c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pu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ur</w:t>
      </w:r>
      <w:r>
        <w:rPr>
          <w:spacing w:val="-1"/>
          <w:sz w:val="23"/>
          <w:szCs w:val="23"/>
        </w:rPr>
        <w:t>ce</w:t>
      </w:r>
      <w:r>
        <w:rPr>
          <w:sz w:val="23"/>
          <w:szCs w:val="23"/>
        </w:rPr>
        <w:t xml:space="preserve">s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on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pu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15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9"/>
          <w:sz w:val="23"/>
          <w:szCs w:val="23"/>
        </w:rPr>
        <w:t>y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em</w:t>
      </w:r>
      <w:r>
        <w:rPr>
          <w:sz w:val="23"/>
          <w:szCs w:val="23"/>
        </w:rPr>
        <w:t>.</w:t>
      </w:r>
    </w:p>
    <w:p w14:paraId="179D2F96" w14:textId="77777777" w:rsidR="00E644EB" w:rsidRDefault="00E644EB">
      <w:pPr>
        <w:spacing w:before="8" w:line="140" w:lineRule="exact"/>
        <w:rPr>
          <w:sz w:val="15"/>
          <w:szCs w:val="15"/>
        </w:rPr>
      </w:pPr>
    </w:p>
    <w:p w14:paraId="04375C52" w14:textId="77777777" w:rsidR="00E644EB" w:rsidRDefault="00000000">
      <w:pPr>
        <w:tabs>
          <w:tab w:val="left" w:pos="1540"/>
        </w:tabs>
        <w:spacing w:line="292" w:lineRule="auto"/>
        <w:ind w:left="1544" w:right="83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3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te</w:t>
      </w:r>
      <w:r>
        <w:rPr>
          <w:sz w:val="23"/>
          <w:szCs w:val="23"/>
        </w:rPr>
        <w:t>s</w:t>
      </w:r>
      <w:r>
        <w:rPr>
          <w:spacing w:val="3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v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us</w:t>
      </w:r>
      <w:r>
        <w:rPr>
          <w:spacing w:val="36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ks</w:t>
      </w:r>
      <w:r>
        <w:rPr>
          <w:spacing w:val="31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s</w:t>
      </w:r>
      <w:r>
        <w:rPr>
          <w:spacing w:val="5"/>
          <w:sz w:val="23"/>
          <w:szCs w:val="23"/>
        </w:rPr>
        <w:t>u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h</w:t>
      </w:r>
      <w:r>
        <w:rPr>
          <w:spacing w:val="2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s</w:t>
      </w:r>
      <w:r>
        <w:rPr>
          <w:spacing w:val="36"/>
          <w:sz w:val="23"/>
          <w:szCs w:val="23"/>
        </w:rPr>
        <w:t xml:space="preserve"> </w:t>
      </w:r>
      <w:r>
        <w:rPr>
          <w:sz w:val="23"/>
          <w:szCs w:val="23"/>
        </w:rPr>
        <w:t>pro</w:t>
      </w:r>
      <w:r>
        <w:rPr>
          <w:spacing w:val="-1"/>
          <w:sz w:val="23"/>
          <w:szCs w:val="23"/>
        </w:rPr>
        <w:t>ce</w:t>
      </w:r>
      <w:r>
        <w:rPr>
          <w:spacing w:val="1"/>
          <w:sz w:val="23"/>
          <w:szCs w:val="23"/>
        </w:rPr>
        <w:t>s</w:t>
      </w:r>
      <w:r>
        <w:rPr>
          <w:spacing w:val="6"/>
          <w:sz w:val="23"/>
          <w:szCs w:val="23"/>
        </w:rPr>
        <w:t>s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34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a</w:t>
      </w:r>
      <w:r>
        <w:rPr>
          <w:spacing w:val="3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3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nf</w:t>
      </w:r>
      <w:r>
        <w:rPr>
          <w:sz w:val="23"/>
          <w:szCs w:val="23"/>
        </w:rPr>
        <w:t>or</w:t>
      </w:r>
      <w:r>
        <w:rPr>
          <w:spacing w:val="-1"/>
          <w:sz w:val="23"/>
          <w:szCs w:val="23"/>
        </w:rPr>
        <w:t>ma</w:t>
      </w:r>
      <w:r>
        <w:rPr>
          <w:spacing w:val="-2"/>
          <w:sz w:val="23"/>
          <w:szCs w:val="23"/>
        </w:rPr>
        <w:t>ti</w:t>
      </w:r>
      <w:r>
        <w:rPr>
          <w:spacing w:val="-5"/>
          <w:sz w:val="23"/>
          <w:szCs w:val="23"/>
        </w:rPr>
        <w:t>on</w:t>
      </w:r>
      <w:r>
        <w:rPr>
          <w:sz w:val="23"/>
          <w:szCs w:val="23"/>
        </w:rPr>
        <w:t>,</w:t>
      </w:r>
      <w:r>
        <w:rPr>
          <w:spacing w:val="3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on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o</w:t>
      </w:r>
      <w:r>
        <w:rPr>
          <w:spacing w:val="-6"/>
          <w:sz w:val="23"/>
          <w:szCs w:val="23"/>
        </w:rPr>
        <w:t>l</w:t>
      </w:r>
      <w:r>
        <w:rPr>
          <w:spacing w:val="-2"/>
          <w:sz w:val="23"/>
          <w:szCs w:val="23"/>
        </w:rPr>
        <w:t>l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 xml:space="preserve">g 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rd</w:t>
      </w:r>
      <w:r>
        <w:rPr>
          <w:spacing w:val="2"/>
          <w:sz w:val="23"/>
          <w:szCs w:val="23"/>
        </w:rPr>
        <w:t>w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re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p</w:t>
      </w:r>
      <w:r>
        <w:rPr>
          <w:spacing w:val="-4"/>
          <w:sz w:val="23"/>
          <w:szCs w:val="23"/>
        </w:rPr>
        <w:t>o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t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,</w:t>
      </w:r>
      <w:r>
        <w:rPr>
          <w:spacing w:val="1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6"/>
          <w:sz w:val="23"/>
          <w:szCs w:val="23"/>
        </w:rPr>
        <w:t>ll</w:t>
      </w:r>
      <w:r>
        <w:rPr>
          <w:spacing w:val="-5"/>
          <w:sz w:val="23"/>
          <w:szCs w:val="23"/>
        </w:rPr>
        <w:t>o</w:t>
      </w:r>
      <w:r>
        <w:rPr>
          <w:spacing w:val="2"/>
          <w:sz w:val="23"/>
          <w:szCs w:val="23"/>
        </w:rPr>
        <w:t>w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u</w:t>
      </w:r>
      <w:r>
        <w:rPr>
          <w:spacing w:val="2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rs</w:t>
      </w:r>
      <w:r>
        <w:rPr>
          <w:spacing w:val="21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u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1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pp</w:t>
      </w:r>
      <w:r>
        <w:rPr>
          <w:spacing w:val="-6"/>
          <w:sz w:val="23"/>
          <w:szCs w:val="23"/>
        </w:rPr>
        <w:t>li</w:t>
      </w:r>
      <w:r>
        <w:rPr>
          <w:spacing w:val="-1"/>
          <w:sz w:val="23"/>
          <w:szCs w:val="23"/>
        </w:rPr>
        <w:t>ca</w:t>
      </w:r>
      <w:r>
        <w:rPr>
          <w:spacing w:val="-2"/>
          <w:sz w:val="23"/>
          <w:szCs w:val="23"/>
        </w:rPr>
        <w:t>ti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10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s</w:t>
      </w:r>
      <w:r>
        <w:rPr>
          <w:spacing w:val="-5"/>
          <w:sz w:val="23"/>
          <w:szCs w:val="23"/>
        </w:rPr>
        <w:t>of</w:t>
      </w:r>
      <w:r>
        <w:rPr>
          <w:spacing w:val="-2"/>
          <w:sz w:val="23"/>
          <w:szCs w:val="23"/>
        </w:rPr>
        <w:t>t</w:t>
      </w:r>
      <w:r>
        <w:rPr>
          <w:spacing w:val="2"/>
          <w:sz w:val="23"/>
          <w:szCs w:val="23"/>
        </w:rPr>
        <w:t>w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.</w:t>
      </w:r>
    </w:p>
    <w:p w14:paraId="5ADD6C8F" w14:textId="77777777" w:rsidR="00E644EB" w:rsidRDefault="00E644EB">
      <w:pPr>
        <w:spacing w:before="5" w:line="140" w:lineRule="exact"/>
        <w:rPr>
          <w:sz w:val="15"/>
          <w:szCs w:val="15"/>
        </w:rPr>
      </w:pPr>
    </w:p>
    <w:p w14:paraId="7B9AA1AE" w14:textId="77777777" w:rsidR="00E644EB" w:rsidRDefault="00000000">
      <w:pPr>
        <w:ind w:left="1904"/>
        <w:rPr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o</w:t>
      </w:r>
      <w:r>
        <w:rPr>
          <w:rFonts w:ascii="Courier New" w:eastAsia="Courier New" w:hAnsi="Courier New" w:cs="Courier New"/>
          <w:spacing w:val="84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8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re</w:t>
      </w:r>
      <w:r>
        <w:rPr>
          <w:spacing w:val="8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t</w:t>
      </w:r>
      <w:r>
        <w:rPr>
          <w:spacing w:val="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no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ce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 xml:space="preserve">by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u</w:t>
      </w:r>
      <w:r>
        <w:rPr>
          <w:spacing w:val="2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76399A73" w14:textId="77777777" w:rsidR="00E644EB" w:rsidRDefault="00E644EB">
      <w:pPr>
        <w:spacing w:before="7" w:line="180" w:lineRule="exact"/>
        <w:rPr>
          <w:sz w:val="18"/>
          <w:szCs w:val="18"/>
        </w:rPr>
      </w:pPr>
    </w:p>
    <w:p w14:paraId="1AE732ED" w14:textId="77777777" w:rsidR="00E644EB" w:rsidRDefault="00000000">
      <w:pPr>
        <w:ind w:left="1904"/>
        <w:rPr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o</w:t>
      </w:r>
      <w:r>
        <w:rPr>
          <w:rFonts w:ascii="Courier New" w:eastAsia="Courier New" w:hAnsi="Courier New" w:cs="Courier New"/>
          <w:spacing w:val="8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y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u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y</w:t>
      </w:r>
      <w:r>
        <w:rPr>
          <w:spacing w:val="5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ac</w:t>
      </w:r>
      <w:r>
        <w:rPr>
          <w:sz w:val="23"/>
          <w:szCs w:val="23"/>
        </w:rPr>
        <w:t>t</w:t>
      </w:r>
      <w:r>
        <w:rPr>
          <w:spacing w:val="18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w</w:t>
      </w:r>
      <w:r>
        <w:rPr>
          <w:spacing w:val="-6"/>
          <w:sz w:val="23"/>
          <w:szCs w:val="23"/>
        </w:rPr>
        <w:t>i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</w:t>
      </w:r>
      <w:r>
        <w:rPr>
          <w:spacing w:val="1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22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rd</w:t>
      </w:r>
      <w:r>
        <w:rPr>
          <w:spacing w:val="2"/>
          <w:sz w:val="23"/>
          <w:szCs w:val="23"/>
        </w:rPr>
        <w:t>w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re</w:t>
      </w:r>
      <w:r>
        <w:rPr>
          <w:spacing w:val="1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1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p</w:t>
      </w:r>
      <w:r>
        <w:rPr>
          <w:spacing w:val="5"/>
          <w:sz w:val="23"/>
          <w:szCs w:val="23"/>
        </w:rPr>
        <w:t>p</w:t>
      </w:r>
      <w:r>
        <w:rPr>
          <w:spacing w:val="-6"/>
          <w:sz w:val="23"/>
          <w:szCs w:val="23"/>
        </w:rPr>
        <w:t>li</w:t>
      </w:r>
      <w:r>
        <w:rPr>
          <w:spacing w:val="-1"/>
          <w:sz w:val="23"/>
          <w:szCs w:val="23"/>
        </w:rPr>
        <w:t>ca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on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32997F65" w14:textId="77777777" w:rsidR="00E644EB" w:rsidRDefault="00E644EB">
      <w:pPr>
        <w:spacing w:before="7" w:line="180" w:lineRule="exact"/>
        <w:rPr>
          <w:sz w:val="18"/>
          <w:szCs w:val="18"/>
        </w:rPr>
      </w:pPr>
    </w:p>
    <w:p w14:paraId="45B9229A" w14:textId="77777777" w:rsidR="00E644EB" w:rsidRDefault="00000000">
      <w:pPr>
        <w:tabs>
          <w:tab w:val="left" w:pos="2260"/>
        </w:tabs>
        <w:spacing w:line="280" w:lineRule="auto"/>
        <w:ind w:left="2264" w:right="84" w:hanging="360"/>
        <w:rPr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o</w:t>
      </w:r>
      <w:r>
        <w:rPr>
          <w:rFonts w:ascii="Courier New" w:eastAsia="Courier New" w:hAnsi="Courier New" w:cs="Courier New"/>
          <w:sz w:val="23"/>
          <w:szCs w:val="23"/>
        </w:rPr>
        <w:tab/>
      </w:r>
      <w:r>
        <w:rPr>
          <w:sz w:val="23"/>
          <w:szCs w:val="23"/>
        </w:rPr>
        <w:t>B</w:t>
      </w:r>
      <w:r>
        <w:rPr>
          <w:spacing w:val="3"/>
          <w:sz w:val="23"/>
          <w:szCs w:val="23"/>
        </w:rPr>
        <w:t>a</w:t>
      </w:r>
      <w:r>
        <w:rPr>
          <w:spacing w:val="1"/>
          <w:sz w:val="23"/>
          <w:szCs w:val="23"/>
        </w:rPr>
        <w:t>s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c</w:t>
      </w:r>
      <w:r>
        <w:rPr>
          <w:spacing w:val="3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z w:val="23"/>
          <w:szCs w:val="23"/>
        </w:rPr>
        <w:t>u</w:t>
      </w:r>
      <w:r>
        <w:rPr>
          <w:spacing w:val="-4"/>
          <w:sz w:val="23"/>
          <w:szCs w:val="23"/>
        </w:rPr>
        <w:t>n</w:t>
      </w:r>
      <w:r>
        <w:rPr>
          <w:spacing w:val="3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pacing w:val="-1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-2"/>
          <w:sz w:val="23"/>
          <w:szCs w:val="23"/>
        </w:rPr>
        <w:t>it</w:t>
      </w:r>
      <w:r>
        <w:rPr>
          <w:sz w:val="23"/>
          <w:szCs w:val="23"/>
        </w:rPr>
        <w:t>y</w:t>
      </w:r>
      <w:r>
        <w:rPr>
          <w:spacing w:val="24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ud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3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pacing w:val="-2"/>
          <w:sz w:val="23"/>
          <w:szCs w:val="23"/>
        </w:rPr>
        <w:t>i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e</w:t>
      </w:r>
      <w:r>
        <w:rPr>
          <w:spacing w:val="2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m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g</w:t>
      </w:r>
      <w:r>
        <w:rPr>
          <w:spacing w:val="-1"/>
          <w:sz w:val="23"/>
          <w:szCs w:val="23"/>
        </w:rPr>
        <w:t>em</w:t>
      </w:r>
      <w:r>
        <w:rPr>
          <w:spacing w:val="3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,</w:t>
      </w:r>
      <w:r>
        <w:rPr>
          <w:spacing w:val="34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v</w:t>
      </w:r>
      <w:r>
        <w:rPr>
          <w:spacing w:val="-6"/>
          <w:sz w:val="23"/>
          <w:szCs w:val="23"/>
        </w:rPr>
        <w:t>i</w:t>
      </w:r>
      <w:r>
        <w:rPr>
          <w:spacing w:val="1"/>
          <w:sz w:val="23"/>
          <w:szCs w:val="23"/>
        </w:rPr>
        <w:t>s</w:t>
      </w:r>
      <w:r>
        <w:rPr>
          <w:spacing w:val="5"/>
          <w:sz w:val="23"/>
          <w:szCs w:val="23"/>
        </w:rPr>
        <w:t>u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27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pacing w:val="2"/>
          <w:sz w:val="23"/>
          <w:szCs w:val="23"/>
        </w:rPr>
        <w:t>s</w:t>
      </w:r>
      <w:r>
        <w:rPr>
          <w:spacing w:val="5"/>
          <w:sz w:val="23"/>
          <w:szCs w:val="23"/>
        </w:rPr>
        <w:t>p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a</w:t>
      </w:r>
      <w:r>
        <w:rPr>
          <w:spacing w:val="-19"/>
          <w:sz w:val="23"/>
          <w:szCs w:val="23"/>
        </w:rPr>
        <w:t>y</w:t>
      </w:r>
      <w:r>
        <w:rPr>
          <w:sz w:val="23"/>
          <w:szCs w:val="23"/>
        </w:rPr>
        <w:t>,</w:t>
      </w:r>
      <w:r>
        <w:rPr>
          <w:spacing w:val="29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k</w:t>
      </w:r>
      <w:r>
        <w:rPr>
          <w:spacing w:val="3"/>
          <w:sz w:val="23"/>
          <w:szCs w:val="23"/>
        </w:rPr>
        <w:t>e</w:t>
      </w:r>
      <w:r>
        <w:rPr>
          <w:spacing w:val="-9"/>
          <w:sz w:val="23"/>
          <w:szCs w:val="23"/>
        </w:rPr>
        <w:t>y</w:t>
      </w:r>
      <w:r>
        <w:rPr>
          <w:sz w:val="23"/>
          <w:szCs w:val="23"/>
        </w:rPr>
        <w:t>b</w:t>
      </w:r>
      <w:r>
        <w:rPr>
          <w:spacing w:val="-4"/>
          <w:sz w:val="23"/>
          <w:szCs w:val="23"/>
        </w:rPr>
        <w:t>o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 xml:space="preserve">rd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pu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,</w:t>
      </w:r>
      <w:r>
        <w:rPr>
          <w:spacing w:val="2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.</w:t>
      </w:r>
    </w:p>
    <w:p w14:paraId="6A7150C6" w14:textId="77777777" w:rsidR="00E644EB" w:rsidRDefault="00E644EB">
      <w:pPr>
        <w:spacing w:before="7" w:line="140" w:lineRule="exact"/>
        <w:rPr>
          <w:sz w:val="14"/>
          <w:szCs w:val="14"/>
        </w:rPr>
      </w:pPr>
    </w:p>
    <w:p w14:paraId="1834AC2D" w14:textId="77777777" w:rsidR="00E644EB" w:rsidRDefault="00000000">
      <w:pPr>
        <w:spacing w:line="296" w:lineRule="auto"/>
        <w:ind w:left="104" w:right="46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rFonts w:ascii="Symbol" w:eastAsia="Symbol" w:hAnsi="Symbol" w:cs="Symbol"/>
          <w:sz w:val="23"/>
          <w:szCs w:val="23"/>
        </w:rPr>
        <w:t></w:t>
      </w:r>
      <w:r>
        <w:rPr>
          <w:spacing w:val="-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3"/>
          <w:sz w:val="23"/>
          <w:szCs w:val="23"/>
        </w:rPr>
        <w:t>a</w:t>
      </w:r>
      <w:r>
        <w:rPr>
          <w:spacing w:val="-1"/>
          <w:sz w:val="23"/>
          <w:szCs w:val="23"/>
        </w:rPr>
        <w:t>m</w:t>
      </w:r>
      <w:r>
        <w:rPr>
          <w:spacing w:val="5"/>
          <w:sz w:val="23"/>
          <w:szCs w:val="23"/>
        </w:rPr>
        <w:t>p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e</w:t>
      </w:r>
      <w:r>
        <w:rPr>
          <w:spacing w:val="37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37"/>
          <w:sz w:val="23"/>
          <w:szCs w:val="23"/>
        </w:rPr>
        <w:t xml:space="preserve"> </w:t>
      </w:r>
      <w:r>
        <w:rPr>
          <w:b/>
          <w:spacing w:val="3"/>
          <w:sz w:val="23"/>
          <w:szCs w:val="23"/>
        </w:rPr>
        <w:t>O</w:t>
      </w:r>
      <w:r>
        <w:rPr>
          <w:b/>
          <w:spacing w:val="1"/>
          <w:sz w:val="23"/>
          <w:szCs w:val="23"/>
        </w:rPr>
        <w:t>p</w:t>
      </w:r>
      <w:r>
        <w:rPr>
          <w:b/>
          <w:spacing w:val="3"/>
          <w:sz w:val="23"/>
          <w:szCs w:val="23"/>
        </w:rPr>
        <w:t>er</w:t>
      </w:r>
      <w:r>
        <w:rPr>
          <w:b/>
          <w:sz w:val="23"/>
          <w:szCs w:val="23"/>
        </w:rPr>
        <w:t>a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1"/>
          <w:sz w:val="23"/>
          <w:szCs w:val="23"/>
        </w:rPr>
        <w:t>n</w:t>
      </w:r>
      <w:r>
        <w:rPr>
          <w:b/>
          <w:sz w:val="23"/>
          <w:szCs w:val="23"/>
        </w:rPr>
        <w:t>g</w:t>
      </w:r>
      <w:r>
        <w:rPr>
          <w:b/>
          <w:spacing w:val="43"/>
          <w:sz w:val="23"/>
          <w:szCs w:val="23"/>
        </w:rPr>
        <w:t xml:space="preserve"> </w:t>
      </w:r>
      <w:r>
        <w:rPr>
          <w:b/>
          <w:spacing w:val="6"/>
          <w:sz w:val="23"/>
          <w:szCs w:val="23"/>
        </w:rPr>
        <w:t>s</w:t>
      </w:r>
      <w:r>
        <w:rPr>
          <w:b/>
          <w:spacing w:val="5"/>
          <w:sz w:val="23"/>
          <w:szCs w:val="23"/>
        </w:rPr>
        <w:t>y</w:t>
      </w:r>
      <w:r>
        <w:rPr>
          <w:b/>
          <w:spacing w:val="1"/>
          <w:sz w:val="23"/>
          <w:szCs w:val="23"/>
        </w:rPr>
        <w:t>s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3"/>
          <w:sz w:val="23"/>
          <w:szCs w:val="23"/>
        </w:rPr>
        <w:t>e</w:t>
      </w:r>
      <w:r>
        <w:rPr>
          <w:b/>
          <w:spacing w:val="5"/>
          <w:sz w:val="23"/>
          <w:szCs w:val="23"/>
        </w:rPr>
        <w:t>m</w:t>
      </w:r>
      <w:r>
        <w:rPr>
          <w:b/>
          <w:spacing w:val="6"/>
          <w:sz w:val="23"/>
          <w:szCs w:val="23"/>
        </w:rPr>
        <w:t>s</w:t>
      </w:r>
      <w:r>
        <w:rPr>
          <w:b/>
          <w:sz w:val="23"/>
          <w:szCs w:val="23"/>
        </w:rPr>
        <w:t>,</w:t>
      </w:r>
      <w:r>
        <w:rPr>
          <w:b/>
          <w:spacing w:val="5"/>
          <w:sz w:val="23"/>
          <w:szCs w:val="23"/>
        </w:rPr>
        <w:t xml:space="preserve"> </w:t>
      </w:r>
      <w:r>
        <w:rPr>
          <w:b/>
          <w:spacing w:val="6"/>
          <w:sz w:val="23"/>
          <w:szCs w:val="23"/>
        </w:rPr>
        <w:t>d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5"/>
          <w:sz w:val="23"/>
          <w:szCs w:val="23"/>
        </w:rPr>
        <w:t>v</w:t>
      </w:r>
      <w:r>
        <w:rPr>
          <w:b/>
          <w:spacing w:val="3"/>
          <w:sz w:val="23"/>
          <w:szCs w:val="23"/>
        </w:rPr>
        <w:t>i</w:t>
      </w:r>
      <w:r>
        <w:rPr>
          <w:b/>
          <w:spacing w:val="-1"/>
          <w:sz w:val="23"/>
          <w:szCs w:val="23"/>
        </w:rPr>
        <w:t>c</w:t>
      </w:r>
      <w:r>
        <w:rPr>
          <w:b/>
          <w:sz w:val="23"/>
          <w:szCs w:val="23"/>
        </w:rPr>
        <w:t>e</w:t>
      </w:r>
      <w:r>
        <w:rPr>
          <w:b/>
          <w:spacing w:val="42"/>
          <w:sz w:val="23"/>
          <w:szCs w:val="23"/>
        </w:rPr>
        <w:t xml:space="preserve"> </w:t>
      </w:r>
      <w:r>
        <w:rPr>
          <w:b/>
          <w:spacing w:val="1"/>
          <w:sz w:val="23"/>
          <w:szCs w:val="23"/>
        </w:rPr>
        <w:t>d</w:t>
      </w:r>
      <w:r>
        <w:rPr>
          <w:b/>
          <w:spacing w:val="3"/>
          <w:sz w:val="23"/>
          <w:szCs w:val="23"/>
        </w:rPr>
        <w:t>r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5"/>
          <w:sz w:val="23"/>
          <w:szCs w:val="23"/>
        </w:rPr>
        <w:t>v</w:t>
      </w:r>
      <w:r>
        <w:rPr>
          <w:b/>
          <w:spacing w:val="3"/>
          <w:sz w:val="23"/>
          <w:szCs w:val="23"/>
        </w:rPr>
        <w:t>e</w:t>
      </w:r>
      <w:r>
        <w:rPr>
          <w:b/>
          <w:spacing w:val="-1"/>
          <w:sz w:val="23"/>
          <w:szCs w:val="23"/>
        </w:rPr>
        <w:t>r</w:t>
      </w:r>
      <w:r>
        <w:rPr>
          <w:b/>
          <w:spacing w:val="6"/>
          <w:sz w:val="23"/>
          <w:szCs w:val="23"/>
        </w:rPr>
        <w:t>s</w:t>
      </w:r>
      <w:r>
        <w:rPr>
          <w:b/>
          <w:sz w:val="23"/>
          <w:szCs w:val="23"/>
        </w:rPr>
        <w:t>,</w:t>
      </w:r>
      <w:r>
        <w:rPr>
          <w:b/>
          <w:spacing w:val="43"/>
          <w:sz w:val="23"/>
          <w:szCs w:val="23"/>
        </w:rPr>
        <w:t xml:space="preserve"> </w:t>
      </w:r>
      <w:r>
        <w:rPr>
          <w:b/>
          <w:spacing w:val="3"/>
          <w:sz w:val="23"/>
          <w:szCs w:val="23"/>
        </w:rPr>
        <w:t>l</w:t>
      </w:r>
      <w:r>
        <w:rPr>
          <w:b/>
          <w:spacing w:val="5"/>
          <w:sz w:val="23"/>
          <w:szCs w:val="23"/>
        </w:rPr>
        <w:t>a</w:t>
      </w:r>
      <w:r>
        <w:rPr>
          <w:b/>
          <w:spacing w:val="-3"/>
          <w:sz w:val="23"/>
          <w:szCs w:val="23"/>
        </w:rPr>
        <w:t>n</w:t>
      </w:r>
      <w:r>
        <w:rPr>
          <w:b/>
          <w:spacing w:val="5"/>
          <w:sz w:val="23"/>
          <w:szCs w:val="23"/>
        </w:rPr>
        <w:t>g</w:t>
      </w:r>
      <w:r>
        <w:rPr>
          <w:b/>
          <w:spacing w:val="1"/>
          <w:sz w:val="23"/>
          <w:szCs w:val="23"/>
        </w:rPr>
        <w:t>u</w:t>
      </w:r>
      <w:r>
        <w:rPr>
          <w:b/>
          <w:sz w:val="23"/>
          <w:szCs w:val="23"/>
        </w:rPr>
        <w:t>a</w:t>
      </w:r>
      <w:r>
        <w:rPr>
          <w:b/>
          <w:spacing w:val="5"/>
          <w:sz w:val="23"/>
          <w:szCs w:val="23"/>
        </w:rPr>
        <w:t>g</w:t>
      </w:r>
      <w:r>
        <w:rPr>
          <w:b/>
          <w:sz w:val="23"/>
          <w:szCs w:val="23"/>
        </w:rPr>
        <w:t>e</w:t>
      </w:r>
      <w:r>
        <w:rPr>
          <w:b/>
          <w:spacing w:val="42"/>
          <w:sz w:val="23"/>
          <w:szCs w:val="23"/>
        </w:rPr>
        <w:t xml:space="preserve"> 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-1"/>
          <w:sz w:val="23"/>
          <w:szCs w:val="23"/>
        </w:rPr>
        <w:t>r</w:t>
      </w:r>
      <w:r>
        <w:rPr>
          <w:b/>
          <w:spacing w:val="5"/>
          <w:sz w:val="23"/>
          <w:szCs w:val="23"/>
        </w:rPr>
        <w:t>a</w:t>
      </w:r>
      <w:r>
        <w:rPr>
          <w:b/>
          <w:spacing w:val="1"/>
          <w:sz w:val="23"/>
          <w:szCs w:val="23"/>
        </w:rPr>
        <w:t>ns</w:t>
      </w:r>
      <w:r>
        <w:rPr>
          <w:b/>
          <w:spacing w:val="3"/>
          <w:sz w:val="23"/>
          <w:szCs w:val="23"/>
        </w:rPr>
        <w:t>l</w:t>
      </w:r>
      <w:r>
        <w:rPr>
          <w:b/>
          <w:spacing w:val="5"/>
          <w:sz w:val="23"/>
          <w:szCs w:val="23"/>
        </w:rPr>
        <w:t>a</w:t>
      </w:r>
      <w:r>
        <w:rPr>
          <w:b/>
          <w:sz w:val="23"/>
          <w:szCs w:val="23"/>
        </w:rPr>
        <w:t>t</w:t>
      </w:r>
      <w:r>
        <w:rPr>
          <w:b/>
          <w:spacing w:val="5"/>
          <w:sz w:val="23"/>
          <w:szCs w:val="23"/>
        </w:rPr>
        <w:t>o</w:t>
      </w:r>
      <w:r>
        <w:rPr>
          <w:b/>
          <w:spacing w:val="-1"/>
          <w:sz w:val="23"/>
          <w:szCs w:val="23"/>
        </w:rPr>
        <w:t>r</w:t>
      </w:r>
      <w:r>
        <w:rPr>
          <w:b/>
          <w:spacing w:val="6"/>
          <w:sz w:val="23"/>
          <w:szCs w:val="23"/>
        </w:rPr>
        <w:t>s</w:t>
      </w:r>
      <w:r>
        <w:rPr>
          <w:b/>
          <w:sz w:val="23"/>
          <w:szCs w:val="23"/>
        </w:rPr>
        <w:t>,</w:t>
      </w:r>
      <w:r>
        <w:rPr>
          <w:b/>
          <w:spacing w:val="39"/>
          <w:sz w:val="23"/>
          <w:szCs w:val="23"/>
        </w:rPr>
        <w:t xml:space="preserve"> 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3"/>
          <w:sz w:val="23"/>
          <w:szCs w:val="23"/>
        </w:rPr>
        <w:t>e</w:t>
      </w:r>
      <w:r>
        <w:rPr>
          <w:b/>
          <w:sz w:val="23"/>
          <w:szCs w:val="23"/>
        </w:rPr>
        <w:t>xt</w:t>
      </w:r>
      <w:r>
        <w:rPr>
          <w:b/>
          <w:spacing w:val="49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6"/>
          <w:sz w:val="23"/>
          <w:szCs w:val="23"/>
        </w:rPr>
        <w:t>d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5"/>
          <w:sz w:val="23"/>
          <w:szCs w:val="23"/>
        </w:rPr>
        <w:t>to</w:t>
      </w:r>
      <w:r>
        <w:rPr>
          <w:b/>
          <w:spacing w:val="-1"/>
          <w:sz w:val="23"/>
          <w:szCs w:val="23"/>
        </w:rPr>
        <w:t>r</w:t>
      </w:r>
      <w:r>
        <w:rPr>
          <w:b/>
          <w:spacing w:val="6"/>
          <w:sz w:val="23"/>
          <w:szCs w:val="23"/>
        </w:rPr>
        <w:t>s</w:t>
      </w:r>
      <w:r>
        <w:rPr>
          <w:b/>
          <w:sz w:val="23"/>
          <w:szCs w:val="23"/>
        </w:rPr>
        <w:t xml:space="preserve">, </w:t>
      </w:r>
      <w:r>
        <w:rPr>
          <w:b/>
          <w:spacing w:val="1"/>
          <w:sz w:val="23"/>
          <w:szCs w:val="23"/>
        </w:rPr>
        <w:t>u</w:t>
      </w:r>
      <w:r>
        <w:rPr>
          <w:b/>
          <w:sz w:val="23"/>
          <w:szCs w:val="23"/>
        </w:rPr>
        <w:t>t</w:t>
      </w:r>
      <w:r>
        <w:rPr>
          <w:b/>
          <w:spacing w:val="3"/>
          <w:sz w:val="23"/>
          <w:szCs w:val="23"/>
        </w:rPr>
        <w:t>il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3"/>
          <w:sz w:val="23"/>
          <w:szCs w:val="23"/>
        </w:rPr>
        <w:t>i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6"/>
          <w:sz w:val="23"/>
          <w:szCs w:val="23"/>
        </w:rPr>
        <w:t>s</w:t>
      </w:r>
      <w:r>
        <w:rPr>
          <w:b/>
          <w:sz w:val="23"/>
          <w:szCs w:val="23"/>
        </w:rPr>
        <w:t>,</w:t>
      </w:r>
      <w:r>
        <w:rPr>
          <w:b/>
          <w:spacing w:val="43"/>
          <w:sz w:val="23"/>
          <w:szCs w:val="23"/>
        </w:rPr>
        <w:t xml:space="preserve"> </w:t>
      </w:r>
      <w:r>
        <w:rPr>
          <w:b/>
          <w:spacing w:val="3"/>
          <w:sz w:val="23"/>
          <w:szCs w:val="23"/>
        </w:rPr>
        <w:t>l</w:t>
      </w:r>
      <w:r>
        <w:rPr>
          <w:b/>
          <w:spacing w:val="5"/>
          <w:sz w:val="23"/>
          <w:szCs w:val="23"/>
        </w:rPr>
        <w:t>o</w:t>
      </w:r>
      <w:r>
        <w:rPr>
          <w:b/>
          <w:sz w:val="23"/>
          <w:szCs w:val="23"/>
        </w:rPr>
        <w:t>a</w:t>
      </w:r>
      <w:r>
        <w:rPr>
          <w:b/>
          <w:spacing w:val="6"/>
          <w:sz w:val="23"/>
          <w:szCs w:val="23"/>
        </w:rPr>
        <w:t>d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3"/>
          <w:sz w:val="23"/>
          <w:szCs w:val="23"/>
        </w:rPr>
        <w:t>r</w:t>
      </w:r>
      <w:r>
        <w:rPr>
          <w:b/>
          <w:spacing w:val="6"/>
          <w:sz w:val="23"/>
          <w:szCs w:val="23"/>
        </w:rPr>
        <w:t>s</w:t>
      </w:r>
      <w:r>
        <w:rPr>
          <w:b/>
          <w:sz w:val="23"/>
          <w:szCs w:val="23"/>
        </w:rPr>
        <w:t>,</w:t>
      </w:r>
      <w:r>
        <w:rPr>
          <w:b/>
          <w:spacing w:val="44"/>
          <w:sz w:val="23"/>
          <w:szCs w:val="23"/>
        </w:rPr>
        <w:t xml:space="preserve"> </w:t>
      </w:r>
      <w:r>
        <w:rPr>
          <w:b/>
          <w:spacing w:val="3"/>
          <w:sz w:val="23"/>
          <w:szCs w:val="23"/>
        </w:rPr>
        <w:t>l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2"/>
          <w:sz w:val="23"/>
          <w:szCs w:val="23"/>
        </w:rPr>
        <w:t>n</w:t>
      </w:r>
      <w:r>
        <w:rPr>
          <w:b/>
          <w:spacing w:val="6"/>
          <w:sz w:val="23"/>
          <w:szCs w:val="23"/>
        </w:rPr>
        <w:t>k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3"/>
          <w:sz w:val="23"/>
          <w:szCs w:val="23"/>
        </w:rPr>
        <w:t>r</w:t>
      </w:r>
      <w:r>
        <w:rPr>
          <w:b/>
          <w:spacing w:val="6"/>
          <w:sz w:val="23"/>
          <w:szCs w:val="23"/>
        </w:rPr>
        <w:t>s</w:t>
      </w:r>
      <w:r>
        <w:rPr>
          <w:b/>
          <w:sz w:val="23"/>
          <w:szCs w:val="23"/>
        </w:rPr>
        <w:t>,</w:t>
      </w:r>
      <w:r>
        <w:rPr>
          <w:b/>
          <w:spacing w:val="44"/>
          <w:sz w:val="23"/>
          <w:szCs w:val="23"/>
        </w:rPr>
        <w:t xml:space="preserve"> </w:t>
      </w:r>
      <w:r>
        <w:rPr>
          <w:b/>
          <w:spacing w:val="3"/>
          <w:sz w:val="23"/>
          <w:szCs w:val="23"/>
        </w:rPr>
        <w:t>e</w:t>
      </w:r>
      <w:r>
        <w:rPr>
          <w:b/>
          <w:sz w:val="23"/>
          <w:szCs w:val="23"/>
        </w:rPr>
        <w:t>t</w:t>
      </w:r>
      <w:r>
        <w:rPr>
          <w:b/>
          <w:spacing w:val="3"/>
          <w:sz w:val="23"/>
          <w:szCs w:val="23"/>
        </w:rPr>
        <w:t>c</w:t>
      </w:r>
      <w:r>
        <w:rPr>
          <w:b/>
          <w:sz w:val="23"/>
          <w:szCs w:val="23"/>
        </w:rPr>
        <w:t>.</w:t>
      </w:r>
    </w:p>
    <w:p w14:paraId="37BDF192" w14:textId="77777777" w:rsidR="00E644EB" w:rsidRDefault="00E644EB">
      <w:pPr>
        <w:spacing w:before="1" w:line="140" w:lineRule="exact"/>
        <w:rPr>
          <w:sz w:val="15"/>
          <w:szCs w:val="15"/>
        </w:rPr>
      </w:pPr>
    </w:p>
    <w:p w14:paraId="0CE942DD" w14:textId="77777777" w:rsidR="00E644EB" w:rsidRDefault="00000000">
      <w:pPr>
        <w:ind w:left="104"/>
        <w:rPr>
          <w:sz w:val="23"/>
          <w:szCs w:val="23"/>
        </w:rPr>
      </w:pPr>
      <w:r>
        <w:rPr>
          <w:b/>
          <w:spacing w:val="-1"/>
          <w:sz w:val="23"/>
          <w:szCs w:val="23"/>
        </w:rPr>
        <w:t>O</w:t>
      </w:r>
      <w:r>
        <w:rPr>
          <w:b/>
          <w:spacing w:val="1"/>
          <w:sz w:val="23"/>
          <w:szCs w:val="23"/>
        </w:rPr>
        <w:t>p</w:t>
      </w:r>
      <w:r>
        <w:rPr>
          <w:b/>
          <w:spacing w:val="-1"/>
          <w:sz w:val="23"/>
          <w:szCs w:val="23"/>
        </w:rPr>
        <w:t>er</w:t>
      </w:r>
      <w:r>
        <w:rPr>
          <w:b/>
          <w:sz w:val="23"/>
          <w:szCs w:val="23"/>
        </w:rPr>
        <w:t>at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1"/>
          <w:sz w:val="23"/>
          <w:szCs w:val="23"/>
        </w:rPr>
        <w:t>n</w:t>
      </w:r>
      <w:r>
        <w:rPr>
          <w:b/>
          <w:sz w:val="23"/>
          <w:szCs w:val="23"/>
        </w:rPr>
        <w:t xml:space="preserve">g </w:t>
      </w:r>
      <w:r>
        <w:rPr>
          <w:b/>
          <w:spacing w:val="2"/>
          <w:sz w:val="23"/>
          <w:szCs w:val="23"/>
        </w:rPr>
        <w:t>S</w:t>
      </w:r>
      <w:r>
        <w:rPr>
          <w:b/>
          <w:sz w:val="23"/>
          <w:szCs w:val="23"/>
        </w:rPr>
        <w:t>y</w:t>
      </w:r>
      <w:r>
        <w:rPr>
          <w:b/>
          <w:spacing w:val="2"/>
          <w:sz w:val="23"/>
          <w:szCs w:val="23"/>
        </w:rPr>
        <w:t>s</w:t>
      </w:r>
      <w:r>
        <w:rPr>
          <w:b/>
          <w:sz w:val="23"/>
          <w:szCs w:val="23"/>
        </w:rPr>
        <w:t>t</w:t>
      </w:r>
      <w:r>
        <w:rPr>
          <w:b/>
          <w:spacing w:val="-1"/>
          <w:sz w:val="23"/>
          <w:szCs w:val="23"/>
        </w:rPr>
        <w:t>e</w:t>
      </w:r>
      <w:r>
        <w:rPr>
          <w:b/>
          <w:sz w:val="23"/>
          <w:szCs w:val="23"/>
        </w:rPr>
        <w:t>m</w:t>
      </w:r>
    </w:p>
    <w:p w14:paraId="6BB6BD13" w14:textId="77777777" w:rsidR="00E644EB" w:rsidRDefault="00E644EB">
      <w:pPr>
        <w:spacing w:before="1" w:line="160" w:lineRule="exact"/>
        <w:rPr>
          <w:sz w:val="16"/>
          <w:szCs w:val="16"/>
        </w:rPr>
      </w:pPr>
    </w:p>
    <w:p w14:paraId="5C8062DC" w14:textId="77777777" w:rsidR="00E644EB" w:rsidRDefault="00000000">
      <w:pPr>
        <w:tabs>
          <w:tab w:val="left" w:pos="1540"/>
        </w:tabs>
        <w:spacing w:line="296" w:lineRule="auto"/>
        <w:ind w:left="1544" w:right="85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-3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19"/>
          <w:sz w:val="23"/>
          <w:szCs w:val="23"/>
        </w:rPr>
        <w:t xml:space="preserve"> </w:t>
      </w:r>
      <w:r>
        <w:rPr>
          <w:b/>
          <w:sz w:val="23"/>
          <w:szCs w:val="23"/>
        </w:rPr>
        <w:t>o</w:t>
      </w:r>
      <w:r>
        <w:rPr>
          <w:b/>
          <w:spacing w:val="2"/>
          <w:sz w:val="23"/>
          <w:szCs w:val="23"/>
        </w:rPr>
        <w:t>p</w:t>
      </w:r>
      <w:r>
        <w:rPr>
          <w:b/>
          <w:spacing w:val="-1"/>
          <w:sz w:val="23"/>
          <w:szCs w:val="23"/>
        </w:rPr>
        <w:t>er</w:t>
      </w:r>
      <w:r>
        <w:rPr>
          <w:b/>
          <w:sz w:val="23"/>
          <w:szCs w:val="23"/>
        </w:rPr>
        <w:t>at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-3"/>
          <w:sz w:val="23"/>
          <w:szCs w:val="23"/>
        </w:rPr>
        <w:t>n</w:t>
      </w:r>
      <w:r>
        <w:rPr>
          <w:b/>
          <w:sz w:val="23"/>
          <w:szCs w:val="23"/>
        </w:rPr>
        <w:t>g</w:t>
      </w:r>
      <w:r>
        <w:rPr>
          <w:b/>
          <w:spacing w:val="29"/>
          <w:sz w:val="23"/>
          <w:szCs w:val="23"/>
        </w:rPr>
        <w:t xml:space="preserve"> </w:t>
      </w:r>
      <w:r>
        <w:rPr>
          <w:b/>
          <w:spacing w:val="1"/>
          <w:sz w:val="23"/>
          <w:szCs w:val="23"/>
        </w:rPr>
        <w:t>s</w:t>
      </w:r>
      <w:r>
        <w:rPr>
          <w:b/>
          <w:sz w:val="23"/>
          <w:szCs w:val="23"/>
        </w:rPr>
        <w:t>y</w:t>
      </w:r>
      <w:r>
        <w:rPr>
          <w:b/>
          <w:spacing w:val="2"/>
          <w:sz w:val="23"/>
          <w:szCs w:val="23"/>
        </w:rPr>
        <w:t>s</w:t>
      </w:r>
      <w:r>
        <w:rPr>
          <w:b/>
          <w:sz w:val="23"/>
          <w:szCs w:val="23"/>
        </w:rPr>
        <w:t>t</w:t>
      </w:r>
      <w:r>
        <w:rPr>
          <w:b/>
          <w:spacing w:val="-1"/>
          <w:sz w:val="23"/>
          <w:szCs w:val="23"/>
        </w:rPr>
        <w:t>e</w:t>
      </w:r>
      <w:r>
        <w:rPr>
          <w:b/>
          <w:sz w:val="23"/>
          <w:szCs w:val="23"/>
        </w:rPr>
        <w:t>m</w:t>
      </w:r>
      <w:r>
        <w:rPr>
          <w:b/>
          <w:spacing w:val="28"/>
          <w:sz w:val="23"/>
          <w:szCs w:val="23"/>
        </w:rPr>
        <w:t xml:space="preserve"> </w:t>
      </w:r>
      <w:r>
        <w:rPr>
          <w:sz w:val="23"/>
          <w:szCs w:val="23"/>
        </w:rPr>
        <w:t>(</w:t>
      </w:r>
      <w:r>
        <w:rPr>
          <w:b/>
          <w:spacing w:val="-1"/>
          <w:sz w:val="23"/>
          <w:szCs w:val="23"/>
        </w:rPr>
        <w:t>O</w:t>
      </w:r>
      <w:r>
        <w:rPr>
          <w:b/>
          <w:spacing w:val="1"/>
          <w:sz w:val="23"/>
          <w:szCs w:val="23"/>
        </w:rPr>
        <w:t>S</w:t>
      </w:r>
      <w:r>
        <w:rPr>
          <w:sz w:val="23"/>
          <w:szCs w:val="23"/>
        </w:rPr>
        <w:t>)</w:t>
      </w:r>
      <w:r>
        <w:rPr>
          <w:spacing w:val="24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31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2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-6"/>
          <w:sz w:val="23"/>
          <w:szCs w:val="23"/>
        </w:rPr>
        <w:t>ll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19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24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5"/>
          <w:sz w:val="23"/>
          <w:szCs w:val="23"/>
        </w:rPr>
        <w:t>of</w:t>
      </w:r>
      <w:r>
        <w:rPr>
          <w:spacing w:val="-2"/>
          <w:sz w:val="23"/>
          <w:szCs w:val="23"/>
        </w:rPr>
        <w:t>t</w:t>
      </w:r>
      <w:r>
        <w:rPr>
          <w:spacing w:val="2"/>
          <w:sz w:val="23"/>
          <w:szCs w:val="23"/>
        </w:rPr>
        <w:t>w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re</w:t>
      </w:r>
      <w:r>
        <w:rPr>
          <w:spacing w:val="2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27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ma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g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2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pu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 xml:space="preserve">r 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rd</w:t>
      </w:r>
      <w:r>
        <w:rPr>
          <w:spacing w:val="2"/>
          <w:sz w:val="23"/>
          <w:szCs w:val="23"/>
        </w:rPr>
        <w:t>w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re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ur</w:t>
      </w:r>
      <w:r>
        <w:rPr>
          <w:spacing w:val="-1"/>
          <w:sz w:val="23"/>
          <w:szCs w:val="23"/>
        </w:rPr>
        <w:t>ce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pr</w:t>
      </w:r>
      <w:r>
        <w:rPr>
          <w:spacing w:val="-5"/>
          <w:sz w:val="23"/>
          <w:szCs w:val="23"/>
        </w:rPr>
        <w:t>ov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3"/>
          <w:sz w:val="23"/>
          <w:szCs w:val="23"/>
        </w:rPr>
        <w:t>m</w:t>
      </w:r>
      <w:r>
        <w:rPr>
          <w:spacing w:val="-1"/>
          <w:sz w:val="23"/>
          <w:szCs w:val="23"/>
        </w:rPr>
        <w:t>m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10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v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ce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fo</w:t>
      </w:r>
      <w:r>
        <w:rPr>
          <w:sz w:val="23"/>
          <w:szCs w:val="23"/>
        </w:rPr>
        <w:t>r</w:t>
      </w:r>
      <w:r>
        <w:rPr>
          <w:spacing w:val="1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pu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pr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gr</w:t>
      </w:r>
      <w:r>
        <w:rPr>
          <w:spacing w:val="-1"/>
          <w:sz w:val="23"/>
          <w:szCs w:val="23"/>
        </w:rPr>
        <w:t>am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445D6D8F" w14:textId="77777777" w:rsidR="00E644EB" w:rsidRDefault="00E644EB">
      <w:pPr>
        <w:spacing w:before="1" w:line="100" w:lineRule="exact"/>
        <w:rPr>
          <w:sz w:val="10"/>
          <w:szCs w:val="10"/>
        </w:rPr>
      </w:pPr>
    </w:p>
    <w:p w14:paraId="4F40E668" w14:textId="77777777" w:rsidR="00E644EB" w:rsidRDefault="00000000">
      <w:pPr>
        <w:tabs>
          <w:tab w:val="left" w:pos="1540"/>
        </w:tabs>
        <w:spacing w:line="296" w:lineRule="auto"/>
        <w:ind w:left="1544" w:right="83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-1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10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9"/>
          <w:sz w:val="23"/>
          <w:szCs w:val="23"/>
        </w:rPr>
        <w:t>y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m</w:t>
      </w:r>
      <w:r>
        <w:rPr>
          <w:spacing w:val="8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8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v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p</w:t>
      </w:r>
      <w:r>
        <w:rPr>
          <w:spacing w:val="-4"/>
          <w:sz w:val="23"/>
          <w:szCs w:val="23"/>
        </w:rPr>
        <w:t>o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t</w:t>
      </w:r>
      <w:r>
        <w:rPr>
          <w:spacing w:val="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9"/>
          <w:sz w:val="23"/>
          <w:szCs w:val="23"/>
        </w:rPr>
        <w:t>y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m</w:t>
      </w:r>
      <w:r>
        <w:rPr>
          <w:spacing w:val="8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s</w:t>
      </w:r>
      <w:r>
        <w:rPr>
          <w:spacing w:val="-5"/>
          <w:sz w:val="23"/>
          <w:szCs w:val="23"/>
        </w:rPr>
        <w:t>of</w:t>
      </w:r>
      <w:r>
        <w:rPr>
          <w:spacing w:val="-2"/>
          <w:sz w:val="23"/>
          <w:szCs w:val="23"/>
        </w:rPr>
        <w:t>t</w:t>
      </w:r>
      <w:r>
        <w:rPr>
          <w:spacing w:val="2"/>
          <w:sz w:val="23"/>
          <w:szCs w:val="23"/>
        </w:rPr>
        <w:t>w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re</w:t>
      </w:r>
      <w:r>
        <w:rPr>
          <w:spacing w:val="8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pu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 xml:space="preserve">r </w:t>
      </w:r>
      <w:r>
        <w:rPr>
          <w:spacing w:val="2"/>
          <w:sz w:val="23"/>
          <w:szCs w:val="23"/>
        </w:rPr>
        <w:t>s</w:t>
      </w:r>
      <w:r>
        <w:rPr>
          <w:spacing w:val="-9"/>
          <w:sz w:val="23"/>
          <w:szCs w:val="23"/>
        </w:rPr>
        <w:t>y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em</w:t>
      </w:r>
      <w:r>
        <w:rPr>
          <w:sz w:val="23"/>
          <w:szCs w:val="23"/>
        </w:rPr>
        <w:t>.</w:t>
      </w:r>
      <w:r>
        <w:rPr>
          <w:spacing w:val="5"/>
          <w:sz w:val="23"/>
          <w:szCs w:val="23"/>
        </w:rPr>
        <w:t xml:space="preserve"> </w:t>
      </w:r>
      <w:r>
        <w:rPr>
          <w:spacing w:val="-3"/>
          <w:sz w:val="23"/>
          <w:szCs w:val="23"/>
        </w:rPr>
        <w:t>A</w:t>
      </w:r>
      <w:r>
        <w:rPr>
          <w:sz w:val="23"/>
          <w:szCs w:val="23"/>
        </w:rPr>
        <w:t>pp</w:t>
      </w:r>
      <w:r>
        <w:rPr>
          <w:spacing w:val="-2"/>
          <w:sz w:val="23"/>
          <w:szCs w:val="23"/>
        </w:rPr>
        <w:t>l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ca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pr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gr</w:t>
      </w:r>
      <w:r>
        <w:rPr>
          <w:spacing w:val="-1"/>
          <w:sz w:val="23"/>
          <w:szCs w:val="23"/>
        </w:rPr>
        <w:t>am</w:t>
      </w:r>
      <w:r>
        <w:rPr>
          <w:sz w:val="23"/>
          <w:szCs w:val="23"/>
        </w:rPr>
        <w:t>s</w:t>
      </w:r>
      <w:r>
        <w:rPr>
          <w:spacing w:val="21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qu</w:t>
      </w:r>
      <w:r>
        <w:rPr>
          <w:spacing w:val="-6"/>
          <w:sz w:val="23"/>
          <w:szCs w:val="23"/>
        </w:rPr>
        <w:t>i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e</w:t>
      </w:r>
      <w:r>
        <w:rPr>
          <w:spacing w:val="1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1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15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9"/>
          <w:sz w:val="23"/>
          <w:szCs w:val="23"/>
        </w:rPr>
        <w:t>y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m</w:t>
      </w:r>
      <w:r>
        <w:rPr>
          <w:spacing w:val="2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1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z w:val="23"/>
          <w:szCs w:val="23"/>
        </w:rPr>
        <w:t>u</w:t>
      </w:r>
      <w:r>
        <w:rPr>
          <w:spacing w:val="-4"/>
          <w:sz w:val="23"/>
          <w:szCs w:val="23"/>
        </w:rPr>
        <w:t>n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on</w:t>
      </w:r>
      <w:r>
        <w:rPr>
          <w:sz w:val="23"/>
          <w:szCs w:val="23"/>
        </w:rPr>
        <w:t>.</w:t>
      </w:r>
    </w:p>
    <w:p w14:paraId="07D40D5C" w14:textId="77777777" w:rsidR="00E644EB" w:rsidRDefault="00E644EB">
      <w:pPr>
        <w:spacing w:before="1" w:line="100" w:lineRule="exact"/>
        <w:rPr>
          <w:sz w:val="10"/>
          <w:szCs w:val="10"/>
        </w:rPr>
      </w:pPr>
    </w:p>
    <w:p w14:paraId="6D113346" w14:textId="77777777" w:rsidR="00E644EB" w:rsidRDefault="00000000">
      <w:pPr>
        <w:tabs>
          <w:tab w:val="left" w:pos="1540"/>
        </w:tabs>
        <w:spacing w:line="296" w:lineRule="auto"/>
        <w:ind w:left="1544" w:right="80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-1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-16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fun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on</w:t>
      </w:r>
      <w:r>
        <w:rPr>
          <w:sz w:val="23"/>
          <w:szCs w:val="23"/>
        </w:rPr>
        <w:t>s</w:t>
      </w:r>
      <w:r>
        <w:rPr>
          <w:spacing w:val="-1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-24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O</w:t>
      </w:r>
      <w:r>
        <w:rPr>
          <w:sz w:val="23"/>
          <w:szCs w:val="23"/>
        </w:rPr>
        <w:t>S</w:t>
      </w:r>
      <w:r>
        <w:rPr>
          <w:spacing w:val="-1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c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ude</w:t>
      </w:r>
      <w:r>
        <w:rPr>
          <w:spacing w:val="-20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k</w:t>
      </w:r>
      <w:r>
        <w:rPr>
          <w:spacing w:val="-33"/>
          <w:sz w:val="23"/>
          <w:szCs w:val="23"/>
        </w:rPr>
        <w:t xml:space="preserve"> </w:t>
      </w:r>
      <w:r>
        <w:rPr>
          <w:spacing w:val="-3"/>
          <w:sz w:val="23"/>
          <w:szCs w:val="23"/>
        </w:rPr>
        <w:t>A</w:t>
      </w:r>
      <w:r>
        <w:rPr>
          <w:spacing w:val="-1"/>
          <w:sz w:val="23"/>
          <w:szCs w:val="23"/>
        </w:rPr>
        <w:t>cce</w:t>
      </w:r>
      <w:r>
        <w:rPr>
          <w:spacing w:val="-3"/>
          <w:sz w:val="23"/>
          <w:szCs w:val="23"/>
        </w:rPr>
        <w:t>s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,</w:t>
      </w:r>
      <w:r>
        <w:rPr>
          <w:spacing w:val="-14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M</w:t>
      </w:r>
      <w:r>
        <w:rPr>
          <w:spacing w:val="-1"/>
          <w:sz w:val="23"/>
          <w:szCs w:val="23"/>
        </w:rPr>
        <w:t>em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ry</w:t>
      </w:r>
      <w:r>
        <w:rPr>
          <w:spacing w:val="-23"/>
          <w:sz w:val="23"/>
          <w:szCs w:val="23"/>
        </w:rPr>
        <w:t xml:space="preserve"> </w:t>
      </w:r>
      <w:r>
        <w:rPr>
          <w:spacing w:val="-3"/>
          <w:sz w:val="23"/>
          <w:szCs w:val="23"/>
        </w:rPr>
        <w:t>M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g</w:t>
      </w:r>
      <w:r>
        <w:rPr>
          <w:spacing w:val="-1"/>
          <w:sz w:val="23"/>
          <w:szCs w:val="23"/>
        </w:rPr>
        <w:t>eme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,</w:t>
      </w:r>
      <w:r>
        <w:rPr>
          <w:spacing w:val="-24"/>
          <w:sz w:val="23"/>
          <w:szCs w:val="23"/>
        </w:rPr>
        <w:t xml:space="preserve"> </w:t>
      </w:r>
      <w:r>
        <w:rPr>
          <w:spacing w:val="-16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k</w:t>
      </w:r>
      <w:r>
        <w:rPr>
          <w:spacing w:val="-19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d</w:t>
      </w:r>
      <w:r>
        <w:rPr>
          <w:sz w:val="23"/>
          <w:szCs w:val="23"/>
        </w:rPr>
        <w:t>u</w:t>
      </w:r>
      <w:r>
        <w:rPr>
          <w:spacing w:val="-6"/>
          <w:sz w:val="23"/>
          <w:szCs w:val="23"/>
        </w:rPr>
        <w:t>li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 xml:space="preserve">g,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U</w:t>
      </w:r>
      <w:r>
        <w:rPr>
          <w:spacing w:val="1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19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te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f</w:t>
      </w:r>
      <w:r>
        <w:rPr>
          <w:spacing w:val="-1"/>
          <w:sz w:val="23"/>
          <w:szCs w:val="23"/>
        </w:rPr>
        <w:t>ac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g.</w:t>
      </w:r>
    </w:p>
    <w:p w14:paraId="47E8EEC1" w14:textId="77777777" w:rsidR="00E644EB" w:rsidRDefault="00E644EB">
      <w:pPr>
        <w:spacing w:before="1" w:line="100" w:lineRule="exact"/>
        <w:rPr>
          <w:sz w:val="10"/>
          <w:szCs w:val="10"/>
        </w:rPr>
      </w:pPr>
    </w:p>
    <w:p w14:paraId="4E1C325C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P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o</w:t>
      </w:r>
      <w:r>
        <w:rPr>
          <w:spacing w:val="-5"/>
          <w:sz w:val="23"/>
          <w:szCs w:val="23"/>
        </w:rPr>
        <w:t>v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18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5"/>
          <w:sz w:val="23"/>
          <w:szCs w:val="23"/>
        </w:rPr>
        <w:t>of</w:t>
      </w:r>
      <w:r>
        <w:rPr>
          <w:spacing w:val="-2"/>
          <w:sz w:val="23"/>
          <w:szCs w:val="23"/>
        </w:rPr>
        <w:t>t</w:t>
      </w:r>
      <w:r>
        <w:rPr>
          <w:spacing w:val="2"/>
          <w:sz w:val="23"/>
          <w:szCs w:val="23"/>
        </w:rPr>
        <w:t>w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re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fo</w:t>
      </w:r>
      <w:r>
        <w:rPr>
          <w:sz w:val="23"/>
          <w:szCs w:val="23"/>
        </w:rPr>
        <w:t>rm</w:t>
      </w:r>
      <w:r>
        <w:rPr>
          <w:spacing w:val="8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1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p</w:t>
      </w:r>
      <w:r>
        <w:rPr>
          <w:spacing w:val="1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5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w</w:t>
      </w:r>
      <w:r>
        <w:rPr>
          <w:spacing w:val="-5"/>
          <w:sz w:val="23"/>
          <w:szCs w:val="23"/>
        </w:rPr>
        <w:t>h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h</w:t>
      </w:r>
      <w:r>
        <w:rPr>
          <w:spacing w:val="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5"/>
          <w:sz w:val="23"/>
          <w:szCs w:val="23"/>
        </w:rPr>
        <w:t>r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gr</w:t>
      </w:r>
      <w:r>
        <w:rPr>
          <w:spacing w:val="-1"/>
          <w:sz w:val="23"/>
          <w:szCs w:val="23"/>
        </w:rPr>
        <w:t>am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z w:val="23"/>
          <w:szCs w:val="23"/>
        </w:rPr>
        <w:t>ru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.</w:t>
      </w:r>
    </w:p>
    <w:p w14:paraId="2AC4E1DE" w14:textId="77777777" w:rsidR="00E644EB" w:rsidRDefault="00E644EB">
      <w:pPr>
        <w:spacing w:before="10" w:line="140" w:lineRule="exact"/>
        <w:rPr>
          <w:sz w:val="15"/>
          <w:szCs w:val="15"/>
        </w:rPr>
      </w:pPr>
    </w:p>
    <w:p w14:paraId="5E19D172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-1"/>
          <w:sz w:val="23"/>
          <w:szCs w:val="23"/>
        </w:rPr>
        <w:t>am</w:t>
      </w:r>
      <w:r>
        <w:rPr>
          <w:sz w:val="23"/>
          <w:szCs w:val="23"/>
        </w:rPr>
        <w:t>p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:</w:t>
      </w:r>
      <w:r>
        <w:rPr>
          <w:spacing w:val="-6"/>
          <w:sz w:val="23"/>
          <w:szCs w:val="23"/>
        </w:rPr>
        <w:t xml:space="preserve"> </w:t>
      </w:r>
      <w:r>
        <w:rPr>
          <w:spacing w:val="7"/>
          <w:sz w:val="23"/>
          <w:szCs w:val="23"/>
        </w:rPr>
        <w:t>M</w:t>
      </w:r>
      <w:r>
        <w:rPr>
          <w:sz w:val="23"/>
          <w:szCs w:val="23"/>
        </w:rPr>
        <w:t>S</w:t>
      </w:r>
      <w:r>
        <w:rPr>
          <w:spacing w:val="1"/>
          <w:sz w:val="23"/>
          <w:szCs w:val="23"/>
        </w:rPr>
        <w:t xml:space="preserve"> </w:t>
      </w:r>
      <w:r>
        <w:rPr>
          <w:sz w:val="23"/>
          <w:szCs w:val="23"/>
        </w:rPr>
        <w:t>–</w:t>
      </w:r>
      <w:r>
        <w:rPr>
          <w:spacing w:val="2"/>
          <w:sz w:val="23"/>
          <w:szCs w:val="23"/>
        </w:rPr>
        <w:t>DO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,</w:t>
      </w:r>
      <w:r>
        <w:rPr>
          <w:spacing w:val="-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W</w:t>
      </w:r>
      <w:r>
        <w:rPr>
          <w:spacing w:val="-5"/>
          <w:sz w:val="23"/>
          <w:szCs w:val="23"/>
        </w:rPr>
        <w:t>I</w:t>
      </w:r>
      <w:r>
        <w:rPr>
          <w:spacing w:val="2"/>
          <w:sz w:val="23"/>
          <w:szCs w:val="23"/>
        </w:rPr>
        <w:t>NDO</w:t>
      </w:r>
      <w:r>
        <w:rPr>
          <w:spacing w:val="-1"/>
          <w:sz w:val="23"/>
          <w:szCs w:val="23"/>
        </w:rPr>
        <w:t>W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 xml:space="preserve">, </w:t>
      </w:r>
      <w:r>
        <w:rPr>
          <w:spacing w:val="-1"/>
          <w:sz w:val="23"/>
          <w:szCs w:val="23"/>
        </w:rPr>
        <w:t>L</w:t>
      </w:r>
      <w:r>
        <w:rPr>
          <w:sz w:val="23"/>
          <w:szCs w:val="23"/>
        </w:rPr>
        <w:t>I</w:t>
      </w:r>
      <w:r>
        <w:rPr>
          <w:spacing w:val="2"/>
          <w:sz w:val="23"/>
          <w:szCs w:val="23"/>
        </w:rPr>
        <w:t>NUX</w:t>
      </w:r>
      <w:r>
        <w:rPr>
          <w:sz w:val="23"/>
          <w:szCs w:val="23"/>
        </w:rPr>
        <w:t xml:space="preserve">, </w:t>
      </w:r>
      <w:r>
        <w:rPr>
          <w:spacing w:val="2"/>
          <w:sz w:val="23"/>
          <w:szCs w:val="23"/>
        </w:rPr>
        <w:t>UN</w:t>
      </w:r>
      <w:r>
        <w:rPr>
          <w:spacing w:val="-5"/>
          <w:sz w:val="23"/>
          <w:szCs w:val="23"/>
        </w:rPr>
        <w:t>I</w:t>
      </w:r>
      <w:r>
        <w:rPr>
          <w:spacing w:val="2"/>
          <w:sz w:val="23"/>
          <w:szCs w:val="23"/>
        </w:rPr>
        <w:t>X</w:t>
      </w:r>
      <w:r>
        <w:rPr>
          <w:sz w:val="23"/>
          <w:szCs w:val="23"/>
        </w:rPr>
        <w:t>.</w:t>
      </w:r>
    </w:p>
    <w:p w14:paraId="1F84ED6A" w14:textId="77777777" w:rsidR="00E644EB" w:rsidRDefault="00E644EB">
      <w:pPr>
        <w:spacing w:before="10" w:line="200" w:lineRule="exact"/>
      </w:pPr>
    </w:p>
    <w:p w14:paraId="4994BDAB" w14:textId="77777777" w:rsidR="00E644EB" w:rsidRDefault="00000000">
      <w:pPr>
        <w:ind w:left="104"/>
        <w:rPr>
          <w:sz w:val="23"/>
          <w:szCs w:val="23"/>
        </w:rPr>
      </w:pPr>
      <w:r>
        <w:rPr>
          <w:b/>
          <w:spacing w:val="2"/>
          <w:sz w:val="23"/>
          <w:szCs w:val="23"/>
        </w:rPr>
        <w:t>D</w:t>
      </w:r>
      <w:r>
        <w:rPr>
          <w:b/>
          <w:spacing w:val="-1"/>
          <w:sz w:val="23"/>
          <w:szCs w:val="23"/>
        </w:rPr>
        <w:t>e</w:t>
      </w:r>
      <w:r>
        <w:rPr>
          <w:b/>
          <w:sz w:val="23"/>
          <w:szCs w:val="23"/>
        </w:rPr>
        <w:t>v</w:t>
      </w:r>
      <w:r>
        <w:rPr>
          <w:b/>
          <w:spacing w:val="-1"/>
          <w:sz w:val="23"/>
          <w:szCs w:val="23"/>
        </w:rPr>
        <w:t>ic</w:t>
      </w:r>
      <w:r>
        <w:rPr>
          <w:b/>
          <w:sz w:val="23"/>
          <w:szCs w:val="23"/>
        </w:rPr>
        <w:t>e</w:t>
      </w:r>
      <w:r>
        <w:rPr>
          <w:b/>
          <w:spacing w:val="13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D</w:t>
      </w:r>
      <w:r>
        <w:rPr>
          <w:b/>
          <w:spacing w:val="-1"/>
          <w:sz w:val="23"/>
          <w:szCs w:val="23"/>
        </w:rPr>
        <w:t>r</w:t>
      </w:r>
      <w:r>
        <w:rPr>
          <w:b/>
          <w:spacing w:val="-2"/>
          <w:sz w:val="23"/>
          <w:szCs w:val="23"/>
        </w:rPr>
        <w:t>i</w:t>
      </w:r>
      <w:r>
        <w:rPr>
          <w:b/>
          <w:sz w:val="23"/>
          <w:szCs w:val="23"/>
        </w:rPr>
        <w:t>v</w:t>
      </w:r>
      <w:r>
        <w:rPr>
          <w:b/>
          <w:spacing w:val="-1"/>
          <w:sz w:val="23"/>
          <w:szCs w:val="23"/>
        </w:rPr>
        <w:t>er</w:t>
      </w:r>
      <w:r>
        <w:rPr>
          <w:b/>
          <w:sz w:val="23"/>
          <w:szCs w:val="23"/>
        </w:rPr>
        <w:t>s</w:t>
      </w:r>
    </w:p>
    <w:p w14:paraId="6A3D31DE" w14:textId="77777777" w:rsidR="00E644EB" w:rsidRDefault="00E644EB">
      <w:pPr>
        <w:spacing w:before="1" w:line="160" w:lineRule="exact"/>
        <w:rPr>
          <w:sz w:val="16"/>
          <w:szCs w:val="16"/>
        </w:rPr>
      </w:pPr>
    </w:p>
    <w:p w14:paraId="48AF0F4E" w14:textId="77777777" w:rsidR="00E644EB" w:rsidRDefault="00000000">
      <w:pPr>
        <w:tabs>
          <w:tab w:val="left" w:pos="1540"/>
        </w:tabs>
        <w:spacing w:line="296" w:lineRule="auto"/>
        <w:ind w:left="1544" w:right="83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3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e</w:t>
      </w:r>
      <w:r>
        <w:rPr>
          <w:spacing w:val="32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y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m</w:t>
      </w:r>
      <w:r>
        <w:rPr>
          <w:spacing w:val="37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g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am</w:t>
      </w:r>
      <w:r>
        <w:rPr>
          <w:sz w:val="23"/>
          <w:szCs w:val="23"/>
        </w:rPr>
        <w:t>s</w:t>
      </w:r>
      <w:r>
        <w:rPr>
          <w:spacing w:val="36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w</w:t>
      </w:r>
      <w:r>
        <w:rPr>
          <w:sz w:val="23"/>
          <w:szCs w:val="23"/>
        </w:rPr>
        <w:t>h</w:t>
      </w:r>
      <w:r>
        <w:rPr>
          <w:spacing w:val="-1"/>
          <w:sz w:val="23"/>
          <w:szCs w:val="23"/>
        </w:rPr>
        <w:t>ic</w:t>
      </w:r>
      <w:r>
        <w:rPr>
          <w:sz w:val="23"/>
          <w:szCs w:val="23"/>
        </w:rPr>
        <w:t>h</w:t>
      </w:r>
      <w:r>
        <w:rPr>
          <w:spacing w:val="3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re</w:t>
      </w:r>
      <w:r>
        <w:rPr>
          <w:spacing w:val="3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i</w:t>
      </w:r>
      <w:r>
        <w:rPr>
          <w:spacing w:val="5"/>
          <w:sz w:val="23"/>
          <w:szCs w:val="23"/>
        </w:rPr>
        <w:t>b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e</w:t>
      </w:r>
      <w:r>
        <w:rPr>
          <w:spacing w:val="37"/>
          <w:sz w:val="23"/>
          <w:szCs w:val="23"/>
        </w:rPr>
        <w:t xml:space="preserve"> </w:t>
      </w:r>
      <w:r>
        <w:rPr>
          <w:sz w:val="23"/>
          <w:szCs w:val="23"/>
        </w:rPr>
        <w:t>f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39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ro</w:t>
      </w:r>
      <w:r>
        <w:rPr>
          <w:spacing w:val="5"/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34"/>
          <w:sz w:val="23"/>
          <w:szCs w:val="23"/>
        </w:rPr>
        <w:t xml:space="preserve"> </w:t>
      </w:r>
      <w:r>
        <w:rPr>
          <w:sz w:val="23"/>
          <w:szCs w:val="23"/>
        </w:rPr>
        <w:t>f</w:t>
      </w:r>
      <w:r>
        <w:rPr>
          <w:spacing w:val="5"/>
          <w:sz w:val="23"/>
          <w:szCs w:val="23"/>
        </w:rPr>
        <w:t>u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ct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i</w:t>
      </w:r>
      <w:r>
        <w:rPr>
          <w:sz w:val="23"/>
          <w:szCs w:val="23"/>
        </w:rPr>
        <w:t>ng</w:t>
      </w:r>
      <w:r>
        <w:rPr>
          <w:spacing w:val="34"/>
          <w:sz w:val="23"/>
          <w:szCs w:val="23"/>
        </w:rPr>
        <w:t xml:space="preserve"> </w:t>
      </w:r>
      <w:r>
        <w:rPr>
          <w:sz w:val="23"/>
          <w:szCs w:val="23"/>
        </w:rPr>
        <w:t>of d</w:t>
      </w:r>
      <w:r>
        <w:rPr>
          <w:spacing w:val="3"/>
          <w:sz w:val="23"/>
          <w:szCs w:val="23"/>
        </w:rPr>
        <w:t>e</w:t>
      </w:r>
      <w:r>
        <w:rPr>
          <w:spacing w:val="-5"/>
          <w:sz w:val="23"/>
          <w:szCs w:val="23"/>
        </w:rPr>
        <w:t>v</w:t>
      </w:r>
      <w:r>
        <w:rPr>
          <w:spacing w:val="-2"/>
          <w:sz w:val="23"/>
          <w:szCs w:val="23"/>
        </w:rPr>
        <w:t>i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7EEAEE43" w14:textId="77777777" w:rsidR="00E644EB" w:rsidRDefault="00E644EB">
      <w:pPr>
        <w:spacing w:before="1" w:line="100" w:lineRule="exact"/>
        <w:rPr>
          <w:sz w:val="10"/>
          <w:szCs w:val="10"/>
        </w:rPr>
      </w:pPr>
    </w:p>
    <w:p w14:paraId="15C372C2" w14:textId="77777777" w:rsidR="00E644EB" w:rsidRDefault="00000000">
      <w:pPr>
        <w:tabs>
          <w:tab w:val="left" w:pos="1540"/>
        </w:tabs>
        <w:spacing w:line="296" w:lineRule="auto"/>
        <w:ind w:left="1544" w:right="82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-1"/>
          <w:sz w:val="23"/>
          <w:szCs w:val="23"/>
        </w:rPr>
        <w:t>W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v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9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-1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w</w:t>
      </w:r>
      <w:r>
        <w:rPr>
          <w:spacing w:val="-8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v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e</w:t>
      </w:r>
      <w:r>
        <w:rPr>
          <w:spacing w:val="-11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-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dd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-1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-14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-1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pu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14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9"/>
          <w:sz w:val="23"/>
          <w:szCs w:val="23"/>
        </w:rPr>
        <w:t>y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m</w:t>
      </w:r>
      <w:r>
        <w:rPr>
          <w:spacing w:val="-11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-11"/>
          <w:sz w:val="23"/>
          <w:szCs w:val="23"/>
        </w:rPr>
        <w:t xml:space="preserve"> </w:t>
      </w:r>
      <w:r>
        <w:rPr>
          <w:sz w:val="23"/>
          <w:szCs w:val="23"/>
        </w:rPr>
        <w:t>dr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v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u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t</w:t>
      </w:r>
      <w:r>
        <w:rPr>
          <w:spacing w:val="-16"/>
          <w:sz w:val="23"/>
          <w:szCs w:val="23"/>
        </w:rPr>
        <w:t xml:space="preserve"> </w:t>
      </w:r>
      <w:r>
        <w:rPr>
          <w:sz w:val="23"/>
          <w:szCs w:val="23"/>
        </w:rPr>
        <w:t>be</w:t>
      </w:r>
      <w:r>
        <w:rPr>
          <w:spacing w:val="-6"/>
          <w:sz w:val="23"/>
          <w:szCs w:val="23"/>
        </w:rPr>
        <w:t xml:space="preserve"> i</w:t>
      </w:r>
      <w:r>
        <w:rPr>
          <w:spacing w:val="-5"/>
          <w:sz w:val="23"/>
          <w:szCs w:val="23"/>
        </w:rPr>
        <w:t>n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pacing w:val="-6"/>
          <w:sz w:val="23"/>
          <w:szCs w:val="23"/>
        </w:rPr>
        <w:t>ll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 b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fo</w:t>
      </w:r>
      <w:r>
        <w:rPr>
          <w:sz w:val="23"/>
          <w:szCs w:val="23"/>
        </w:rPr>
        <w:t>re</w:t>
      </w:r>
      <w:r>
        <w:rPr>
          <w:spacing w:val="8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3"/>
          <w:sz w:val="23"/>
          <w:szCs w:val="23"/>
        </w:rPr>
        <w:t>e</w:t>
      </w:r>
      <w:r>
        <w:rPr>
          <w:spacing w:val="-5"/>
          <w:sz w:val="23"/>
          <w:szCs w:val="23"/>
        </w:rPr>
        <w:t>v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z w:val="23"/>
          <w:szCs w:val="23"/>
        </w:rPr>
        <w:t>u</w:t>
      </w:r>
      <w:r>
        <w:rPr>
          <w:spacing w:val="2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d.</w:t>
      </w:r>
    </w:p>
    <w:p w14:paraId="06163E0B" w14:textId="77777777" w:rsidR="00E644EB" w:rsidRDefault="00E644EB">
      <w:pPr>
        <w:spacing w:before="1" w:line="100" w:lineRule="exact"/>
        <w:rPr>
          <w:sz w:val="10"/>
          <w:szCs w:val="10"/>
        </w:rPr>
      </w:pPr>
    </w:p>
    <w:p w14:paraId="1E56DD00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ac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8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pacing w:val="2"/>
          <w:sz w:val="23"/>
          <w:szCs w:val="23"/>
        </w:rPr>
        <w:t>s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b</w:t>
      </w:r>
      <w:r>
        <w:rPr>
          <w:spacing w:val="-1"/>
          <w:sz w:val="23"/>
          <w:szCs w:val="23"/>
        </w:rPr>
        <w:t>e</w:t>
      </w:r>
      <w:r>
        <w:rPr>
          <w:spacing w:val="-2"/>
          <w:sz w:val="23"/>
          <w:szCs w:val="23"/>
        </w:rPr>
        <w:t>t</w:t>
      </w:r>
      <w:r>
        <w:rPr>
          <w:spacing w:val="2"/>
          <w:sz w:val="23"/>
          <w:szCs w:val="23"/>
        </w:rPr>
        <w:t>w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v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1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pr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gr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m</w:t>
      </w:r>
      <w:r>
        <w:rPr>
          <w:spacing w:val="8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u</w:t>
      </w:r>
      <w:r>
        <w:rPr>
          <w:spacing w:val="2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v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ce</w:t>
      </w:r>
      <w:r>
        <w:rPr>
          <w:sz w:val="23"/>
          <w:szCs w:val="23"/>
        </w:rPr>
        <w:t>.</w:t>
      </w:r>
    </w:p>
    <w:p w14:paraId="05691AE7" w14:textId="77777777" w:rsidR="00E644EB" w:rsidRDefault="00E644EB">
      <w:pPr>
        <w:spacing w:before="10" w:line="140" w:lineRule="exact"/>
        <w:rPr>
          <w:sz w:val="15"/>
          <w:szCs w:val="15"/>
        </w:rPr>
      </w:pPr>
    </w:p>
    <w:p w14:paraId="2C39B17D" w14:textId="77777777" w:rsidR="00E644EB" w:rsidRDefault="00000000">
      <w:pPr>
        <w:tabs>
          <w:tab w:val="left" w:pos="1540"/>
        </w:tabs>
        <w:spacing w:line="296" w:lineRule="auto"/>
        <w:ind w:left="1544" w:right="84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22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2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no</w:t>
      </w:r>
      <w:r>
        <w:rPr>
          <w:sz w:val="23"/>
          <w:szCs w:val="23"/>
        </w:rPr>
        <w:t>t</w:t>
      </w:r>
      <w:r>
        <w:rPr>
          <w:spacing w:val="27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19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t</w:t>
      </w:r>
      <w:r>
        <w:rPr>
          <w:spacing w:val="22"/>
          <w:sz w:val="23"/>
          <w:szCs w:val="23"/>
        </w:rPr>
        <w:t xml:space="preserve"> </w:t>
      </w:r>
      <w:r>
        <w:rPr>
          <w:sz w:val="23"/>
          <w:szCs w:val="23"/>
        </w:rPr>
        <w:t>pr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g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am</w:t>
      </w:r>
      <w:r>
        <w:rPr>
          <w:sz w:val="23"/>
          <w:szCs w:val="23"/>
        </w:rPr>
        <w:t>;</w:t>
      </w:r>
      <w:r>
        <w:rPr>
          <w:spacing w:val="22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2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1"/>
          <w:sz w:val="23"/>
          <w:szCs w:val="23"/>
        </w:rPr>
        <w:t>ss</w:t>
      </w:r>
      <w:r>
        <w:rPr>
          <w:spacing w:val="-6"/>
          <w:sz w:val="23"/>
          <w:szCs w:val="23"/>
        </w:rPr>
        <w:t>i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2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24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3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2"/>
          <w:sz w:val="23"/>
          <w:szCs w:val="23"/>
        </w:rPr>
        <w:t>s</w:t>
      </w:r>
      <w:r>
        <w:rPr>
          <w:spacing w:val="1"/>
          <w:sz w:val="23"/>
          <w:szCs w:val="23"/>
        </w:rPr>
        <w:t>s</w:t>
      </w:r>
      <w:r>
        <w:rPr>
          <w:spacing w:val="-6"/>
          <w:sz w:val="23"/>
          <w:szCs w:val="23"/>
        </w:rPr>
        <w:t>i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24"/>
          <w:sz w:val="23"/>
          <w:szCs w:val="23"/>
        </w:rPr>
        <w:t xml:space="preserve"> </w:t>
      </w:r>
      <w:r>
        <w:rPr>
          <w:sz w:val="23"/>
          <w:szCs w:val="23"/>
        </w:rPr>
        <w:t>by</w:t>
      </w:r>
      <w:r>
        <w:rPr>
          <w:spacing w:val="1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22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O</w:t>
      </w:r>
      <w:r>
        <w:rPr>
          <w:sz w:val="23"/>
          <w:szCs w:val="23"/>
        </w:rPr>
        <w:t>S</w:t>
      </w:r>
      <w:r>
        <w:rPr>
          <w:spacing w:val="3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fo</w:t>
      </w:r>
      <w:r>
        <w:rPr>
          <w:sz w:val="23"/>
          <w:szCs w:val="23"/>
        </w:rPr>
        <w:t>r</w:t>
      </w:r>
      <w:r>
        <w:rPr>
          <w:spacing w:val="24"/>
          <w:sz w:val="23"/>
          <w:szCs w:val="23"/>
        </w:rPr>
        <w:t xml:space="preserve"> </w:t>
      </w:r>
      <w:r>
        <w:rPr>
          <w:sz w:val="23"/>
          <w:szCs w:val="23"/>
        </w:rPr>
        <w:t>pr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 f</w:t>
      </w:r>
      <w:r>
        <w:rPr>
          <w:spacing w:val="5"/>
          <w:sz w:val="23"/>
          <w:szCs w:val="23"/>
        </w:rPr>
        <w:t>u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ct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on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>g</w:t>
      </w:r>
      <w:r>
        <w:rPr>
          <w:sz w:val="23"/>
          <w:szCs w:val="23"/>
        </w:rPr>
        <w:t>.</w:t>
      </w:r>
    </w:p>
    <w:p w14:paraId="3C5ACA46" w14:textId="77777777" w:rsidR="00E644EB" w:rsidRDefault="00E644EB">
      <w:pPr>
        <w:spacing w:before="1" w:line="100" w:lineRule="exact"/>
        <w:rPr>
          <w:sz w:val="10"/>
          <w:szCs w:val="10"/>
        </w:rPr>
      </w:pPr>
    </w:p>
    <w:p w14:paraId="020EAC4F" w14:textId="77777777" w:rsidR="00E644EB" w:rsidRDefault="00000000">
      <w:pPr>
        <w:ind w:left="1184"/>
        <w:rPr>
          <w:sz w:val="23"/>
          <w:szCs w:val="23"/>
        </w:rPr>
        <w:sectPr w:rsidR="00E644EB">
          <w:pgSz w:w="12240" w:h="15840"/>
          <w:pgMar w:top="2160" w:right="1500" w:bottom="280" w:left="1720" w:header="1764" w:footer="0" w:gutter="0"/>
          <w:cols w:space="720"/>
        </w:sect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-1"/>
          <w:sz w:val="23"/>
          <w:szCs w:val="23"/>
        </w:rPr>
        <w:t>am</w:t>
      </w:r>
      <w:r>
        <w:rPr>
          <w:sz w:val="23"/>
          <w:szCs w:val="23"/>
        </w:rPr>
        <w:t>p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:</w:t>
      </w:r>
      <w:r>
        <w:rPr>
          <w:spacing w:val="18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5"/>
          <w:sz w:val="23"/>
          <w:szCs w:val="23"/>
        </w:rPr>
        <w:t>r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pacing w:val="-9"/>
          <w:sz w:val="23"/>
          <w:szCs w:val="23"/>
        </w:rPr>
        <w:t>r</w:t>
      </w:r>
      <w:r>
        <w:rPr>
          <w:sz w:val="23"/>
          <w:szCs w:val="23"/>
        </w:rPr>
        <w:t>,</w:t>
      </w:r>
      <w:r>
        <w:rPr>
          <w:spacing w:val="2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</w:t>
      </w:r>
      <w:r>
        <w:rPr>
          <w:spacing w:val="-5"/>
          <w:sz w:val="23"/>
          <w:szCs w:val="23"/>
        </w:rPr>
        <w:t>on</w:t>
      </w:r>
      <w:r>
        <w:rPr>
          <w:spacing w:val="-6"/>
          <w:sz w:val="23"/>
          <w:szCs w:val="23"/>
        </w:rPr>
        <w:t>i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o</w:t>
      </w:r>
      <w:r>
        <w:rPr>
          <w:spacing w:val="-9"/>
          <w:sz w:val="23"/>
          <w:szCs w:val="23"/>
        </w:rPr>
        <w:t>r</w:t>
      </w:r>
      <w:r>
        <w:rPr>
          <w:sz w:val="23"/>
          <w:szCs w:val="23"/>
        </w:rPr>
        <w:t>,</w:t>
      </w:r>
      <w:r>
        <w:rPr>
          <w:spacing w:val="2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u</w:t>
      </w:r>
      <w:r>
        <w:rPr>
          <w:spacing w:val="2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,</w:t>
      </w:r>
      <w:r>
        <w:rPr>
          <w:spacing w:val="24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k</w:t>
      </w:r>
      <w:r>
        <w:rPr>
          <w:spacing w:val="-1"/>
          <w:sz w:val="23"/>
          <w:szCs w:val="23"/>
        </w:rPr>
        <w:t>e</w:t>
      </w:r>
      <w:r>
        <w:rPr>
          <w:spacing w:val="-9"/>
          <w:sz w:val="23"/>
          <w:szCs w:val="23"/>
        </w:rPr>
        <w:t>y</w:t>
      </w:r>
      <w:r>
        <w:rPr>
          <w:sz w:val="23"/>
          <w:szCs w:val="23"/>
        </w:rPr>
        <w:t>b</w:t>
      </w:r>
      <w:r>
        <w:rPr>
          <w:spacing w:val="-4"/>
          <w:sz w:val="23"/>
          <w:szCs w:val="23"/>
        </w:rPr>
        <w:t>o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rd.</w:t>
      </w:r>
    </w:p>
    <w:p w14:paraId="07F5141E" w14:textId="77777777" w:rsidR="00E644EB" w:rsidRDefault="00E644EB">
      <w:pPr>
        <w:spacing w:before="4" w:line="140" w:lineRule="exact"/>
        <w:rPr>
          <w:sz w:val="14"/>
          <w:szCs w:val="14"/>
        </w:rPr>
      </w:pPr>
    </w:p>
    <w:p w14:paraId="601165F7" w14:textId="77777777" w:rsidR="00E644EB" w:rsidRDefault="00E644EB">
      <w:pPr>
        <w:spacing w:line="200" w:lineRule="exact"/>
      </w:pPr>
    </w:p>
    <w:p w14:paraId="1681A5DE" w14:textId="77777777" w:rsidR="00E644EB" w:rsidRDefault="00000000">
      <w:pPr>
        <w:spacing w:before="30"/>
        <w:ind w:left="67" w:right="5317"/>
        <w:jc w:val="center"/>
        <w:rPr>
          <w:sz w:val="23"/>
          <w:szCs w:val="23"/>
        </w:rPr>
      </w:pPr>
      <w:r>
        <w:pict w14:anchorId="6A2F8F3E">
          <v:group id="_x0000_s2201" style="position:absolute;left:0;text-align:left;margin-left:91.9pt;margin-top:-6.7pt;width:438.5pt;height:0;z-index:-2503;mso-position-horizontal-relative:page" coordorigin="1838,-134" coordsize="8770,0">
            <v:shape id="_x0000_s2202" style="position:absolute;left:1838;top:-134;width:8770;height:0" coordorigin="1838,-134" coordsize="8770,0" path="m1838,-134r8770,e" filled="f" strokeweight="1.06pt">
              <v:path arrowok="t"/>
            </v:shape>
            <w10:wrap anchorx="page"/>
          </v:group>
        </w:pict>
      </w:r>
      <w:r>
        <w:rPr>
          <w:b/>
          <w:spacing w:val="-1"/>
          <w:sz w:val="23"/>
          <w:szCs w:val="23"/>
        </w:rPr>
        <w:t>P</w:t>
      </w:r>
      <w:r>
        <w:rPr>
          <w:b/>
          <w:spacing w:val="-6"/>
          <w:sz w:val="23"/>
          <w:szCs w:val="23"/>
        </w:rPr>
        <w:t>r</w:t>
      </w:r>
      <w:r>
        <w:rPr>
          <w:b/>
          <w:sz w:val="23"/>
          <w:szCs w:val="23"/>
        </w:rPr>
        <w:t>og</w:t>
      </w:r>
      <w:r>
        <w:rPr>
          <w:b/>
          <w:spacing w:val="-1"/>
          <w:sz w:val="23"/>
          <w:szCs w:val="23"/>
        </w:rPr>
        <w:t>r</w:t>
      </w:r>
      <w:r>
        <w:rPr>
          <w:b/>
          <w:sz w:val="23"/>
          <w:szCs w:val="23"/>
        </w:rPr>
        <w:t>a</w:t>
      </w:r>
      <w:r>
        <w:rPr>
          <w:b/>
          <w:spacing w:val="5"/>
          <w:sz w:val="23"/>
          <w:szCs w:val="23"/>
        </w:rPr>
        <w:t>mm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-3"/>
          <w:sz w:val="23"/>
          <w:szCs w:val="23"/>
        </w:rPr>
        <w:t>n</w:t>
      </w:r>
      <w:r>
        <w:rPr>
          <w:b/>
          <w:sz w:val="23"/>
          <w:szCs w:val="23"/>
        </w:rPr>
        <w:t>g</w:t>
      </w:r>
      <w:r>
        <w:rPr>
          <w:b/>
          <w:spacing w:val="5"/>
          <w:sz w:val="23"/>
          <w:szCs w:val="23"/>
        </w:rPr>
        <w:t xml:space="preserve"> </w:t>
      </w:r>
      <w:r>
        <w:rPr>
          <w:b/>
          <w:sz w:val="23"/>
          <w:szCs w:val="23"/>
        </w:rPr>
        <w:t>La</w:t>
      </w:r>
      <w:r>
        <w:rPr>
          <w:b/>
          <w:spacing w:val="-3"/>
          <w:sz w:val="23"/>
          <w:szCs w:val="23"/>
        </w:rPr>
        <w:t>n</w:t>
      </w:r>
      <w:r>
        <w:rPr>
          <w:b/>
          <w:spacing w:val="5"/>
          <w:sz w:val="23"/>
          <w:szCs w:val="23"/>
        </w:rPr>
        <w:t>g</w:t>
      </w:r>
      <w:r>
        <w:rPr>
          <w:b/>
          <w:spacing w:val="-3"/>
          <w:sz w:val="23"/>
          <w:szCs w:val="23"/>
        </w:rPr>
        <w:t>u</w:t>
      </w:r>
      <w:r>
        <w:rPr>
          <w:b/>
          <w:sz w:val="23"/>
          <w:szCs w:val="23"/>
        </w:rPr>
        <w:t>age</w:t>
      </w:r>
      <w:r>
        <w:rPr>
          <w:b/>
          <w:spacing w:val="3"/>
          <w:sz w:val="23"/>
          <w:szCs w:val="23"/>
        </w:rPr>
        <w:t xml:space="preserve"> </w:t>
      </w:r>
      <w:r>
        <w:rPr>
          <w:b/>
          <w:spacing w:val="-19"/>
          <w:sz w:val="23"/>
          <w:szCs w:val="23"/>
        </w:rPr>
        <w:t>T</w:t>
      </w:r>
      <w:r>
        <w:rPr>
          <w:b/>
          <w:spacing w:val="-1"/>
          <w:sz w:val="23"/>
          <w:szCs w:val="23"/>
        </w:rPr>
        <w:t>r</w:t>
      </w:r>
      <w:r>
        <w:rPr>
          <w:b/>
          <w:sz w:val="23"/>
          <w:szCs w:val="23"/>
        </w:rPr>
        <w:t>a</w:t>
      </w:r>
      <w:r>
        <w:rPr>
          <w:b/>
          <w:spacing w:val="-3"/>
          <w:sz w:val="23"/>
          <w:szCs w:val="23"/>
        </w:rPr>
        <w:t>n</w:t>
      </w:r>
      <w:r>
        <w:rPr>
          <w:b/>
          <w:spacing w:val="1"/>
          <w:sz w:val="23"/>
          <w:szCs w:val="23"/>
        </w:rPr>
        <w:t>s</w:t>
      </w:r>
      <w:r>
        <w:rPr>
          <w:b/>
          <w:spacing w:val="-2"/>
          <w:sz w:val="23"/>
          <w:szCs w:val="23"/>
        </w:rPr>
        <w:t>l</w:t>
      </w:r>
      <w:r>
        <w:rPr>
          <w:b/>
          <w:sz w:val="23"/>
          <w:szCs w:val="23"/>
        </w:rPr>
        <w:t>ato</w:t>
      </w:r>
      <w:r>
        <w:rPr>
          <w:b/>
          <w:spacing w:val="-1"/>
          <w:sz w:val="23"/>
          <w:szCs w:val="23"/>
        </w:rPr>
        <w:t>r</w:t>
      </w:r>
      <w:r>
        <w:rPr>
          <w:b/>
          <w:sz w:val="23"/>
          <w:szCs w:val="23"/>
        </w:rPr>
        <w:t>s</w:t>
      </w:r>
    </w:p>
    <w:p w14:paraId="06C4E47C" w14:textId="77777777" w:rsidR="00E644EB" w:rsidRDefault="00E644EB">
      <w:pPr>
        <w:spacing w:before="1" w:line="160" w:lineRule="exact"/>
        <w:rPr>
          <w:sz w:val="16"/>
          <w:szCs w:val="16"/>
        </w:rPr>
      </w:pPr>
    </w:p>
    <w:p w14:paraId="4A7E0A51" w14:textId="77777777" w:rsidR="00E644EB" w:rsidRDefault="00000000">
      <w:pPr>
        <w:tabs>
          <w:tab w:val="left" w:pos="1540"/>
        </w:tabs>
        <w:spacing w:line="296" w:lineRule="auto"/>
        <w:ind w:left="1544" w:right="117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-1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gu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ge</w:t>
      </w:r>
      <w:r>
        <w:rPr>
          <w:spacing w:val="8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pacing w:val="2"/>
          <w:sz w:val="23"/>
          <w:szCs w:val="23"/>
        </w:rPr>
        <w:t>s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rs</w:t>
      </w:r>
      <w:r>
        <w:rPr>
          <w:spacing w:val="16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>s</w:t>
      </w:r>
      <w:r>
        <w:rPr>
          <w:spacing w:val="-5"/>
          <w:sz w:val="23"/>
          <w:szCs w:val="23"/>
        </w:rPr>
        <w:t>fo</w:t>
      </w:r>
      <w:r>
        <w:rPr>
          <w:sz w:val="23"/>
          <w:szCs w:val="23"/>
        </w:rPr>
        <w:t>rm</w:t>
      </w:r>
      <w:r>
        <w:rPr>
          <w:spacing w:val="8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z w:val="23"/>
          <w:szCs w:val="23"/>
        </w:rPr>
        <w:t>pr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by pr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g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amme</w:t>
      </w:r>
      <w:r>
        <w:rPr>
          <w:sz w:val="23"/>
          <w:szCs w:val="23"/>
        </w:rPr>
        <w:t>rs</w:t>
      </w:r>
      <w:r>
        <w:rPr>
          <w:spacing w:val="11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 a</w:t>
      </w:r>
      <w:r>
        <w:rPr>
          <w:spacing w:val="1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h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gh</w:t>
      </w:r>
      <w:r>
        <w:rPr>
          <w:spacing w:val="5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v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l</w:t>
      </w:r>
      <w:r>
        <w:rPr>
          <w:spacing w:val="8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gu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ge</w:t>
      </w:r>
      <w:r>
        <w:rPr>
          <w:spacing w:val="1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1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fo</w:t>
      </w:r>
      <w:r>
        <w:rPr>
          <w:sz w:val="23"/>
          <w:szCs w:val="23"/>
        </w:rPr>
        <w:t>rm</w:t>
      </w:r>
      <w:r>
        <w:rPr>
          <w:spacing w:val="13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w</w:t>
      </w:r>
      <w:r>
        <w:rPr>
          <w:spacing w:val="-5"/>
          <w:sz w:val="23"/>
          <w:szCs w:val="23"/>
        </w:rPr>
        <w:t>h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h</w:t>
      </w:r>
      <w:r>
        <w:rPr>
          <w:spacing w:val="1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ca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 xml:space="preserve"> b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u</w:t>
      </w:r>
      <w:r>
        <w:rPr>
          <w:spacing w:val="-4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2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oo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 xml:space="preserve">by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pu</w:t>
      </w:r>
      <w:r>
        <w:rPr>
          <w:spacing w:val="-1"/>
          <w:sz w:val="23"/>
          <w:szCs w:val="23"/>
        </w:rPr>
        <w:t>te</w:t>
      </w:r>
      <w:r>
        <w:rPr>
          <w:spacing w:val="-14"/>
          <w:sz w:val="23"/>
          <w:szCs w:val="23"/>
        </w:rPr>
        <w:t>r</w:t>
      </w:r>
      <w:r>
        <w:rPr>
          <w:sz w:val="23"/>
          <w:szCs w:val="23"/>
        </w:rPr>
        <w:t>.</w:t>
      </w:r>
    </w:p>
    <w:p w14:paraId="605E91C7" w14:textId="77777777" w:rsidR="00E644EB" w:rsidRDefault="00E644EB">
      <w:pPr>
        <w:spacing w:before="1" w:line="100" w:lineRule="exact"/>
        <w:rPr>
          <w:sz w:val="10"/>
          <w:szCs w:val="10"/>
        </w:rPr>
      </w:pPr>
    </w:p>
    <w:p w14:paraId="270B5CA8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-11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pacing w:val="2"/>
          <w:sz w:val="23"/>
          <w:szCs w:val="23"/>
        </w:rPr>
        <w:t>s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s</w:t>
      </w:r>
      <w:r>
        <w:rPr>
          <w:spacing w:val="2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re</w:t>
      </w:r>
      <w:r>
        <w:rPr>
          <w:spacing w:val="18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v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9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3</w:t>
      </w:r>
      <w:r>
        <w:rPr>
          <w:spacing w:val="1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ca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g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: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p</w:t>
      </w:r>
      <w:r>
        <w:rPr>
          <w:spacing w:val="-6"/>
          <w:sz w:val="23"/>
          <w:szCs w:val="23"/>
        </w:rPr>
        <w:t>il</w:t>
      </w:r>
      <w:r>
        <w:rPr>
          <w:spacing w:val="3"/>
          <w:sz w:val="23"/>
          <w:szCs w:val="23"/>
        </w:rPr>
        <w:t>e</w:t>
      </w:r>
      <w:r>
        <w:rPr>
          <w:spacing w:val="-9"/>
          <w:sz w:val="23"/>
          <w:szCs w:val="23"/>
        </w:rPr>
        <w:t>r</w:t>
      </w:r>
      <w:r>
        <w:rPr>
          <w:sz w:val="23"/>
          <w:szCs w:val="23"/>
        </w:rPr>
        <w:t>,</w:t>
      </w:r>
      <w:r>
        <w:rPr>
          <w:spacing w:val="19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rpr</w:t>
      </w:r>
      <w:r>
        <w:rPr>
          <w:spacing w:val="-1"/>
          <w:sz w:val="23"/>
          <w:szCs w:val="23"/>
        </w:rPr>
        <w:t>e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pacing w:val="-9"/>
          <w:sz w:val="23"/>
          <w:szCs w:val="23"/>
        </w:rPr>
        <w:t>r</w:t>
      </w:r>
      <w:r>
        <w:rPr>
          <w:sz w:val="23"/>
          <w:szCs w:val="23"/>
        </w:rPr>
        <w:t>,</w:t>
      </w:r>
      <w:r>
        <w:rPr>
          <w:spacing w:val="1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2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1"/>
          <w:sz w:val="23"/>
          <w:szCs w:val="23"/>
        </w:rPr>
        <w:t>s</w:t>
      </w:r>
      <w:r>
        <w:rPr>
          <w:spacing w:val="2"/>
          <w:sz w:val="23"/>
          <w:szCs w:val="23"/>
        </w:rPr>
        <w:t>s</w:t>
      </w:r>
      <w:r>
        <w:rPr>
          <w:spacing w:val="-1"/>
          <w:sz w:val="23"/>
          <w:szCs w:val="23"/>
        </w:rPr>
        <w:t>em</w:t>
      </w:r>
      <w:r>
        <w:rPr>
          <w:sz w:val="23"/>
          <w:szCs w:val="23"/>
        </w:rPr>
        <w:t>b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pacing w:val="-14"/>
          <w:sz w:val="23"/>
          <w:szCs w:val="23"/>
        </w:rPr>
        <w:t>r</w:t>
      </w:r>
      <w:r>
        <w:rPr>
          <w:sz w:val="23"/>
          <w:szCs w:val="23"/>
        </w:rPr>
        <w:t>.</w:t>
      </w:r>
    </w:p>
    <w:p w14:paraId="79EE58F1" w14:textId="77777777" w:rsidR="00E644EB" w:rsidRDefault="00E644EB">
      <w:pPr>
        <w:spacing w:before="10" w:line="140" w:lineRule="exact"/>
        <w:rPr>
          <w:sz w:val="15"/>
          <w:szCs w:val="15"/>
        </w:rPr>
      </w:pPr>
    </w:p>
    <w:p w14:paraId="47D7136E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C</w:t>
      </w:r>
      <w:r>
        <w:rPr>
          <w:b/>
          <w:sz w:val="23"/>
          <w:szCs w:val="23"/>
        </w:rPr>
        <w:t>o</w:t>
      </w:r>
      <w:r>
        <w:rPr>
          <w:b/>
          <w:spacing w:val="5"/>
          <w:sz w:val="23"/>
          <w:szCs w:val="23"/>
        </w:rPr>
        <w:t>m</w:t>
      </w:r>
      <w:r>
        <w:rPr>
          <w:b/>
          <w:spacing w:val="1"/>
          <w:sz w:val="23"/>
          <w:szCs w:val="23"/>
        </w:rPr>
        <w:t>p</w:t>
      </w:r>
      <w:r>
        <w:rPr>
          <w:b/>
          <w:spacing w:val="-2"/>
          <w:sz w:val="23"/>
          <w:szCs w:val="23"/>
        </w:rPr>
        <w:t>il</w:t>
      </w:r>
      <w:r>
        <w:rPr>
          <w:b/>
          <w:spacing w:val="-1"/>
          <w:sz w:val="23"/>
          <w:szCs w:val="23"/>
        </w:rPr>
        <w:t>e</w:t>
      </w:r>
      <w:r>
        <w:rPr>
          <w:b/>
          <w:sz w:val="23"/>
          <w:szCs w:val="23"/>
        </w:rPr>
        <w:t>r</w:t>
      </w:r>
    </w:p>
    <w:p w14:paraId="211142CC" w14:textId="77777777" w:rsidR="00E644EB" w:rsidRDefault="00E644EB">
      <w:pPr>
        <w:spacing w:before="1" w:line="180" w:lineRule="exact"/>
        <w:rPr>
          <w:sz w:val="18"/>
          <w:szCs w:val="18"/>
        </w:rPr>
      </w:pPr>
    </w:p>
    <w:p w14:paraId="2E3C4BCD" w14:textId="77777777" w:rsidR="00E644EB" w:rsidRDefault="00000000">
      <w:pPr>
        <w:tabs>
          <w:tab w:val="left" w:pos="2260"/>
        </w:tabs>
        <w:spacing w:line="296" w:lineRule="auto"/>
        <w:ind w:left="2264" w:right="120" w:hanging="542"/>
        <w:rPr>
          <w:sz w:val="23"/>
          <w:szCs w:val="23"/>
        </w:rPr>
      </w:pPr>
      <w:r>
        <w:rPr>
          <w:rFonts w:ascii="Wingdings" w:eastAsia="Wingdings" w:hAnsi="Wingdings" w:cs="Wingdings"/>
          <w:sz w:val="23"/>
          <w:szCs w:val="23"/>
        </w:rPr>
        <w:t></w:t>
      </w:r>
      <w:r>
        <w:rPr>
          <w:sz w:val="23"/>
          <w:szCs w:val="23"/>
        </w:rPr>
        <w:tab/>
        <w:t>C</w:t>
      </w:r>
      <w:r>
        <w:rPr>
          <w:spacing w:val="-4"/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p</w:t>
      </w:r>
      <w:r>
        <w:rPr>
          <w:spacing w:val="-6"/>
          <w:sz w:val="23"/>
          <w:szCs w:val="23"/>
        </w:rPr>
        <w:t>il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2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pacing w:val="1"/>
          <w:sz w:val="23"/>
          <w:szCs w:val="23"/>
        </w:rPr>
        <w:t>s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31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2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h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gh</w:t>
      </w:r>
      <w:r>
        <w:rPr>
          <w:spacing w:val="20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v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l</w:t>
      </w:r>
      <w:r>
        <w:rPr>
          <w:spacing w:val="27"/>
          <w:sz w:val="23"/>
          <w:szCs w:val="23"/>
        </w:rPr>
        <w:t xml:space="preserve"> </w:t>
      </w:r>
      <w:r>
        <w:rPr>
          <w:sz w:val="23"/>
          <w:szCs w:val="23"/>
        </w:rPr>
        <w:t>pr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gr</w:t>
      </w:r>
      <w:r>
        <w:rPr>
          <w:spacing w:val="-1"/>
          <w:sz w:val="23"/>
          <w:szCs w:val="23"/>
        </w:rPr>
        <w:t>amm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24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gu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ge</w:t>
      </w:r>
      <w:r>
        <w:rPr>
          <w:spacing w:val="3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1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mac</w:t>
      </w:r>
      <w:r>
        <w:rPr>
          <w:spacing w:val="-5"/>
          <w:sz w:val="23"/>
          <w:szCs w:val="23"/>
        </w:rPr>
        <w:t>h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 xml:space="preserve">e </w:t>
      </w:r>
      <w:r>
        <w:rPr>
          <w:spacing w:val="-6"/>
          <w:sz w:val="23"/>
          <w:szCs w:val="23"/>
        </w:rPr>
        <w:t>l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5"/>
          <w:sz w:val="23"/>
          <w:szCs w:val="23"/>
        </w:rPr>
        <w:t>u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g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.</w:t>
      </w:r>
    </w:p>
    <w:p w14:paraId="5A34BA15" w14:textId="77777777" w:rsidR="00E644EB" w:rsidRDefault="00E644EB">
      <w:pPr>
        <w:spacing w:before="2" w:line="120" w:lineRule="exact"/>
        <w:rPr>
          <w:sz w:val="12"/>
          <w:szCs w:val="12"/>
        </w:rPr>
      </w:pPr>
    </w:p>
    <w:p w14:paraId="33D3A3D4" w14:textId="77777777" w:rsidR="00E644EB" w:rsidRDefault="00000000">
      <w:pPr>
        <w:ind w:left="1722"/>
        <w:rPr>
          <w:sz w:val="23"/>
          <w:szCs w:val="23"/>
        </w:rPr>
      </w:pPr>
      <w:r>
        <w:rPr>
          <w:rFonts w:ascii="Wingdings" w:eastAsia="Wingdings" w:hAnsi="Wingdings" w:cs="Wingdings"/>
          <w:sz w:val="23"/>
          <w:szCs w:val="23"/>
        </w:rPr>
        <w:t></w:t>
      </w:r>
      <w:r>
        <w:rPr>
          <w:sz w:val="23"/>
          <w:szCs w:val="23"/>
        </w:rPr>
        <w:t xml:space="preserve">      </w:t>
      </w:r>
      <w:r>
        <w:rPr>
          <w:spacing w:val="3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1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pacing w:val="1"/>
          <w:sz w:val="23"/>
          <w:szCs w:val="23"/>
        </w:rPr>
        <w:t>s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ur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de</w:t>
      </w:r>
      <w:r>
        <w:rPr>
          <w:spacing w:val="18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ob</w:t>
      </w:r>
      <w:r>
        <w:rPr>
          <w:spacing w:val="-6"/>
          <w:sz w:val="23"/>
          <w:szCs w:val="23"/>
        </w:rPr>
        <w:t>j</w:t>
      </w:r>
      <w:r>
        <w:rPr>
          <w:spacing w:val="-1"/>
          <w:sz w:val="23"/>
          <w:szCs w:val="23"/>
        </w:rPr>
        <w:t>ec</w:t>
      </w:r>
      <w:r>
        <w:rPr>
          <w:sz w:val="23"/>
          <w:szCs w:val="23"/>
        </w:rPr>
        <w:t>t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.</w:t>
      </w:r>
    </w:p>
    <w:p w14:paraId="5940BA94" w14:textId="77777777" w:rsidR="00E644EB" w:rsidRDefault="00E644EB">
      <w:pPr>
        <w:spacing w:before="7" w:line="160" w:lineRule="exact"/>
        <w:rPr>
          <w:sz w:val="17"/>
          <w:szCs w:val="17"/>
        </w:rPr>
      </w:pPr>
    </w:p>
    <w:p w14:paraId="2342B34F" w14:textId="77777777" w:rsidR="00E644EB" w:rsidRDefault="00000000">
      <w:pPr>
        <w:ind w:left="1722"/>
        <w:rPr>
          <w:sz w:val="23"/>
          <w:szCs w:val="23"/>
        </w:rPr>
      </w:pPr>
      <w:r>
        <w:rPr>
          <w:rFonts w:ascii="Wingdings" w:eastAsia="Wingdings" w:hAnsi="Wingdings" w:cs="Wingdings"/>
          <w:sz w:val="23"/>
          <w:szCs w:val="23"/>
        </w:rPr>
        <w:t></w:t>
      </w:r>
      <w:r>
        <w:rPr>
          <w:sz w:val="23"/>
          <w:szCs w:val="23"/>
        </w:rPr>
        <w:t xml:space="preserve">      </w:t>
      </w:r>
      <w:r>
        <w:rPr>
          <w:spacing w:val="3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ca</w:t>
      </w:r>
      <w:r>
        <w:rPr>
          <w:sz w:val="23"/>
          <w:szCs w:val="23"/>
        </w:rPr>
        <w:t>n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be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u</w:t>
      </w:r>
      <w:r>
        <w:rPr>
          <w:spacing w:val="2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fo</w:t>
      </w:r>
      <w:r>
        <w:rPr>
          <w:sz w:val="23"/>
          <w:szCs w:val="23"/>
        </w:rPr>
        <w:t>r</w:t>
      </w:r>
      <w:r>
        <w:rPr>
          <w:spacing w:val="10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r</w:t>
      </w:r>
      <w:r>
        <w:rPr>
          <w:sz w:val="23"/>
          <w:szCs w:val="23"/>
        </w:rPr>
        <w:t>g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1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p</w:t>
      </w:r>
      <w:r>
        <w:rPr>
          <w:spacing w:val="5"/>
          <w:sz w:val="23"/>
          <w:szCs w:val="23"/>
        </w:rPr>
        <w:t>p</w:t>
      </w:r>
      <w:r>
        <w:rPr>
          <w:spacing w:val="-6"/>
          <w:sz w:val="23"/>
          <w:szCs w:val="23"/>
        </w:rPr>
        <w:t>li</w:t>
      </w:r>
      <w:r>
        <w:rPr>
          <w:spacing w:val="-1"/>
          <w:sz w:val="23"/>
          <w:szCs w:val="23"/>
        </w:rPr>
        <w:t>ca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on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50E5949F" w14:textId="77777777" w:rsidR="00E644EB" w:rsidRDefault="00E644EB">
      <w:pPr>
        <w:spacing w:before="6" w:line="200" w:lineRule="exact"/>
      </w:pPr>
    </w:p>
    <w:p w14:paraId="12837713" w14:textId="77777777" w:rsidR="00E644EB" w:rsidRDefault="00000000">
      <w:pPr>
        <w:ind w:left="1722"/>
        <w:rPr>
          <w:sz w:val="23"/>
          <w:szCs w:val="23"/>
        </w:rPr>
      </w:pPr>
      <w:r>
        <w:rPr>
          <w:rFonts w:ascii="Wingdings" w:eastAsia="Wingdings" w:hAnsi="Wingdings" w:cs="Wingdings"/>
          <w:sz w:val="23"/>
          <w:szCs w:val="23"/>
        </w:rPr>
        <w:t></w:t>
      </w:r>
      <w:r>
        <w:rPr>
          <w:sz w:val="23"/>
          <w:szCs w:val="23"/>
        </w:rPr>
        <w:t xml:space="preserve">      </w:t>
      </w:r>
      <w:r>
        <w:rPr>
          <w:spacing w:val="3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-1"/>
          <w:sz w:val="23"/>
          <w:szCs w:val="23"/>
        </w:rPr>
        <w:t>am</w:t>
      </w:r>
      <w:r>
        <w:rPr>
          <w:sz w:val="23"/>
          <w:szCs w:val="23"/>
        </w:rPr>
        <w:t>p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: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C,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C++,</w:t>
      </w:r>
      <w:r>
        <w:rPr>
          <w:spacing w:val="10"/>
          <w:sz w:val="23"/>
          <w:szCs w:val="23"/>
        </w:rPr>
        <w:t xml:space="preserve"> </w:t>
      </w:r>
      <w:r>
        <w:rPr>
          <w:spacing w:val="-18"/>
          <w:sz w:val="23"/>
          <w:szCs w:val="23"/>
        </w:rPr>
        <w:t>P</w:t>
      </w:r>
      <w:r>
        <w:rPr>
          <w:spacing w:val="-3"/>
          <w:sz w:val="23"/>
          <w:szCs w:val="23"/>
        </w:rPr>
        <w:t>A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C</w:t>
      </w:r>
      <w:r>
        <w:rPr>
          <w:spacing w:val="-3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p</w:t>
      </w:r>
      <w:r>
        <w:rPr>
          <w:spacing w:val="-6"/>
          <w:sz w:val="23"/>
          <w:szCs w:val="23"/>
        </w:rPr>
        <w:t>il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587BC92D" w14:textId="77777777" w:rsidR="00E644EB" w:rsidRDefault="00E644EB">
      <w:pPr>
        <w:spacing w:before="4" w:line="180" w:lineRule="exact"/>
        <w:rPr>
          <w:sz w:val="19"/>
          <w:szCs w:val="19"/>
        </w:rPr>
      </w:pPr>
    </w:p>
    <w:p w14:paraId="1FE1A2CF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I</w:t>
      </w:r>
      <w:r>
        <w:rPr>
          <w:b/>
          <w:spacing w:val="1"/>
          <w:sz w:val="23"/>
          <w:szCs w:val="23"/>
        </w:rPr>
        <w:t>n</w:t>
      </w:r>
      <w:r>
        <w:rPr>
          <w:b/>
          <w:sz w:val="23"/>
          <w:szCs w:val="23"/>
        </w:rPr>
        <w:t>t</w:t>
      </w:r>
      <w:r>
        <w:rPr>
          <w:b/>
          <w:spacing w:val="-1"/>
          <w:sz w:val="23"/>
          <w:szCs w:val="23"/>
        </w:rPr>
        <w:t>er</w:t>
      </w:r>
      <w:r>
        <w:rPr>
          <w:b/>
          <w:spacing w:val="6"/>
          <w:sz w:val="23"/>
          <w:szCs w:val="23"/>
        </w:rPr>
        <w:t>p</w:t>
      </w:r>
      <w:r>
        <w:rPr>
          <w:b/>
          <w:spacing w:val="-6"/>
          <w:sz w:val="23"/>
          <w:szCs w:val="23"/>
        </w:rPr>
        <w:t>r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-1"/>
          <w:sz w:val="23"/>
          <w:szCs w:val="23"/>
        </w:rPr>
        <w:t>e</w:t>
      </w:r>
      <w:r>
        <w:rPr>
          <w:b/>
          <w:sz w:val="23"/>
          <w:szCs w:val="23"/>
        </w:rPr>
        <w:t>r</w:t>
      </w:r>
    </w:p>
    <w:p w14:paraId="2E2FA269" w14:textId="77777777" w:rsidR="00E644EB" w:rsidRDefault="00E644EB">
      <w:pPr>
        <w:spacing w:before="6" w:line="160" w:lineRule="exact"/>
        <w:rPr>
          <w:sz w:val="17"/>
          <w:szCs w:val="17"/>
        </w:rPr>
      </w:pPr>
    </w:p>
    <w:p w14:paraId="74766D5C" w14:textId="77777777" w:rsidR="00E644EB" w:rsidRDefault="00000000">
      <w:pPr>
        <w:tabs>
          <w:tab w:val="left" w:pos="2260"/>
        </w:tabs>
        <w:spacing w:line="300" w:lineRule="auto"/>
        <w:ind w:left="2264" w:right="125" w:hanging="542"/>
        <w:rPr>
          <w:sz w:val="23"/>
          <w:szCs w:val="23"/>
        </w:rPr>
      </w:pPr>
      <w:r>
        <w:rPr>
          <w:rFonts w:ascii="Wingdings" w:eastAsia="Wingdings" w:hAnsi="Wingdings" w:cs="Wingdings"/>
          <w:sz w:val="23"/>
          <w:szCs w:val="23"/>
        </w:rPr>
        <w:t></w:t>
      </w:r>
      <w:r>
        <w:rPr>
          <w:sz w:val="23"/>
          <w:szCs w:val="23"/>
        </w:rPr>
        <w:tab/>
        <w:t>I</w:t>
      </w:r>
      <w:r>
        <w:rPr>
          <w:spacing w:val="-4"/>
          <w:sz w:val="23"/>
          <w:szCs w:val="23"/>
        </w:rPr>
        <w:t>n</w:t>
      </w:r>
      <w:r>
        <w:rPr>
          <w:spacing w:val="3"/>
          <w:sz w:val="23"/>
          <w:szCs w:val="23"/>
        </w:rPr>
        <w:t>te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pr</w:t>
      </w:r>
      <w:r>
        <w:rPr>
          <w:spacing w:val="3"/>
          <w:sz w:val="23"/>
          <w:szCs w:val="23"/>
        </w:rPr>
        <w:t>e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s</w:t>
      </w:r>
      <w:r>
        <w:rPr>
          <w:spacing w:val="36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6"/>
          <w:sz w:val="23"/>
          <w:szCs w:val="23"/>
        </w:rPr>
        <w:t>l</w:t>
      </w:r>
      <w:r>
        <w:rPr>
          <w:spacing w:val="3"/>
          <w:sz w:val="23"/>
          <w:szCs w:val="23"/>
        </w:rPr>
        <w:t>at</w:t>
      </w:r>
      <w:r>
        <w:rPr>
          <w:sz w:val="23"/>
          <w:szCs w:val="23"/>
        </w:rPr>
        <w:t>e</w:t>
      </w:r>
      <w:r>
        <w:rPr>
          <w:spacing w:val="33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37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ur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e</w:t>
      </w:r>
      <w:r>
        <w:rPr>
          <w:spacing w:val="37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e</w:t>
      </w:r>
      <w:r>
        <w:rPr>
          <w:spacing w:val="3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34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b</w:t>
      </w:r>
      <w:r>
        <w:rPr>
          <w:spacing w:val="-2"/>
          <w:sz w:val="23"/>
          <w:szCs w:val="23"/>
        </w:rPr>
        <w:t>j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t</w:t>
      </w:r>
      <w:r>
        <w:rPr>
          <w:spacing w:val="37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e</w:t>
      </w:r>
      <w:r>
        <w:rPr>
          <w:spacing w:val="3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2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li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-</w:t>
      </w:r>
      <w:r>
        <w:rPr>
          <w:sz w:val="23"/>
          <w:szCs w:val="23"/>
        </w:rPr>
        <w:t>b</w:t>
      </w:r>
      <w:r>
        <w:rPr>
          <w:spacing w:val="-4"/>
          <w:sz w:val="23"/>
          <w:szCs w:val="23"/>
        </w:rPr>
        <w:t>y</w:t>
      </w:r>
      <w:r>
        <w:rPr>
          <w:spacing w:val="5"/>
          <w:sz w:val="23"/>
          <w:szCs w:val="23"/>
        </w:rPr>
        <w:t>-</w:t>
      </w:r>
      <w:r>
        <w:rPr>
          <w:spacing w:val="-2"/>
          <w:sz w:val="23"/>
          <w:szCs w:val="23"/>
        </w:rPr>
        <w:t>l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 xml:space="preserve">ne </w:t>
      </w:r>
      <w:r>
        <w:rPr>
          <w:spacing w:val="-1"/>
          <w:sz w:val="23"/>
          <w:szCs w:val="23"/>
        </w:rPr>
        <w:t>ma</w:t>
      </w:r>
      <w:r>
        <w:rPr>
          <w:spacing w:val="-5"/>
          <w:sz w:val="23"/>
          <w:szCs w:val="23"/>
        </w:rPr>
        <w:t>nn</w:t>
      </w:r>
      <w:r>
        <w:rPr>
          <w:spacing w:val="-1"/>
          <w:sz w:val="23"/>
          <w:szCs w:val="23"/>
        </w:rPr>
        <w:t>e</w:t>
      </w:r>
      <w:r>
        <w:rPr>
          <w:spacing w:val="-9"/>
          <w:sz w:val="23"/>
          <w:szCs w:val="23"/>
        </w:rPr>
        <w:t>r</w:t>
      </w:r>
      <w:r>
        <w:rPr>
          <w:sz w:val="23"/>
          <w:szCs w:val="23"/>
        </w:rPr>
        <w:t>,</w:t>
      </w:r>
      <w:r>
        <w:rPr>
          <w:spacing w:val="19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w</w:t>
      </w:r>
      <w:r>
        <w:rPr>
          <w:spacing w:val="-6"/>
          <w:sz w:val="23"/>
          <w:szCs w:val="23"/>
        </w:rPr>
        <w:t>i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>ut</w:t>
      </w:r>
      <w:r>
        <w:rPr>
          <w:spacing w:val="18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l</w:t>
      </w:r>
      <w:r>
        <w:rPr>
          <w:spacing w:val="-5"/>
          <w:sz w:val="23"/>
          <w:szCs w:val="23"/>
        </w:rPr>
        <w:t>ook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1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18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re</w:t>
      </w:r>
      <w:r>
        <w:rPr>
          <w:spacing w:val="18"/>
          <w:sz w:val="23"/>
          <w:szCs w:val="23"/>
        </w:rPr>
        <w:t xml:space="preserve"> </w:t>
      </w:r>
      <w:r>
        <w:rPr>
          <w:sz w:val="23"/>
          <w:szCs w:val="23"/>
        </w:rPr>
        <w:t>pr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gr</w:t>
      </w:r>
      <w:r>
        <w:rPr>
          <w:spacing w:val="-1"/>
          <w:sz w:val="23"/>
          <w:szCs w:val="23"/>
        </w:rPr>
        <w:t>am</w:t>
      </w:r>
      <w:r>
        <w:rPr>
          <w:sz w:val="23"/>
          <w:szCs w:val="23"/>
        </w:rPr>
        <w:t>.</w:t>
      </w:r>
    </w:p>
    <w:p w14:paraId="7E4E4CBE" w14:textId="77777777" w:rsidR="00E644EB" w:rsidRDefault="00E644EB">
      <w:pPr>
        <w:spacing w:before="3" w:line="100" w:lineRule="exact"/>
        <w:rPr>
          <w:sz w:val="11"/>
          <w:szCs w:val="11"/>
        </w:rPr>
      </w:pPr>
    </w:p>
    <w:p w14:paraId="1CE30BA3" w14:textId="77777777" w:rsidR="00E644EB" w:rsidRDefault="00000000">
      <w:pPr>
        <w:ind w:left="1722"/>
        <w:rPr>
          <w:sz w:val="23"/>
          <w:szCs w:val="23"/>
        </w:rPr>
      </w:pPr>
      <w:r>
        <w:rPr>
          <w:rFonts w:ascii="Wingdings" w:eastAsia="Wingdings" w:hAnsi="Wingdings" w:cs="Wingdings"/>
          <w:sz w:val="23"/>
          <w:szCs w:val="23"/>
        </w:rPr>
        <w:t></w:t>
      </w:r>
      <w:r>
        <w:rPr>
          <w:sz w:val="23"/>
          <w:szCs w:val="23"/>
        </w:rPr>
        <w:t xml:space="preserve">      </w:t>
      </w:r>
      <w:r>
        <w:rPr>
          <w:spacing w:val="35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P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>gr</w:t>
      </w:r>
      <w:r>
        <w:rPr>
          <w:spacing w:val="-1"/>
          <w:sz w:val="23"/>
          <w:szCs w:val="23"/>
        </w:rPr>
        <w:t>am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5"/>
          <w:sz w:val="23"/>
          <w:szCs w:val="23"/>
        </w:rPr>
        <w:t>r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du</w:t>
      </w:r>
      <w:r>
        <w:rPr>
          <w:spacing w:val="-1"/>
          <w:sz w:val="23"/>
          <w:szCs w:val="23"/>
        </w:rPr>
        <w:t>ce</w:t>
      </w:r>
      <w:r>
        <w:rPr>
          <w:sz w:val="23"/>
          <w:szCs w:val="23"/>
        </w:rPr>
        <w:t>d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by</w:t>
      </w:r>
      <w:r>
        <w:rPr>
          <w:spacing w:val="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p</w:t>
      </w:r>
      <w:r>
        <w:rPr>
          <w:spacing w:val="-6"/>
          <w:sz w:val="23"/>
          <w:szCs w:val="23"/>
        </w:rPr>
        <w:t>il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rs</w:t>
      </w:r>
      <w:r>
        <w:rPr>
          <w:spacing w:val="11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un</w:t>
      </w:r>
      <w:r>
        <w:rPr>
          <w:spacing w:val="1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h</w:t>
      </w:r>
      <w:r>
        <w:rPr>
          <w:spacing w:val="10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pacing w:val="-1"/>
          <w:sz w:val="23"/>
          <w:szCs w:val="23"/>
        </w:rPr>
        <w:t>a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1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1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rpr</w:t>
      </w:r>
      <w:r>
        <w:rPr>
          <w:spacing w:val="-1"/>
          <w:sz w:val="23"/>
          <w:szCs w:val="23"/>
        </w:rPr>
        <w:t>e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pacing w:val="-14"/>
          <w:sz w:val="23"/>
          <w:szCs w:val="23"/>
        </w:rPr>
        <w:t>r</w:t>
      </w:r>
      <w:r>
        <w:rPr>
          <w:sz w:val="23"/>
          <w:szCs w:val="23"/>
        </w:rPr>
        <w:t>.</w:t>
      </w:r>
    </w:p>
    <w:p w14:paraId="4D42345F" w14:textId="77777777" w:rsidR="00E644EB" w:rsidRDefault="00E644EB">
      <w:pPr>
        <w:spacing w:before="7" w:line="160" w:lineRule="exact"/>
        <w:rPr>
          <w:sz w:val="17"/>
          <w:szCs w:val="17"/>
        </w:rPr>
      </w:pPr>
    </w:p>
    <w:p w14:paraId="7FDFF746" w14:textId="77777777" w:rsidR="00E644EB" w:rsidRDefault="00000000">
      <w:pPr>
        <w:ind w:left="1722"/>
        <w:rPr>
          <w:sz w:val="23"/>
          <w:szCs w:val="23"/>
        </w:rPr>
      </w:pPr>
      <w:r>
        <w:rPr>
          <w:rFonts w:ascii="Wingdings" w:eastAsia="Wingdings" w:hAnsi="Wingdings" w:cs="Wingdings"/>
          <w:sz w:val="23"/>
          <w:szCs w:val="23"/>
        </w:rPr>
        <w:t></w:t>
      </w:r>
      <w:r>
        <w:rPr>
          <w:sz w:val="23"/>
          <w:szCs w:val="23"/>
        </w:rPr>
        <w:t xml:space="preserve">      </w:t>
      </w:r>
      <w:r>
        <w:rPr>
          <w:spacing w:val="3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8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ea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i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1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f</w:t>
      </w:r>
      <w:r>
        <w:rPr>
          <w:sz w:val="23"/>
          <w:szCs w:val="23"/>
        </w:rPr>
        <w:t xml:space="preserve">y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our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.</w:t>
      </w:r>
    </w:p>
    <w:p w14:paraId="4E1E45AB" w14:textId="77777777" w:rsidR="00E644EB" w:rsidRDefault="00E644EB">
      <w:pPr>
        <w:spacing w:before="2" w:line="180" w:lineRule="exact"/>
        <w:rPr>
          <w:sz w:val="18"/>
          <w:szCs w:val="18"/>
        </w:rPr>
      </w:pPr>
    </w:p>
    <w:p w14:paraId="7A639A18" w14:textId="77777777" w:rsidR="00E644EB" w:rsidRDefault="00000000">
      <w:pPr>
        <w:ind w:left="1722"/>
        <w:rPr>
          <w:sz w:val="23"/>
          <w:szCs w:val="23"/>
        </w:rPr>
      </w:pPr>
      <w:r>
        <w:rPr>
          <w:rFonts w:ascii="Wingdings" w:eastAsia="Wingdings" w:hAnsi="Wingdings" w:cs="Wingdings"/>
          <w:sz w:val="23"/>
          <w:szCs w:val="23"/>
        </w:rPr>
        <w:t></w:t>
      </w:r>
      <w:r>
        <w:rPr>
          <w:sz w:val="23"/>
          <w:szCs w:val="23"/>
        </w:rPr>
        <w:t xml:space="preserve">      </w:t>
      </w:r>
      <w:r>
        <w:rPr>
          <w:spacing w:val="3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p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:</w:t>
      </w:r>
      <w:r>
        <w:rPr>
          <w:spacing w:val="22"/>
          <w:sz w:val="23"/>
          <w:szCs w:val="23"/>
        </w:rPr>
        <w:t xml:space="preserve"> </w:t>
      </w:r>
      <w:r>
        <w:rPr>
          <w:sz w:val="23"/>
          <w:szCs w:val="23"/>
        </w:rPr>
        <w:t>B</w:t>
      </w:r>
      <w:r>
        <w:rPr>
          <w:spacing w:val="3"/>
          <w:sz w:val="23"/>
          <w:szCs w:val="23"/>
        </w:rPr>
        <w:t>a</w:t>
      </w:r>
      <w:r>
        <w:rPr>
          <w:spacing w:val="1"/>
          <w:sz w:val="23"/>
          <w:szCs w:val="23"/>
        </w:rPr>
        <w:t>s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.</w:t>
      </w:r>
    </w:p>
    <w:p w14:paraId="5A1B76EA" w14:textId="77777777" w:rsidR="00E644EB" w:rsidRDefault="00E644EB">
      <w:pPr>
        <w:spacing w:before="9" w:line="180" w:lineRule="exact"/>
        <w:rPr>
          <w:sz w:val="18"/>
          <w:szCs w:val="18"/>
        </w:rPr>
      </w:pPr>
    </w:p>
    <w:p w14:paraId="6AADD3EF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A</w:t>
      </w:r>
      <w:r>
        <w:rPr>
          <w:b/>
          <w:spacing w:val="-3"/>
          <w:sz w:val="23"/>
          <w:szCs w:val="23"/>
        </w:rPr>
        <w:t>s</w:t>
      </w:r>
      <w:r>
        <w:rPr>
          <w:b/>
          <w:spacing w:val="1"/>
          <w:sz w:val="23"/>
          <w:szCs w:val="23"/>
        </w:rPr>
        <w:t>s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5"/>
          <w:sz w:val="23"/>
          <w:szCs w:val="23"/>
        </w:rPr>
        <w:t>m</w:t>
      </w:r>
      <w:r>
        <w:rPr>
          <w:b/>
          <w:spacing w:val="-3"/>
          <w:sz w:val="23"/>
          <w:szCs w:val="23"/>
        </w:rPr>
        <w:t>b</w:t>
      </w:r>
      <w:r>
        <w:rPr>
          <w:b/>
          <w:spacing w:val="-2"/>
          <w:sz w:val="23"/>
          <w:szCs w:val="23"/>
        </w:rPr>
        <w:t>l</w:t>
      </w:r>
      <w:r>
        <w:rPr>
          <w:b/>
          <w:spacing w:val="-1"/>
          <w:sz w:val="23"/>
          <w:szCs w:val="23"/>
        </w:rPr>
        <w:t>e</w:t>
      </w:r>
      <w:r>
        <w:rPr>
          <w:b/>
          <w:sz w:val="23"/>
          <w:szCs w:val="23"/>
        </w:rPr>
        <w:t>r</w:t>
      </w:r>
    </w:p>
    <w:p w14:paraId="29A86B5E" w14:textId="77777777" w:rsidR="00E644EB" w:rsidRDefault="00E644EB">
      <w:pPr>
        <w:spacing w:before="9" w:line="100" w:lineRule="exact"/>
        <w:rPr>
          <w:sz w:val="11"/>
          <w:szCs w:val="11"/>
        </w:rPr>
      </w:pPr>
    </w:p>
    <w:p w14:paraId="3D2BAC12" w14:textId="77777777" w:rsidR="00E644EB" w:rsidRDefault="00000000">
      <w:pPr>
        <w:ind w:left="1722"/>
        <w:rPr>
          <w:sz w:val="23"/>
          <w:szCs w:val="23"/>
        </w:rPr>
      </w:pPr>
      <w:r>
        <w:rPr>
          <w:rFonts w:ascii="Wingdings" w:eastAsia="Wingdings" w:hAnsi="Wingdings" w:cs="Wingdings"/>
          <w:sz w:val="23"/>
          <w:szCs w:val="23"/>
        </w:rPr>
        <w:t></w:t>
      </w:r>
      <w:r>
        <w:rPr>
          <w:sz w:val="23"/>
          <w:szCs w:val="23"/>
        </w:rPr>
        <w:t xml:space="preserve">      </w:t>
      </w:r>
      <w:r>
        <w:rPr>
          <w:spacing w:val="35"/>
          <w:sz w:val="23"/>
          <w:szCs w:val="23"/>
        </w:rPr>
        <w:t xml:space="preserve"> </w:t>
      </w:r>
      <w:r>
        <w:rPr>
          <w:spacing w:val="-3"/>
          <w:sz w:val="23"/>
          <w:szCs w:val="23"/>
        </w:rPr>
        <w:t>A</w:t>
      </w:r>
      <w:r>
        <w:rPr>
          <w:spacing w:val="1"/>
          <w:sz w:val="23"/>
          <w:szCs w:val="23"/>
        </w:rPr>
        <w:t>ss</w:t>
      </w:r>
      <w:r>
        <w:rPr>
          <w:spacing w:val="-1"/>
          <w:sz w:val="23"/>
          <w:szCs w:val="23"/>
        </w:rPr>
        <w:t>em</w:t>
      </w:r>
      <w:r>
        <w:rPr>
          <w:sz w:val="23"/>
          <w:szCs w:val="23"/>
        </w:rPr>
        <w:t>b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rs</w:t>
      </w:r>
      <w:r>
        <w:rPr>
          <w:spacing w:val="-3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pacing w:val="1"/>
          <w:sz w:val="23"/>
          <w:szCs w:val="23"/>
        </w:rPr>
        <w:t>s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e</w:t>
      </w:r>
      <w:r>
        <w:rPr>
          <w:spacing w:val="-1"/>
          <w:sz w:val="23"/>
          <w:szCs w:val="23"/>
        </w:rPr>
        <w:t xml:space="preserve"> a</w:t>
      </w:r>
      <w:r>
        <w:rPr>
          <w:spacing w:val="1"/>
          <w:sz w:val="23"/>
          <w:szCs w:val="23"/>
        </w:rPr>
        <w:t>ss</w:t>
      </w:r>
      <w:r>
        <w:rPr>
          <w:spacing w:val="-1"/>
          <w:sz w:val="23"/>
          <w:szCs w:val="23"/>
        </w:rPr>
        <w:t>em</w:t>
      </w:r>
      <w:r>
        <w:rPr>
          <w:sz w:val="23"/>
          <w:szCs w:val="23"/>
        </w:rPr>
        <w:t>b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y</w:t>
      </w:r>
      <w:r>
        <w:rPr>
          <w:spacing w:val="-14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5"/>
          <w:sz w:val="23"/>
          <w:szCs w:val="23"/>
        </w:rPr>
        <w:t>u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ge</w:t>
      </w:r>
      <w:r>
        <w:rPr>
          <w:spacing w:val="-1"/>
          <w:sz w:val="23"/>
          <w:szCs w:val="23"/>
        </w:rPr>
        <w:t xml:space="preserve"> </w:t>
      </w:r>
      <w:r>
        <w:rPr>
          <w:sz w:val="23"/>
          <w:szCs w:val="23"/>
        </w:rPr>
        <w:t>pr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gr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m</w:t>
      </w:r>
      <w:r>
        <w:rPr>
          <w:spacing w:val="-6"/>
          <w:sz w:val="23"/>
          <w:szCs w:val="23"/>
        </w:rPr>
        <w:t xml:space="preserve"> i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-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mac</w:t>
      </w:r>
      <w:r>
        <w:rPr>
          <w:spacing w:val="-5"/>
          <w:sz w:val="23"/>
          <w:szCs w:val="23"/>
        </w:rPr>
        <w:t>h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e</w:t>
      </w:r>
      <w:r>
        <w:rPr>
          <w:spacing w:val="-6"/>
          <w:sz w:val="23"/>
          <w:szCs w:val="23"/>
        </w:rPr>
        <w:t xml:space="preserve"> l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gu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g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.</w:t>
      </w:r>
    </w:p>
    <w:p w14:paraId="4F750DD9" w14:textId="77777777" w:rsidR="00E644EB" w:rsidRDefault="00E644EB">
      <w:pPr>
        <w:spacing w:before="11" w:line="200" w:lineRule="exact"/>
      </w:pPr>
    </w:p>
    <w:p w14:paraId="58A11978" w14:textId="77777777" w:rsidR="00E644EB" w:rsidRDefault="00000000">
      <w:pPr>
        <w:ind w:left="104"/>
        <w:rPr>
          <w:sz w:val="23"/>
          <w:szCs w:val="23"/>
        </w:rPr>
      </w:pPr>
      <w:r>
        <w:rPr>
          <w:b/>
          <w:spacing w:val="1"/>
          <w:sz w:val="23"/>
          <w:szCs w:val="23"/>
        </w:rPr>
        <w:t>S</w:t>
      </w:r>
      <w:r>
        <w:rPr>
          <w:b/>
          <w:sz w:val="23"/>
          <w:szCs w:val="23"/>
        </w:rPr>
        <w:t>y</w:t>
      </w:r>
      <w:r>
        <w:rPr>
          <w:b/>
          <w:spacing w:val="2"/>
          <w:sz w:val="23"/>
          <w:szCs w:val="23"/>
        </w:rPr>
        <w:t>s</w:t>
      </w:r>
      <w:r>
        <w:rPr>
          <w:b/>
          <w:sz w:val="23"/>
          <w:szCs w:val="23"/>
        </w:rPr>
        <w:t>t</w:t>
      </w:r>
      <w:r>
        <w:rPr>
          <w:b/>
          <w:spacing w:val="-1"/>
          <w:sz w:val="23"/>
          <w:szCs w:val="23"/>
        </w:rPr>
        <w:t>e</w:t>
      </w:r>
      <w:r>
        <w:rPr>
          <w:b/>
          <w:sz w:val="23"/>
          <w:szCs w:val="23"/>
        </w:rPr>
        <w:t>m</w:t>
      </w:r>
      <w:r>
        <w:rPr>
          <w:b/>
          <w:spacing w:val="5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U</w:t>
      </w:r>
      <w:r>
        <w:rPr>
          <w:b/>
          <w:sz w:val="23"/>
          <w:szCs w:val="23"/>
        </w:rPr>
        <w:t>t</w:t>
      </w:r>
      <w:r>
        <w:rPr>
          <w:b/>
          <w:spacing w:val="-1"/>
          <w:sz w:val="23"/>
          <w:szCs w:val="23"/>
        </w:rPr>
        <w:t>i</w:t>
      </w:r>
      <w:r>
        <w:rPr>
          <w:b/>
          <w:spacing w:val="-2"/>
          <w:sz w:val="23"/>
          <w:szCs w:val="23"/>
        </w:rPr>
        <w:t>li</w:t>
      </w:r>
      <w:r>
        <w:rPr>
          <w:b/>
          <w:sz w:val="23"/>
          <w:szCs w:val="23"/>
        </w:rPr>
        <w:t>ty</w:t>
      </w:r>
    </w:p>
    <w:p w14:paraId="375AF00E" w14:textId="77777777" w:rsidR="00E644EB" w:rsidRDefault="00E644EB">
      <w:pPr>
        <w:spacing w:before="9" w:line="180" w:lineRule="exact"/>
        <w:rPr>
          <w:sz w:val="18"/>
          <w:szCs w:val="18"/>
        </w:rPr>
      </w:pPr>
    </w:p>
    <w:p w14:paraId="36B80C4C" w14:textId="77777777" w:rsidR="00E644EB" w:rsidRDefault="00000000">
      <w:pPr>
        <w:tabs>
          <w:tab w:val="left" w:pos="1540"/>
        </w:tabs>
        <w:spacing w:line="296" w:lineRule="auto"/>
        <w:ind w:left="1544" w:right="126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3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ro</w:t>
      </w:r>
      <w:r>
        <w:rPr>
          <w:spacing w:val="5"/>
          <w:sz w:val="23"/>
          <w:szCs w:val="23"/>
        </w:rPr>
        <w:t>gr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s</w:t>
      </w:r>
      <w:r>
        <w:rPr>
          <w:spacing w:val="40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fo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m</w:t>
      </w:r>
      <w:r>
        <w:rPr>
          <w:spacing w:val="33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y</w:t>
      </w:r>
      <w:r>
        <w:rPr>
          <w:sz w:val="23"/>
          <w:szCs w:val="23"/>
        </w:rPr>
        <w:t>-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-d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y</w:t>
      </w:r>
      <w:r>
        <w:rPr>
          <w:spacing w:val="2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ks</w:t>
      </w:r>
      <w:r>
        <w:rPr>
          <w:spacing w:val="40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-2"/>
          <w:sz w:val="23"/>
          <w:szCs w:val="23"/>
        </w:rPr>
        <w:t>l</w:t>
      </w:r>
      <w:r>
        <w:rPr>
          <w:spacing w:val="3"/>
          <w:sz w:val="23"/>
          <w:szCs w:val="23"/>
        </w:rPr>
        <w:t>at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3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3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37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e</w:t>
      </w:r>
      <w:r>
        <w:rPr>
          <w:spacing w:val="37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3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 xml:space="preserve">he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pu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24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9"/>
          <w:sz w:val="23"/>
          <w:szCs w:val="23"/>
        </w:rPr>
        <w:t>y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em</w:t>
      </w:r>
      <w:r>
        <w:rPr>
          <w:sz w:val="23"/>
          <w:szCs w:val="23"/>
        </w:rPr>
        <w:t>.</w:t>
      </w:r>
    </w:p>
    <w:p w14:paraId="4DBC96D3" w14:textId="77777777" w:rsidR="00E644EB" w:rsidRDefault="00E644EB">
      <w:pPr>
        <w:spacing w:before="10" w:line="120" w:lineRule="exact"/>
        <w:rPr>
          <w:sz w:val="12"/>
          <w:szCs w:val="12"/>
        </w:rPr>
      </w:pPr>
    </w:p>
    <w:p w14:paraId="56F306F9" w14:textId="77777777" w:rsidR="00E644EB" w:rsidRDefault="00000000">
      <w:pPr>
        <w:tabs>
          <w:tab w:val="left" w:pos="1540"/>
        </w:tabs>
        <w:spacing w:line="296" w:lineRule="auto"/>
        <w:ind w:left="1544" w:right="121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-1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 xml:space="preserve">y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re</w:t>
      </w:r>
      <w:r>
        <w:rPr>
          <w:spacing w:val="8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u</w:t>
      </w:r>
      <w:r>
        <w:rPr>
          <w:spacing w:val="2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upp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t</w:t>
      </w:r>
      <w:r>
        <w:rPr>
          <w:sz w:val="23"/>
          <w:szCs w:val="23"/>
        </w:rPr>
        <w:t>,</w:t>
      </w:r>
      <w:r>
        <w:rPr>
          <w:spacing w:val="1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h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1"/>
          <w:sz w:val="23"/>
          <w:szCs w:val="23"/>
        </w:rPr>
        <w:t>ec</w:t>
      </w:r>
      <w:r>
        <w:rPr>
          <w:sz w:val="23"/>
          <w:szCs w:val="23"/>
        </w:rPr>
        <w:t>ure</w:t>
      </w:r>
      <w:r>
        <w:rPr>
          <w:spacing w:val="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-6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pr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gr</w:t>
      </w:r>
      <w:r>
        <w:rPr>
          <w:spacing w:val="-1"/>
          <w:sz w:val="23"/>
          <w:szCs w:val="23"/>
        </w:rPr>
        <w:t>am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a</w:t>
      </w:r>
      <w:r>
        <w:rPr>
          <w:spacing w:val="8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 xml:space="preserve">e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pu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24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9"/>
          <w:sz w:val="23"/>
          <w:szCs w:val="23"/>
        </w:rPr>
        <w:t>y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em</w:t>
      </w:r>
      <w:r>
        <w:rPr>
          <w:sz w:val="23"/>
          <w:szCs w:val="23"/>
        </w:rPr>
        <w:t>.</w:t>
      </w:r>
    </w:p>
    <w:p w14:paraId="445F74FE" w14:textId="77777777" w:rsidR="00E644EB" w:rsidRDefault="00E644EB">
      <w:pPr>
        <w:spacing w:before="10" w:line="120" w:lineRule="exact"/>
        <w:rPr>
          <w:sz w:val="12"/>
          <w:szCs w:val="12"/>
        </w:rPr>
      </w:pPr>
    </w:p>
    <w:p w14:paraId="1D181BC0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y</w:t>
      </w:r>
      <w:r>
        <w:rPr>
          <w:spacing w:val="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re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g</w:t>
      </w:r>
      <w:r>
        <w:rPr>
          <w:spacing w:val="3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-6"/>
          <w:sz w:val="23"/>
          <w:szCs w:val="23"/>
        </w:rPr>
        <w:t>ll</w:t>
      </w:r>
      <w:r>
        <w:rPr>
          <w:sz w:val="23"/>
          <w:szCs w:val="23"/>
        </w:rPr>
        <w:t>y</w:t>
      </w:r>
      <w:r>
        <w:rPr>
          <w:spacing w:val="10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1"/>
          <w:sz w:val="23"/>
          <w:szCs w:val="23"/>
        </w:rPr>
        <w:t>ma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l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pr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gr</w:t>
      </w:r>
      <w:r>
        <w:rPr>
          <w:spacing w:val="-1"/>
          <w:sz w:val="23"/>
          <w:szCs w:val="23"/>
        </w:rPr>
        <w:t>am</w:t>
      </w:r>
      <w:r>
        <w:rPr>
          <w:sz w:val="23"/>
          <w:szCs w:val="23"/>
        </w:rPr>
        <w:t>s</w:t>
      </w:r>
      <w:r>
        <w:rPr>
          <w:spacing w:val="2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v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15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ec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f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c</w:t>
      </w:r>
      <w:r>
        <w:rPr>
          <w:spacing w:val="18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k</w:t>
      </w:r>
      <w:r>
        <w:rPr>
          <w:spacing w:val="1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f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.</w:t>
      </w:r>
    </w:p>
    <w:p w14:paraId="40ED68AC" w14:textId="77777777" w:rsidR="00E644EB" w:rsidRDefault="00E644EB">
      <w:pPr>
        <w:spacing w:before="10" w:line="200" w:lineRule="exact"/>
      </w:pPr>
    </w:p>
    <w:p w14:paraId="6ED552BE" w14:textId="3C0B9216" w:rsidR="00E644EB" w:rsidRDefault="00000000">
      <w:pPr>
        <w:ind w:left="104"/>
        <w:rPr>
          <w:sz w:val="23"/>
          <w:szCs w:val="23"/>
        </w:rPr>
      </w:pPr>
      <w:r>
        <w:rPr>
          <w:b/>
          <w:sz w:val="23"/>
          <w:szCs w:val="23"/>
        </w:rPr>
        <w:t>1.</w:t>
      </w:r>
      <w:r w:rsidR="008E3313">
        <w:rPr>
          <w:b/>
          <w:sz w:val="23"/>
          <w:szCs w:val="23"/>
        </w:rPr>
        <w:t>1</w:t>
      </w:r>
      <w:r>
        <w:rPr>
          <w:b/>
          <w:sz w:val="23"/>
          <w:szCs w:val="23"/>
        </w:rPr>
        <w:t>.2.2</w:t>
      </w:r>
      <w:r>
        <w:rPr>
          <w:b/>
          <w:spacing w:val="28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Ap</w:t>
      </w:r>
      <w:r>
        <w:rPr>
          <w:b/>
          <w:spacing w:val="1"/>
          <w:sz w:val="23"/>
          <w:szCs w:val="23"/>
        </w:rPr>
        <w:t>p</w:t>
      </w:r>
      <w:r>
        <w:rPr>
          <w:b/>
          <w:spacing w:val="-2"/>
          <w:sz w:val="23"/>
          <w:szCs w:val="23"/>
        </w:rPr>
        <w:t>li</w:t>
      </w:r>
      <w:r>
        <w:rPr>
          <w:b/>
          <w:spacing w:val="-1"/>
          <w:sz w:val="23"/>
          <w:szCs w:val="23"/>
        </w:rPr>
        <w:t>c</w:t>
      </w:r>
      <w:r>
        <w:rPr>
          <w:b/>
          <w:sz w:val="23"/>
          <w:szCs w:val="23"/>
        </w:rPr>
        <w:t>at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5"/>
          <w:sz w:val="23"/>
          <w:szCs w:val="23"/>
        </w:rPr>
        <w:t>o</w:t>
      </w:r>
      <w:r>
        <w:rPr>
          <w:b/>
          <w:sz w:val="23"/>
          <w:szCs w:val="23"/>
        </w:rPr>
        <w:t>n</w:t>
      </w:r>
      <w:r>
        <w:rPr>
          <w:b/>
          <w:spacing w:val="11"/>
          <w:sz w:val="23"/>
          <w:szCs w:val="23"/>
        </w:rPr>
        <w:t xml:space="preserve"> </w:t>
      </w:r>
      <w:r>
        <w:rPr>
          <w:b/>
          <w:spacing w:val="1"/>
          <w:sz w:val="23"/>
          <w:szCs w:val="23"/>
        </w:rPr>
        <w:t>S</w:t>
      </w:r>
      <w:r>
        <w:rPr>
          <w:b/>
          <w:sz w:val="23"/>
          <w:szCs w:val="23"/>
        </w:rPr>
        <w:t>oft</w:t>
      </w:r>
      <w:r>
        <w:rPr>
          <w:b/>
          <w:spacing w:val="-3"/>
          <w:sz w:val="23"/>
          <w:szCs w:val="23"/>
        </w:rPr>
        <w:t>w</w:t>
      </w:r>
      <w:r>
        <w:rPr>
          <w:b/>
          <w:sz w:val="23"/>
          <w:szCs w:val="23"/>
        </w:rPr>
        <w:t>a</w:t>
      </w:r>
      <w:r>
        <w:rPr>
          <w:b/>
          <w:spacing w:val="-6"/>
          <w:sz w:val="23"/>
          <w:szCs w:val="23"/>
        </w:rPr>
        <w:t>r</w:t>
      </w:r>
      <w:r>
        <w:rPr>
          <w:b/>
          <w:sz w:val="23"/>
          <w:szCs w:val="23"/>
        </w:rPr>
        <w:t>e</w:t>
      </w:r>
    </w:p>
    <w:p w14:paraId="08D42F13" w14:textId="77777777" w:rsidR="00E644EB" w:rsidRDefault="00E644EB">
      <w:pPr>
        <w:spacing w:before="9" w:line="180" w:lineRule="exact"/>
        <w:rPr>
          <w:sz w:val="18"/>
          <w:szCs w:val="18"/>
        </w:rPr>
      </w:pPr>
    </w:p>
    <w:p w14:paraId="4F1E9CAE" w14:textId="77777777" w:rsidR="00E644EB" w:rsidRDefault="00000000">
      <w:pPr>
        <w:ind w:left="824"/>
        <w:rPr>
          <w:sz w:val="23"/>
          <w:szCs w:val="23"/>
        </w:rPr>
        <w:sectPr w:rsidR="00E644EB">
          <w:pgSz w:w="12240" w:h="15840"/>
          <w:pgMar w:top="1960" w:right="1460" w:bottom="280" w:left="1720" w:header="1764" w:footer="0" w:gutter="0"/>
          <w:cols w:space="720"/>
        </w:sect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      </w:t>
      </w:r>
      <w:r>
        <w:rPr>
          <w:spacing w:val="4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4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4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4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o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t</w:t>
      </w:r>
      <w:r>
        <w:rPr>
          <w:spacing w:val="3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u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44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f</w:t>
      </w:r>
      <w:r>
        <w:rPr>
          <w:spacing w:val="3"/>
          <w:sz w:val="23"/>
          <w:szCs w:val="23"/>
        </w:rPr>
        <w:t>t</w:t>
      </w:r>
      <w:r>
        <w:rPr>
          <w:spacing w:val="6"/>
          <w:sz w:val="23"/>
          <w:szCs w:val="23"/>
        </w:rPr>
        <w:t>w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e</w:t>
      </w:r>
      <w:r>
        <w:rPr>
          <w:spacing w:val="4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</w:t>
      </w:r>
      <w:r>
        <w:rPr>
          <w:sz w:val="23"/>
          <w:szCs w:val="23"/>
        </w:rPr>
        <w:t>y</w:t>
      </w:r>
      <w:r>
        <w:rPr>
          <w:spacing w:val="2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z w:val="23"/>
          <w:szCs w:val="23"/>
        </w:rPr>
        <w:t>u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646DA290" w14:textId="77777777" w:rsidR="00E644EB" w:rsidRDefault="00E644EB">
      <w:pPr>
        <w:spacing w:before="8" w:line="140" w:lineRule="exact"/>
        <w:rPr>
          <w:sz w:val="15"/>
          <w:szCs w:val="15"/>
        </w:rPr>
      </w:pPr>
    </w:p>
    <w:p w14:paraId="5D0268F8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It</w:t>
      </w:r>
      <w:r>
        <w:rPr>
          <w:spacing w:val="47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z w:val="23"/>
          <w:szCs w:val="23"/>
        </w:rPr>
        <w:t>u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pacing w:val="5"/>
          <w:sz w:val="23"/>
          <w:szCs w:val="23"/>
        </w:rPr>
        <w:t>p</w:t>
      </w:r>
      <w:r>
        <w:rPr>
          <w:spacing w:val="-6"/>
          <w:sz w:val="23"/>
          <w:szCs w:val="23"/>
        </w:rPr>
        <w:t>l</w:t>
      </w:r>
      <w:r>
        <w:rPr>
          <w:spacing w:val="-2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h</w:t>
      </w:r>
      <w:r>
        <w:rPr>
          <w:spacing w:val="44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ec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f</w:t>
      </w:r>
      <w:r>
        <w:rPr>
          <w:spacing w:val="-1"/>
          <w:sz w:val="23"/>
          <w:szCs w:val="23"/>
        </w:rPr>
        <w:t>i</w:t>
      </w:r>
      <w:r>
        <w:rPr>
          <w:sz w:val="23"/>
          <w:szCs w:val="23"/>
        </w:rPr>
        <w:t>c</w:t>
      </w:r>
      <w:r>
        <w:rPr>
          <w:spacing w:val="47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a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k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4081D932" w14:textId="77777777" w:rsidR="00E644EB" w:rsidRDefault="00E644EB">
      <w:pPr>
        <w:spacing w:before="9" w:line="180" w:lineRule="exact"/>
        <w:rPr>
          <w:sz w:val="18"/>
          <w:szCs w:val="18"/>
        </w:rPr>
      </w:pPr>
    </w:p>
    <w:p w14:paraId="50762A9B" w14:textId="77777777" w:rsidR="00E644EB" w:rsidRDefault="00000000">
      <w:pPr>
        <w:tabs>
          <w:tab w:val="left" w:pos="1160"/>
        </w:tabs>
        <w:spacing w:line="296" w:lineRule="auto"/>
        <w:ind w:left="1184" w:right="86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p</w:t>
      </w:r>
      <w:r>
        <w:rPr>
          <w:spacing w:val="5"/>
          <w:sz w:val="23"/>
          <w:szCs w:val="23"/>
        </w:rPr>
        <w:t>p</w:t>
      </w:r>
      <w:r>
        <w:rPr>
          <w:spacing w:val="-2"/>
          <w:sz w:val="23"/>
          <w:szCs w:val="23"/>
        </w:rPr>
        <w:t>l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ca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on</w:t>
      </w:r>
      <w:r>
        <w:rPr>
          <w:spacing w:val="30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of</w:t>
      </w:r>
      <w:r>
        <w:rPr>
          <w:spacing w:val="-2"/>
          <w:sz w:val="23"/>
          <w:szCs w:val="23"/>
        </w:rPr>
        <w:t>t</w:t>
      </w:r>
      <w:r>
        <w:rPr>
          <w:spacing w:val="6"/>
          <w:sz w:val="23"/>
          <w:szCs w:val="23"/>
        </w:rPr>
        <w:t>w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re</w:t>
      </w:r>
      <w:r>
        <w:rPr>
          <w:spacing w:val="3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on</w:t>
      </w:r>
      <w:r>
        <w:rPr>
          <w:spacing w:val="2"/>
          <w:sz w:val="23"/>
          <w:szCs w:val="23"/>
        </w:rPr>
        <w:t>s</w:t>
      </w:r>
      <w:r>
        <w:rPr>
          <w:spacing w:val="-2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40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34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28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ng</w:t>
      </w:r>
      <w:r>
        <w:rPr>
          <w:spacing w:val="-1"/>
          <w:sz w:val="23"/>
          <w:szCs w:val="23"/>
        </w:rPr>
        <w:t>l</w:t>
      </w:r>
      <w:r>
        <w:rPr>
          <w:sz w:val="23"/>
          <w:szCs w:val="23"/>
        </w:rPr>
        <w:t>e</w:t>
      </w:r>
      <w:r>
        <w:rPr>
          <w:spacing w:val="3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pr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gr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m</w:t>
      </w:r>
      <w:r>
        <w:rPr>
          <w:spacing w:val="33"/>
          <w:sz w:val="23"/>
          <w:szCs w:val="23"/>
        </w:rPr>
        <w:t xml:space="preserve"> </w:t>
      </w:r>
      <w:r>
        <w:rPr>
          <w:sz w:val="23"/>
          <w:szCs w:val="23"/>
        </w:rPr>
        <w:t>(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x</w:t>
      </w:r>
      <w:r>
        <w:rPr>
          <w:sz w:val="23"/>
          <w:szCs w:val="23"/>
        </w:rPr>
        <w:t>.</w:t>
      </w:r>
      <w:r>
        <w:rPr>
          <w:spacing w:val="34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N</w:t>
      </w:r>
      <w:r>
        <w:rPr>
          <w:spacing w:val="-5"/>
          <w:sz w:val="23"/>
          <w:szCs w:val="23"/>
        </w:rPr>
        <w:t>o</w:t>
      </w:r>
      <w:r>
        <w:rPr>
          <w:spacing w:val="3"/>
          <w:sz w:val="23"/>
          <w:szCs w:val="23"/>
        </w:rPr>
        <w:t>te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)</w:t>
      </w:r>
      <w:r>
        <w:rPr>
          <w:spacing w:val="34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34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33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-2"/>
          <w:sz w:val="23"/>
          <w:szCs w:val="23"/>
        </w:rPr>
        <w:t>ll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ct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 of</w:t>
      </w:r>
      <w:r>
        <w:rPr>
          <w:spacing w:val="4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ro</w:t>
      </w:r>
      <w:r>
        <w:rPr>
          <w:spacing w:val="5"/>
          <w:sz w:val="23"/>
          <w:szCs w:val="23"/>
        </w:rPr>
        <w:t>g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z w:val="23"/>
          <w:szCs w:val="23"/>
        </w:rPr>
        <w:t>(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f</w:t>
      </w:r>
      <w:r>
        <w:rPr>
          <w:spacing w:val="3"/>
          <w:sz w:val="23"/>
          <w:szCs w:val="23"/>
        </w:rPr>
        <w:t>t</w:t>
      </w:r>
      <w:r>
        <w:rPr>
          <w:spacing w:val="6"/>
          <w:sz w:val="23"/>
          <w:szCs w:val="23"/>
        </w:rPr>
        <w:t>w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k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g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)</w:t>
      </w:r>
      <w:r>
        <w:rPr>
          <w:spacing w:val="4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(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x</w:t>
      </w:r>
      <w:r>
        <w:rPr>
          <w:sz w:val="23"/>
          <w:szCs w:val="23"/>
        </w:rPr>
        <w:t>.</w:t>
      </w:r>
      <w:r>
        <w:rPr>
          <w:spacing w:val="48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M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c</w:t>
      </w:r>
      <w:r>
        <w:rPr>
          <w:spacing w:val="5"/>
          <w:sz w:val="23"/>
          <w:szCs w:val="23"/>
        </w:rPr>
        <w:t>r</w:t>
      </w:r>
      <w:r>
        <w:rPr>
          <w:spacing w:val="-5"/>
          <w:sz w:val="23"/>
          <w:szCs w:val="23"/>
        </w:rPr>
        <w:t>o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f</w:t>
      </w:r>
      <w:r>
        <w:rPr>
          <w:sz w:val="23"/>
          <w:szCs w:val="23"/>
        </w:rPr>
        <w:t>t</w:t>
      </w:r>
      <w:r>
        <w:rPr>
          <w:spacing w:val="47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O</w:t>
      </w:r>
      <w:r>
        <w:rPr>
          <w:spacing w:val="-5"/>
          <w:sz w:val="23"/>
          <w:szCs w:val="23"/>
        </w:rPr>
        <w:t>f</w:t>
      </w:r>
      <w:r>
        <w:rPr>
          <w:sz w:val="23"/>
          <w:szCs w:val="23"/>
        </w:rPr>
        <w:t>f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i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)</w:t>
      </w:r>
      <w:r>
        <w:rPr>
          <w:sz w:val="23"/>
          <w:szCs w:val="23"/>
        </w:rPr>
        <w:t>.</w:t>
      </w:r>
    </w:p>
    <w:p w14:paraId="604D552C" w14:textId="77777777" w:rsidR="00E644EB" w:rsidRDefault="00E644EB">
      <w:pPr>
        <w:spacing w:before="6" w:line="140" w:lineRule="exact"/>
        <w:rPr>
          <w:sz w:val="14"/>
          <w:szCs w:val="14"/>
        </w:rPr>
      </w:pPr>
    </w:p>
    <w:p w14:paraId="11C96329" w14:textId="77777777" w:rsidR="00E644EB" w:rsidRDefault="00000000">
      <w:pPr>
        <w:ind w:left="104"/>
        <w:rPr>
          <w:sz w:val="23"/>
          <w:szCs w:val="23"/>
        </w:rPr>
      </w:pPr>
      <w:r>
        <w:rPr>
          <w:spacing w:val="1"/>
          <w:sz w:val="23"/>
          <w:szCs w:val="23"/>
        </w:rPr>
        <w:t>S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1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</w:t>
      </w:r>
      <w:r>
        <w:rPr>
          <w:spacing w:val="-5"/>
          <w:sz w:val="23"/>
          <w:szCs w:val="23"/>
        </w:rPr>
        <w:t>o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t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mm</w:t>
      </w:r>
      <w:r>
        <w:rPr>
          <w:spacing w:val="-5"/>
          <w:sz w:val="23"/>
          <w:szCs w:val="23"/>
        </w:rPr>
        <w:t>on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y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u</w:t>
      </w:r>
      <w:r>
        <w:rPr>
          <w:spacing w:val="2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p</w:t>
      </w:r>
      <w:r>
        <w:rPr>
          <w:spacing w:val="5"/>
          <w:sz w:val="23"/>
          <w:szCs w:val="23"/>
        </w:rPr>
        <w:t>p</w:t>
      </w:r>
      <w:r>
        <w:rPr>
          <w:spacing w:val="-6"/>
          <w:sz w:val="23"/>
          <w:szCs w:val="23"/>
        </w:rPr>
        <w:t>li</w:t>
      </w:r>
      <w:r>
        <w:rPr>
          <w:spacing w:val="-1"/>
          <w:sz w:val="23"/>
          <w:szCs w:val="23"/>
        </w:rPr>
        <w:t>ca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10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s</w:t>
      </w:r>
      <w:r>
        <w:rPr>
          <w:spacing w:val="-5"/>
          <w:sz w:val="23"/>
          <w:szCs w:val="23"/>
        </w:rPr>
        <w:t>of</w:t>
      </w:r>
      <w:r>
        <w:rPr>
          <w:spacing w:val="-2"/>
          <w:sz w:val="23"/>
          <w:szCs w:val="23"/>
        </w:rPr>
        <w:t>t</w:t>
      </w:r>
      <w:r>
        <w:rPr>
          <w:spacing w:val="2"/>
          <w:sz w:val="23"/>
          <w:szCs w:val="23"/>
        </w:rPr>
        <w:t>w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re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re</w:t>
      </w:r>
      <w:r>
        <w:rPr>
          <w:spacing w:val="1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fo</w:t>
      </w:r>
      <w:r>
        <w:rPr>
          <w:spacing w:val="-6"/>
          <w:sz w:val="23"/>
          <w:szCs w:val="23"/>
        </w:rPr>
        <w:t>ll</w:t>
      </w:r>
      <w:r>
        <w:rPr>
          <w:spacing w:val="-5"/>
          <w:sz w:val="23"/>
          <w:szCs w:val="23"/>
        </w:rPr>
        <w:t>o</w:t>
      </w:r>
      <w:r>
        <w:rPr>
          <w:spacing w:val="2"/>
          <w:sz w:val="23"/>
          <w:szCs w:val="23"/>
        </w:rPr>
        <w:t>w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75EDDE21" w14:textId="77777777" w:rsidR="00E644EB" w:rsidRDefault="00E644EB">
      <w:pPr>
        <w:spacing w:before="6" w:line="200" w:lineRule="exact"/>
      </w:pPr>
    </w:p>
    <w:p w14:paraId="416F87B5" w14:textId="77777777" w:rsidR="00E644EB" w:rsidRDefault="00000000">
      <w:pPr>
        <w:ind w:left="824"/>
        <w:rPr>
          <w:sz w:val="23"/>
          <w:szCs w:val="23"/>
        </w:rPr>
      </w:pPr>
      <w:r>
        <w:rPr>
          <w:b/>
          <w:spacing w:val="-14"/>
          <w:sz w:val="23"/>
          <w:szCs w:val="23"/>
        </w:rPr>
        <w:t>W</w:t>
      </w:r>
      <w:r>
        <w:rPr>
          <w:b/>
          <w:sz w:val="23"/>
          <w:szCs w:val="23"/>
        </w:rPr>
        <w:t>o</w:t>
      </w:r>
      <w:r>
        <w:rPr>
          <w:b/>
          <w:spacing w:val="-1"/>
          <w:sz w:val="23"/>
          <w:szCs w:val="23"/>
        </w:rPr>
        <w:t>r</w:t>
      </w:r>
      <w:r>
        <w:rPr>
          <w:b/>
          <w:sz w:val="23"/>
          <w:szCs w:val="23"/>
        </w:rPr>
        <w:t>d</w:t>
      </w:r>
      <w:r>
        <w:rPr>
          <w:b/>
          <w:spacing w:val="6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P</w:t>
      </w:r>
      <w:r>
        <w:rPr>
          <w:b/>
          <w:spacing w:val="-6"/>
          <w:sz w:val="23"/>
          <w:szCs w:val="23"/>
        </w:rPr>
        <w:t>r</w:t>
      </w:r>
      <w:r>
        <w:rPr>
          <w:b/>
          <w:spacing w:val="5"/>
          <w:sz w:val="23"/>
          <w:szCs w:val="23"/>
        </w:rPr>
        <w:t>o</w:t>
      </w:r>
      <w:r>
        <w:rPr>
          <w:b/>
          <w:spacing w:val="-1"/>
          <w:sz w:val="23"/>
          <w:szCs w:val="23"/>
        </w:rPr>
        <w:t>ce</w:t>
      </w:r>
      <w:r>
        <w:rPr>
          <w:b/>
          <w:spacing w:val="1"/>
          <w:sz w:val="23"/>
          <w:szCs w:val="23"/>
        </w:rPr>
        <w:t>s</w:t>
      </w:r>
      <w:r>
        <w:rPr>
          <w:b/>
          <w:spacing w:val="2"/>
          <w:sz w:val="23"/>
          <w:szCs w:val="23"/>
        </w:rPr>
        <w:t>s</w:t>
      </w:r>
      <w:r>
        <w:rPr>
          <w:b/>
          <w:sz w:val="23"/>
          <w:szCs w:val="23"/>
        </w:rPr>
        <w:t>o</w:t>
      </w:r>
      <w:r>
        <w:rPr>
          <w:b/>
          <w:spacing w:val="-1"/>
          <w:sz w:val="23"/>
          <w:szCs w:val="23"/>
        </w:rPr>
        <w:t>r</w:t>
      </w:r>
      <w:r>
        <w:rPr>
          <w:b/>
          <w:sz w:val="23"/>
          <w:szCs w:val="23"/>
        </w:rPr>
        <w:t>s</w:t>
      </w:r>
    </w:p>
    <w:p w14:paraId="6EB5FDFF" w14:textId="77777777" w:rsidR="00E644EB" w:rsidRDefault="00E644EB">
      <w:pPr>
        <w:spacing w:before="5" w:line="160" w:lineRule="exact"/>
        <w:rPr>
          <w:sz w:val="16"/>
          <w:szCs w:val="16"/>
        </w:rPr>
      </w:pPr>
    </w:p>
    <w:p w14:paraId="56DE1845" w14:textId="77777777" w:rsidR="00E644EB" w:rsidRDefault="00000000">
      <w:pPr>
        <w:tabs>
          <w:tab w:val="left" w:pos="1540"/>
        </w:tabs>
        <w:spacing w:line="292" w:lineRule="auto"/>
        <w:ind w:left="1544" w:right="82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  <w:t>A</w:t>
      </w:r>
      <w:r>
        <w:rPr>
          <w:spacing w:val="7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w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rd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pro</w:t>
      </w:r>
      <w:r>
        <w:rPr>
          <w:spacing w:val="-1"/>
          <w:sz w:val="23"/>
          <w:szCs w:val="23"/>
        </w:rPr>
        <w:t>ce</w:t>
      </w:r>
      <w:r>
        <w:rPr>
          <w:spacing w:val="1"/>
          <w:sz w:val="23"/>
          <w:szCs w:val="23"/>
        </w:rPr>
        <w:t>s</w:t>
      </w:r>
      <w:r>
        <w:rPr>
          <w:spacing w:val="2"/>
          <w:sz w:val="23"/>
          <w:szCs w:val="23"/>
        </w:rPr>
        <w:t>s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10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5"/>
          <w:sz w:val="23"/>
          <w:szCs w:val="23"/>
        </w:rPr>
        <w:t>of</w:t>
      </w:r>
      <w:r>
        <w:rPr>
          <w:spacing w:val="-2"/>
          <w:sz w:val="23"/>
          <w:szCs w:val="23"/>
        </w:rPr>
        <w:t>t</w:t>
      </w:r>
      <w:r>
        <w:rPr>
          <w:spacing w:val="2"/>
          <w:sz w:val="23"/>
          <w:szCs w:val="23"/>
        </w:rPr>
        <w:t>w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re</w:t>
      </w:r>
      <w:r>
        <w:rPr>
          <w:spacing w:val="8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u</w:t>
      </w:r>
      <w:r>
        <w:rPr>
          <w:spacing w:val="1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1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p</w:t>
      </w:r>
      <w:r>
        <w:rPr>
          <w:spacing w:val="-4"/>
          <w:sz w:val="23"/>
          <w:szCs w:val="23"/>
        </w:rPr>
        <w:t>o</w:t>
      </w:r>
      <w:r>
        <w:rPr>
          <w:spacing w:val="1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,</w:t>
      </w:r>
      <w:r>
        <w:rPr>
          <w:spacing w:val="10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fo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ma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,</w:t>
      </w:r>
      <w:r>
        <w:rPr>
          <w:spacing w:val="1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pr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t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ec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o</w:t>
      </w:r>
      <w:r>
        <w:rPr>
          <w:spacing w:val="-5"/>
          <w:sz w:val="23"/>
          <w:szCs w:val="23"/>
        </w:rPr>
        <w:t>n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c do</w:t>
      </w:r>
      <w:r>
        <w:rPr>
          <w:spacing w:val="-1"/>
          <w:sz w:val="23"/>
          <w:szCs w:val="23"/>
        </w:rPr>
        <w:t>c</w:t>
      </w:r>
      <w:r>
        <w:rPr>
          <w:spacing w:val="5"/>
          <w:sz w:val="23"/>
          <w:szCs w:val="23"/>
        </w:rPr>
        <w:t>u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t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2155F9FE" w14:textId="77777777" w:rsidR="00E644EB" w:rsidRDefault="00E644EB">
      <w:pPr>
        <w:spacing w:line="100" w:lineRule="exact"/>
        <w:rPr>
          <w:sz w:val="11"/>
          <w:szCs w:val="11"/>
        </w:rPr>
      </w:pPr>
    </w:p>
    <w:p w14:paraId="7A644077" w14:textId="77777777" w:rsidR="00E644EB" w:rsidRDefault="00000000">
      <w:pPr>
        <w:tabs>
          <w:tab w:val="left" w:pos="1540"/>
        </w:tabs>
        <w:spacing w:line="292" w:lineRule="auto"/>
        <w:ind w:left="1544" w:right="83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-20"/>
          <w:sz w:val="23"/>
          <w:szCs w:val="23"/>
        </w:rPr>
        <w:t>W</w:t>
      </w:r>
      <w:r>
        <w:rPr>
          <w:sz w:val="23"/>
          <w:szCs w:val="23"/>
        </w:rPr>
        <w:t>e</w:t>
      </w:r>
      <w:r>
        <w:rPr>
          <w:spacing w:val="2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ca</w:t>
      </w:r>
      <w:r>
        <w:rPr>
          <w:sz w:val="23"/>
          <w:szCs w:val="23"/>
        </w:rPr>
        <w:t>n</w:t>
      </w:r>
      <w:r>
        <w:rPr>
          <w:spacing w:val="19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c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ude</w:t>
      </w:r>
      <w:r>
        <w:rPr>
          <w:spacing w:val="23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ur</w:t>
      </w:r>
      <w:r>
        <w:rPr>
          <w:spacing w:val="-1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,</w:t>
      </w:r>
      <w:r>
        <w:rPr>
          <w:spacing w:val="24"/>
          <w:sz w:val="23"/>
          <w:szCs w:val="23"/>
        </w:rPr>
        <w:t xml:space="preserve"> </w:t>
      </w:r>
      <w:r>
        <w:rPr>
          <w:sz w:val="23"/>
          <w:szCs w:val="23"/>
        </w:rPr>
        <w:t>gr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p</w:t>
      </w:r>
      <w:r>
        <w:rPr>
          <w:spacing w:val="-5"/>
          <w:sz w:val="23"/>
          <w:szCs w:val="23"/>
        </w:rPr>
        <w:t>h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,</w:t>
      </w:r>
      <w:r>
        <w:rPr>
          <w:spacing w:val="2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2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2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3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6"/>
          <w:sz w:val="23"/>
          <w:szCs w:val="23"/>
        </w:rPr>
        <w:t>ll</w:t>
      </w:r>
      <w:r>
        <w:rPr>
          <w:spacing w:val="-5"/>
          <w:sz w:val="23"/>
          <w:szCs w:val="23"/>
        </w:rPr>
        <w:t>o</w:t>
      </w:r>
      <w:r>
        <w:rPr>
          <w:spacing w:val="2"/>
          <w:sz w:val="23"/>
          <w:szCs w:val="23"/>
        </w:rPr>
        <w:t>w</w:t>
      </w:r>
      <w:r>
        <w:rPr>
          <w:sz w:val="23"/>
          <w:szCs w:val="23"/>
        </w:rPr>
        <w:t>s</w:t>
      </w:r>
      <w:r>
        <w:rPr>
          <w:spacing w:val="2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25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6"/>
          <w:sz w:val="23"/>
          <w:szCs w:val="23"/>
        </w:rPr>
        <w:t>li</w:t>
      </w:r>
      <w:r>
        <w:rPr>
          <w:sz w:val="23"/>
          <w:szCs w:val="23"/>
        </w:rPr>
        <w:t>g</w:t>
      </w:r>
      <w:r>
        <w:rPr>
          <w:spacing w:val="-4"/>
          <w:sz w:val="23"/>
          <w:szCs w:val="23"/>
        </w:rPr>
        <w:t>n</w:t>
      </w:r>
      <w:r>
        <w:rPr>
          <w:spacing w:val="-1"/>
          <w:sz w:val="23"/>
          <w:szCs w:val="23"/>
        </w:rPr>
        <w:t>me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t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 xml:space="preserve">, </w:t>
      </w:r>
      <w:r>
        <w:rPr>
          <w:spacing w:val="-1"/>
          <w:sz w:val="23"/>
          <w:szCs w:val="23"/>
        </w:rPr>
        <w:t>ma</w:t>
      </w:r>
      <w:r>
        <w:rPr>
          <w:spacing w:val="-5"/>
          <w:sz w:val="23"/>
          <w:szCs w:val="23"/>
        </w:rPr>
        <w:t>r</w:t>
      </w:r>
      <w:r>
        <w:rPr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,</w:t>
      </w:r>
      <w:r>
        <w:rPr>
          <w:spacing w:val="14"/>
          <w:sz w:val="23"/>
          <w:szCs w:val="23"/>
        </w:rPr>
        <w:t xml:space="preserve"> </w:t>
      </w:r>
      <w:r>
        <w:rPr>
          <w:sz w:val="23"/>
          <w:szCs w:val="23"/>
        </w:rPr>
        <w:t>f</w:t>
      </w:r>
      <w:r>
        <w:rPr>
          <w:spacing w:val="-4"/>
          <w:sz w:val="23"/>
          <w:szCs w:val="23"/>
        </w:rPr>
        <w:t>o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,</w:t>
      </w:r>
      <w:r>
        <w:rPr>
          <w:spacing w:val="1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-6"/>
          <w:sz w:val="23"/>
          <w:szCs w:val="23"/>
        </w:rPr>
        <w:t>l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1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2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o</w:t>
      </w:r>
      <w:r>
        <w:rPr>
          <w:spacing w:val="1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6"/>
          <w:sz w:val="23"/>
          <w:szCs w:val="23"/>
        </w:rPr>
        <w:t>ll</w:t>
      </w:r>
      <w:r>
        <w:rPr>
          <w:spacing w:val="-5"/>
          <w:sz w:val="23"/>
          <w:szCs w:val="23"/>
        </w:rPr>
        <w:t>o</w:t>
      </w:r>
      <w:r>
        <w:rPr>
          <w:spacing w:val="2"/>
          <w:sz w:val="23"/>
          <w:szCs w:val="23"/>
        </w:rPr>
        <w:t>w</w:t>
      </w:r>
      <w:r>
        <w:rPr>
          <w:sz w:val="23"/>
          <w:szCs w:val="23"/>
        </w:rPr>
        <w:t>s</w:t>
      </w:r>
      <w:r>
        <w:rPr>
          <w:spacing w:val="21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l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ec</w:t>
      </w:r>
      <w:r>
        <w:rPr>
          <w:spacing w:val="-5"/>
          <w:sz w:val="23"/>
          <w:szCs w:val="23"/>
        </w:rPr>
        <w:t>k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g.</w:t>
      </w:r>
    </w:p>
    <w:p w14:paraId="730A0219" w14:textId="77777777" w:rsidR="00E644EB" w:rsidRDefault="00E644EB">
      <w:pPr>
        <w:spacing w:line="100" w:lineRule="exact"/>
        <w:rPr>
          <w:sz w:val="11"/>
          <w:szCs w:val="11"/>
        </w:rPr>
      </w:pPr>
    </w:p>
    <w:p w14:paraId="61FF766F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-1"/>
          <w:sz w:val="23"/>
          <w:szCs w:val="23"/>
        </w:rPr>
        <w:t>am</w:t>
      </w:r>
      <w:r>
        <w:rPr>
          <w:sz w:val="23"/>
          <w:szCs w:val="23"/>
        </w:rPr>
        <w:t>p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:</w:t>
      </w:r>
      <w:r>
        <w:rPr>
          <w:spacing w:val="8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M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o</w:t>
      </w:r>
      <w:r>
        <w:rPr>
          <w:spacing w:val="1"/>
          <w:sz w:val="23"/>
          <w:szCs w:val="23"/>
        </w:rPr>
        <w:t>s</w:t>
      </w:r>
      <w:r>
        <w:rPr>
          <w:spacing w:val="-5"/>
          <w:sz w:val="23"/>
          <w:szCs w:val="23"/>
        </w:rPr>
        <w:t>of</w:t>
      </w:r>
      <w:r>
        <w:rPr>
          <w:sz w:val="23"/>
          <w:szCs w:val="23"/>
        </w:rPr>
        <w:t>t</w:t>
      </w:r>
      <w:r>
        <w:rPr>
          <w:spacing w:val="13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w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rd,</w:t>
      </w:r>
      <w:r>
        <w:rPr>
          <w:spacing w:val="14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w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f</w:t>
      </w:r>
      <w:r>
        <w:rPr>
          <w:spacing w:val="-1"/>
          <w:sz w:val="23"/>
          <w:szCs w:val="23"/>
        </w:rPr>
        <w:t>ec</w:t>
      </w:r>
      <w:r>
        <w:rPr>
          <w:sz w:val="23"/>
          <w:szCs w:val="23"/>
        </w:rPr>
        <w:t>t</w:t>
      </w:r>
    </w:p>
    <w:p w14:paraId="206F7C2F" w14:textId="77777777" w:rsidR="00E644EB" w:rsidRDefault="00E644EB">
      <w:pPr>
        <w:spacing w:before="5" w:line="200" w:lineRule="exact"/>
      </w:pPr>
    </w:p>
    <w:p w14:paraId="6FFBD437" w14:textId="77777777" w:rsidR="00E644EB" w:rsidRDefault="00000000">
      <w:pPr>
        <w:ind w:left="824"/>
        <w:rPr>
          <w:sz w:val="23"/>
          <w:szCs w:val="23"/>
        </w:rPr>
      </w:pPr>
      <w:r>
        <w:rPr>
          <w:b/>
          <w:spacing w:val="1"/>
          <w:sz w:val="23"/>
          <w:szCs w:val="23"/>
        </w:rPr>
        <w:t>S</w:t>
      </w:r>
      <w:r>
        <w:rPr>
          <w:b/>
          <w:spacing w:val="2"/>
          <w:sz w:val="23"/>
          <w:szCs w:val="23"/>
        </w:rPr>
        <w:t>p</w:t>
      </w:r>
      <w:r>
        <w:rPr>
          <w:b/>
          <w:spacing w:val="-6"/>
          <w:sz w:val="23"/>
          <w:szCs w:val="23"/>
        </w:rPr>
        <w:t>r</w:t>
      </w:r>
      <w:r>
        <w:rPr>
          <w:b/>
          <w:spacing w:val="-1"/>
          <w:sz w:val="23"/>
          <w:szCs w:val="23"/>
        </w:rPr>
        <w:t>e</w:t>
      </w:r>
      <w:r>
        <w:rPr>
          <w:b/>
          <w:sz w:val="23"/>
          <w:szCs w:val="23"/>
        </w:rPr>
        <w:t>a</w:t>
      </w:r>
      <w:r>
        <w:rPr>
          <w:b/>
          <w:spacing w:val="6"/>
          <w:sz w:val="23"/>
          <w:szCs w:val="23"/>
        </w:rPr>
        <w:t>d</w:t>
      </w:r>
      <w:r>
        <w:rPr>
          <w:b/>
          <w:spacing w:val="1"/>
          <w:sz w:val="23"/>
          <w:szCs w:val="23"/>
        </w:rPr>
        <w:t>s</w:t>
      </w:r>
      <w:r>
        <w:rPr>
          <w:b/>
          <w:spacing w:val="-3"/>
          <w:sz w:val="23"/>
          <w:szCs w:val="23"/>
        </w:rPr>
        <w:t>h</w:t>
      </w:r>
      <w:r>
        <w:rPr>
          <w:b/>
          <w:spacing w:val="-1"/>
          <w:sz w:val="23"/>
          <w:szCs w:val="23"/>
        </w:rPr>
        <w:t>ee</w:t>
      </w:r>
      <w:r>
        <w:rPr>
          <w:b/>
          <w:sz w:val="23"/>
          <w:szCs w:val="23"/>
        </w:rPr>
        <w:t>ts</w:t>
      </w:r>
    </w:p>
    <w:p w14:paraId="2B092437" w14:textId="77777777" w:rsidR="00E644EB" w:rsidRDefault="00E644EB">
      <w:pPr>
        <w:spacing w:before="1" w:line="160" w:lineRule="exact"/>
        <w:rPr>
          <w:sz w:val="16"/>
          <w:szCs w:val="16"/>
        </w:rPr>
      </w:pPr>
    </w:p>
    <w:p w14:paraId="18BF0A8E" w14:textId="77777777" w:rsidR="00E644EB" w:rsidRDefault="00000000">
      <w:pPr>
        <w:tabs>
          <w:tab w:val="left" w:pos="1540"/>
        </w:tabs>
        <w:spacing w:line="296" w:lineRule="auto"/>
        <w:ind w:left="1544" w:right="82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  <w:t>A</w:t>
      </w:r>
      <w:r>
        <w:rPr>
          <w:spacing w:val="12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pr</w:t>
      </w:r>
      <w:r>
        <w:rPr>
          <w:spacing w:val="-1"/>
          <w:sz w:val="23"/>
          <w:szCs w:val="23"/>
        </w:rPr>
        <w:t>ea</w:t>
      </w:r>
      <w:r>
        <w:rPr>
          <w:sz w:val="23"/>
          <w:szCs w:val="23"/>
        </w:rPr>
        <w:t>d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h</w:t>
      </w:r>
      <w:r>
        <w:rPr>
          <w:spacing w:val="-1"/>
          <w:sz w:val="23"/>
          <w:szCs w:val="23"/>
        </w:rPr>
        <w:t>ee</w:t>
      </w:r>
      <w:r>
        <w:rPr>
          <w:sz w:val="23"/>
          <w:szCs w:val="23"/>
        </w:rPr>
        <w:t>t</w:t>
      </w:r>
      <w:r>
        <w:rPr>
          <w:spacing w:val="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pp</w:t>
      </w:r>
      <w:r>
        <w:rPr>
          <w:spacing w:val="-6"/>
          <w:sz w:val="23"/>
          <w:szCs w:val="23"/>
        </w:rPr>
        <w:t>li</w:t>
      </w:r>
      <w:r>
        <w:rPr>
          <w:spacing w:val="-1"/>
          <w:sz w:val="23"/>
          <w:szCs w:val="23"/>
        </w:rPr>
        <w:t>ca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10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18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ec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gu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gr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d,</w:t>
      </w:r>
      <w:r>
        <w:rPr>
          <w:spacing w:val="19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w</w:t>
      </w:r>
      <w:r>
        <w:rPr>
          <w:spacing w:val="-5"/>
          <w:sz w:val="23"/>
          <w:szCs w:val="23"/>
        </w:rPr>
        <w:t>h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h</w:t>
      </w:r>
      <w:r>
        <w:rPr>
          <w:spacing w:val="1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6"/>
          <w:sz w:val="23"/>
          <w:szCs w:val="23"/>
        </w:rPr>
        <w:t>ll</w:t>
      </w:r>
      <w:r>
        <w:rPr>
          <w:spacing w:val="-5"/>
          <w:sz w:val="23"/>
          <w:szCs w:val="23"/>
        </w:rPr>
        <w:t>o</w:t>
      </w:r>
      <w:r>
        <w:rPr>
          <w:spacing w:val="2"/>
          <w:sz w:val="23"/>
          <w:szCs w:val="23"/>
        </w:rPr>
        <w:t>w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-1"/>
          <w:sz w:val="23"/>
          <w:szCs w:val="23"/>
        </w:rPr>
        <w:t>t</w:t>
      </w:r>
      <w:r>
        <w:rPr>
          <w:sz w:val="23"/>
          <w:szCs w:val="23"/>
        </w:rPr>
        <w:t>,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nu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b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rs</w:t>
      </w:r>
      <w:r>
        <w:rPr>
          <w:spacing w:val="1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 xml:space="preserve">d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p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1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pacing w:val="5"/>
          <w:sz w:val="23"/>
          <w:szCs w:val="23"/>
        </w:rPr>
        <w:t>u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on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be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1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ma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x</w:t>
      </w:r>
      <w:r>
        <w:rPr>
          <w:spacing w:val="1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1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ho</w:t>
      </w:r>
      <w:r>
        <w:rPr>
          <w:sz w:val="23"/>
          <w:szCs w:val="23"/>
        </w:rPr>
        <w:t>u</w:t>
      </w:r>
      <w:r>
        <w:rPr>
          <w:spacing w:val="2"/>
          <w:sz w:val="23"/>
          <w:szCs w:val="23"/>
        </w:rPr>
        <w:t>s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ds</w:t>
      </w:r>
      <w:r>
        <w:rPr>
          <w:spacing w:val="16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15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v</w:t>
      </w:r>
      <w:r>
        <w:rPr>
          <w:spacing w:val="-6"/>
          <w:sz w:val="23"/>
          <w:szCs w:val="23"/>
        </w:rPr>
        <w:t>i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ce</w:t>
      </w:r>
      <w:r>
        <w:rPr>
          <w:spacing w:val="-6"/>
          <w:sz w:val="23"/>
          <w:szCs w:val="23"/>
        </w:rPr>
        <w:t>ll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7404A261" w14:textId="77777777" w:rsidR="00E644EB" w:rsidRDefault="00E644EB">
      <w:pPr>
        <w:spacing w:before="1" w:line="100" w:lineRule="exact"/>
        <w:rPr>
          <w:sz w:val="10"/>
          <w:szCs w:val="10"/>
        </w:rPr>
      </w:pPr>
    </w:p>
    <w:p w14:paraId="70D6574D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-3"/>
          <w:sz w:val="23"/>
          <w:szCs w:val="23"/>
        </w:rPr>
        <w:t>A</w:t>
      </w:r>
      <w:r>
        <w:rPr>
          <w:sz w:val="23"/>
          <w:szCs w:val="23"/>
        </w:rPr>
        <w:t>pp</w:t>
      </w:r>
      <w:r>
        <w:rPr>
          <w:spacing w:val="-6"/>
          <w:sz w:val="23"/>
          <w:szCs w:val="23"/>
        </w:rPr>
        <w:t>l</w:t>
      </w:r>
      <w:r>
        <w:rPr>
          <w:spacing w:val="-2"/>
          <w:sz w:val="23"/>
          <w:szCs w:val="23"/>
        </w:rPr>
        <w:t>i</w:t>
      </w:r>
      <w:r>
        <w:rPr>
          <w:spacing w:val="-1"/>
          <w:sz w:val="23"/>
          <w:szCs w:val="23"/>
        </w:rPr>
        <w:t>ca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on</w:t>
      </w:r>
      <w:r>
        <w:rPr>
          <w:sz w:val="23"/>
          <w:szCs w:val="23"/>
        </w:rPr>
        <w:t>s</w:t>
      </w:r>
      <w:r>
        <w:rPr>
          <w:spacing w:val="31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c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ude</w:t>
      </w:r>
      <w:r>
        <w:rPr>
          <w:spacing w:val="27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a</w:t>
      </w:r>
      <w:r>
        <w:rPr>
          <w:spacing w:val="-9"/>
          <w:sz w:val="23"/>
          <w:szCs w:val="23"/>
        </w:rPr>
        <w:t>y</w:t>
      </w:r>
      <w:r>
        <w:rPr>
          <w:spacing w:val="5"/>
          <w:sz w:val="23"/>
          <w:szCs w:val="23"/>
        </w:rPr>
        <w:t>r</w:t>
      </w:r>
      <w:r>
        <w:rPr>
          <w:spacing w:val="-5"/>
          <w:sz w:val="23"/>
          <w:szCs w:val="23"/>
        </w:rPr>
        <w:t>o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l</w:t>
      </w:r>
      <w:r>
        <w:rPr>
          <w:spacing w:val="22"/>
          <w:sz w:val="23"/>
          <w:szCs w:val="23"/>
        </w:rPr>
        <w:t xml:space="preserve"> </w:t>
      </w:r>
      <w:r>
        <w:rPr>
          <w:sz w:val="23"/>
          <w:szCs w:val="23"/>
        </w:rPr>
        <w:t>pr</w:t>
      </w:r>
      <w:r>
        <w:rPr>
          <w:spacing w:val="-4"/>
          <w:sz w:val="23"/>
          <w:szCs w:val="23"/>
        </w:rPr>
        <w:t>o</w:t>
      </w:r>
      <w:r>
        <w:rPr>
          <w:spacing w:val="-1"/>
          <w:sz w:val="23"/>
          <w:szCs w:val="23"/>
        </w:rPr>
        <w:t>ce</w:t>
      </w:r>
      <w:r>
        <w:rPr>
          <w:spacing w:val="6"/>
          <w:sz w:val="23"/>
          <w:szCs w:val="23"/>
        </w:rPr>
        <w:t>s</w:t>
      </w:r>
      <w:r>
        <w:rPr>
          <w:spacing w:val="1"/>
          <w:sz w:val="23"/>
          <w:szCs w:val="23"/>
        </w:rPr>
        <w:t>s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g,</w:t>
      </w:r>
      <w:r>
        <w:rPr>
          <w:spacing w:val="30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c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22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ec</w:t>
      </w:r>
      <w:r>
        <w:rPr>
          <w:sz w:val="23"/>
          <w:szCs w:val="23"/>
        </w:rPr>
        <w:t>ord</w:t>
      </w:r>
      <w:r>
        <w:rPr>
          <w:spacing w:val="2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ma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ce</w:t>
      </w:r>
      <w:r>
        <w:rPr>
          <w:sz w:val="23"/>
          <w:szCs w:val="23"/>
        </w:rPr>
        <w:t>.</w:t>
      </w:r>
    </w:p>
    <w:p w14:paraId="69E00CBF" w14:textId="77777777" w:rsidR="00E644EB" w:rsidRDefault="00E644EB">
      <w:pPr>
        <w:spacing w:before="5" w:line="160" w:lineRule="exact"/>
        <w:rPr>
          <w:sz w:val="16"/>
          <w:szCs w:val="16"/>
        </w:rPr>
      </w:pPr>
    </w:p>
    <w:p w14:paraId="5355EB41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-1"/>
          <w:sz w:val="23"/>
          <w:szCs w:val="23"/>
        </w:rPr>
        <w:t>am</w:t>
      </w:r>
      <w:r>
        <w:rPr>
          <w:sz w:val="23"/>
          <w:szCs w:val="23"/>
        </w:rPr>
        <w:t>p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:</w:t>
      </w:r>
      <w:r>
        <w:rPr>
          <w:spacing w:val="8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M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o</w:t>
      </w:r>
      <w:r>
        <w:rPr>
          <w:spacing w:val="1"/>
          <w:sz w:val="23"/>
          <w:szCs w:val="23"/>
        </w:rPr>
        <w:t>s</w:t>
      </w:r>
      <w:r>
        <w:rPr>
          <w:spacing w:val="-5"/>
          <w:sz w:val="23"/>
          <w:szCs w:val="23"/>
        </w:rPr>
        <w:t>of</w:t>
      </w:r>
      <w:r>
        <w:rPr>
          <w:sz w:val="23"/>
          <w:szCs w:val="23"/>
        </w:rPr>
        <w:t>t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-1"/>
          <w:sz w:val="23"/>
          <w:szCs w:val="23"/>
        </w:rPr>
        <w:t>ce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,</w:t>
      </w:r>
      <w:r>
        <w:rPr>
          <w:spacing w:val="1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L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t</w:t>
      </w:r>
      <w:r>
        <w:rPr>
          <w:sz w:val="23"/>
          <w:szCs w:val="23"/>
        </w:rPr>
        <w:t>us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>1-2-3.</w:t>
      </w:r>
    </w:p>
    <w:p w14:paraId="222EFDB9" w14:textId="77777777" w:rsidR="00E644EB" w:rsidRDefault="00E644EB">
      <w:pPr>
        <w:spacing w:before="5" w:line="200" w:lineRule="exact"/>
      </w:pPr>
    </w:p>
    <w:p w14:paraId="7FC86544" w14:textId="77777777" w:rsidR="00E644EB" w:rsidRDefault="00000000">
      <w:pPr>
        <w:ind w:left="824"/>
        <w:rPr>
          <w:sz w:val="23"/>
          <w:szCs w:val="23"/>
        </w:rPr>
      </w:pPr>
      <w:r>
        <w:rPr>
          <w:b/>
          <w:spacing w:val="1"/>
          <w:sz w:val="23"/>
          <w:szCs w:val="23"/>
        </w:rPr>
        <w:t>I</w:t>
      </w:r>
      <w:r>
        <w:rPr>
          <w:b/>
          <w:spacing w:val="5"/>
          <w:sz w:val="23"/>
          <w:szCs w:val="23"/>
        </w:rPr>
        <w:t>m</w:t>
      </w:r>
      <w:r>
        <w:rPr>
          <w:b/>
          <w:sz w:val="23"/>
          <w:szCs w:val="23"/>
        </w:rPr>
        <w:t>age</w:t>
      </w:r>
      <w:r>
        <w:rPr>
          <w:b/>
          <w:spacing w:val="-11"/>
          <w:sz w:val="23"/>
          <w:szCs w:val="23"/>
        </w:rPr>
        <w:t xml:space="preserve"> </w:t>
      </w:r>
      <w:r>
        <w:rPr>
          <w:b/>
          <w:spacing w:val="5"/>
          <w:sz w:val="23"/>
          <w:szCs w:val="23"/>
        </w:rPr>
        <w:t>E</w:t>
      </w:r>
      <w:r>
        <w:rPr>
          <w:b/>
          <w:spacing w:val="1"/>
          <w:sz w:val="23"/>
          <w:szCs w:val="23"/>
        </w:rPr>
        <w:t>d</w:t>
      </w:r>
      <w:r>
        <w:rPr>
          <w:b/>
          <w:spacing w:val="-2"/>
          <w:sz w:val="23"/>
          <w:szCs w:val="23"/>
        </w:rPr>
        <w:t>i</w:t>
      </w:r>
      <w:r>
        <w:rPr>
          <w:b/>
          <w:sz w:val="23"/>
          <w:szCs w:val="23"/>
        </w:rPr>
        <w:t>to</w:t>
      </w:r>
      <w:r>
        <w:rPr>
          <w:b/>
          <w:spacing w:val="-1"/>
          <w:sz w:val="23"/>
          <w:szCs w:val="23"/>
        </w:rPr>
        <w:t>r</w:t>
      </w:r>
      <w:r>
        <w:rPr>
          <w:b/>
          <w:sz w:val="23"/>
          <w:szCs w:val="23"/>
        </w:rPr>
        <w:t>s</w:t>
      </w:r>
    </w:p>
    <w:p w14:paraId="45E1D159" w14:textId="77777777" w:rsidR="00E644EB" w:rsidRDefault="00E644EB">
      <w:pPr>
        <w:spacing w:before="1" w:line="160" w:lineRule="exact"/>
        <w:rPr>
          <w:sz w:val="16"/>
          <w:szCs w:val="16"/>
        </w:rPr>
      </w:pPr>
    </w:p>
    <w:p w14:paraId="03290FB0" w14:textId="77777777" w:rsidR="00E644EB" w:rsidRDefault="00000000">
      <w:pPr>
        <w:tabs>
          <w:tab w:val="left" w:pos="1540"/>
        </w:tabs>
        <w:spacing w:line="296" w:lineRule="auto"/>
        <w:ind w:left="1544" w:right="81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-5"/>
          <w:sz w:val="23"/>
          <w:szCs w:val="23"/>
        </w:rPr>
        <w:t>I</w:t>
      </w:r>
      <w:r>
        <w:rPr>
          <w:spacing w:val="-1"/>
          <w:sz w:val="23"/>
          <w:szCs w:val="23"/>
        </w:rPr>
        <w:t>ma</w:t>
      </w:r>
      <w:r>
        <w:rPr>
          <w:sz w:val="23"/>
          <w:szCs w:val="23"/>
        </w:rPr>
        <w:t>ge</w:t>
      </w:r>
      <w:r>
        <w:rPr>
          <w:spacing w:val="1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pr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gr</w:t>
      </w:r>
      <w:r>
        <w:rPr>
          <w:spacing w:val="-1"/>
          <w:sz w:val="23"/>
          <w:szCs w:val="23"/>
        </w:rPr>
        <w:t>am</w:t>
      </w:r>
      <w:r>
        <w:rPr>
          <w:sz w:val="23"/>
          <w:szCs w:val="23"/>
        </w:rPr>
        <w:t>s</w:t>
      </w:r>
      <w:r>
        <w:rPr>
          <w:spacing w:val="2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re</w:t>
      </w:r>
      <w:r>
        <w:rPr>
          <w:spacing w:val="18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g</w:t>
      </w:r>
      <w:r>
        <w:rPr>
          <w:spacing w:val="-4"/>
          <w:sz w:val="23"/>
          <w:szCs w:val="23"/>
        </w:rPr>
        <w:t>n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9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ec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f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ca</w:t>
      </w:r>
      <w:r>
        <w:rPr>
          <w:spacing w:val="-6"/>
          <w:sz w:val="23"/>
          <w:szCs w:val="23"/>
        </w:rPr>
        <w:t>ll</w:t>
      </w:r>
      <w:r>
        <w:rPr>
          <w:sz w:val="23"/>
          <w:szCs w:val="23"/>
        </w:rPr>
        <w:t>y</w:t>
      </w:r>
      <w:r>
        <w:rPr>
          <w:spacing w:val="10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z w:val="23"/>
          <w:szCs w:val="23"/>
        </w:rPr>
        <w:t>or</w:t>
      </w:r>
      <w:r>
        <w:rPr>
          <w:spacing w:val="2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ca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t</w:t>
      </w:r>
      <w:r>
        <w:rPr>
          <w:sz w:val="23"/>
          <w:szCs w:val="23"/>
        </w:rPr>
        <w:t>ur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g,</w:t>
      </w:r>
      <w:r>
        <w:rPr>
          <w:spacing w:val="1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ea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ng,</w:t>
      </w:r>
      <w:r>
        <w:rPr>
          <w:spacing w:val="1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 xml:space="preserve">g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3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ma</w:t>
      </w:r>
      <w:r>
        <w:rPr>
          <w:spacing w:val="-5"/>
          <w:sz w:val="23"/>
          <w:szCs w:val="23"/>
        </w:rPr>
        <w:t>n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pu</w:t>
      </w:r>
      <w:r>
        <w:rPr>
          <w:spacing w:val="-6"/>
          <w:sz w:val="23"/>
          <w:szCs w:val="23"/>
        </w:rPr>
        <w:t>l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30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ma</w:t>
      </w:r>
      <w:r>
        <w:rPr>
          <w:sz w:val="23"/>
          <w:szCs w:val="23"/>
        </w:rPr>
        <w:t>g</w:t>
      </w:r>
      <w:r>
        <w:rPr>
          <w:spacing w:val="-1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594B89EF" w14:textId="77777777" w:rsidR="00E644EB" w:rsidRDefault="00E644EB">
      <w:pPr>
        <w:spacing w:before="1" w:line="100" w:lineRule="exact"/>
        <w:rPr>
          <w:sz w:val="10"/>
          <w:szCs w:val="10"/>
        </w:rPr>
      </w:pPr>
    </w:p>
    <w:p w14:paraId="41F77C1B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-16"/>
          <w:sz w:val="23"/>
          <w:szCs w:val="23"/>
        </w:rPr>
        <w:t xml:space="preserve"> </w:t>
      </w:r>
      <w:r>
        <w:rPr>
          <w:sz w:val="23"/>
          <w:szCs w:val="23"/>
        </w:rPr>
        <w:t>pr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gr</w:t>
      </w:r>
      <w:r>
        <w:rPr>
          <w:spacing w:val="-1"/>
          <w:sz w:val="23"/>
          <w:szCs w:val="23"/>
        </w:rPr>
        <w:t>am</w:t>
      </w:r>
      <w:r>
        <w:rPr>
          <w:sz w:val="23"/>
          <w:szCs w:val="23"/>
        </w:rPr>
        <w:t>s</w:t>
      </w:r>
      <w:r>
        <w:rPr>
          <w:spacing w:val="-13"/>
          <w:sz w:val="23"/>
          <w:szCs w:val="23"/>
        </w:rPr>
        <w:t xml:space="preserve"> </w:t>
      </w:r>
      <w:r>
        <w:rPr>
          <w:sz w:val="23"/>
          <w:szCs w:val="23"/>
        </w:rPr>
        <w:t>pr</w:t>
      </w:r>
      <w:r>
        <w:rPr>
          <w:spacing w:val="-5"/>
          <w:sz w:val="23"/>
          <w:szCs w:val="23"/>
        </w:rPr>
        <w:t>ov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de</w:t>
      </w:r>
      <w:r>
        <w:rPr>
          <w:spacing w:val="-15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-16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v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e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y</w:t>
      </w:r>
      <w:r>
        <w:rPr>
          <w:spacing w:val="-24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-19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ec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-2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pacing w:val="-1"/>
          <w:sz w:val="23"/>
          <w:szCs w:val="23"/>
        </w:rPr>
        <w:t>ea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ur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-1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fo</w:t>
      </w:r>
      <w:r>
        <w:rPr>
          <w:sz w:val="23"/>
          <w:szCs w:val="23"/>
        </w:rPr>
        <w:t>r</w:t>
      </w:r>
      <w:r>
        <w:rPr>
          <w:spacing w:val="-1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ea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-1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4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ma</w:t>
      </w:r>
      <w:r>
        <w:rPr>
          <w:sz w:val="23"/>
          <w:szCs w:val="23"/>
        </w:rPr>
        <w:t>g</w:t>
      </w:r>
      <w:r>
        <w:rPr>
          <w:spacing w:val="-1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4E60DFF7" w14:textId="77777777" w:rsidR="00E644EB" w:rsidRDefault="00E644EB">
      <w:pPr>
        <w:spacing w:before="5" w:line="160" w:lineRule="exact"/>
        <w:rPr>
          <w:sz w:val="16"/>
          <w:szCs w:val="16"/>
        </w:rPr>
      </w:pPr>
    </w:p>
    <w:p w14:paraId="757CDD7F" w14:textId="77777777" w:rsidR="00E644EB" w:rsidRDefault="00000000">
      <w:pPr>
        <w:tabs>
          <w:tab w:val="left" w:pos="1540"/>
        </w:tabs>
        <w:spacing w:line="292" w:lineRule="auto"/>
        <w:ind w:left="1544" w:right="80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-1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y</w:t>
      </w:r>
      <w:r>
        <w:rPr>
          <w:spacing w:val="1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o</w:t>
      </w:r>
      <w:r>
        <w:rPr>
          <w:spacing w:val="2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b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e</w:t>
      </w:r>
      <w:r>
        <w:rPr>
          <w:spacing w:val="2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23"/>
          <w:sz w:val="23"/>
          <w:szCs w:val="23"/>
        </w:rPr>
        <w:t xml:space="preserve"> </w:t>
      </w:r>
      <w:r>
        <w:rPr>
          <w:sz w:val="23"/>
          <w:szCs w:val="23"/>
        </w:rPr>
        <w:t>u</w:t>
      </w:r>
      <w:r>
        <w:rPr>
          <w:spacing w:val="2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2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2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ea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e</w:t>
      </w:r>
      <w:r>
        <w:rPr>
          <w:spacing w:val="2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24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up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m</w:t>
      </w:r>
      <w:r>
        <w:rPr>
          <w:spacing w:val="5"/>
          <w:sz w:val="23"/>
          <w:szCs w:val="23"/>
        </w:rPr>
        <w:t>p</w:t>
      </w:r>
      <w:r>
        <w:rPr>
          <w:spacing w:val="-5"/>
          <w:sz w:val="23"/>
          <w:szCs w:val="23"/>
        </w:rPr>
        <w:t>o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22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a</w:t>
      </w:r>
      <w:r>
        <w:rPr>
          <w:spacing w:val="-9"/>
          <w:sz w:val="23"/>
          <w:szCs w:val="23"/>
        </w:rPr>
        <w:t>y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,</w:t>
      </w:r>
      <w:r>
        <w:rPr>
          <w:spacing w:val="24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p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>rt</w:t>
      </w:r>
      <w:r>
        <w:rPr>
          <w:spacing w:val="27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2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xp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rt gr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p</w:t>
      </w:r>
      <w:r>
        <w:rPr>
          <w:spacing w:val="-4"/>
          <w:sz w:val="23"/>
          <w:szCs w:val="23"/>
        </w:rPr>
        <w:t>h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c</w:t>
      </w:r>
      <w:r>
        <w:rPr>
          <w:spacing w:val="1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pacing w:val="-2"/>
          <w:sz w:val="23"/>
          <w:szCs w:val="23"/>
        </w:rPr>
        <w:t>i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,</w:t>
      </w:r>
      <w:r>
        <w:rPr>
          <w:spacing w:val="1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d</w:t>
      </w:r>
      <w:r>
        <w:rPr>
          <w:spacing w:val="-6"/>
          <w:sz w:val="23"/>
          <w:szCs w:val="23"/>
        </w:rPr>
        <w:t>j</w:t>
      </w:r>
      <w:r>
        <w:rPr>
          <w:sz w:val="23"/>
          <w:szCs w:val="23"/>
        </w:rPr>
        <w:t>u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t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10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ma</w:t>
      </w:r>
      <w:r>
        <w:rPr>
          <w:spacing w:val="5"/>
          <w:sz w:val="23"/>
          <w:szCs w:val="23"/>
        </w:rPr>
        <w:t>g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pr</w:t>
      </w:r>
      <w:r>
        <w:rPr>
          <w:spacing w:val="-5"/>
          <w:sz w:val="23"/>
          <w:szCs w:val="23"/>
        </w:rPr>
        <w:t>ov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2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pp</w:t>
      </w:r>
      <w:r>
        <w:rPr>
          <w:spacing w:val="-1"/>
          <w:sz w:val="23"/>
          <w:szCs w:val="23"/>
        </w:rPr>
        <w:t>ea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e</w:t>
      </w:r>
    </w:p>
    <w:p w14:paraId="524A3803" w14:textId="77777777" w:rsidR="00E644EB" w:rsidRDefault="00E644EB">
      <w:pPr>
        <w:spacing w:line="100" w:lineRule="exact"/>
        <w:rPr>
          <w:sz w:val="11"/>
          <w:szCs w:val="11"/>
        </w:rPr>
      </w:pPr>
    </w:p>
    <w:p w14:paraId="0453B411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-1"/>
          <w:sz w:val="23"/>
          <w:szCs w:val="23"/>
        </w:rPr>
        <w:t>am</w:t>
      </w:r>
      <w:r>
        <w:rPr>
          <w:sz w:val="23"/>
          <w:szCs w:val="23"/>
        </w:rPr>
        <w:t>p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:</w:t>
      </w:r>
      <w:r>
        <w:rPr>
          <w:spacing w:val="-6"/>
          <w:sz w:val="23"/>
          <w:szCs w:val="23"/>
        </w:rPr>
        <w:t xml:space="preserve"> </w:t>
      </w:r>
      <w:r>
        <w:rPr>
          <w:spacing w:val="-3"/>
          <w:sz w:val="23"/>
          <w:szCs w:val="23"/>
        </w:rPr>
        <w:t>A</w:t>
      </w:r>
      <w:r>
        <w:rPr>
          <w:spacing w:val="5"/>
          <w:sz w:val="23"/>
          <w:szCs w:val="23"/>
        </w:rPr>
        <w:t>d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be</w:t>
      </w:r>
      <w:r>
        <w:rPr>
          <w:spacing w:val="18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P</w:t>
      </w:r>
      <w:r>
        <w:rPr>
          <w:spacing w:val="-5"/>
          <w:sz w:val="23"/>
          <w:szCs w:val="23"/>
        </w:rPr>
        <w:t>ho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o</w:t>
      </w:r>
      <w:r>
        <w:rPr>
          <w:spacing w:val="2"/>
          <w:sz w:val="23"/>
          <w:szCs w:val="23"/>
        </w:rPr>
        <w:t>s</w:t>
      </w:r>
      <w:r>
        <w:rPr>
          <w:spacing w:val="-5"/>
          <w:sz w:val="23"/>
          <w:szCs w:val="23"/>
        </w:rPr>
        <w:t>ho</w:t>
      </w:r>
      <w:r>
        <w:rPr>
          <w:sz w:val="23"/>
          <w:szCs w:val="23"/>
        </w:rPr>
        <w:t xml:space="preserve">p, </w:t>
      </w:r>
      <w:r>
        <w:rPr>
          <w:spacing w:val="-3"/>
          <w:sz w:val="23"/>
          <w:szCs w:val="23"/>
        </w:rPr>
        <w:t>A</w:t>
      </w:r>
      <w:r>
        <w:rPr>
          <w:sz w:val="23"/>
          <w:szCs w:val="23"/>
        </w:rPr>
        <w:t>d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>be</w:t>
      </w:r>
      <w:r>
        <w:rPr>
          <w:spacing w:val="23"/>
          <w:sz w:val="23"/>
          <w:szCs w:val="23"/>
        </w:rPr>
        <w:t xml:space="preserve"> </w:t>
      </w:r>
      <w:r>
        <w:rPr>
          <w:sz w:val="23"/>
          <w:szCs w:val="23"/>
        </w:rPr>
        <w:t>C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l</w:t>
      </w:r>
      <w:r>
        <w:rPr>
          <w:spacing w:val="8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D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-13"/>
          <w:sz w:val="23"/>
          <w:szCs w:val="23"/>
        </w:rPr>
        <w:t>w</w:t>
      </w:r>
      <w:r>
        <w:rPr>
          <w:sz w:val="23"/>
          <w:szCs w:val="23"/>
        </w:rPr>
        <w:t>.</w:t>
      </w:r>
    </w:p>
    <w:p w14:paraId="1A2FB603" w14:textId="77777777" w:rsidR="00E644EB" w:rsidRDefault="00E644EB">
      <w:pPr>
        <w:spacing w:before="5" w:line="200" w:lineRule="exact"/>
      </w:pPr>
    </w:p>
    <w:p w14:paraId="33664FA8" w14:textId="77777777" w:rsidR="00E644EB" w:rsidRDefault="00000000">
      <w:pPr>
        <w:ind w:left="824"/>
        <w:rPr>
          <w:sz w:val="23"/>
          <w:szCs w:val="23"/>
        </w:rPr>
      </w:pPr>
      <w:r>
        <w:rPr>
          <w:b/>
          <w:spacing w:val="2"/>
          <w:sz w:val="23"/>
          <w:szCs w:val="23"/>
        </w:rPr>
        <w:t>D</w:t>
      </w:r>
      <w:r>
        <w:rPr>
          <w:b/>
          <w:sz w:val="23"/>
          <w:szCs w:val="23"/>
        </w:rPr>
        <w:t>ata</w:t>
      </w:r>
      <w:r>
        <w:rPr>
          <w:b/>
          <w:spacing w:val="2"/>
          <w:sz w:val="23"/>
          <w:szCs w:val="23"/>
        </w:rPr>
        <w:t>b</w:t>
      </w:r>
      <w:r>
        <w:rPr>
          <w:b/>
          <w:sz w:val="23"/>
          <w:szCs w:val="23"/>
        </w:rPr>
        <w:t>a</w:t>
      </w:r>
      <w:r>
        <w:rPr>
          <w:b/>
          <w:spacing w:val="2"/>
          <w:sz w:val="23"/>
          <w:szCs w:val="23"/>
        </w:rPr>
        <w:t>s</w:t>
      </w:r>
      <w:r>
        <w:rPr>
          <w:b/>
          <w:sz w:val="23"/>
          <w:szCs w:val="23"/>
        </w:rPr>
        <w:t>e</w:t>
      </w:r>
      <w:r>
        <w:rPr>
          <w:b/>
          <w:spacing w:val="-6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M</w:t>
      </w:r>
      <w:r>
        <w:rPr>
          <w:b/>
          <w:sz w:val="23"/>
          <w:szCs w:val="23"/>
        </w:rPr>
        <w:t>a</w:t>
      </w:r>
      <w:r>
        <w:rPr>
          <w:b/>
          <w:spacing w:val="-3"/>
          <w:sz w:val="23"/>
          <w:szCs w:val="23"/>
        </w:rPr>
        <w:t>n</w:t>
      </w:r>
      <w:r>
        <w:rPr>
          <w:b/>
          <w:sz w:val="23"/>
          <w:szCs w:val="23"/>
        </w:rPr>
        <w:t>a</w:t>
      </w:r>
      <w:r>
        <w:rPr>
          <w:b/>
          <w:spacing w:val="5"/>
          <w:sz w:val="23"/>
          <w:szCs w:val="23"/>
        </w:rPr>
        <w:t>g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5"/>
          <w:sz w:val="23"/>
          <w:szCs w:val="23"/>
        </w:rPr>
        <w:t>m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-3"/>
          <w:sz w:val="23"/>
          <w:szCs w:val="23"/>
        </w:rPr>
        <w:t>n</w:t>
      </w:r>
      <w:r>
        <w:rPr>
          <w:b/>
          <w:sz w:val="23"/>
          <w:szCs w:val="23"/>
        </w:rPr>
        <w:t>t</w:t>
      </w:r>
      <w:r>
        <w:rPr>
          <w:b/>
          <w:spacing w:val="-5"/>
          <w:sz w:val="23"/>
          <w:szCs w:val="23"/>
        </w:rPr>
        <w:t xml:space="preserve"> </w:t>
      </w:r>
      <w:r>
        <w:rPr>
          <w:b/>
          <w:spacing w:val="1"/>
          <w:sz w:val="23"/>
          <w:szCs w:val="23"/>
        </w:rPr>
        <w:t>S</w:t>
      </w:r>
      <w:r>
        <w:rPr>
          <w:b/>
          <w:sz w:val="23"/>
          <w:szCs w:val="23"/>
        </w:rPr>
        <w:t>y</w:t>
      </w:r>
      <w:r>
        <w:rPr>
          <w:b/>
          <w:spacing w:val="2"/>
          <w:sz w:val="23"/>
          <w:szCs w:val="23"/>
        </w:rPr>
        <w:t>s</w:t>
      </w:r>
      <w:r>
        <w:rPr>
          <w:b/>
          <w:sz w:val="23"/>
          <w:szCs w:val="23"/>
        </w:rPr>
        <w:t>t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5"/>
          <w:sz w:val="23"/>
          <w:szCs w:val="23"/>
        </w:rPr>
        <w:t>m</w:t>
      </w:r>
      <w:r>
        <w:rPr>
          <w:b/>
          <w:sz w:val="23"/>
          <w:szCs w:val="23"/>
        </w:rPr>
        <w:t>s</w:t>
      </w:r>
    </w:p>
    <w:p w14:paraId="770AAD34" w14:textId="77777777" w:rsidR="00E644EB" w:rsidRDefault="00E644EB">
      <w:pPr>
        <w:spacing w:before="1" w:line="160" w:lineRule="exact"/>
        <w:rPr>
          <w:sz w:val="16"/>
          <w:szCs w:val="16"/>
        </w:rPr>
      </w:pPr>
    </w:p>
    <w:p w14:paraId="6FA3A789" w14:textId="77777777" w:rsidR="00E644EB" w:rsidRDefault="00000000">
      <w:pPr>
        <w:tabs>
          <w:tab w:val="left" w:pos="1540"/>
        </w:tabs>
        <w:spacing w:line="296" w:lineRule="auto"/>
        <w:ind w:left="1544" w:right="85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6"/>
          <w:sz w:val="23"/>
          <w:szCs w:val="23"/>
        </w:rPr>
        <w:t>D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ta</w:t>
      </w:r>
      <w:r>
        <w:rPr>
          <w:sz w:val="23"/>
          <w:szCs w:val="23"/>
        </w:rPr>
        <w:t>b</w:t>
      </w:r>
      <w:r>
        <w:rPr>
          <w:spacing w:val="3"/>
          <w:sz w:val="23"/>
          <w:szCs w:val="23"/>
        </w:rPr>
        <w:t>a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57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M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g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 xml:space="preserve">t </w:t>
      </w:r>
      <w:r>
        <w:rPr>
          <w:spacing w:val="3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of</w:t>
      </w:r>
      <w:r>
        <w:rPr>
          <w:spacing w:val="-2"/>
          <w:sz w:val="23"/>
          <w:szCs w:val="23"/>
        </w:rPr>
        <w:t>t</w:t>
      </w:r>
      <w:r>
        <w:rPr>
          <w:spacing w:val="6"/>
          <w:sz w:val="23"/>
          <w:szCs w:val="23"/>
        </w:rPr>
        <w:t>w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re</w:t>
      </w:r>
      <w:r>
        <w:rPr>
          <w:spacing w:val="52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 xml:space="preserve">s </w:t>
      </w:r>
      <w:r>
        <w:rPr>
          <w:spacing w:val="2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57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l</w:t>
      </w:r>
      <w:r>
        <w:rPr>
          <w:spacing w:val="-6"/>
          <w:sz w:val="23"/>
          <w:szCs w:val="23"/>
        </w:rPr>
        <w:t>l</w:t>
      </w:r>
      <w:r>
        <w:rPr>
          <w:spacing w:val="3"/>
          <w:sz w:val="23"/>
          <w:szCs w:val="23"/>
        </w:rPr>
        <w:t>ec</w:t>
      </w:r>
      <w:r>
        <w:rPr>
          <w:spacing w:val="-2"/>
          <w:sz w:val="23"/>
          <w:szCs w:val="23"/>
        </w:rPr>
        <w:t>ti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 xml:space="preserve">n 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5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p</w:t>
      </w:r>
      <w:r>
        <w:rPr>
          <w:spacing w:val="5"/>
          <w:sz w:val="23"/>
          <w:szCs w:val="23"/>
        </w:rPr>
        <w:t>u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 xml:space="preserve">r  </w:t>
      </w:r>
      <w:r>
        <w:rPr>
          <w:spacing w:val="5"/>
          <w:sz w:val="23"/>
          <w:szCs w:val="23"/>
        </w:rPr>
        <w:t>pr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gr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s</w:t>
      </w:r>
      <w:r>
        <w:rPr>
          <w:spacing w:val="5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 xml:space="preserve">t 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u</w:t>
      </w:r>
      <w:r>
        <w:rPr>
          <w:spacing w:val="5"/>
          <w:sz w:val="23"/>
          <w:szCs w:val="23"/>
        </w:rPr>
        <w:t>pp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45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i</w:t>
      </w:r>
      <w:r>
        <w:rPr>
          <w:sz w:val="23"/>
          <w:szCs w:val="23"/>
        </w:rPr>
        <w:t>ng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3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4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b</w:t>
      </w:r>
      <w:r>
        <w:rPr>
          <w:spacing w:val="-1"/>
          <w:sz w:val="23"/>
          <w:szCs w:val="23"/>
        </w:rPr>
        <w:t>a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39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47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ta</w:t>
      </w:r>
      <w:r>
        <w:rPr>
          <w:spacing w:val="-5"/>
          <w:sz w:val="23"/>
          <w:szCs w:val="23"/>
        </w:rPr>
        <w:t>n</w:t>
      </w:r>
      <w:r>
        <w:rPr>
          <w:spacing w:val="5"/>
          <w:sz w:val="23"/>
          <w:szCs w:val="23"/>
        </w:rPr>
        <w:t>d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rd</w:t>
      </w:r>
      <w:r>
        <w:rPr>
          <w:spacing w:val="49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t</w:t>
      </w:r>
    </w:p>
    <w:p w14:paraId="745F3883" w14:textId="77777777" w:rsidR="00E644EB" w:rsidRDefault="00E644EB">
      <w:pPr>
        <w:spacing w:before="1" w:line="100" w:lineRule="exact"/>
        <w:rPr>
          <w:sz w:val="10"/>
          <w:szCs w:val="10"/>
        </w:rPr>
      </w:pPr>
    </w:p>
    <w:p w14:paraId="040802A3" w14:textId="77777777" w:rsidR="00E644EB" w:rsidRDefault="00000000">
      <w:pPr>
        <w:tabs>
          <w:tab w:val="left" w:pos="1540"/>
        </w:tabs>
        <w:spacing w:line="296" w:lineRule="auto"/>
        <w:ind w:left="1544" w:right="87" w:hanging="360"/>
        <w:rPr>
          <w:sz w:val="23"/>
          <w:szCs w:val="23"/>
        </w:rPr>
        <w:sectPr w:rsidR="00E644EB">
          <w:pgSz w:w="12240" w:h="15840"/>
          <w:pgMar w:top="2160" w:right="1500" w:bottom="280" w:left="1720" w:header="1764" w:footer="0" w:gutter="0"/>
          <w:cols w:space="720"/>
        </w:sect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  <w:t xml:space="preserve">It </w:t>
      </w:r>
      <w:r>
        <w:rPr>
          <w:spacing w:val="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pr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v</w:t>
      </w:r>
      <w:r>
        <w:rPr>
          <w:spacing w:val="-1"/>
          <w:sz w:val="23"/>
          <w:szCs w:val="23"/>
        </w:rPr>
        <w:t>i</w:t>
      </w:r>
      <w:r>
        <w:rPr>
          <w:spacing w:val="5"/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 xml:space="preserve">s </w:t>
      </w:r>
      <w:r>
        <w:rPr>
          <w:spacing w:val="11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oo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 xml:space="preserve">s 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f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 xml:space="preserve">r </w:t>
      </w:r>
      <w:r>
        <w:rPr>
          <w:spacing w:val="10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 xml:space="preserve">a </w:t>
      </w:r>
      <w:r>
        <w:rPr>
          <w:spacing w:val="8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 xml:space="preserve">, </w:t>
      </w:r>
      <w:r>
        <w:rPr>
          <w:spacing w:val="9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v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f</w:t>
      </w:r>
      <w:r>
        <w:rPr>
          <w:spacing w:val="-1"/>
          <w:sz w:val="23"/>
          <w:szCs w:val="23"/>
        </w:rPr>
        <w:t>i</w:t>
      </w:r>
      <w:r>
        <w:rPr>
          <w:spacing w:val="3"/>
          <w:sz w:val="23"/>
          <w:szCs w:val="23"/>
        </w:rPr>
        <w:t>c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z w:val="23"/>
          <w:szCs w:val="23"/>
        </w:rPr>
        <w:t xml:space="preserve">, </w:t>
      </w:r>
      <w:r>
        <w:rPr>
          <w:spacing w:val="10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g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 xml:space="preserve">, </w:t>
      </w:r>
      <w:r>
        <w:rPr>
          <w:spacing w:val="5"/>
          <w:sz w:val="23"/>
          <w:szCs w:val="23"/>
        </w:rPr>
        <w:t xml:space="preserve"> r</w:t>
      </w:r>
      <w:r>
        <w:rPr>
          <w:spacing w:val="3"/>
          <w:sz w:val="23"/>
          <w:szCs w:val="23"/>
        </w:rPr>
        <w:t>e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</w:t>
      </w:r>
      <w:r>
        <w:rPr>
          <w:spacing w:val="-2"/>
          <w:sz w:val="23"/>
          <w:szCs w:val="23"/>
        </w:rPr>
        <w:t>i</w:t>
      </w:r>
      <w:r>
        <w:rPr>
          <w:spacing w:val="3"/>
          <w:sz w:val="23"/>
          <w:szCs w:val="23"/>
        </w:rPr>
        <w:t>e</w:t>
      </w:r>
      <w:r>
        <w:rPr>
          <w:spacing w:val="-5"/>
          <w:sz w:val="23"/>
          <w:szCs w:val="23"/>
        </w:rPr>
        <w:t>v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 xml:space="preserve">, </w:t>
      </w:r>
      <w:r>
        <w:rPr>
          <w:spacing w:val="5"/>
          <w:sz w:val="23"/>
          <w:szCs w:val="23"/>
        </w:rPr>
        <w:t xml:space="preserve"> qu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 xml:space="preserve">y 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 xml:space="preserve">nd </w:t>
      </w:r>
      <w:r>
        <w:rPr>
          <w:spacing w:val="3"/>
          <w:sz w:val="23"/>
          <w:szCs w:val="23"/>
        </w:rPr>
        <w:t>m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i</w:t>
      </w:r>
      <w:r>
        <w:rPr>
          <w:sz w:val="23"/>
          <w:szCs w:val="23"/>
        </w:rPr>
        <w:t>p</w:t>
      </w:r>
      <w:r>
        <w:rPr>
          <w:spacing w:val="5"/>
          <w:sz w:val="23"/>
          <w:szCs w:val="23"/>
        </w:rPr>
        <w:t>u</w:t>
      </w:r>
      <w:r>
        <w:rPr>
          <w:spacing w:val="-2"/>
          <w:sz w:val="23"/>
          <w:szCs w:val="23"/>
        </w:rPr>
        <w:t>l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 xml:space="preserve">n </w:t>
      </w:r>
      <w:r>
        <w:rPr>
          <w:spacing w:val="5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 xml:space="preserve">n </w:t>
      </w:r>
      <w:r>
        <w:rPr>
          <w:spacing w:val="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 xml:space="preserve">n  </w:t>
      </w:r>
      <w:r>
        <w:rPr>
          <w:spacing w:val="3"/>
          <w:sz w:val="23"/>
          <w:szCs w:val="23"/>
        </w:rPr>
        <w:t>e</w:t>
      </w:r>
      <w:r>
        <w:rPr>
          <w:spacing w:val="-5"/>
          <w:sz w:val="23"/>
          <w:szCs w:val="23"/>
        </w:rPr>
        <w:t>ff</w:t>
      </w:r>
      <w:r>
        <w:rPr>
          <w:spacing w:val="-2"/>
          <w:sz w:val="23"/>
          <w:szCs w:val="23"/>
        </w:rPr>
        <w:t>i</w:t>
      </w:r>
      <w:r>
        <w:rPr>
          <w:spacing w:val="3"/>
          <w:sz w:val="23"/>
          <w:szCs w:val="23"/>
        </w:rPr>
        <w:t>c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 xml:space="preserve">nt </w:t>
      </w:r>
      <w:r>
        <w:rPr>
          <w:spacing w:val="3"/>
          <w:sz w:val="23"/>
          <w:szCs w:val="23"/>
        </w:rPr>
        <w:t xml:space="preserve"> m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nn</w:t>
      </w:r>
      <w:r>
        <w:rPr>
          <w:spacing w:val="-1"/>
          <w:sz w:val="23"/>
          <w:szCs w:val="23"/>
        </w:rPr>
        <w:t>e</w:t>
      </w:r>
      <w:r>
        <w:rPr>
          <w:spacing w:val="-9"/>
          <w:sz w:val="23"/>
          <w:szCs w:val="23"/>
        </w:rPr>
        <w:t>r</w:t>
      </w:r>
      <w:r>
        <w:rPr>
          <w:sz w:val="23"/>
          <w:szCs w:val="23"/>
        </w:rPr>
        <w:t>.</w:t>
      </w:r>
    </w:p>
    <w:p w14:paraId="4259E33C" w14:textId="77777777" w:rsidR="00E644EB" w:rsidRDefault="00E644EB">
      <w:pPr>
        <w:spacing w:before="1" w:line="140" w:lineRule="exact"/>
        <w:rPr>
          <w:sz w:val="14"/>
          <w:szCs w:val="14"/>
        </w:rPr>
      </w:pPr>
    </w:p>
    <w:p w14:paraId="0D6F3B3C" w14:textId="77777777" w:rsidR="00E644EB" w:rsidRDefault="00E644EB">
      <w:pPr>
        <w:spacing w:line="200" w:lineRule="exact"/>
      </w:pPr>
    </w:p>
    <w:p w14:paraId="7F401661" w14:textId="77777777" w:rsidR="00E644EB" w:rsidRDefault="00000000">
      <w:pPr>
        <w:spacing w:before="18"/>
        <w:ind w:left="1184"/>
        <w:rPr>
          <w:sz w:val="23"/>
          <w:szCs w:val="23"/>
        </w:rPr>
      </w:pPr>
      <w:r>
        <w:pict w14:anchorId="3D972DD7">
          <v:group id="_x0000_s2199" style="position:absolute;left:0;text-align:left;margin-left:91.9pt;margin-top:-6.5pt;width:438.5pt;height:0;z-index:-2502;mso-position-horizontal-relative:page" coordorigin="1838,-130" coordsize="8770,0">
            <v:shape id="_x0000_s2200" style="position:absolute;left:1838;top:-130;width:8770;height:0" coordorigin="1838,-130" coordsize="8770,0" path="m1838,-130r8770,e" filled="f" strokeweight="1.06pt">
              <v:path arrowok="t"/>
            </v:shape>
            <w10:wrap anchorx="page"/>
          </v:group>
        </w:pict>
      </w: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z w:val="23"/>
          <w:szCs w:val="23"/>
        </w:rPr>
        <w:t>It</w:t>
      </w:r>
      <w:r>
        <w:rPr>
          <w:spacing w:val="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ro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8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c</w:t>
      </w:r>
      <w:r>
        <w:rPr>
          <w:spacing w:val="5"/>
          <w:sz w:val="23"/>
          <w:szCs w:val="23"/>
        </w:rPr>
        <w:t>ur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 xml:space="preserve">y 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14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gr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y of</w:t>
      </w:r>
      <w:r>
        <w:rPr>
          <w:spacing w:val="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3"/>
          <w:sz w:val="23"/>
          <w:szCs w:val="23"/>
        </w:rPr>
        <w:t>at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b</w:t>
      </w:r>
      <w:r>
        <w:rPr>
          <w:spacing w:val="3"/>
          <w:sz w:val="23"/>
          <w:szCs w:val="23"/>
        </w:rPr>
        <w:t>a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pacing w:val="5"/>
          <w:sz w:val="23"/>
          <w:szCs w:val="23"/>
        </w:rPr>
        <w:t>r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m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un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</w:t>
      </w:r>
      <w:r>
        <w:rPr>
          <w:spacing w:val="-4"/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pacing w:val="-2"/>
          <w:sz w:val="23"/>
          <w:szCs w:val="23"/>
        </w:rPr>
        <w:t>i</w:t>
      </w:r>
      <w:r>
        <w:rPr>
          <w:spacing w:val="3"/>
          <w:sz w:val="23"/>
          <w:szCs w:val="23"/>
        </w:rPr>
        <w:t>ze</w:t>
      </w:r>
      <w:r>
        <w:rPr>
          <w:sz w:val="23"/>
          <w:szCs w:val="23"/>
        </w:rPr>
        <w:t>d</w:t>
      </w:r>
      <w:r>
        <w:rPr>
          <w:spacing w:val="1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ce</w:t>
      </w:r>
      <w:r>
        <w:rPr>
          <w:spacing w:val="1"/>
          <w:sz w:val="23"/>
          <w:szCs w:val="23"/>
        </w:rPr>
        <w:t>s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58A7802C" w14:textId="77777777" w:rsidR="00E644EB" w:rsidRDefault="00E644EB">
      <w:pPr>
        <w:spacing w:before="9" w:line="180" w:lineRule="exact"/>
        <w:rPr>
          <w:sz w:val="18"/>
          <w:szCs w:val="18"/>
        </w:rPr>
      </w:pPr>
    </w:p>
    <w:p w14:paraId="2CECF86B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3"/>
          <w:sz w:val="23"/>
          <w:szCs w:val="23"/>
        </w:rPr>
        <w:t>am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l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:</w:t>
      </w:r>
      <w:r>
        <w:rPr>
          <w:spacing w:val="47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l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,</w:t>
      </w:r>
      <w:r>
        <w:rPr>
          <w:spacing w:val="53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F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x</w:t>
      </w:r>
      <w:r>
        <w:rPr>
          <w:spacing w:val="6"/>
          <w:sz w:val="23"/>
          <w:szCs w:val="23"/>
        </w:rPr>
        <w:t>P</w:t>
      </w:r>
      <w:r>
        <w:rPr>
          <w:sz w:val="23"/>
          <w:szCs w:val="23"/>
        </w:rPr>
        <w:t>ro.</w:t>
      </w:r>
    </w:p>
    <w:p w14:paraId="1A02F1F2" w14:textId="77777777" w:rsidR="00E644EB" w:rsidRDefault="00E644EB">
      <w:pPr>
        <w:spacing w:before="5" w:line="200" w:lineRule="exact"/>
      </w:pPr>
    </w:p>
    <w:p w14:paraId="7E0898EB" w14:textId="77777777" w:rsidR="00E644EB" w:rsidRDefault="00000000">
      <w:pPr>
        <w:ind w:left="824"/>
        <w:rPr>
          <w:sz w:val="23"/>
          <w:szCs w:val="23"/>
        </w:rPr>
      </w:pPr>
      <w:r>
        <w:rPr>
          <w:b/>
          <w:spacing w:val="-1"/>
          <w:sz w:val="23"/>
          <w:szCs w:val="23"/>
        </w:rPr>
        <w:t>P</w:t>
      </w:r>
      <w:r>
        <w:rPr>
          <w:b/>
          <w:spacing w:val="-6"/>
          <w:sz w:val="23"/>
          <w:szCs w:val="23"/>
        </w:rPr>
        <w:t>r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1"/>
          <w:sz w:val="23"/>
          <w:szCs w:val="23"/>
        </w:rPr>
        <w:t>s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-3"/>
          <w:sz w:val="23"/>
          <w:szCs w:val="23"/>
        </w:rPr>
        <w:t>n</w:t>
      </w:r>
      <w:r>
        <w:rPr>
          <w:b/>
          <w:sz w:val="23"/>
          <w:szCs w:val="23"/>
        </w:rPr>
        <w:t>tat</w:t>
      </w:r>
      <w:r>
        <w:rPr>
          <w:b/>
          <w:spacing w:val="-1"/>
          <w:sz w:val="23"/>
          <w:szCs w:val="23"/>
        </w:rPr>
        <w:t>i</w:t>
      </w:r>
      <w:r>
        <w:rPr>
          <w:b/>
          <w:sz w:val="23"/>
          <w:szCs w:val="23"/>
        </w:rPr>
        <w:t>on</w:t>
      </w:r>
      <w:r>
        <w:rPr>
          <w:b/>
          <w:spacing w:val="7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A</w:t>
      </w:r>
      <w:r>
        <w:rPr>
          <w:b/>
          <w:spacing w:val="1"/>
          <w:sz w:val="23"/>
          <w:szCs w:val="23"/>
        </w:rPr>
        <w:t>pp</w:t>
      </w:r>
      <w:r>
        <w:rPr>
          <w:b/>
          <w:spacing w:val="-2"/>
          <w:sz w:val="23"/>
          <w:szCs w:val="23"/>
        </w:rPr>
        <w:t>li</w:t>
      </w:r>
      <w:r>
        <w:rPr>
          <w:b/>
          <w:spacing w:val="-1"/>
          <w:sz w:val="23"/>
          <w:szCs w:val="23"/>
        </w:rPr>
        <w:t>c</w:t>
      </w:r>
      <w:r>
        <w:rPr>
          <w:b/>
          <w:sz w:val="23"/>
          <w:szCs w:val="23"/>
        </w:rPr>
        <w:t>at</w:t>
      </w:r>
      <w:r>
        <w:rPr>
          <w:b/>
          <w:spacing w:val="-2"/>
          <w:sz w:val="23"/>
          <w:szCs w:val="23"/>
        </w:rPr>
        <w:t>i</w:t>
      </w:r>
      <w:r>
        <w:rPr>
          <w:b/>
          <w:sz w:val="23"/>
          <w:szCs w:val="23"/>
        </w:rPr>
        <w:t>o</w:t>
      </w:r>
      <w:r>
        <w:rPr>
          <w:b/>
          <w:spacing w:val="-3"/>
          <w:sz w:val="23"/>
          <w:szCs w:val="23"/>
        </w:rPr>
        <w:t>n</w:t>
      </w:r>
      <w:r>
        <w:rPr>
          <w:b/>
          <w:sz w:val="23"/>
          <w:szCs w:val="23"/>
        </w:rPr>
        <w:t>s</w:t>
      </w:r>
    </w:p>
    <w:p w14:paraId="2ADF5E91" w14:textId="77777777" w:rsidR="00E644EB" w:rsidRDefault="00E644EB">
      <w:pPr>
        <w:spacing w:before="5" w:line="160" w:lineRule="exact"/>
        <w:rPr>
          <w:sz w:val="16"/>
          <w:szCs w:val="16"/>
        </w:rPr>
      </w:pPr>
    </w:p>
    <w:p w14:paraId="563BA96E" w14:textId="77777777" w:rsidR="00E644EB" w:rsidRDefault="00000000">
      <w:pPr>
        <w:tabs>
          <w:tab w:val="left" w:pos="1540"/>
        </w:tabs>
        <w:spacing w:line="292" w:lineRule="auto"/>
        <w:ind w:left="1544" w:right="127" w:hanging="360"/>
        <w:jc w:val="both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  <w:t>A</w:t>
      </w:r>
      <w:r>
        <w:rPr>
          <w:spacing w:val="-3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P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5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-6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m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ns</w:t>
      </w:r>
      <w:r>
        <w:rPr>
          <w:spacing w:val="2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-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6"/>
          <w:sz w:val="23"/>
          <w:szCs w:val="23"/>
        </w:rPr>
        <w:t>ss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ss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t</w:t>
      </w:r>
      <w:r>
        <w:rPr>
          <w:sz w:val="23"/>
          <w:szCs w:val="23"/>
        </w:rPr>
        <w:t xml:space="preserve">, </w:t>
      </w:r>
      <w:r>
        <w:rPr>
          <w:spacing w:val="2"/>
          <w:sz w:val="23"/>
          <w:szCs w:val="23"/>
        </w:rPr>
        <w:t>w</w:t>
      </w:r>
      <w:r>
        <w:rPr>
          <w:sz w:val="23"/>
          <w:szCs w:val="23"/>
        </w:rPr>
        <w:t>h</w:t>
      </w:r>
      <w:r>
        <w:rPr>
          <w:spacing w:val="-1"/>
          <w:sz w:val="23"/>
          <w:szCs w:val="23"/>
        </w:rPr>
        <w:t>ic</w:t>
      </w:r>
      <w:r>
        <w:rPr>
          <w:sz w:val="23"/>
          <w:szCs w:val="23"/>
        </w:rPr>
        <w:t>h 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q</w:t>
      </w:r>
      <w:r>
        <w:rPr>
          <w:spacing w:val="5"/>
          <w:sz w:val="23"/>
          <w:szCs w:val="23"/>
        </w:rPr>
        <w:t>u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-3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pr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ta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on</w:t>
      </w:r>
      <w:r>
        <w:rPr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v</w:t>
      </w:r>
      <w:r>
        <w:rPr>
          <w:spacing w:val="-2"/>
          <w:sz w:val="23"/>
          <w:szCs w:val="23"/>
        </w:rPr>
        <w:t>i</w:t>
      </w:r>
      <w:r>
        <w:rPr>
          <w:spacing w:val="5"/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 xml:space="preserve">s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4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nt</w:t>
      </w:r>
      <w:r>
        <w:rPr>
          <w:spacing w:val="4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e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r</w:t>
      </w:r>
      <w:r>
        <w:rPr>
          <w:spacing w:val="49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w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k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or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y</w:t>
      </w:r>
      <w:r>
        <w:rPr>
          <w:spacing w:val="44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4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4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4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ud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.</w:t>
      </w:r>
    </w:p>
    <w:p w14:paraId="49DFC91C" w14:textId="77777777" w:rsidR="00E644EB" w:rsidRDefault="00E644EB">
      <w:pPr>
        <w:spacing w:line="100" w:lineRule="exact"/>
        <w:rPr>
          <w:sz w:val="11"/>
          <w:szCs w:val="11"/>
        </w:rPr>
      </w:pPr>
    </w:p>
    <w:p w14:paraId="29332372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z w:val="23"/>
          <w:szCs w:val="23"/>
        </w:rPr>
        <w:t>It</w:t>
      </w:r>
      <w:r>
        <w:rPr>
          <w:spacing w:val="4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3"/>
          <w:sz w:val="23"/>
          <w:szCs w:val="23"/>
        </w:rPr>
        <w:t>m</w:t>
      </w:r>
      <w:r>
        <w:rPr>
          <w:spacing w:val="5"/>
          <w:sz w:val="23"/>
          <w:szCs w:val="23"/>
        </w:rPr>
        <w:t>b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55"/>
          <w:sz w:val="23"/>
          <w:szCs w:val="23"/>
        </w:rPr>
        <w:t xml:space="preserve"> </w:t>
      </w:r>
      <w:r>
        <w:rPr>
          <w:sz w:val="23"/>
          <w:szCs w:val="23"/>
        </w:rPr>
        <w:t>bo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v</w:t>
      </w:r>
      <w:r>
        <w:rPr>
          <w:spacing w:val="-6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5"/>
          <w:sz w:val="23"/>
          <w:szCs w:val="23"/>
        </w:rPr>
        <w:t>u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5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49"/>
          <w:sz w:val="23"/>
          <w:szCs w:val="23"/>
        </w:rPr>
        <w:t xml:space="preserve"> </w:t>
      </w:r>
      <w:r>
        <w:rPr>
          <w:sz w:val="23"/>
          <w:szCs w:val="23"/>
        </w:rPr>
        <w:t>v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b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5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-2"/>
          <w:sz w:val="23"/>
          <w:szCs w:val="23"/>
        </w:rPr>
        <w:t>l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t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29E391F3" w14:textId="77777777" w:rsidR="00E644EB" w:rsidRDefault="00E644EB">
      <w:pPr>
        <w:spacing w:before="10" w:line="140" w:lineRule="exact"/>
        <w:rPr>
          <w:sz w:val="15"/>
          <w:szCs w:val="15"/>
        </w:rPr>
      </w:pPr>
    </w:p>
    <w:p w14:paraId="1A62E056" w14:textId="77777777" w:rsidR="00E644EB" w:rsidRDefault="00000000">
      <w:pPr>
        <w:tabs>
          <w:tab w:val="left" w:pos="1540"/>
        </w:tabs>
        <w:spacing w:line="296" w:lineRule="auto"/>
        <w:ind w:left="1544" w:right="126" w:hanging="360"/>
        <w:jc w:val="both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6"/>
          <w:sz w:val="23"/>
          <w:szCs w:val="23"/>
        </w:rPr>
        <w:t>P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54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of</w:t>
      </w:r>
      <w:r>
        <w:rPr>
          <w:spacing w:val="-2"/>
          <w:sz w:val="23"/>
          <w:szCs w:val="23"/>
        </w:rPr>
        <w:t>t</w:t>
      </w:r>
      <w:r>
        <w:rPr>
          <w:spacing w:val="6"/>
          <w:sz w:val="23"/>
          <w:szCs w:val="23"/>
        </w:rPr>
        <w:t>w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o</w:t>
      </w:r>
      <w:r>
        <w:rPr>
          <w:spacing w:val="7"/>
          <w:sz w:val="23"/>
          <w:szCs w:val="23"/>
        </w:rPr>
        <w:t>w</w:t>
      </w:r>
      <w:r>
        <w:rPr>
          <w:sz w:val="23"/>
          <w:szCs w:val="23"/>
        </w:rPr>
        <w:t>s</w:t>
      </w:r>
      <w:r>
        <w:rPr>
          <w:spacing w:val="5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57"/>
          <w:sz w:val="23"/>
          <w:szCs w:val="23"/>
        </w:rPr>
        <w:t xml:space="preserve"> </w:t>
      </w:r>
      <w:r>
        <w:rPr>
          <w:sz w:val="23"/>
          <w:szCs w:val="23"/>
        </w:rPr>
        <w:t>u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4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4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ea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e</w:t>
      </w:r>
      <w:r>
        <w:rPr>
          <w:spacing w:val="57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2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t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z w:val="23"/>
          <w:szCs w:val="23"/>
        </w:rPr>
        <w:t>s</w:t>
      </w:r>
      <w:r>
        <w:rPr>
          <w:spacing w:val="55"/>
          <w:sz w:val="23"/>
          <w:szCs w:val="23"/>
        </w:rPr>
        <w:t xml:space="preserve"> </w:t>
      </w:r>
      <w:r>
        <w:rPr>
          <w:sz w:val="23"/>
          <w:szCs w:val="23"/>
        </w:rPr>
        <w:t>by</w:t>
      </w:r>
      <w:r>
        <w:rPr>
          <w:spacing w:val="49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od</w:t>
      </w:r>
      <w:r>
        <w:rPr>
          <w:spacing w:val="5"/>
          <w:sz w:val="23"/>
          <w:szCs w:val="23"/>
        </w:rPr>
        <w:t>u</w:t>
      </w:r>
      <w:r>
        <w:rPr>
          <w:spacing w:val="3"/>
          <w:sz w:val="23"/>
          <w:szCs w:val="23"/>
        </w:rPr>
        <w:t>c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 xml:space="preserve">ng </w:t>
      </w:r>
      <w:r>
        <w:rPr>
          <w:spacing w:val="6"/>
          <w:sz w:val="23"/>
          <w:szCs w:val="23"/>
        </w:rPr>
        <w:t>s</w:t>
      </w:r>
      <w:r>
        <w:rPr>
          <w:spacing w:val="-6"/>
          <w:sz w:val="23"/>
          <w:szCs w:val="23"/>
        </w:rPr>
        <w:t>l</w:t>
      </w:r>
      <w:r>
        <w:rPr>
          <w:spacing w:val="-2"/>
          <w:sz w:val="23"/>
          <w:szCs w:val="23"/>
        </w:rPr>
        <w:t>i</w:t>
      </w:r>
      <w:r>
        <w:rPr>
          <w:spacing w:val="5"/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/</w:t>
      </w:r>
      <w:r>
        <w:rPr>
          <w:sz w:val="23"/>
          <w:szCs w:val="23"/>
        </w:rPr>
        <w:t>h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pacing w:val="5"/>
          <w:sz w:val="23"/>
          <w:szCs w:val="23"/>
        </w:rPr>
        <w:t>d-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u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 xml:space="preserve">s </w:t>
      </w:r>
      <w:r>
        <w:rPr>
          <w:spacing w:val="6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z w:val="23"/>
          <w:szCs w:val="23"/>
        </w:rPr>
        <w:t>or</w:t>
      </w:r>
      <w:r>
        <w:rPr>
          <w:spacing w:val="53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57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t</w:t>
      </w:r>
      <w:r>
        <w:rPr>
          <w:spacing w:val="3"/>
          <w:sz w:val="23"/>
          <w:szCs w:val="23"/>
        </w:rPr>
        <w:t>at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</w:t>
      </w:r>
      <w:r>
        <w:rPr>
          <w:spacing w:val="49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5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ro</w:t>
      </w:r>
      <w:r>
        <w:rPr>
          <w:spacing w:val="-6"/>
          <w:sz w:val="23"/>
          <w:szCs w:val="23"/>
        </w:rPr>
        <w:t>j</w:t>
      </w:r>
      <w:r>
        <w:rPr>
          <w:spacing w:val="3"/>
          <w:sz w:val="23"/>
          <w:szCs w:val="23"/>
        </w:rPr>
        <w:t>ec</w:t>
      </w:r>
      <w:r>
        <w:rPr>
          <w:spacing w:val="-2"/>
          <w:sz w:val="23"/>
          <w:szCs w:val="23"/>
        </w:rPr>
        <w:t>t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5E44FA8A" w14:textId="77777777" w:rsidR="00E644EB" w:rsidRDefault="00E644EB">
      <w:pPr>
        <w:spacing w:before="1" w:line="100" w:lineRule="exact"/>
        <w:rPr>
          <w:sz w:val="10"/>
          <w:szCs w:val="10"/>
        </w:rPr>
      </w:pPr>
    </w:p>
    <w:p w14:paraId="174C5BEC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3"/>
          <w:sz w:val="23"/>
          <w:szCs w:val="23"/>
        </w:rPr>
        <w:t>am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l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:</w:t>
      </w:r>
      <w:r>
        <w:rPr>
          <w:spacing w:val="57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M</w:t>
      </w:r>
      <w:r>
        <w:rPr>
          <w:spacing w:val="-2"/>
          <w:sz w:val="23"/>
          <w:szCs w:val="23"/>
        </w:rPr>
        <w:t>i</w:t>
      </w:r>
      <w:r>
        <w:rPr>
          <w:spacing w:val="-1"/>
          <w:sz w:val="23"/>
          <w:szCs w:val="23"/>
        </w:rPr>
        <w:t>c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o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 xml:space="preserve">oft </w:t>
      </w:r>
      <w:r>
        <w:rPr>
          <w:spacing w:val="4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P</w:t>
      </w:r>
      <w:r>
        <w:rPr>
          <w:spacing w:val="-5"/>
          <w:sz w:val="23"/>
          <w:szCs w:val="23"/>
        </w:rPr>
        <w:t>o</w:t>
      </w:r>
      <w:r>
        <w:rPr>
          <w:spacing w:val="6"/>
          <w:sz w:val="23"/>
          <w:szCs w:val="23"/>
        </w:rPr>
        <w:t>w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1"/>
          <w:sz w:val="23"/>
          <w:szCs w:val="23"/>
        </w:rPr>
        <w:t>P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.</w:t>
      </w:r>
    </w:p>
    <w:p w14:paraId="676F33C4" w14:textId="77777777" w:rsidR="00E644EB" w:rsidRDefault="00E644EB">
      <w:pPr>
        <w:spacing w:before="5" w:line="200" w:lineRule="exact"/>
      </w:pPr>
    </w:p>
    <w:p w14:paraId="3021C789" w14:textId="77777777" w:rsidR="00E644EB" w:rsidRDefault="00000000">
      <w:pPr>
        <w:ind w:left="824"/>
        <w:rPr>
          <w:sz w:val="23"/>
          <w:szCs w:val="23"/>
        </w:rPr>
      </w:pPr>
      <w:r>
        <w:rPr>
          <w:b/>
          <w:spacing w:val="2"/>
          <w:sz w:val="23"/>
          <w:szCs w:val="23"/>
        </w:rPr>
        <w:t>D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1"/>
          <w:sz w:val="23"/>
          <w:szCs w:val="23"/>
        </w:rPr>
        <w:t>s</w:t>
      </w:r>
      <w:r>
        <w:rPr>
          <w:b/>
          <w:spacing w:val="2"/>
          <w:sz w:val="23"/>
          <w:szCs w:val="23"/>
        </w:rPr>
        <w:t>k</w:t>
      </w:r>
      <w:r>
        <w:rPr>
          <w:b/>
          <w:sz w:val="23"/>
          <w:szCs w:val="23"/>
        </w:rPr>
        <w:t>top</w:t>
      </w:r>
      <w:r>
        <w:rPr>
          <w:b/>
          <w:spacing w:val="7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P</w:t>
      </w:r>
      <w:r>
        <w:rPr>
          <w:b/>
          <w:spacing w:val="-3"/>
          <w:sz w:val="23"/>
          <w:szCs w:val="23"/>
        </w:rPr>
        <w:t>u</w:t>
      </w:r>
      <w:r>
        <w:rPr>
          <w:b/>
          <w:spacing w:val="2"/>
          <w:sz w:val="23"/>
          <w:szCs w:val="23"/>
        </w:rPr>
        <w:t>b</w:t>
      </w:r>
      <w:r>
        <w:rPr>
          <w:b/>
          <w:spacing w:val="-2"/>
          <w:sz w:val="23"/>
          <w:szCs w:val="23"/>
        </w:rPr>
        <w:t>li</w:t>
      </w:r>
      <w:r>
        <w:rPr>
          <w:b/>
          <w:spacing w:val="6"/>
          <w:sz w:val="23"/>
          <w:szCs w:val="23"/>
        </w:rPr>
        <w:t>s</w:t>
      </w:r>
      <w:r>
        <w:rPr>
          <w:b/>
          <w:spacing w:val="-3"/>
          <w:sz w:val="23"/>
          <w:szCs w:val="23"/>
        </w:rPr>
        <w:t>h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-3"/>
          <w:sz w:val="23"/>
          <w:szCs w:val="23"/>
        </w:rPr>
        <w:t>n</w:t>
      </w:r>
      <w:r>
        <w:rPr>
          <w:b/>
          <w:sz w:val="23"/>
          <w:szCs w:val="23"/>
        </w:rPr>
        <w:t>g</w:t>
      </w:r>
      <w:r>
        <w:rPr>
          <w:b/>
          <w:spacing w:val="10"/>
          <w:sz w:val="23"/>
          <w:szCs w:val="23"/>
        </w:rPr>
        <w:t xml:space="preserve"> </w:t>
      </w:r>
      <w:r>
        <w:rPr>
          <w:b/>
          <w:spacing w:val="1"/>
          <w:sz w:val="23"/>
          <w:szCs w:val="23"/>
        </w:rPr>
        <w:t>S</w:t>
      </w:r>
      <w:r>
        <w:rPr>
          <w:b/>
          <w:sz w:val="23"/>
          <w:szCs w:val="23"/>
        </w:rPr>
        <w:t>oft</w:t>
      </w:r>
      <w:r>
        <w:rPr>
          <w:b/>
          <w:spacing w:val="-3"/>
          <w:sz w:val="23"/>
          <w:szCs w:val="23"/>
        </w:rPr>
        <w:t>w</w:t>
      </w:r>
      <w:r>
        <w:rPr>
          <w:b/>
          <w:sz w:val="23"/>
          <w:szCs w:val="23"/>
        </w:rPr>
        <w:t>a</w:t>
      </w:r>
      <w:r>
        <w:rPr>
          <w:b/>
          <w:spacing w:val="-6"/>
          <w:sz w:val="23"/>
          <w:szCs w:val="23"/>
        </w:rPr>
        <w:t>r</w:t>
      </w:r>
      <w:r>
        <w:rPr>
          <w:b/>
          <w:sz w:val="23"/>
          <w:szCs w:val="23"/>
        </w:rPr>
        <w:t>e</w:t>
      </w:r>
    </w:p>
    <w:p w14:paraId="1AF0AABD" w14:textId="77777777" w:rsidR="00E644EB" w:rsidRDefault="00E644EB">
      <w:pPr>
        <w:spacing w:before="5" w:line="160" w:lineRule="exact"/>
        <w:rPr>
          <w:sz w:val="16"/>
          <w:szCs w:val="16"/>
        </w:rPr>
      </w:pPr>
    </w:p>
    <w:p w14:paraId="1DD2D194" w14:textId="77777777" w:rsidR="00E644EB" w:rsidRDefault="00000000">
      <w:pPr>
        <w:tabs>
          <w:tab w:val="left" w:pos="1540"/>
        </w:tabs>
        <w:spacing w:line="296" w:lineRule="auto"/>
        <w:ind w:left="1544" w:right="122" w:hanging="360"/>
        <w:jc w:val="both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8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k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op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5"/>
          <w:sz w:val="23"/>
          <w:szCs w:val="23"/>
        </w:rPr>
        <w:t>ub</w:t>
      </w:r>
      <w:r>
        <w:rPr>
          <w:spacing w:val="-6"/>
          <w:sz w:val="23"/>
          <w:szCs w:val="23"/>
        </w:rPr>
        <w:t>l</w:t>
      </w:r>
      <w:r>
        <w:rPr>
          <w:spacing w:val="-2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h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ng</w:t>
      </w:r>
      <w:r>
        <w:rPr>
          <w:spacing w:val="1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21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13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te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hn</w:t>
      </w:r>
      <w:r>
        <w:rPr>
          <w:spacing w:val="-6"/>
          <w:sz w:val="23"/>
          <w:szCs w:val="23"/>
        </w:rPr>
        <w:t>i</w:t>
      </w:r>
      <w:r>
        <w:rPr>
          <w:spacing w:val="5"/>
          <w:sz w:val="23"/>
          <w:szCs w:val="23"/>
        </w:rPr>
        <w:t>qu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u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18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3"/>
          <w:sz w:val="23"/>
          <w:szCs w:val="23"/>
        </w:rPr>
        <w:t>m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2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-6"/>
          <w:sz w:val="23"/>
          <w:szCs w:val="23"/>
        </w:rPr>
        <w:t>i</w:t>
      </w:r>
      <w:r>
        <w:rPr>
          <w:spacing w:val="5"/>
          <w:sz w:val="23"/>
          <w:szCs w:val="23"/>
        </w:rPr>
        <w:t>g</w:t>
      </w:r>
      <w:r>
        <w:rPr>
          <w:sz w:val="23"/>
          <w:szCs w:val="23"/>
        </w:rPr>
        <w:t xml:space="preserve">n </w:t>
      </w:r>
      <w:r>
        <w:rPr>
          <w:spacing w:val="-2"/>
          <w:sz w:val="23"/>
          <w:szCs w:val="23"/>
        </w:rPr>
        <w:t>i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g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g</w:t>
      </w:r>
      <w:r>
        <w:rPr>
          <w:spacing w:val="3"/>
          <w:sz w:val="23"/>
          <w:szCs w:val="23"/>
        </w:rPr>
        <w:t>e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,</w:t>
      </w:r>
      <w:r>
        <w:rPr>
          <w:spacing w:val="6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1"/>
          <w:sz w:val="23"/>
          <w:szCs w:val="23"/>
        </w:rPr>
        <w:t>s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m</w:t>
      </w:r>
      <w:r>
        <w:rPr>
          <w:spacing w:val="5"/>
          <w:sz w:val="23"/>
          <w:szCs w:val="23"/>
        </w:rPr>
        <w:t>b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 xml:space="preserve">e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y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e</w:t>
      </w:r>
      <w:r>
        <w:rPr>
          <w:spacing w:val="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11"/>
          <w:sz w:val="23"/>
          <w:szCs w:val="23"/>
        </w:rPr>
        <w:t xml:space="preserve"> </w:t>
      </w:r>
      <w:r>
        <w:rPr>
          <w:sz w:val="23"/>
          <w:szCs w:val="23"/>
        </w:rPr>
        <w:t>g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h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c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,</w:t>
      </w:r>
      <w:r>
        <w:rPr>
          <w:spacing w:val="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u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ng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a </w:t>
      </w:r>
      <w:r>
        <w:rPr>
          <w:spacing w:val="5"/>
          <w:sz w:val="23"/>
          <w:szCs w:val="23"/>
        </w:rPr>
        <w:t>pr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6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 ou</w:t>
      </w:r>
      <w:r>
        <w:rPr>
          <w:spacing w:val="3"/>
          <w:sz w:val="23"/>
          <w:szCs w:val="23"/>
        </w:rPr>
        <w:t>t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ut</w:t>
      </w:r>
      <w:r>
        <w:rPr>
          <w:spacing w:val="47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4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1"/>
          <w:sz w:val="23"/>
          <w:szCs w:val="23"/>
        </w:rPr>
        <w:t>s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m</w:t>
      </w:r>
      <w:r>
        <w:rPr>
          <w:spacing w:val="5"/>
          <w:sz w:val="23"/>
          <w:szCs w:val="23"/>
        </w:rPr>
        <w:t>b</w:t>
      </w:r>
      <w:r>
        <w:rPr>
          <w:spacing w:val="-2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49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g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5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pacing w:val="-9"/>
          <w:sz w:val="23"/>
          <w:szCs w:val="23"/>
        </w:rPr>
        <w:t>r</w:t>
      </w:r>
      <w:r>
        <w:rPr>
          <w:sz w:val="23"/>
          <w:szCs w:val="23"/>
        </w:rPr>
        <w:t>.</w:t>
      </w:r>
    </w:p>
    <w:p w14:paraId="3BBEE818" w14:textId="77777777" w:rsidR="00E644EB" w:rsidRDefault="00E644EB">
      <w:pPr>
        <w:spacing w:before="1" w:line="100" w:lineRule="exact"/>
        <w:rPr>
          <w:sz w:val="10"/>
          <w:szCs w:val="10"/>
        </w:rPr>
      </w:pPr>
    </w:p>
    <w:p w14:paraId="25DAA594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45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f</w:t>
      </w:r>
      <w:r>
        <w:rPr>
          <w:spacing w:val="3"/>
          <w:sz w:val="23"/>
          <w:szCs w:val="23"/>
        </w:rPr>
        <w:t>t</w:t>
      </w:r>
      <w:r>
        <w:rPr>
          <w:spacing w:val="6"/>
          <w:sz w:val="23"/>
          <w:szCs w:val="23"/>
        </w:rPr>
        <w:t>w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e</w:t>
      </w:r>
      <w:r>
        <w:rPr>
          <w:spacing w:val="42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u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43"/>
          <w:sz w:val="23"/>
          <w:szCs w:val="23"/>
        </w:rPr>
        <w:t xml:space="preserve"> </w:t>
      </w:r>
      <w:r>
        <w:rPr>
          <w:sz w:val="23"/>
          <w:szCs w:val="23"/>
        </w:rPr>
        <w:t>for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ea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ng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m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g</w:t>
      </w:r>
      <w:r>
        <w:rPr>
          <w:spacing w:val="3"/>
          <w:sz w:val="23"/>
          <w:szCs w:val="23"/>
        </w:rPr>
        <w:t>az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,</w:t>
      </w:r>
      <w:r>
        <w:rPr>
          <w:spacing w:val="49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oks</w:t>
      </w:r>
      <w:r>
        <w:rPr>
          <w:spacing w:val="46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.</w:t>
      </w:r>
    </w:p>
    <w:p w14:paraId="500EF5D5" w14:textId="77777777" w:rsidR="00E644EB" w:rsidRDefault="00E644EB">
      <w:pPr>
        <w:spacing w:before="5" w:line="160" w:lineRule="exact"/>
        <w:rPr>
          <w:sz w:val="16"/>
          <w:szCs w:val="16"/>
        </w:rPr>
      </w:pPr>
    </w:p>
    <w:p w14:paraId="68F9C8C3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3"/>
          <w:sz w:val="23"/>
          <w:szCs w:val="23"/>
        </w:rPr>
        <w:t>am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le</w:t>
      </w:r>
      <w:r>
        <w:rPr>
          <w:sz w:val="23"/>
          <w:szCs w:val="23"/>
        </w:rPr>
        <w:t>:</w:t>
      </w:r>
      <w:r>
        <w:rPr>
          <w:spacing w:val="32"/>
          <w:sz w:val="23"/>
          <w:szCs w:val="23"/>
        </w:rPr>
        <w:t xml:space="preserve"> </w:t>
      </w:r>
      <w:r>
        <w:rPr>
          <w:spacing w:val="-3"/>
          <w:sz w:val="23"/>
          <w:szCs w:val="23"/>
        </w:rPr>
        <w:t>A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obe</w:t>
      </w:r>
      <w:r>
        <w:rPr>
          <w:spacing w:val="47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P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g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M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k</w:t>
      </w:r>
      <w:r>
        <w:rPr>
          <w:spacing w:val="3"/>
          <w:sz w:val="23"/>
          <w:szCs w:val="23"/>
        </w:rPr>
        <w:t>e</w:t>
      </w:r>
      <w:r>
        <w:rPr>
          <w:spacing w:val="-9"/>
          <w:sz w:val="23"/>
          <w:szCs w:val="23"/>
        </w:rPr>
        <w:t>r</w:t>
      </w:r>
      <w:r>
        <w:rPr>
          <w:sz w:val="23"/>
          <w:szCs w:val="23"/>
        </w:rPr>
        <w:t>,</w:t>
      </w:r>
      <w:r>
        <w:rPr>
          <w:spacing w:val="53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Q</w:t>
      </w:r>
      <w:r>
        <w:rPr>
          <w:spacing w:val="5"/>
          <w:sz w:val="23"/>
          <w:szCs w:val="23"/>
        </w:rPr>
        <w:t>u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rk</w:t>
      </w:r>
      <w:r>
        <w:rPr>
          <w:spacing w:val="4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x</w:t>
      </w:r>
      <w:r>
        <w:rPr>
          <w:sz w:val="23"/>
          <w:szCs w:val="23"/>
        </w:rPr>
        <w:t>p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5197DF9E" w14:textId="77777777" w:rsidR="00E644EB" w:rsidRDefault="00E644EB">
      <w:pPr>
        <w:spacing w:before="7" w:line="160" w:lineRule="exact"/>
        <w:rPr>
          <w:sz w:val="16"/>
          <w:szCs w:val="16"/>
        </w:rPr>
      </w:pPr>
    </w:p>
    <w:p w14:paraId="0130DF0B" w14:textId="1B36D76D" w:rsidR="004174BE" w:rsidRDefault="004174BE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1F33B4E" w14:textId="77777777" w:rsidR="00E644EB" w:rsidRDefault="00E644EB">
      <w:pPr>
        <w:spacing w:before="9" w:line="260" w:lineRule="exact"/>
        <w:rPr>
          <w:sz w:val="26"/>
          <w:szCs w:val="26"/>
        </w:rPr>
      </w:pPr>
    </w:p>
    <w:p w14:paraId="30AFBD1B" w14:textId="204FCB13" w:rsidR="004174BE" w:rsidRPr="004174BE" w:rsidRDefault="00000000" w:rsidP="004174BE">
      <w:pPr>
        <w:rPr>
          <w:b/>
          <w:spacing w:val="5"/>
          <w:sz w:val="23"/>
          <w:szCs w:val="23"/>
          <w:lang w:val="en-IN"/>
        </w:rPr>
      </w:pPr>
      <w:r w:rsidRPr="004174BE">
        <w:rPr>
          <w:b/>
          <w:spacing w:val="5"/>
          <w:sz w:val="23"/>
          <w:szCs w:val="23"/>
        </w:rPr>
        <w:t>1</w:t>
      </w:r>
      <w:r w:rsidRPr="004174BE">
        <w:rPr>
          <w:b/>
          <w:sz w:val="23"/>
          <w:szCs w:val="23"/>
        </w:rPr>
        <w:t>.</w:t>
      </w:r>
      <w:r w:rsidR="004174BE" w:rsidRPr="004174BE">
        <w:rPr>
          <w:b/>
          <w:sz w:val="23"/>
          <w:szCs w:val="23"/>
        </w:rPr>
        <w:t>2</w:t>
      </w:r>
      <w:r w:rsidRPr="004174BE">
        <w:rPr>
          <w:b/>
          <w:sz w:val="23"/>
          <w:szCs w:val="23"/>
        </w:rPr>
        <w:t xml:space="preserve">  </w:t>
      </w:r>
      <w:r w:rsidRPr="004174BE">
        <w:rPr>
          <w:b/>
          <w:spacing w:val="5"/>
          <w:sz w:val="23"/>
          <w:szCs w:val="23"/>
        </w:rPr>
        <w:t xml:space="preserve"> </w:t>
      </w:r>
      <w:r w:rsidR="004174BE" w:rsidRPr="004174BE">
        <w:rPr>
          <w:b/>
          <w:spacing w:val="5"/>
          <w:sz w:val="23"/>
          <w:szCs w:val="23"/>
          <w:lang w:val="en-IN"/>
        </w:rPr>
        <w:t>Basic Operational Concepts</w:t>
      </w:r>
    </w:p>
    <w:p w14:paraId="60F68AD3" w14:textId="77777777" w:rsidR="004174BE" w:rsidRPr="004174BE" w:rsidRDefault="004174BE" w:rsidP="004174BE">
      <w:pPr>
        <w:numPr>
          <w:ilvl w:val="0"/>
          <w:numId w:val="2"/>
        </w:numPr>
        <w:jc w:val="both"/>
        <w:rPr>
          <w:bCs/>
          <w:spacing w:val="5"/>
          <w:sz w:val="23"/>
          <w:szCs w:val="23"/>
          <w:lang w:val="en-IN"/>
        </w:rPr>
      </w:pPr>
      <w:r w:rsidRPr="004174BE">
        <w:rPr>
          <w:bCs/>
          <w:spacing w:val="5"/>
          <w:sz w:val="23"/>
          <w:szCs w:val="23"/>
          <w:lang w:val="en-IN"/>
        </w:rPr>
        <w:t>The primary function of a computer system is to execute a program, sequence of instructions. These instructions are stored in computer memory.</w:t>
      </w:r>
    </w:p>
    <w:p w14:paraId="6D38AE92" w14:textId="77777777" w:rsidR="004174BE" w:rsidRPr="004174BE" w:rsidRDefault="004174BE" w:rsidP="004174BE">
      <w:pPr>
        <w:numPr>
          <w:ilvl w:val="0"/>
          <w:numId w:val="3"/>
        </w:numPr>
        <w:jc w:val="both"/>
        <w:rPr>
          <w:bCs/>
          <w:spacing w:val="5"/>
          <w:sz w:val="23"/>
          <w:szCs w:val="23"/>
          <w:lang w:val="en-IN"/>
        </w:rPr>
      </w:pPr>
      <w:r w:rsidRPr="004174BE">
        <w:rPr>
          <w:bCs/>
          <w:spacing w:val="5"/>
          <w:sz w:val="23"/>
          <w:szCs w:val="23"/>
          <w:lang w:val="en-IN"/>
        </w:rPr>
        <w:t>These instructions are executed to process data which are already loaded in the computer memory through some input devices.</w:t>
      </w:r>
    </w:p>
    <w:p w14:paraId="328E02C9" w14:textId="77777777" w:rsidR="004174BE" w:rsidRPr="004174BE" w:rsidRDefault="004174BE" w:rsidP="004174BE">
      <w:pPr>
        <w:numPr>
          <w:ilvl w:val="0"/>
          <w:numId w:val="4"/>
        </w:numPr>
        <w:jc w:val="both"/>
        <w:rPr>
          <w:bCs/>
          <w:spacing w:val="5"/>
          <w:sz w:val="23"/>
          <w:szCs w:val="23"/>
          <w:lang w:val="en-IN"/>
        </w:rPr>
      </w:pPr>
      <w:r w:rsidRPr="004174BE">
        <w:rPr>
          <w:bCs/>
          <w:spacing w:val="5"/>
          <w:sz w:val="23"/>
          <w:szCs w:val="23"/>
          <w:lang w:val="en-IN"/>
        </w:rPr>
        <w:t>After processing the data, the result is either stored in the memory for further reference, or it is sent to the outside world through some output port.</w:t>
      </w:r>
    </w:p>
    <w:p w14:paraId="0D0DBAA8" w14:textId="77777777" w:rsidR="004174BE" w:rsidRPr="004174BE" w:rsidRDefault="004174BE" w:rsidP="004174BE">
      <w:pPr>
        <w:numPr>
          <w:ilvl w:val="0"/>
          <w:numId w:val="5"/>
        </w:numPr>
        <w:jc w:val="both"/>
        <w:rPr>
          <w:bCs/>
          <w:spacing w:val="5"/>
          <w:sz w:val="23"/>
          <w:szCs w:val="23"/>
          <w:lang w:val="en-IN"/>
        </w:rPr>
      </w:pPr>
      <w:r w:rsidRPr="004174BE">
        <w:rPr>
          <w:bCs/>
          <w:spacing w:val="5"/>
          <w:sz w:val="23"/>
          <w:szCs w:val="23"/>
          <w:lang w:val="en-IN"/>
        </w:rPr>
        <w:t>To perform the execution of an instruction, in addition to the arithmetic logic unit, and control unit, the processor contains a number of registers used for temporary storage of data and some special function registers.</w:t>
      </w:r>
    </w:p>
    <w:p w14:paraId="62BE6624" w14:textId="77777777" w:rsidR="004174BE" w:rsidRPr="004174BE" w:rsidRDefault="004174BE" w:rsidP="004174BE">
      <w:pPr>
        <w:numPr>
          <w:ilvl w:val="0"/>
          <w:numId w:val="6"/>
        </w:numPr>
        <w:jc w:val="both"/>
        <w:rPr>
          <w:bCs/>
          <w:spacing w:val="5"/>
          <w:sz w:val="23"/>
          <w:szCs w:val="23"/>
          <w:lang w:val="en-IN"/>
        </w:rPr>
      </w:pPr>
      <w:r w:rsidRPr="004174BE">
        <w:rPr>
          <w:bCs/>
          <w:spacing w:val="5"/>
          <w:sz w:val="23"/>
          <w:szCs w:val="23"/>
          <w:lang w:val="en-IN"/>
        </w:rPr>
        <w:t>The special function registers include program counters (PC), instruction registers (IR), memory address registers (MAR) and memory and memory data registers (MDR).</w:t>
      </w:r>
    </w:p>
    <w:p w14:paraId="3D616C3D" w14:textId="77777777" w:rsidR="004174BE" w:rsidRPr="004174BE" w:rsidRDefault="004174BE" w:rsidP="004174BE">
      <w:pPr>
        <w:numPr>
          <w:ilvl w:val="0"/>
          <w:numId w:val="7"/>
        </w:numPr>
        <w:jc w:val="both"/>
        <w:rPr>
          <w:bCs/>
          <w:spacing w:val="5"/>
          <w:sz w:val="23"/>
          <w:szCs w:val="23"/>
          <w:lang w:val="en-IN"/>
        </w:rPr>
      </w:pPr>
      <w:r w:rsidRPr="004174BE">
        <w:rPr>
          <w:bCs/>
          <w:spacing w:val="5"/>
          <w:sz w:val="23"/>
          <w:szCs w:val="23"/>
          <w:lang w:val="en-IN"/>
        </w:rPr>
        <w:t>The Program counter is one of the most critical registers in CPU.</w:t>
      </w:r>
    </w:p>
    <w:p w14:paraId="5D822EFC" w14:textId="77777777" w:rsidR="004174BE" w:rsidRPr="004174BE" w:rsidRDefault="004174BE" w:rsidP="004174BE">
      <w:pPr>
        <w:numPr>
          <w:ilvl w:val="0"/>
          <w:numId w:val="8"/>
        </w:numPr>
        <w:jc w:val="both"/>
        <w:rPr>
          <w:bCs/>
          <w:spacing w:val="5"/>
          <w:sz w:val="23"/>
          <w:szCs w:val="23"/>
          <w:lang w:val="en-IN"/>
        </w:rPr>
      </w:pPr>
      <w:r w:rsidRPr="004174BE">
        <w:rPr>
          <w:bCs/>
          <w:spacing w:val="5"/>
          <w:sz w:val="23"/>
          <w:szCs w:val="23"/>
          <w:lang w:val="en-IN"/>
        </w:rPr>
        <w:t>The Program counter monitors the execution of instructions. It keeps track on which instruction is being executed and what the next instruction will be.</w:t>
      </w:r>
    </w:p>
    <w:p w14:paraId="665156AE" w14:textId="77777777" w:rsidR="004174BE" w:rsidRPr="004174BE" w:rsidRDefault="004174BE" w:rsidP="004174BE">
      <w:pPr>
        <w:numPr>
          <w:ilvl w:val="0"/>
          <w:numId w:val="9"/>
        </w:numPr>
        <w:jc w:val="both"/>
        <w:rPr>
          <w:bCs/>
          <w:spacing w:val="5"/>
          <w:sz w:val="23"/>
          <w:szCs w:val="23"/>
          <w:lang w:val="en-IN"/>
        </w:rPr>
      </w:pPr>
      <w:r w:rsidRPr="004174BE">
        <w:rPr>
          <w:bCs/>
          <w:spacing w:val="5"/>
          <w:sz w:val="23"/>
          <w:szCs w:val="23"/>
          <w:lang w:val="en-IN"/>
        </w:rPr>
        <w:t>The instruction register IR is used to hold the instruction that is currently being executed.</w:t>
      </w:r>
    </w:p>
    <w:p w14:paraId="597748F2" w14:textId="77777777" w:rsidR="004174BE" w:rsidRPr="004174BE" w:rsidRDefault="004174BE" w:rsidP="004174BE">
      <w:pPr>
        <w:numPr>
          <w:ilvl w:val="0"/>
          <w:numId w:val="10"/>
        </w:numPr>
        <w:jc w:val="both"/>
        <w:rPr>
          <w:bCs/>
          <w:spacing w:val="5"/>
          <w:sz w:val="23"/>
          <w:szCs w:val="23"/>
          <w:lang w:val="en-IN"/>
        </w:rPr>
      </w:pPr>
      <w:r w:rsidRPr="004174BE">
        <w:rPr>
          <w:bCs/>
          <w:spacing w:val="5"/>
          <w:sz w:val="23"/>
          <w:szCs w:val="23"/>
          <w:lang w:val="en-IN"/>
        </w:rPr>
        <w:t>The contents of IR are available to the control unit, which generate the timing signals that control, the various processing elements involved in executing the instruction.</w:t>
      </w:r>
    </w:p>
    <w:p w14:paraId="50364FCB" w14:textId="77777777" w:rsidR="004174BE" w:rsidRPr="004174BE" w:rsidRDefault="004174BE" w:rsidP="004174BE">
      <w:pPr>
        <w:numPr>
          <w:ilvl w:val="0"/>
          <w:numId w:val="11"/>
        </w:numPr>
        <w:jc w:val="both"/>
        <w:rPr>
          <w:bCs/>
          <w:spacing w:val="5"/>
          <w:sz w:val="23"/>
          <w:szCs w:val="23"/>
          <w:lang w:val="en-IN"/>
        </w:rPr>
      </w:pPr>
      <w:r w:rsidRPr="004174BE">
        <w:rPr>
          <w:bCs/>
          <w:spacing w:val="5"/>
          <w:sz w:val="23"/>
          <w:szCs w:val="23"/>
          <w:lang w:val="en-IN"/>
        </w:rPr>
        <w:t>The two registers MAR and MDR are used to handle the data transfer between the main memory and the processor.</w:t>
      </w:r>
    </w:p>
    <w:p w14:paraId="4E9FFD74" w14:textId="77777777" w:rsidR="004174BE" w:rsidRPr="004174BE" w:rsidRDefault="004174BE" w:rsidP="004174BE">
      <w:pPr>
        <w:numPr>
          <w:ilvl w:val="0"/>
          <w:numId w:val="12"/>
        </w:numPr>
        <w:jc w:val="both"/>
        <w:rPr>
          <w:bCs/>
          <w:spacing w:val="5"/>
          <w:sz w:val="23"/>
          <w:szCs w:val="23"/>
          <w:lang w:val="en-IN"/>
        </w:rPr>
      </w:pPr>
      <w:r w:rsidRPr="004174BE">
        <w:rPr>
          <w:bCs/>
          <w:spacing w:val="5"/>
          <w:sz w:val="23"/>
          <w:szCs w:val="23"/>
          <w:lang w:val="en-IN"/>
        </w:rPr>
        <w:t>The MAR holds the address of the main memory to or from which data is to be transferred.</w:t>
      </w:r>
    </w:p>
    <w:p w14:paraId="6ACB3BC1" w14:textId="77777777" w:rsidR="004174BE" w:rsidRPr="004174BE" w:rsidRDefault="004174BE" w:rsidP="004174BE">
      <w:pPr>
        <w:numPr>
          <w:ilvl w:val="0"/>
          <w:numId w:val="13"/>
        </w:numPr>
        <w:jc w:val="both"/>
        <w:rPr>
          <w:bCs/>
          <w:spacing w:val="5"/>
          <w:sz w:val="23"/>
          <w:szCs w:val="23"/>
          <w:lang w:val="en-IN"/>
        </w:rPr>
      </w:pPr>
      <w:r w:rsidRPr="004174BE">
        <w:rPr>
          <w:bCs/>
          <w:spacing w:val="5"/>
          <w:sz w:val="23"/>
          <w:szCs w:val="23"/>
          <w:lang w:val="en-IN"/>
        </w:rPr>
        <w:t>The MDR contains the data to be written into or read from the addressed word of the main memory.</w:t>
      </w:r>
    </w:p>
    <w:p w14:paraId="11C05B8B" w14:textId="77777777" w:rsidR="004174BE" w:rsidRPr="004174BE" w:rsidRDefault="004174BE" w:rsidP="004174BE">
      <w:pPr>
        <w:numPr>
          <w:ilvl w:val="0"/>
          <w:numId w:val="14"/>
        </w:numPr>
        <w:jc w:val="both"/>
        <w:rPr>
          <w:bCs/>
          <w:spacing w:val="5"/>
          <w:sz w:val="23"/>
          <w:szCs w:val="23"/>
          <w:lang w:val="en-IN"/>
        </w:rPr>
      </w:pPr>
      <w:r w:rsidRPr="004174BE">
        <w:rPr>
          <w:bCs/>
          <w:spacing w:val="5"/>
          <w:sz w:val="23"/>
          <w:szCs w:val="23"/>
          <w:lang w:val="en-IN"/>
        </w:rPr>
        <w:t>Whenever the processor is asked to communicate with devices, we say that the processor is servicing the devices. The processor can service these devices in one of the two ways.</w:t>
      </w:r>
    </w:p>
    <w:p w14:paraId="1B84A3DD" w14:textId="77777777" w:rsidR="004174BE" w:rsidRPr="004174BE" w:rsidRDefault="004174BE" w:rsidP="004174BE">
      <w:pPr>
        <w:numPr>
          <w:ilvl w:val="0"/>
          <w:numId w:val="15"/>
        </w:numPr>
        <w:jc w:val="both"/>
        <w:rPr>
          <w:bCs/>
          <w:spacing w:val="5"/>
          <w:sz w:val="23"/>
          <w:szCs w:val="23"/>
          <w:lang w:val="en-IN"/>
        </w:rPr>
      </w:pPr>
      <w:r w:rsidRPr="004174BE">
        <w:rPr>
          <w:bCs/>
          <w:spacing w:val="5"/>
          <w:sz w:val="23"/>
          <w:szCs w:val="23"/>
          <w:lang w:val="en-IN"/>
        </w:rPr>
        <w:t>One way is to use the polling routine, and the other way is to use an interrupt.</w:t>
      </w:r>
    </w:p>
    <w:p w14:paraId="4A8F09E2" w14:textId="77777777" w:rsidR="004174BE" w:rsidRPr="004174BE" w:rsidRDefault="004174BE" w:rsidP="004174BE">
      <w:pPr>
        <w:numPr>
          <w:ilvl w:val="0"/>
          <w:numId w:val="16"/>
        </w:numPr>
        <w:jc w:val="both"/>
        <w:rPr>
          <w:bCs/>
          <w:spacing w:val="5"/>
          <w:sz w:val="23"/>
          <w:szCs w:val="23"/>
          <w:lang w:val="en-IN"/>
        </w:rPr>
      </w:pPr>
      <w:r w:rsidRPr="004174BE">
        <w:rPr>
          <w:bCs/>
          <w:spacing w:val="5"/>
          <w:sz w:val="23"/>
          <w:szCs w:val="23"/>
          <w:lang w:val="en-IN"/>
        </w:rPr>
        <w:t>Polling enables the processor software to check each of the input and output devices frequently. During this check, the processor tests to see if any devices need servicing or not.</w:t>
      </w:r>
    </w:p>
    <w:p w14:paraId="6C7B1092" w14:textId="77777777" w:rsidR="004174BE" w:rsidRPr="004174BE" w:rsidRDefault="004174BE" w:rsidP="004174BE">
      <w:pPr>
        <w:numPr>
          <w:ilvl w:val="0"/>
          <w:numId w:val="17"/>
        </w:numPr>
        <w:jc w:val="both"/>
        <w:rPr>
          <w:bCs/>
          <w:spacing w:val="5"/>
          <w:sz w:val="23"/>
          <w:szCs w:val="23"/>
          <w:lang w:val="en-IN"/>
        </w:rPr>
      </w:pPr>
      <w:r w:rsidRPr="004174BE">
        <w:rPr>
          <w:bCs/>
          <w:spacing w:val="5"/>
          <w:sz w:val="23"/>
          <w:szCs w:val="23"/>
          <w:lang w:val="en-IN"/>
        </w:rPr>
        <w:t>Interrupt method provides an external asynchronous input that informs the processor that it should complete whatever instruction that is currently being executed and fetch a new routine that will service the requesting device.</w:t>
      </w:r>
    </w:p>
    <w:p w14:paraId="3238D086" w14:textId="48379957" w:rsidR="00E644EB" w:rsidRPr="004174BE" w:rsidRDefault="00E644EB" w:rsidP="004174BE">
      <w:pPr>
        <w:ind w:left="104"/>
        <w:jc w:val="both"/>
        <w:rPr>
          <w:bCs/>
          <w:sz w:val="18"/>
          <w:szCs w:val="18"/>
        </w:rPr>
      </w:pPr>
    </w:p>
    <w:p w14:paraId="48A47B4C" w14:textId="77777777" w:rsidR="00E644EB" w:rsidRDefault="00E644EB">
      <w:pPr>
        <w:spacing w:line="200" w:lineRule="exact"/>
      </w:pPr>
    </w:p>
    <w:p w14:paraId="691AEB8C" w14:textId="7A6F56AC" w:rsidR="00E644EB" w:rsidRDefault="00000000">
      <w:pPr>
        <w:spacing w:before="30"/>
        <w:ind w:left="104"/>
        <w:rPr>
          <w:sz w:val="23"/>
          <w:szCs w:val="23"/>
        </w:rPr>
      </w:pPr>
      <w:r>
        <w:pict w14:anchorId="1BB7B3ED">
          <v:group id="_x0000_s2138" style="position:absolute;left:0;text-align:left;margin-left:91.9pt;margin-top:-8.65pt;width:438.5pt;height:0;z-index:-2498;mso-position-horizontal-relative:page" coordorigin="1838,-173" coordsize="8770,0">
            <v:shape id="_x0000_s2139" style="position:absolute;left:1838;top:-173;width:8770;height:0" coordorigin="1838,-173" coordsize="8770,0" path="m1838,-173r8770,e" filled="f" strokeweight="1.06pt">
              <v:path arrowok="t"/>
            </v:shape>
            <w10:wrap anchorx="page"/>
          </v:group>
        </w:pict>
      </w:r>
      <w:r>
        <w:rPr>
          <w:b/>
          <w:spacing w:val="5"/>
          <w:sz w:val="23"/>
          <w:szCs w:val="23"/>
        </w:rPr>
        <w:t>1</w:t>
      </w:r>
      <w:r>
        <w:rPr>
          <w:b/>
          <w:sz w:val="23"/>
          <w:szCs w:val="23"/>
        </w:rPr>
        <w:t>.</w:t>
      </w:r>
      <w:r w:rsidR="006642F4">
        <w:rPr>
          <w:b/>
          <w:sz w:val="23"/>
          <w:szCs w:val="23"/>
        </w:rPr>
        <w:t>3</w:t>
      </w:r>
      <w:r>
        <w:rPr>
          <w:b/>
          <w:sz w:val="23"/>
          <w:szCs w:val="23"/>
        </w:rPr>
        <w:t xml:space="preserve">  </w:t>
      </w:r>
      <w:r>
        <w:rPr>
          <w:b/>
          <w:spacing w:val="10"/>
          <w:sz w:val="23"/>
          <w:szCs w:val="23"/>
        </w:rPr>
        <w:t xml:space="preserve"> </w:t>
      </w:r>
      <w:r>
        <w:rPr>
          <w:b/>
          <w:spacing w:val="3"/>
          <w:sz w:val="23"/>
          <w:szCs w:val="23"/>
        </w:rPr>
        <w:t>P</w:t>
      </w:r>
      <w:r>
        <w:rPr>
          <w:b/>
          <w:spacing w:val="5"/>
          <w:sz w:val="23"/>
          <w:szCs w:val="23"/>
        </w:rPr>
        <w:t>E</w:t>
      </w:r>
      <w:r>
        <w:rPr>
          <w:b/>
          <w:spacing w:val="2"/>
          <w:sz w:val="23"/>
          <w:szCs w:val="23"/>
        </w:rPr>
        <w:t>R</w:t>
      </w:r>
      <w:r>
        <w:rPr>
          <w:b/>
          <w:spacing w:val="3"/>
          <w:sz w:val="23"/>
          <w:szCs w:val="23"/>
        </w:rPr>
        <w:t>FO</w:t>
      </w:r>
      <w:r>
        <w:rPr>
          <w:b/>
          <w:spacing w:val="2"/>
          <w:sz w:val="23"/>
          <w:szCs w:val="23"/>
        </w:rPr>
        <w:t>R</w:t>
      </w:r>
      <w:r>
        <w:rPr>
          <w:b/>
          <w:spacing w:val="3"/>
          <w:sz w:val="23"/>
          <w:szCs w:val="23"/>
        </w:rPr>
        <w:t>M</w:t>
      </w:r>
      <w:r>
        <w:rPr>
          <w:b/>
          <w:spacing w:val="6"/>
          <w:sz w:val="23"/>
          <w:szCs w:val="23"/>
        </w:rPr>
        <w:t>A</w:t>
      </w:r>
      <w:r>
        <w:rPr>
          <w:b/>
          <w:spacing w:val="2"/>
          <w:sz w:val="23"/>
          <w:szCs w:val="23"/>
        </w:rPr>
        <w:t>N</w:t>
      </w:r>
      <w:r>
        <w:rPr>
          <w:b/>
          <w:spacing w:val="6"/>
          <w:sz w:val="23"/>
          <w:szCs w:val="23"/>
        </w:rPr>
        <w:t>C</w:t>
      </w:r>
      <w:r>
        <w:rPr>
          <w:b/>
          <w:sz w:val="23"/>
          <w:szCs w:val="23"/>
        </w:rPr>
        <w:t>E</w:t>
      </w:r>
    </w:p>
    <w:p w14:paraId="48CB4B00" w14:textId="77777777" w:rsidR="00E644EB" w:rsidRDefault="00000000">
      <w:pPr>
        <w:spacing w:before="84"/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5"/>
          <w:sz w:val="23"/>
          <w:szCs w:val="23"/>
        </w:rPr>
        <w:t>r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e</w:t>
      </w:r>
      <w:r>
        <w:rPr>
          <w:spacing w:val="42"/>
          <w:sz w:val="23"/>
          <w:szCs w:val="23"/>
        </w:rPr>
        <w:t xml:space="preserve"> </w:t>
      </w:r>
      <w:r>
        <w:rPr>
          <w:sz w:val="23"/>
          <w:szCs w:val="23"/>
        </w:rPr>
        <w:t>f</w:t>
      </w:r>
      <w:r>
        <w:rPr>
          <w:spacing w:val="3"/>
          <w:sz w:val="23"/>
          <w:szCs w:val="23"/>
        </w:rPr>
        <w:t>a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ors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3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43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c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39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4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te</w:t>
      </w:r>
      <w:r>
        <w:rPr>
          <w:sz w:val="23"/>
          <w:szCs w:val="23"/>
        </w:rPr>
        <w:t>r</w:t>
      </w:r>
      <w:r>
        <w:rPr>
          <w:spacing w:val="43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re</w:t>
      </w:r>
      <w:r>
        <w:rPr>
          <w:spacing w:val="42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43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ee</w:t>
      </w:r>
      <w:r>
        <w:rPr>
          <w:sz w:val="23"/>
          <w:szCs w:val="23"/>
        </w:rPr>
        <w:t>d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43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2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.</w:t>
      </w:r>
    </w:p>
    <w:p w14:paraId="3A09237B" w14:textId="77777777" w:rsidR="00E644EB" w:rsidRDefault="00E644EB">
      <w:pPr>
        <w:spacing w:before="7" w:line="100" w:lineRule="exact"/>
        <w:rPr>
          <w:sz w:val="10"/>
          <w:szCs w:val="10"/>
        </w:rPr>
      </w:pPr>
    </w:p>
    <w:p w14:paraId="0BA2EF6B" w14:textId="77777777" w:rsidR="00E644EB" w:rsidRDefault="00000000">
      <w:pPr>
        <w:tabs>
          <w:tab w:val="left" w:pos="1540"/>
        </w:tabs>
        <w:spacing w:line="247" w:lineRule="auto"/>
        <w:ind w:left="1544" w:right="121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6"/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f</w:t>
      </w:r>
      <w:r>
        <w:rPr>
          <w:spacing w:val="-4"/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m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e</w:t>
      </w:r>
      <w:r>
        <w:rPr>
          <w:spacing w:val="42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s</w:t>
      </w:r>
      <w:r>
        <w:rPr>
          <w:spacing w:val="40"/>
          <w:sz w:val="23"/>
          <w:szCs w:val="23"/>
        </w:rPr>
        <w:t xml:space="preserve"> </w:t>
      </w:r>
      <w:r>
        <w:rPr>
          <w:sz w:val="23"/>
          <w:szCs w:val="23"/>
        </w:rPr>
        <w:t>on</w:t>
      </w:r>
      <w:r>
        <w:rPr>
          <w:spacing w:val="34"/>
          <w:sz w:val="23"/>
          <w:szCs w:val="23"/>
        </w:rPr>
        <w:t xml:space="preserve"> </w:t>
      </w:r>
      <w:r>
        <w:rPr>
          <w:sz w:val="23"/>
          <w:szCs w:val="23"/>
        </w:rPr>
        <w:t>h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>w</w:t>
      </w:r>
      <w:r>
        <w:rPr>
          <w:spacing w:val="41"/>
          <w:sz w:val="23"/>
          <w:szCs w:val="23"/>
        </w:rPr>
        <w:t xml:space="preserve"> </w:t>
      </w:r>
      <w:r>
        <w:rPr>
          <w:sz w:val="23"/>
          <w:szCs w:val="23"/>
        </w:rPr>
        <w:t>f</w:t>
      </w:r>
      <w:r>
        <w:rPr>
          <w:spacing w:val="3"/>
          <w:sz w:val="23"/>
          <w:szCs w:val="23"/>
        </w:rPr>
        <w:t>a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t</w:t>
      </w:r>
      <w:r>
        <w:rPr>
          <w:spacing w:val="37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ac</w:t>
      </w:r>
      <w:r>
        <w:rPr>
          <w:spacing w:val="-5"/>
          <w:sz w:val="23"/>
          <w:szCs w:val="23"/>
        </w:rPr>
        <w:t>h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ne</w:t>
      </w:r>
      <w:r>
        <w:rPr>
          <w:spacing w:val="38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ns</w:t>
      </w:r>
      <w:r>
        <w:rPr>
          <w:spacing w:val="4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ca</w:t>
      </w:r>
      <w:r>
        <w:rPr>
          <w:sz w:val="23"/>
          <w:szCs w:val="23"/>
        </w:rPr>
        <w:t>n</w:t>
      </w:r>
      <w:r>
        <w:rPr>
          <w:spacing w:val="3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</w:t>
      </w:r>
      <w:r>
        <w:rPr>
          <w:sz w:val="23"/>
          <w:szCs w:val="23"/>
        </w:rPr>
        <w:t>e</w:t>
      </w:r>
      <w:r>
        <w:rPr>
          <w:spacing w:val="3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</w:t>
      </w:r>
      <w:r>
        <w:rPr>
          <w:sz w:val="23"/>
          <w:szCs w:val="23"/>
        </w:rPr>
        <w:t>rou</w:t>
      </w:r>
      <w:r>
        <w:rPr>
          <w:spacing w:val="5"/>
          <w:sz w:val="23"/>
          <w:szCs w:val="23"/>
        </w:rPr>
        <w:t>g</w:t>
      </w:r>
      <w:r>
        <w:rPr>
          <w:sz w:val="23"/>
          <w:szCs w:val="23"/>
        </w:rPr>
        <w:t>ht</w:t>
      </w:r>
      <w:r>
        <w:rPr>
          <w:spacing w:val="37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 xml:space="preserve">o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or</w:t>
      </w:r>
      <w:r>
        <w:rPr>
          <w:spacing w:val="49"/>
          <w:sz w:val="23"/>
          <w:szCs w:val="23"/>
        </w:rPr>
        <w:t xml:space="preserve"> </w:t>
      </w:r>
      <w:r>
        <w:rPr>
          <w:sz w:val="23"/>
          <w:szCs w:val="23"/>
        </w:rPr>
        <w:t>f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5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x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c</w:t>
      </w:r>
      <w:r>
        <w:rPr>
          <w:spacing w:val="5"/>
          <w:sz w:val="23"/>
          <w:szCs w:val="23"/>
        </w:rPr>
        <w:t>u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</w:t>
      </w:r>
      <w:r>
        <w:rPr>
          <w:spacing w:val="3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49"/>
          <w:sz w:val="23"/>
          <w:szCs w:val="23"/>
        </w:rPr>
        <w:t xml:space="preserve"> </w:t>
      </w:r>
      <w:r>
        <w:rPr>
          <w:sz w:val="23"/>
          <w:szCs w:val="23"/>
        </w:rPr>
        <w:t>h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>w</w:t>
      </w:r>
      <w:r>
        <w:rPr>
          <w:spacing w:val="1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pacing w:val="3"/>
          <w:sz w:val="23"/>
          <w:szCs w:val="23"/>
        </w:rPr>
        <w:t>a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t</w:t>
      </w:r>
      <w:r>
        <w:rPr>
          <w:spacing w:val="4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y</w:t>
      </w:r>
      <w:r>
        <w:rPr>
          <w:spacing w:val="3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49"/>
          <w:sz w:val="23"/>
          <w:szCs w:val="23"/>
        </w:rPr>
        <w:t xml:space="preserve"> </w:t>
      </w:r>
      <w:r>
        <w:rPr>
          <w:sz w:val="23"/>
          <w:szCs w:val="23"/>
        </w:rPr>
        <w:t>be</w:t>
      </w:r>
      <w:r>
        <w:rPr>
          <w:spacing w:val="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x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c</w:t>
      </w:r>
      <w:r>
        <w:rPr>
          <w:spacing w:val="5"/>
          <w:sz w:val="23"/>
          <w:szCs w:val="23"/>
        </w:rPr>
        <w:t>u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.</w:t>
      </w:r>
    </w:p>
    <w:p w14:paraId="04C78529" w14:textId="77777777" w:rsidR="00E644EB" w:rsidRDefault="00E644EB">
      <w:pPr>
        <w:spacing w:before="3" w:line="140" w:lineRule="exact"/>
        <w:rPr>
          <w:sz w:val="14"/>
          <w:szCs w:val="14"/>
        </w:rPr>
      </w:pPr>
    </w:p>
    <w:p w14:paraId="754C2C97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f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pu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15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t</w:t>
      </w:r>
      <w:r>
        <w:rPr>
          <w:spacing w:val="1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</w:p>
    <w:p w14:paraId="06578DA0" w14:textId="77777777" w:rsidR="00E644EB" w:rsidRDefault="00000000">
      <w:pPr>
        <w:spacing w:before="37" w:line="440" w:lineRule="exact"/>
        <w:ind w:left="1904" w:right="4258"/>
        <w:rPr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lastRenderedPageBreak/>
        <w:t>o</w:t>
      </w:r>
      <w:r>
        <w:rPr>
          <w:rFonts w:ascii="Courier New" w:eastAsia="Courier New" w:hAnsi="Courier New" w:cs="Courier New"/>
          <w:spacing w:val="8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gn</w:t>
      </w:r>
      <w:r>
        <w:rPr>
          <w:spacing w:val="10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1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p</w:t>
      </w:r>
      <w:r>
        <w:rPr>
          <w:spacing w:val="-6"/>
          <w:sz w:val="23"/>
          <w:szCs w:val="23"/>
        </w:rPr>
        <w:t>il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 xml:space="preserve">r </w:t>
      </w:r>
      <w:r>
        <w:rPr>
          <w:rFonts w:ascii="Courier New" w:eastAsia="Courier New" w:hAnsi="Courier New" w:cs="Courier New"/>
          <w:sz w:val="23"/>
          <w:szCs w:val="23"/>
        </w:rPr>
        <w:t>o</w:t>
      </w:r>
      <w:r>
        <w:rPr>
          <w:rFonts w:ascii="Courier New" w:eastAsia="Courier New" w:hAnsi="Courier New" w:cs="Courier New"/>
          <w:spacing w:val="8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2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mac</w:t>
      </w:r>
      <w:r>
        <w:rPr>
          <w:spacing w:val="-5"/>
          <w:sz w:val="23"/>
          <w:szCs w:val="23"/>
        </w:rPr>
        <w:t>h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e</w:t>
      </w:r>
      <w:r>
        <w:rPr>
          <w:spacing w:val="2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19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 xml:space="preserve">t </w:t>
      </w:r>
      <w:r>
        <w:rPr>
          <w:rFonts w:ascii="Courier New" w:eastAsia="Courier New" w:hAnsi="Courier New" w:cs="Courier New"/>
          <w:sz w:val="23"/>
          <w:szCs w:val="23"/>
        </w:rPr>
        <w:t>o</w:t>
      </w:r>
      <w:r>
        <w:rPr>
          <w:rFonts w:ascii="Courier New" w:eastAsia="Courier New" w:hAnsi="Courier New" w:cs="Courier New"/>
          <w:spacing w:val="8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8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rd</w:t>
      </w:r>
      <w:r>
        <w:rPr>
          <w:spacing w:val="2"/>
          <w:sz w:val="23"/>
          <w:szCs w:val="23"/>
        </w:rPr>
        <w:t>w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re</w:t>
      </w:r>
    </w:p>
    <w:p w14:paraId="67E0F4D6" w14:textId="77777777" w:rsidR="00E644EB" w:rsidRDefault="00E644EB">
      <w:pPr>
        <w:spacing w:before="4" w:line="120" w:lineRule="exact"/>
        <w:rPr>
          <w:sz w:val="13"/>
          <w:szCs w:val="13"/>
        </w:rPr>
      </w:pPr>
    </w:p>
    <w:p w14:paraId="3C1D9B0C" w14:textId="77777777" w:rsidR="00E644EB" w:rsidRDefault="00000000">
      <w:pPr>
        <w:ind w:left="104"/>
        <w:rPr>
          <w:sz w:val="23"/>
          <w:szCs w:val="23"/>
        </w:rPr>
      </w:pPr>
      <w:r>
        <w:rPr>
          <w:b/>
          <w:spacing w:val="-14"/>
          <w:sz w:val="23"/>
          <w:szCs w:val="23"/>
        </w:rPr>
        <w:t>T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3"/>
          <w:sz w:val="23"/>
          <w:szCs w:val="23"/>
        </w:rPr>
        <w:t>r</w:t>
      </w:r>
      <w:r>
        <w:rPr>
          <w:b/>
          <w:spacing w:val="10"/>
          <w:sz w:val="23"/>
          <w:szCs w:val="23"/>
        </w:rPr>
        <w:t>m</w:t>
      </w:r>
      <w:r>
        <w:rPr>
          <w:b/>
          <w:spacing w:val="3"/>
          <w:sz w:val="23"/>
          <w:szCs w:val="23"/>
        </w:rPr>
        <w:t>i</w:t>
      </w:r>
      <w:r>
        <w:rPr>
          <w:b/>
          <w:spacing w:val="-3"/>
          <w:sz w:val="23"/>
          <w:szCs w:val="23"/>
        </w:rPr>
        <w:t>n</w:t>
      </w:r>
      <w:r>
        <w:rPr>
          <w:b/>
          <w:spacing w:val="5"/>
          <w:sz w:val="23"/>
          <w:szCs w:val="23"/>
        </w:rPr>
        <w:t>o</w:t>
      </w:r>
      <w:r>
        <w:rPr>
          <w:b/>
          <w:spacing w:val="3"/>
          <w:sz w:val="23"/>
          <w:szCs w:val="23"/>
        </w:rPr>
        <w:t>l</w:t>
      </w:r>
      <w:r>
        <w:rPr>
          <w:b/>
          <w:spacing w:val="5"/>
          <w:sz w:val="23"/>
          <w:szCs w:val="23"/>
        </w:rPr>
        <w:t>o</w:t>
      </w:r>
      <w:r>
        <w:rPr>
          <w:b/>
          <w:sz w:val="23"/>
          <w:szCs w:val="23"/>
        </w:rPr>
        <w:t>g</w:t>
      </w:r>
      <w:r>
        <w:rPr>
          <w:b/>
          <w:spacing w:val="3"/>
          <w:sz w:val="23"/>
          <w:szCs w:val="23"/>
        </w:rPr>
        <w:t>ie</w:t>
      </w:r>
      <w:r>
        <w:rPr>
          <w:b/>
          <w:sz w:val="23"/>
          <w:szCs w:val="23"/>
        </w:rPr>
        <w:t>s</w:t>
      </w:r>
    </w:p>
    <w:p w14:paraId="56D1E503" w14:textId="77777777" w:rsidR="00E644EB" w:rsidRDefault="00000000">
      <w:pPr>
        <w:spacing w:before="66"/>
        <w:ind w:left="104"/>
        <w:rPr>
          <w:sz w:val="23"/>
          <w:szCs w:val="23"/>
        </w:rPr>
      </w:pPr>
      <w:r>
        <w:rPr>
          <w:b/>
          <w:spacing w:val="6"/>
          <w:sz w:val="23"/>
          <w:szCs w:val="23"/>
        </w:rPr>
        <w:t>R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6"/>
          <w:sz w:val="23"/>
          <w:szCs w:val="23"/>
        </w:rPr>
        <w:t>sp</w:t>
      </w:r>
      <w:r>
        <w:rPr>
          <w:b/>
          <w:sz w:val="23"/>
          <w:szCs w:val="23"/>
        </w:rPr>
        <w:t>o</w:t>
      </w:r>
      <w:r>
        <w:rPr>
          <w:b/>
          <w:spacing w:val="2"/>
          <w:sz w:val="23"/>
          <w:szCs w:val="23"/>
        </w:rPr>
        <w:t>n</w:t>
      </w:r>
      <w:r>
        <w:rPr>
          <w:b/>
          <w:spacing w:val="6"/>
          <w:sz w:val="23"/>
          <w:szCs w:val="23"/>
        </w:rPr>
        <w:t>s</w:t>
      </w:r>
      <w:r>
        <w:rPr>
          <w:b/>
          <w:sz w:val="23"/>
          <w:szCs w:val="23"/>
        </w:rPr>
        <w:t>e</w:t>
      </w:r>
      <w:r>
        <w:rPr>
          <w:b/>
          <w:spacing w:val="28"/>
          <w:sz w:val="23"/>
          <w:szCs w:val="23"/>
        </w:rPr>
        <w:t xml:space="preserve"> 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10"/>
          <w:sz w:val="23"/>
          <w:szCs w:val="23"/>
        </w:rPr>
        <w:t>m</w:t>
      </w:r>
      <w:r>
        <w:rPr>
          <w:b/>
          <w:sz w:val="23"/>
          <w:szCs w:val="23"/>
        </w:rPr>
        <w:t>e</w:t>
      </w:r>
    </w:p>
    <w:p w14:paraId="4D4B9322" w14:textId="77777777" w:rsidR="00E644EB" w:rsidRDefault="00E644EB">
      <w:pPr>
        <w:spacing w:before="8" w:line="100" w:lineRule="exact"/>
        <w:rPr>
          <w:sz w:val="10"/>
          <w:szCs w:val="10"/>
        </w:rPr>
      </w:pPr>
    </w:p>
    <w:p w14:paraId="67586088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z w:val="23"/>
          <w:szCs w:val="23"/>
        </w:rPr>
        <w:t>It</w:t>
      </w:r>
      <w:r>
        <w:rPr>
          <w:spacing w:val="42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4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e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b</w:t>
      </w:r>
      <w:r>
        <w:rPr>
          <w:spacing w:val="3"/>
          <w:sz w:val="23"/>
          <w:szCs w:val="23"/>
        </w:rPr>
        <w:t>et</w:t>
      </w:r>
      <w:r>
        <w:rPr>
          <w:spacing w:val="2"/>
          <w:sz w:val="23"/>
          <w:szCs w:val="23"/>
        </w:rPr>
        <w:t>w</w:t>
      </w:r>
      <w:r>
        <w:rPr>
          <w:spacing w:val="3"/>
          <w:sz w:val="23"/>
          <w:szCs w:val="23"/>
        </w:rPr>
        <w:t>ee</w:t>
      </w:r>
      <w:r>
        <w:rPr>
          <w:sz w:val="23"/>
          <w:szCs w:val="23"/>
        </w:rPr>
        <w:t>n</w:t>
      </w:r>
      <w:r>
        <w:rPr>
          <w:spacing w:val="3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52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t</w:t>
      </w:r>
      <w:r>
        <w:rPr>
          <w:spacing w:val="4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4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3"/>
          <w:sz w:val="23"/>
          <w:szCs w:val="23"/>
        </w:rPr>
        <w:t>m</w:t>
      </w:r>
      <w:r>
        <w:rPr>
          <w:spacing w:val="5"/>
          <w:sz w:val="23"/>
          <w:szCs w:val="23"/>
        </w:rPr>
        <w:t>p</w:t>
      </w:r>
      <w:r>
        <w:rPr>
          <w:spacing w:val="-6"/>
          <w:sz w:val="23"/>
          <w:szCs w:val="23"/>
        </w:rPr>
        <w:t>l</w:t>
      </w:r>
      <w:r>
        <w:rPr>
          <w:spacing w:val="3"/>
          <w:sz w:val="23"/>
          <w:szCs w:val="23"/>
        </w:rPr>
        <w:t>et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</w:t>
      </w:r>
      <w:r>
        <w:rPr>
          <w:spacing w:val="39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4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ta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k.</w:t>
      </w:r>
    </w:p>
    <w:p w14:paraId="447C31CC" w14:textId="77777777" w:rsidR="00E644EB" w:rsidRDefault="00E644EB">
      <w:pPr>
        <w:spacing w:before="7" w:line="100" w:lineRule="exact"/>
        <w:rPr>
          <w:sz w:val="10"/>
          <w:szCs w:val="10"/>
        </w:rPr>
      </w:pPr>
    </w:p>
    <w:p w14:paraId="6B8F4AA1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z w:val="23"/>
          <w:szCs w:val="23"/>
        </w:rPr>
        <w:t>It</w:t>
      </w:r>
      <w:r>
        <w:rPr>
          <w:spacing w:val="4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f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rs</w:t>
      </w:r>
      <w:r>
        <w:rPr>
          <w:spacing w:val="5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4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x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c</w:t>
      </w:r>
      <w:r>
        <w:rPr>
          <w:spacing w:val="5"/>
          <w:sz w:val="23"/>
          <w:szCs w:val="23"/>
        </w:rPr>
        <w:t>u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on</w:t>
      </w:r>
      <w:r>
        <w:rPr>
          <w:spacing w:val="3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39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47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t</w:t>
      </w:r>
      <w:r>
        <w:rPr>
          <w:spacing w:val="42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4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u</w:t>
      </w:r>
      <w:r>
        <w:rPr>
          <w:spacing w:val="3"/>
          <w:sz w:val="23"/>
          <w:szCs w:val="23"/>
        </w:rPr>
        <w:t>c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732EF56D" w14:textId="77777777" w:rsidR="00E644EB" w:rsidRDefault="00E644EB">
      <w:pPr>
        <w:spacing w:before="7" w:line="100" w:lineRule="exact"/>
        <w:rPr>
          <w:sz w:val="10"/>
          <w:szCs w:val="10"/>
        </w:rPr>
      </w:pPr>
    </w:p>
    <w:p w14:paraId="6B8A4903" w14:textId="77777777" w:rsidR="00E644EB" w:rsidRDefault="00000000">
      <w:pPr>
        <w:tabs>
          <w:tab w:val="left" w:pos="1540"/>
        </w:tabs>
        <w:spacing w:line="251" w:lineRule="auto"/>
        <w:ind w:left="1544" w:right="129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27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pacing w:val="3"/>
          <w:sz w:val="23"/>
          <w:szCs w:val="23"/>
        </w:rPr>
        <w:t>a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2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3"/>
          <w:sz w:val="23"/>
          <w:szCs w:val="23"/>
        </w:rPr>
        <w:t>ec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24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24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ct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ons</w:t>
      </w:r>
      <w:r>
        <w:rPr>
          <w:spacing w:val="31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s</w:t>
      </w:r>
      <w:r>
        <w:rPr>
          <w:spacing w:val="2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2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ct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</w:t>
      </w:r>
      <w:r>
        <w:rPr>
          <w:spacing w:val="1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19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2"/>
          <w:sz w:val="23"/>
          <w:szCs w:val="23"/>
        </w:rPr>
        <w:t>s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2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me</w:t>
      </w:r>
      <w:r>
        <w:rPr>
          <w:sz w:val="23"/>
          <w:szCs w:val="23"/>
        </w:rPr>
        <w:t>,</w:t>
      </w:r>
      <w:r>
        <w:rPr>
          <w:spacing w:val="2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 xml:space="preserve">s 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c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a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 xml:space="preserve">s </w:t>
      </w:r>
      <w:r>
        <w:rPr>
          <w:spacing w:val="6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ou</w:t>
      </w:r>
      <w:r>
        <w:rPr>
          <w:spacing w:val="5"/>
          <w:sz w:val="23"/>
          <w:szCs w:val="23"/>
        </w:rPr>
        <w:t>g</w:t>
      </w:r>
      <w:r>
        <w:rPr>
          <w:sz w:val="23"/>
          <w:szCs w:val="23"/>
        </w:rPr>
        <w:t>h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.</w:t>
      </w:r>
    </w:p>
    <w:p w14:paraId="331FE004" w14:textId="77777777" w:rsidR="00E644EB" w:rsidRDefault="00E644EB">
      <w:pPr>
        <w:spacing w:before="1" w:line="140" w:lineRule="exact"/>
        <w:rPr>
          <w:sz w:val="14"/>
          <w:szCs w:val="14"/>
        </w:rPr>
      </w:pPr>
    </w:p>
    <w:p w14:paraId="68E1D0E4" w14:textId="77777777" w:rsidR="00E644EB" w:rsidRDefault="00000000">
      <w:pPr>
        <w:ind w:left="104"/>
        <w:rPr>
          <w:sz w:val="23"/>
          <w:szCs w:val="23"/>
        </w:rPr>
      </w:pPr>
      <w:r>
        <w:rPr>
          <w:b/>
          <w:spacing w:val="5"/>
          <w:sz w:val="23"/>
          <w:szCs w:val="23"/>
        </w:rPr>
        <w:t>T</w:t>
      </w:r>
      <w:r>
        <w:rPr>
          <w:b/>
          <w:spacing w:val="1"/>
          <w:sz w:val="23"/>
          <w:szCs w:val="23"/>
        </w:rPr>
        <w:t>h</w:t>
      </w:r>
      <w:r>
        <w:rPr>
          <w:b/>
          <w:spacing w:val="-1"/>
          <w:sz w:val="23"/>
          <w:szCs w:val="23"/>
        </w:rPr>
        <w:t>r</w:t>
      </w:r>
      <w:r>
        <w:rPr>
          <w:b/>
          <w:spacing w:val="5"/>
          <w:sz w:val="23"/>
          <w:szCs w:val="23"/>
        </w:rPr>
        <w:t>o</w:t>
      </w:r>
      <w:r>
        <w:rPr>
          <w:b/>
          <w:spacing w:val="-3"/>
          <w:sz w:val="23"/>
          <w:szCs w:val="23"/>
        </w:rPr>
        <w:t>u</w:t>
      </w:r>
      <w:r>
        <w:rPr>
          <w:b/>
          <w:spacing w:val="5"/>
          <w:sz w:val="23"/>
          <w:szCs w:val="23"/>
        </w:rPr>
        <w:t>g</w:t>
      </w:r>
      <w:r>
        <w:rPr>
          <w:b/>
          <w:spacing w:val="2"/>
          <w:sz w:val="23"/>
          <w:szCs w:val="23"/>
        </w:rPr>
        <w:t>h</w:t>
      </w:r>
      <w:r>
        <w:rPr>
          <w:b/>
          <w:spacing w:val="6"/>
          <w:sz w:val="23"/>
          <w:szCs w:val="23"/>
        </w:rPr>
        <w:t>p</w:t>
      </w:r>
      <w:r>
        <w:rPr>
          <w:b/>
          <w:spacing w:val="1"/>
          <w:sz w:val="23"/>
          <w:szCs w:val="23"/>
        </w:rPr>
        <w:t>u</w:t>
      </w:r>
      <w:r>
        <w:rPr>
          <w:b/>
          <w:sz w:val="23"/>
          <w:szCs w:val="23"/>
        </w:rPr>
        <w:t>t</w:t>
      </w:r>
    </w:p>
    <w:p w14:paraId="3A17BA0F" w14:textId="77777777" w:rsidR="00E644EB" w:rsidRDefault="00E644EB">
      <w:pPr>
        <w:spacing w:before="7" w:line="120" w:lineRule="exact"/>
        <w:rPr>
          <w:sz w:val="13"/>
          <w:szCs w:val="13"/>
        </w:rPr>
      </w:pPr>
    </w:p>
    <w:p w14:paraId="3B499543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z w:val="23"/>
          <w:szCs w:val="23"/>
        </w:rPr>
        <w:t>It</w:t>
      </w:r>
      <w:r>
        <w:rPr>
          <w:spacing w:val="47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4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4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t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37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w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k</w:t>
      </w:r>
      <w:r>
        <w:rPr>
          <w:spacing w:val="4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z w:val="23"/>
          <w:szCs w:val="23"/>
        </w:rPr>
        <w:t>e</w:t>
      </w:r>
      <w:r>
        <w:rPr>
          <w:spacing w:val="52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47"/>
          <w:sz w:val="23"/>
          <w:szCs w:val="23"/>
        </w:rPr>
        <w:t xml:space="preserve"> </w:t>
      </w:r>
      <w:r>
        <w:rPr>
          <w:sz w:val="23"/>
          <w:szCs w:val="23"/>
        </w:rPr>
        <w:t>un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4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.</w:t>
      </w:r>
    </w:p>
    <w:p w14:paraId="10EFED94" w14:textId="77777777" w:rsidR="00E644EB" w:rsidRDefault="00E644EB">
      <w:pPr>
        <w:spacing w:before="1" w:line="180" w:lineRule="exact"/>
        <w:rPr>
          <w:sz w:val="19"/>
          <w:szCs w:val="19"/>
        </w:rPr>
      </w:pPr>
    </w:p>
    <w:p w14:paraId="5F7A101E" w14:textId="77777777" w:rsidR="00E644EB" w:rsidRDefault="00000000">
      <w:pPr>
        <w:ind w:left="104"/>
        <w:rPr>
          <w:sz w:val="23"/>
          <w:szCs w:val="23"/>
        </w:rPr>
      </w:pPr>
      <w:r>
        <w:rPr>
          <w:b/>
          <w:sz w:val="23"/>
          <w:szCs w:val="23"/>
        </w:rPr>
        <w:t>E</w:t>
      </w:r>
      <w:r>
        <w:rPr>
          <w:b/>
          <w:spacing w:val="-1"/>
          <w:sz w:val="23"/>
          <w:szCs w:val="23"/>
        </w:rPr>
        <w:t>l</w:t>
      </w:r>
      <w:r>
        <w:rPr>
          <w:b/>
          <w:sz w:val="23"/>
          <w:szCs w:val="23"/>
        </w:rPr>
        <w:t>a</w:t>
      </w:r>
      <w:r>
        <w:rPr>
          <w:b/>
          <w:spacing w:val="2"/>
          <w:sz w:val="23"/>
          <w:szCs w:val="23"/>
        </w:rPr>
        <w:t>p</w:t>
      </w:r>
      <w:r>
        <w:rPr>
          <w:b/>
          <w:spacing w:val="1"/>
          <w:sz w:val="23"/>
          <w:szCs w:val="23"/>
        </w:rPr>
        <w:t>s</w:t>
      </w:r>
      <w:r>
        <w:rPr>
          <w:b/>
          <w:spacing w:val="3"/>
          <w:sz w:val="23"/>
          <w:szCs w:val="23"/>
        </w:rPr>
        <w:t>e</w:t>
      </w:r>
      <w:r>
        <w:rPr>
          <w:b/>
          <w:sz w:val="23"/>
          <w:szCs w:val="23"/>
        </w:rPr>
        <w:t>d</w:t>
      </w:r>
      <w:r>
        <w:rPr>
          <w:b/>
          <w:spacing w:val="-8"/>
          <w:sz w:val="23"/>
          <w:szCs w:val="23"/>
        </w:rPr>
        <w:t xml:space="preserve"> </w:t>
      </w:r>
      <w:r>
        <w:rPr>
          <w:b/>
          <w:spacing w:val="-5"/>
          <w:sz w:val="23"/>
          <w:szCs w:val="23"/>
        </w:rPr>
        <w:t>T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5"/>
          <w:sz w:val="23"/>
          <w:szCs w:val="23"/>
        </w:rPr>
        <w:t>m</w:t>
      </w:r>
      <w:r>
        <w:rPr>
          <w:b/>
          <w:sz w:val="23"/>
          <w:szCs w:val="23"/>
        </w:rPr>
        <w:t>e</w:t>
      </w:r>
    </w:p>
    <w:p w14:paraId="68C9486E" w14:textId="77777777" w:rsidR="00E644EB" w:rsidRDefault="00E644EB">
      <w:pPr>
        <w:spacing w:before="1" w:line="160" w:lineRule="exact"/>
        <w:rPr>
          <w:sz w:val="16"/>
          <w:szCs w:val="16"/>
        </w:rPr>
      </w:pPr>
    </w:p>
    <w:p w14:paraId="0CEC95A1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o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8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qu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-1"/>
          <w:sz w:val="23"/>
          <w:szCs w:val="23"/>
        </w:rPr>
        <w:t>ec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t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pr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gr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m</w:t>
      </w:r>
      <w:r>
        <w:rPr>
          <w:spacing w:val="1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ca</w:t>
      </w:r>
      <w:r>
        <w:rPr>
          <w:spacing w:val="-6"/>
          <w:sz w:val="23"/>
          <w:szCs w:val="23"/>
        </w:rPr>
        <w:t>ll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p</w:t>
      </w:r>
      <w:r>
        <w:rPr>
          <w:spacing w:val="2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me</w:t>
      </w:r>
      <w:r>
        <w:rPr>
          <w:sz w:val="23"/>
          <w:szCs w:val="23"/>
        </w:rPr>
        <w:t>.</w:t>
      </w:r>
    </w:p>
    <w:p w14:paraId="6B350A04" w14:textId="77777777" w:rsidR="00E644EB" w:rsidRDefault="00E644EB">
      <w:pPr>
        <w:spacing w:before="5" w:line="160" w:lineRule="exact"/>
        <w:rPr>
          <w:sz w:val="16"/>
          <w:szCs w:val="16"/>
        </w:rPr>
      </w:pPr>
    </w:p>
    <w:p w14:paraId="6CCE350F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ds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>on</w:t>
      </w:r>
      <w:r>
        <w:rPr>
          <w:spacing w:val="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l</w:t>
      </w:r>
      <w:r>
        <w:rPr>
          <w:spacing w:val="8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u</w:t>
      </w:r>
      <w:r>
        <w:rPr>
          <w:spacing w:val="-4"/>
          <w:sz w:val="23"/>
          <w:szCs w:val="23"/>
        </w:rPr>
        <w:t>n</w:t>
      </w:r>
      <w:r>
        <w:rPr>
          <w:spacing w:val="-6"/>
          <w:sz w:val="23"/>
          <w:szCs w:val="23"/>
        </w:rPr>
        <w:t>i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te</w:t>
      </w:r>
      <w:r>
        <w:rPr>
          <w:sz w:val="23"/>
          <w:szCs w:val="23"/>
        </w:rPr>
        <w:t>r</w:t>
      </w:r>
      <w:r>
        <w:rPr>
          <w:spacing w:val="15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9"/>
          <w:sz w:val="23"/>
          <w:szCs w:val="23"/>
        </w:rPr>
        <w:t>y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em</w:t>
      </w:r>
      <w:r>
        <w:rPr>
          <w:sz w:val="23"/>
          <w:szCs w:val="23"/>
        </w:rPr>
        <w:t>.</w:t>
      </w:r>
    </w:p>
    <w:p w14:paraId="3DD67929" w14:textId="77777777" w:rsidR="00E644EB" w:rsidRDefault="00E644EB">
      <w:pPr>
        <w:spacing w:before="7" w:line="160" w:lineRule="exact"/>
        <w:rPr>
          <w:sz w:val="16"/>
          <w:szCs w:val="16"/>
        </w:rPr>
      </w:pPr>
    </w:p>
    <w:p w14:paraId="67F2E558" w14:textId="77777777" w:rsidR="00E644EB" w:rsidRDefault="00000000">
      <w:pPr>
        <w:ind w:left="104"/>
        <w:rPr>
          <w:sz w:val="23"/>
          <w:szCs w:val="23"/>
        </w:rPr>
      </w:pPr>
      <w:r>
        <w:rPr>
          <w:b/>
          <w:spacing w:val="-1"/>
          <w:sz w:val="23"/>
          <w:szCs w:val="23"/>
        </w:rPr>
        <w:t>P</w:t>
      </w:r>
      <w:r>
        <w:rPr>
          <w:b/>
          <w:spacing w:val="-6"/>
          <w:sz w:val="23"/>
          <w:szCs w:val="23"/>
        </w:rPr>
        <w:t>r</w:t>
      </w:r>
      <w:r>
        <w:rPr>
          <w:b/>
          <w:sz w:val="23"/>
          <w:szCs w:val="23"/>
        </w:rPr>
        <w:t>o</w:t>
      </w:r>
      <w:r>
        <w:rPr>
          <w:b/>
          <w:spacing w:val="-1"/>
          <w:sz w:val="23"/>
          <w:szCs w:val="23"/>
        </w:rPr>
        <w:t>ce</w:t>
      </w:r>
      <w:r>
        <w:rPr>
          <w:b/>
          <w:spacing w:val="1"/>
          <w:sz w:val="23"/>
          <w:szCs w:val="23"/>
        </w:rPr>
        <w:t>s</w:t>
      </w:r>
      <w:r>
        <w:rPr>
          <w:b/>
          <w:spacing w:val="6"/>
          <w:sz w:val="23"/>
          <w:szCs w:val="23"/>
        </w:rPr>
        <w:t>s</w:t>
      </w:r>
      <w:r>
        <w:rPr>
          <w:b/>
          <w:sz w:val="23"/>
          <w:szCs w:val="23"/>
        </w:rPr>
        <w:t>or</w:t>
      </w:r>
      <w:r>
        <w:rPr>
          <w:b/>
          <w:spacing w:val="-6"/>
          <w:sz w:val="23"/>
          <w:szCs w:val="23"/>
        </w:rPr>
        <w:t xml:space="preserve"> </w:t>
      </w:r>
      <w:r>
        <w:rPr>
          <w:b/>
          <w:spacing w:val="-5"/>
          <w:sz w:val="23"/>
          <w:szCs w:val="23"/>
        </w:rPr>
        <w:t>T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5"/>
          <w:sz w:val="23"/>
          <w:szCs w:val="23"/>
        </w:rPr>
        <w:t>m</w:t>
      </w:r>
      <w:r>
        <w:rPr>
          <w:b/>
          <w:sz w:val="23"/>
          <w:szCs w:val="23"/>
        </w:rPr>
        <w:t>e</w:t>
      </w:r>
    </w:p>
    <w:p w14:paraId="6C555DCC" w14:textId="77777777" w:rsidR="00E644EB" w:rsidRDefault="00E644EB">
      <w:pPr>
        <w:spacing w:before="5" w:line="160" w:lineRule="exact"/>
        <w:rPr>
          <w:sz w:val="17"/>
          <w:szCs w:val="17"/>
        </w:rPr>
      </w:pPr>
    </w:p>
    <w:p w14:paraId="21FC4C7A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10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w</w:t>
      </w:r>
      <w:r>
        <w:rPr>
          <w:spacing w:val="-5"/>
          <w:sz w:val="23"/>
          <w:szCs w:val="23"/>
        </w:rPr>
        <w:t>h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h</w:t>
      </w:r>
      <w:r>
        <w:rPr>
          <w:spacing w:val="1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pr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ce</w:t>
      </w:r>
      <w:r>
        <w:rPr>
          <w:spacing w:val="1"/>
          <w:sz w:val="23"/>
          <w:szCs w:val="23"/>
        </w:rPr>
        <w:t>s</w:t>
      </w:r>
      <w:r>
        <w:rPr>
          <w:spacing w:val="2"/>
          <w:sz w:val="23"/>
          <w:szCs w:val="23"/>
        </w:rPr>
        <w:t>s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15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2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v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ca</w:t>
      </w:r>
      <w:r>
        <w:rPr>
          <w:spacing w:val="-6"/>
          <w:sz w:val="23"/>
          <w:szCs w:val="23"/>
        </w:rPr>
        <w:t>ll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pro</w:t>
      </w:r>
      <w:r>
        <w:rPr>
          <w:spacing w:val="-1"/>
          <w:sz w:val="23"/>
          <w:szCs w:val="23"/>
        </w:rPr>
        <w:t>ce</w:t>
      </w:r>
      <w:r>
        <w:rPr>
          <w:spacing w:val="2"/>
          <w:sz w:val="23"/>
          <w:szCs w:val="23"/>
        </w:rPr>
        <w:t>s</w:t>
      </w:r>
      <w:r>
        <w:rPr>
          <w:spacing w:val="1"/>
          <w:sz w:val="23"/>
          <w:szCs w:val="23"/>
        </w:rPr>
        <w:t>s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1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me</w:t>
      </w:r>
      <w:r>
        <w:rPr>
          <w:sz w:val="23"/>
          <w:szCs w:val="23"/>
        </w:rPr>
        <w:t>.</w:t>
      </w:r>
    </w:p>
    <w:p w14:paraId="670EB76A" w14:textId="77777777" w:rsidR="00E644EB" w:rsidRDefault="00E644EB">
      <w:pPr>
        <w:spacing w:before="9" w:line="180" w:lineRule="exact"/>
        <w:rPr>
          <w:sz w:val="18"/>
          <w:szCs w:val="18"/>
        </w:rPr>
      </w:pPr>
    </w:p>
    <w:p w14:paraId="3A9F4835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18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ds</w:t>
      </w:r>
      <w:r>
        <w:rPr>
          <w:spacing w:val="2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1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rd</w:t>
      </w:r>
      <w:r>
        <w:rPr>
          <w:spacing w:val="2"/>
          <w:sz w:val="23"/>
          <w:szCs w:val="23"/>
        </w:rPr>
        <w:t>w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re</w:t>
      </w:r>
      <w:r>
        <w:rPr>
          <w:spacing w:val="1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nvo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v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9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1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-1"/>
          <w:sz w:val="23"/>
          <w:szCs w:val="23"/>
        </w:rPr>
        <w:t>ec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</w:t>
      </w:r>
      <w:r>
        <w:rPr>
          <w:spacing w:val="10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1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mac</w:t>
      </w:r>
      <w:r>
        <w:rPr>
          <w:spacing w:val="-5"/>
          <w:sz w:val="23"/>
          <w:szCs w:val="23"/>
        </w:rPr>
        <w:t>h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e</w:t>
      </w:r>
      <w:r>
        <w:rPr>
          <w:spacing w:val="18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on</w:t>
      </w:r>
      <w:r>
        <w:rPr>
          <w:sz w:val="23"/>
          <w:szCs w:val="23"/>
        </w:rPr>
        <w:t>.</w:t>
      </w:r>
    </w:p>
    <w:p w14:paraId="0BA1E5E9" w14:textId="77777777" w:rsidR="00E644EB" w:rsidRDefault="00E644EB">
      <w:pPr>
        <w:spacing w:before="10" w:line="200" w:lineRule="exact"/>
      </w:pPr>
    </w:p>
    <w:p w14:paraId="5CFDC827" w14:textId="77777777" w:rsidR="00E644EB" w:rsidRDefault="00000000">
      <w:pPr>
        <w:ind w:left="104"/>
        <w:rPr>
          <w:sz w:val="23"/>
          <w:szCs w:val="23"/>
        </w:rPr>
      </w:pPr>
      <w:r>
        <w:rPr>
          <w:b/>
          <w:spacing w:val="2"/>
          <w:sz w:val="23"/>
          <w:szCs w:val="23"/>
        </w:rPr>
        <w:t>C</w:t>
      </w:r>
      <w:r>
        <w:rPr>
          <w:b/>
          <w:spacing w:val="-2"/>
          <w:sz w:val="23"/>
          <w:szCs w:val="23"/>
        </w:rPr>
        <w:t>l</w:t>
      </w:r>
      <w:r>
        <w:rPr>
          <w:b/>
          <w:sz w:val="23"/>
          <w:szCs w:val="23"/>
        </w:rPr>
        <w:t>o</w:t>
      </w:r>
      <w:r>
        <w:rPr>
          <w:b/>
          <w:spacing w:val="-1"/>
          <w:sz w:val="23"/>
          <w:szCs w:val="23"/>
        </w:rPr>
        <w:t>c</w:t>
      </w:r>
      <w:r>
        <w:rPr>
          <w:b/>
          <w:sz w:val="23"/>
          <w:szCs w:val="23"/>
        </w:rPr>
        <w:t>k</w:t>
      </w:r>
    </w:p>
    <w:p w14:paraId="0EF455F7" w14:textId="77777777" w:rsidR="00E644EB" w:rsidRDefault="00E644EB">
      <w:pPr>
        <w:spacing w:before="9" w:line="180" w:lineRule="exact"/>
        <w:rPr>
          <w:sz w:val="18"/>
          <w:szCs w:val="18"/>
        </w:rPr>
      </w:pPr>
    </w:p>
    <w:p w14:paraId="4E929762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P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o</w:t>
      </w:r>
      <w:r>
        <w:rPr>
          <w:spacing w:val="-1"/>
          <w:sz w:val="23"/>
          <w:szCs w:val="23"/>
        </w:rPr>
        <w:t>ce</w:t>
      </w:r>
      <w:r>
        <w:rPr>
          <w:spacing w:val="1"/>
          <w:sz w:val="23"/>
          <w:szCs w:val="23"/>
        </w:rPr>
        <w:t>ss</w:t>
      </w:r>
      <w:r>
        <w:rPr>
          <w:sz w:val="23"/>
          <w:szCs w:val="23"/>
        </w:rPr>
        <w:t>or</w:t>
      </w:r>
      <w:r>
        <w:rPr>
          <w:spacing w:val="1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u</w:t>
      </w:r>
      <w:r>
        <w:rPr>
          <w:spacing w:val="-6"/>
          <w:sz w:val="23"/>
          <w:szCs w:val="23"/>
        </w:rPr>
        <w:t>i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re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on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o</w:t>
      </w:r>
      <w:r>
        <w:rPr>
          <w:spacing w:val="-6"/>
          <w:sz w:val="23"/>
          <w:szCs w:val="23"/>
        </w:rPr>
        <w:t>ll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by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1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m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15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g</w:t>
      </w:r>
      <w:r>
        <w:rPr>
          <w:spacing w:val="-4"/>
          <w:sz w:val="23"/>
          <w:szCs w:val="23"/>
        </w:rPr>
        <w:t>n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ca</w:t>
      </w:r>
      <w:r>
        <w:rPr>
          <w:spacing w:val="-2"/>
          <w:sz w:val="23"/>
          <w:szCs w:val="23"/>
        </w:rPr>
        <w:t>l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6"/>
          <w:sz w:val="23"/>
          <w:szCs w:val="23"/>
        </w:rPr>
        <w:t>l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k</w:t>
      </w:r>
      <w:r>
        <w:rPr>
          <w:sz w:val="23"/>
          <w:szCs w:val="23"/>
        </w:rPr>
        <w:t>.</w:t>
      </w:r>
    </w:p>
    <w:p w14:paraId="68C65C59" w14:textId="77777777" w:rsidR="00E644EB" w:rsidRDefault="00E644EB">
      <w:pPr>
        <w:spacing w:before="6" w:line="160" w:lineRule="exact"/>
        <w:rPr>
          <w:sz w:val="17"/>
          <w:szCs w:val="17"/>
        </w:rPr>
      </w:pPr>
    </w:p>
    <w:p w14:paraId="1CD1A2B1" w14:textId="77777777" w:rsidR="00E644EB" w:rsidRDefault="00000000">
      <w:pPr>
        <w:ind w:left="104"/>
        <w:rPr>
          <w:sz w:val="23"/>
          <w:szCs w:val="23"/>
        </w:rPr>
      </w:pPr>
      <w:r>
        <w:rPr>
          <w:b/>
          <w:spacing w:val="2"/>
          <w:sz w:val="23"/>
          <w:szCs w:val="23"/>
        </w:rPr>
        <w:t>C</w:t>
      </w:r>
      <w:r>
        <w:rPr>
          <w:b/>
          <w:spacing w:val="-2"/>
          <w:sz w:val="23"/>
          <w:szCs w:val="23"/>
        </w:rPr>
        <w:t>l</w:t>
      </w:r>
      <w:r>
        <w:rPr>
          <w:b/>
          <w:sz w:val="23"/>
          <w:szCs w:val="23"/>
        </w:rPr>
        <w:t>o</w:t>
      </w:r>
      <w:r>
        <w:rPr>
          <w:b/>
          <w:spacing w:val="-1"/>
          <w:sz w:val="23"/>
          <w:szCs w:val="23"/>
        </w:rPr>
        <w:t>c</w:t>
      </w:r>
      <w:r>
        <w:rPr>
          <w:b/>
          <w:sz w:val="23"/>
          <w:szCs w:val="23"/>
        </w:rPr>
        <w:t>k</w:t>
      </w:r>
      <w:r>
        <w:rPr>
          <w:b/>
          <w:spacing w:val="6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C</w:t>
      </w:r>
      <w:r>
        <w:rPr>
          <w:b/>
          <w:sz w:val="23"/>
          <w:szCs w:val="23"/>
        </w:rPr>
        <w:t>y</w:t>
      </w:r>
      <w:r>
        <w:rPr>
          <w:b/>
          <w:spacing w:val="-1"/>
          <w:sz w:val="23"/>
          <w:szCs w:val="23"/>
        </w:rPr>
        <w:t>c</w:t>
      </w:r>
      <w:r>
        <w:rPr>
          <w:b/>
          <w:spacing w:val="-2"/>
          <w:sz w:val="23"/>
          <w:szCs w:val="23"/>
        </w:rPr>
        <w:t>l</w:t>
      </w:r>
      <w:r>
        <w:rPr>
          <w:b/>
          <w:sz w:val="23"/>
          <w:szCs w:val="23"/>
        </w:rPr>
        <w:t>e</w:t>
      </w:r>
    </w:p>
    <w:p w14:paraId="315B2A68" w14:textId="77777777" w:rsidR="00E644EB" w:rsidRDefault="00E644EB">
      <w:pPr>
        <w:spacing w:before="4" w:line="180" w:lineRule="exact"/>
        <w:rPr>
          <w:sz w:val="19"/>
          <w:szCs w:val="19"/>
        </w:rPr>
      </w:pPr>
    </w:p>
    <w:p w14:paraId="1176A3E9" w14:textId="77777777" w:rsidR="00E644EB" w:rsidRDefault="00000000">
      <w:pPr>
        <w:ind w:left="1184"/>
        <w:rPr>
          <w:sz w:val="23"/>
          <w:szCs w:val="23"/>
        </w:rPr>
        <w:sectPr w:rsidR="00E644EB">
          <w:headerReference w:type="default" r:id="rId16"/>
          <w:pgSz w:w="12240" w:h="15840"/>
          <w:pgMar w:top="1960" w:right="1460" w:bottom="280" w:left="1720" w:header="1965" w:footer="0" w:gutter="0"/>
          <w:pgNumType w:start="20"/>
          <w:cols w:space="720"/>
        </w:sect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6"/>
          <w:sz w:val="23"/>
          <w:szCs w:val="23"/>
        </w:rPr>
        <w:t>l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k</w:t>
      </w:r>
      <w:r>
        <w:rPr>
          <w:spacing w:val="15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f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21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18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gu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</w:t>
      </w:r>
      <w:r>
        <w:rPr>
          <w:spacing w:val="1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e</w:t>
      </w:r>
      <w:r>
        <w:rPr>
          <w:spacing w:val="18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v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ca</w:t>
      </w:r>
      <w:r>
        <w:rPr>
          <w:spacing w:val="-6"/>
          <w:sz w:val="23"/>
          <w:szCs w:val="23"/>
        </w:rPr>
        <w:t>ll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l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k</w:t>
      </w:r>
      <w:r>
        <w:rPr>
          <w:spacing w:val="1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9"/>
          <w:sz w:val="23"/>
          <w:szCs w:val="23"/>
        </w:rPr>
        <w:t>y</w:t>
      </w:r>
      <w:r>
        <w:rPr>
          <w:spacing w:val="-1"/>
          <w:sz w:val="23"/>
          <w:szCs w:val="23"/>
        </w:rPr>
        <w:t>c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.</w:t>
      </w:r>
    </w:p>
    <w:p w14:paraId="0F7AEA1A" w14:textId="77777777" w:rsidR="00E644EB" w:rsidRDefault="00E644EB">
      <w:pPr>
        <w:spacing w:before="4" w:line="140" w:lineRule="exact"/>
        <w:rPr>
          <w:sz w:val="14"/>
          <w:szCs w:val="14"/>
        </w:rPr>
      </w:pPr>
    </w:p>
    <w:p w14:paraId="7973B3B8" w14:textId="77777777" w:rsidR="00E644EB" w:rsidRDefault="00000000">
      <w:pPr>
        <w:spacing w:before="30"/>
        <w:ind w:left="104"/>
        <w:rPr>
          <w:sz w:val="23"/>
          <w:szCs w:val="23"/>
        </w:rPr>
      </w:pPr>
      <w:r>
        <w:rPr>
          <w:b/>
          <w:spacing w:val="5"/>
          <w:sz w:val="23"/>
          <w:szCs w:val="23"/>
        </w:rPr>
        <w:t>B</w:t>
      </w:r>
      <w:r>
        <w:rPr>
          <w:b/>
          <w:sz w:val="23"/>
          <w:szCs w:val="23"/>
        </w:rPr>
        <w:t>a</w:t>
      </w:r>
      <w:r>
        <w:rPr>
          <w:b/>
          <w:spacing w:val="-3"/>
          <w:sz w:val="23"/>
          <w:szCs w:val="23"/>
        </w:rPr>
        <w:t>n</w:t>
      </w:r>
      <w:r>
        <w:rPr>
          <w:b/>
          <w:spacing w:val="1"/>
          <w:sz w:val="23"/>
          <w:szCs w:val="23"/>
        </w:rPr>
        <w:t>d</w:t>
      </w:r>
      <w:r>
        <w:rPr>
          <w:b/>
          <w:spacing w:val="2"/>
          <w:sz w:val="23"/>
          <w:szCs w:val="23"/>
        </w:rPr>
        <w:t>w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1"/>
          <w:sz w:val="23"/>
          <w:szCs w:val="23"/>
        </w:rPr>
        <w:t>d</w:t>
      </w:r>
      <w:r>
        <w:rPr>
          <w:b/>
          <w:sz w:val="23"/>
          <w:szCs w:val="23"/>
        </w:rPr>
        <w:t>th</w:t>
      </w:r>
    </w:p>
    <w:p w14:paraId="66C29699" w14:textId="77777777" w:rsidR="00E644EB" w:rsidRDefault="00E644EB">
      <w:pPr>
        <w:spacing w:before="3" w:line="100" w:lineRule="exact"/>
        <w:rPr>
          <w:sz w:val="10"/>
          <w:szCs w:val="10"/>
        </w:rPr>
      </w:pPr>
    </w:p>
    <w:p w14:paraId="5218560E" w14:textId="77777777" w:rsidR="00E644EB" w:rsidRDefault="00000000">
      <w:pPr>
        <w:tabs>
          <w:tab w:val="left" w:pos="1540"/>
        </w:tabs>
        <w:spacing w:line="263" w:lineRule="auto"/>
        <w:ind w:left="1544" w:right="77" w:hanging="360"/>
        <w:jc w:val="both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-1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am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u</w:t>
      </w:r>
      <w:r>
        <w:rPr>
          <w:spacing w:val="-4"/>
          <w:sz w:val="23"/>
          <w:szCs w:val="23"/>
        </w:rPr>
        <w:t>n</w:t>
      </w:r>
      <w:r>
        <w:rPr>
          <w:sz w:val="23"/>
          <w:szCs w:val="23"/>
        </w:rPr>
        <w:t>t</w:t>
      </w:r>
      <w:r>
        <w:rPr>
          <w:spacing w:val="17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a</w:t>
      </w:r>
      <w:r>
        <w:rPr>
          <w:spacing w:val="8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ca</w:t>
      </w:r>
      <w:r>
        <w:rPr>
          <w:sz w:val="23"/>
          <w:szCs w:val="23"/>
        </w:rPr>
        <w:t>n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be</w:t>
      </w:r>
      <w:r>
        <w:rPr>
          <w:spacing w:val="18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pacing w:val="1"/>
          <w:sz w:val="23"/>
          <w:szCs w:val="23"/>
        </w:rPr>
        <w:t>s</w:t>
      </w:r>
      <w:r>
        <w:rPr>
          <w:spacing w:val="-5"/>
          <w:sz w:val="23"/>
          <w:szCs w:val="23"/>
        </w:rPr>
        <w:t>f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>m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-4"/>
          <w:sz w:val="23"/>
          <w:szCs w:val="23"/>
        </w:rPr>
        <w:t>o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t</w:t>
      </w:r>
      <w:r>
        <w:rPr>
          <w:spacing w:val="1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no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19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v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 xml:space="preserve">n 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e</w:t>
      </w:r>
      <w:r>
        <w:rPr>
          <w:spacing w:val="18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d</w:t>
      </w:r>
      <w:r>
        <w:rPr>
          <w:spacing w:val="19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21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1"/>
          <w:sz w:val="23"/>
          <w:szCs w:val="23"/>
        </w:rPr>
        <w:t>a</w:t>
      </w:r>
      <w:r>
        <w:rPr>
          <w:spacing w:val="-6"/>
          <w:sz w:val="23"/>
          <w:szCs w:val="23"/>
        </w:rPr>
        <w:t>ll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b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2"/>
          <w:sz w:val="23"/>
          <w:szCs w:val="23"/>
        </w:rPr>
        <w:t>w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.</w:t>
      </w:r>
    </w:p>
    <w:p w14:paraId="0AAA3533" w14:textId="77777777" w:rsidR="00E644EB" w:rsidRDefault="00E644EB">
      <w:pPr>
        <w:spacing w:before="1" w:line="120" w:lineRule="exact"/>
        <w:rPr>
          <w:sz w:val="12"/>
          <w:szCs w:val="12"/>
        </w:rPr>
      </w:pPr>
    </w:p>
    <w:p w14:paraId="3EC79E66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xpr</w:t>
      </w:r>
      <w:r>
        <w:rPr>
          <w:spacing w:val="3"/>
          <w:sz w:val="23"/>
          <w:szCs w:val="23"/>
        </w:rPr>
        <w:t>e</w:t>
      </w:r>
      <w:r>
        <w:rPr>
          <w:spacing w:val="1"/>
          <w:sz w:val="23"/>
          <w:szCs w:val="23"/>
        </w:rPr>
        <w:t>ss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 b</w:t>
      </w:r>
      <w:r>
        <w:rPr>
          <w:spacing w:val="-6"/>
          <w:sz w:val="23"/>
          <w:szCs w:val="23"/>
        </w:rPr>
        <w:t>i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10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c</w:t>
      </w:r>
      <w:r>
        <w:rPr>
          <w:spacing w:val="-5"/>
          <w:sz w:val="23"/>
          <w:szCs w:val="23"/>
        </w:rPr>
        <w:t>on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(bp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).</w:t>
      </w:r>
    </w:p>
    <w:p w14:paraId="0B1483BA" w14:textId="77777777" w:rsidR="00E644EB" w:rsidRDefault="00E644EB">
      <w:pPr>
        <w:spacing w:before="5" w:line="200" w:lineRule="exact"/>
      </w:pPr>
    </w:p>
    <w:p w14:paraId="2D0E33CA" w14:textId="77777777" w:rsidR="00E644EB" w:rsidRDefault="00000000">
      <w:pPr>
        <w:ind w:left="104"/>
        <w:rPr>
          <w:sz w:val="23"/>
          <w:szCs w:val="23"/>
        </w:rPr>
      </w:pPr>
      <w:r>
        <w:rPr>
          <w:b/>
          <w:spacing w:val="2"/>
          <w:sz w:val="23"/>
          <w:szCs w:val="23"/>
        </w:rPr>
        <w:t>C</w:t>
      </w:r>
      <w:r>
        <w:rPr>
          <w:b/>
          <w:spacing w:val="-2"/>
          <w:sz w:val="23"/>
          <w:szCs w:val="23"/>
        </w:rPr>
        <w:t>l</w:t>
      </w:r>
      <w:r>
        <w:rPr>
          <w:b/>
          <w:sz w:val="23"/>
          <w:szCs w:val="23"/>
        </w:rPr>
        <w:t>o</w:t>
      </w:r>
      <w:r>
        <w:rPr>
          <w:b/>
          <w:spacing w:val="-1"/>
          <w:sz w:val="23"/>
          <w:szCs w:val="23"/>
        </w:rPr>
        <w:t>c</w:t>
      </w:r>
      <w:r>
        <w:rPr>
          <w:b/>
          <w:sz w:val="23"/>
          <w:szCs w:val="23"/>
        </w:rPr>
        <w:t>k</w:t>
      </w:r>
      <w:r>
        <w:rPr>
          <w:b/>
          <w:spacing w:val="6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c</w:t>
      </w:r>
      <w:r>
        <w:rPr>
          <w:b/>
          <w:sz w:val="23"/>
          <w:szCs w:val="23"/>
        </w:rPr>
        <w:t>y</w:t>
      </w:r>
      <w:r>
        <w:rPr>
          <w:b/>
          <w:spacing w:val="3"/>
          <w:sz w:val="23"/>
          <w:szCs w:val="23"/>
        </w:rPr>
        <w:t>c</w:t>
      </w:r>
      <w:r>
        <w:rPr>
          <w:b/>
          <w:spacing w:val="-2"/>
          <w:sz w:val="23"/>
          <w:szCs w:val="23"/>
        </w:rPr>
        <w:t>l</w:t>
      </w:r>
      <w:r>
        <w:rPr>
          <w:b/>
          <w:spacing w:val="-1"/>
          <w:sz w:val="23"/>
          <w:szCs w:val="23"/>
        </w:rPr>
        <w:t>e</w:t>
      </w:r>
      <w:r>
        <w:rPr>
          <w:b/>
          <w:sz w:val="23"/>
          <w:szCs w:val="23"/>
        </w:rPr>
        <w:t>s</w:t>
      </w:r>
      <w:r>
        <w:rPr>
          <w:b/>
          <w:spacing w:val="1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p</w:t>
      </w:r>
      <w:r>
        <w:rPr>
          <w:b/>
          <w:spacing w:val="-1"/>
          <w:sz w:val="23"/>
          <w:szCs w:val="23"/>
        </w:rPr>
        <w:t>e</w:t>
      </w:r>
      <w:r>
        <w:rPr>
          <w:b/>
          <w:sz w:val="23"/>
          <w:szCs w:val="23"/>
        </w:rPr>
        <w:t>r</w:t>
      </w:r>
      <w:r>
        <w:rPr>
          <w:b/>
          <w:spacing w:val="3"/>
          <w:sz w:val="23"/>
          <w:szCs w:val="23"/>
        </w:rPr>
        <w:t xml:space="preserve"> 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-3"/>
          <w:sz w:val="23"/>
          <w:szCs w:val="23"/>
        </w:rPr>
        <w:t>n</w:t>
      </w:r>
      <w:r>
        <w:rPr>
          <w:b/>
          <w:spacing w:val="1"/>
          <w:sz w:val="23"/>
          <w:szCs w:val="23"/>
        </w:rPr>
        <w:t>s</w:t>
      </w:r>
      <w:r>
        <w:rPr>
          <w:b/>
          <w:sz w:val="23"/>
          <w:szCs w:val="23"/>
        </w:rPr>
        <w:t>t</w:t>
      </w:r>
      <w:r>
        <w:rPr>
          <w:b/>
          <w:spacing w:val="-1"/>
          <w:sz w:val="23"/>
          <w:szCs w:val="23"/>
        </w:rPr>
        <w:t>r</w:t>
      </w:r>
      <w:r>
        <w:rPr>
          <w:b/>
          <w:spacing w:val="-3"/>
          <w:sz w:val="23"/>
          <w:szCs w:val="23"/>
        </w:rPr>
        <w:t>u</w:t>
      </w:r>
      <w:r>
        <w:rPr>
          <w:b/>
          <w:spacing w:val="-1"/>
          <w:sz w:val="23"/>
          <w:szCs w:val="23"/>
        </w:rPr>
        <w:t>c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-2"/>
          <w:sz w:val="23"/>
          <w:szCs w:val="23"/>
        </w:rPr>
        <w:t>i</w:t>
      </w:r>
      <w:r>
        <w:rPr>
          <w:b/>
          <w:sz w:val="23"/>
          <w:szCs w:val="23"/>
        </w:rPr>
        <w:t>on</w:t>
      </w:r>
      <w:r>
        <w:rPr>
          <w:b/>
          <w:spacing w:val="2"/>
          <w:sz w:val="23"/>
          <w:szCs w:val="23"/>
        </w:rPr>
        <w:t xml:space="preserve"> </w:t>
      </w:r>
      <w:r>
        <w:rPr>
          <w:b/>
          <w:sz w:val="23"/>
          <w:szCs w:val="23"/>
        </w:rPr>
        <w:t>(</w:t>
      </w:r>
      <w:r>
        <w:rPr>
          <w:b/>
          <w:spacing w:val="2"/>
          <w:sz w:val="23"/>
          <w:szCs w:val="23"/>
        </w:rPr>
        <w:t>C</w:t>
      </w:r>
      <w:r>
        <w:rPr>
          <w:b/>
          <w:spacing w:val="-1"/>
          <w:sz w:val="23"/>
          <w:szCs w:val="23"/>
        </w:rPr>
        <w:t>P</w:t>
      </w:r>
      <w:r>
        <w:rPr>
          <w:b/>
          <w:spacing w:val="1"/>
          <w:sz w:val="23"/>
          <w:szCs w:val="23"/>
        </w:rPr>
        <w:t>I</w:t>
      </w:r>
      <w:r>
        <w:rPr>
          <w:b/>
          <w:sz w:val="23"/>
          <w:szCs w:val="23"/>
        </w:rPr>
        <w:t>)</w:t>
      </w:r>
    </w:p>
    <w:p w14:paraId="14E58F39" w14:textId="77777777" w:rsidR="00E644EB" w:rsidRDefault="00E644EB">
      <w:pPr>
        <w:spacing w:before="8" w:line="100" w:lineRule="exact"/>
        <w:rPr>
          <w:sz w:val="10"/>
          <w:szCs w:val="10"/>
        </w:rPr>
      </w:pPr>
    </w:p>
    <w:p w14:paraId="45B43215" w14:textId="77777777" w:rsidR="00E644EB" w:rsidRDefault="00000000">
      <w:pPr>
        <w:spacing w:line="345" w:lineRule="auto"/>
        <w:ind w:left="824" w:right="78" w:firstLine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-22"/>
          <w:sz w:val="23"/>
          <w:szCs w:val="23"/>
        </w:rPr>
        <w:t>A</w:t>
      </w:r>
      <w:r>
        <w:rPr>
          <w:spacing w:val="-5"/>
          <w:sz w:val="23"/>
          <w:szCs w:val="23"/>
        </w:rPr>
        <w:t>v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ge</w:t>
      </w:r>
      <w:r>
        <w:rPr>
          <w:spacing w:val="-1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m</w:t>
      </w:r>
      <w:r>
        <w:rPr>
          <w:spacing w:val="-5"/>
          <w:sz w:val="23"/>
          <w:szCs w:val="23"/>
        </w:rPr>
        <w:t>b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14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-1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11"/>
          <w:sz w:val="23"/>
          <w:szCs w:val="23"/>
        </w:rPr>
        <w:t>l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k</w:t>
      </w:r>
      <w:r>
        <w:rPr>
          <w:spacing w:val="-1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9"/>
          <w:sz w:val="23"/>
          <w:szCs w:val="23"/>
        </w:rPr>
        <w:t>y</w:t>
      </w:r>
      <w:r>
        <w:rPr>
          <w:spacing w:val="-1"/>
          <w:sz w:val="23"/>
          <w:szCs w:val="23"/>
        </w:rPr>
        <w:t>c</w:t>
      </w:r>
      <w:r>
        <w:rPr>
          <w:spacing w:val="-11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-13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14"/>
          <w:sz w:val="23"/>
          <w:szCs w:val="23"/>
        </w:rPr>
        <w:t xml:space="preserve"> </w:t>
      </w:r>
      <w:r>
        <w:rPr>
          <w:spacing w:val="-11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11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19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fo</w:t>
      </w:r>
      <w:r>
        <w:rPr>
          <w:sz w:val="23"/>
          <w:szCs w:val="23"/>
        </w:rPr>
        <w:t>r</w:t>
      </w:r>
      <w:r>
        <w:rPr>
          <w:spacing w:val="-14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-20"/>
          <w:sz w:val="23"/>
          <w:szCs w:val="23"/>
        </w:rPr>
        <w:t xml:space="preserve"> </w:t>
      </w:r>
      <w:r>
        <w:rPr>
          <w:sz w:val="23"/>
          <w:szCs w:val="23"/>
        </w:rPr>
        <w:t>pr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gr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m</w:t>
      </w:r>
      <w:r>
        <w:rPr>
          <w:spacing w:val="-20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-14"/>
          <w:sz w:val="23"/>
          <w:szCs w:val="23"/>
        </w:rPr>
        <w:t xml:space="preserve"> </w:t>
      </w:r>
      <w:r>
        <w:rPr>
          <w:sz w:val="23"/>
          <w:szCs w:val="23"/>
        </w:rPr>
        <w:t>pr</w:t>
      </w:r>
      <w:r>
        <w:rPr>
          <w:spacing w:val="-5"/>
          <w:sz w:val="23"/>
          <w:szCs w:val="23"/>
        </w:rPr>
        <w:t>og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m</w:t>
      </w:r>
      <w:r>
        <w:rPr>
          <w:spacing w:val="-16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g</w:t>
      </w:r>
      <w:r>
        <w:rPr>
          <w:spacing w:val="-1"/>
          <w:sz w:val="23"/>
          <w:szCs w:val="23"/>
        </w:rPr>
        <w:t>me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. C</w:t>
      </w:r>
      <w:r>
        <w:rPr>
          <w:spacing w:val="2"/>
          <w:sz w:val="23"/>
          <w:szCs w:val="23"/>
        </w:rPr>
        <w:t>P</w:t>
      </w:r>
      <w:r>
        <w:rPr>
          <w:sz w:val="23"/>
          <w:szCs w:val="23"/>
        </w:rPr>
        <w:t>U</w:t>
      </w:r>
      <w:r>
        <w:rPr>
          <w:spacing w:val="1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6"/>
          <w:sz w:val="23"/>
          <w:szCs w:val="23"/>
        </w:rPr>
        <w:t>l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k</w:t>
      </w:r>
      <w:r>
        <w:rPr>
          <w:spacing w:val="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9"/>
          <w:sz w:val="23"/>
          <w:szCs w:val="23"/>
        </w:rPr>
        <w:t>y</w:t>
      </w:r>
      <w:r>
        <w:rPr>
          <w:spacing w:val="-1"/>
          <w:sz w:val="23"/>
          <w:szCs w:val="23"/>
        </w:rPr>
        <w:t>c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>=</w:t>
      </w:r>
      <w:r>
        <w:rPr>
          <w:spacing w:val="14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In</w:t>
      </w:r>
      <w:r>
        <w:rPr>
          <w:spacing w:val="2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on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fo</w:t>
      </w:r>
      <w:r>
        <w:rPr>
          <w:sz w:val="23"/>
          <w:szCs w:val="23"/>
        </w:rPr>
        <w:t>r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pr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gr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m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×</w:t>
      </w:r>
      <w:r>
        <w:rPr>
          <w:spacing w:val="-5"/>
          <w:sz w:val="23"/>
          <w:szCs w:val="23"/>
        </w:rPr>
        <w:t xml:space="preserve"> </w:t>
      </w:r>
      <w:r>
        <w:rPr>
          <w:spacing w:val="-22"/>
          <w:sz w:val="23"/>
          <w:szCs w:val="23"/>
        </w:rPr>
        <w:t>A</w:t>
      </w:r>
      <w:r>
        <w:rPr>
          <w:spacing w:val="-5"/>
          <w:sz w:val="23"/>
          <w:szCs w:val="23"/>
        </w:rPr>
        <w:t>v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ge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6"/>
          <w:sz w:val="23"/>
          <w:szCs w:val="23"/>
        </w:rPr>
        <w:t>l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k</w:t>
      </w:r>
      <w:r>
        <w:rPr>
          <w:spacing w:val="1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9"/>
          <w:sz w:val="23"/>
          <w:szCs w:val="23"/>
        </w:rPr>
        <w:t>y</w:t>
      </w:r>
      <w:r>
        <w:rPr>
          <w:spacing w:val="-1"/>
          <w:sz w:val="23"/>
          <w:szCs w:val="23"/>
        </w:rPr>
        <w:t>c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19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2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</w:p>
    <w:p w14:paraId="2CF22832" w14:textId="77777777" w:rsidR="00E644EB" w:rsidRDefault="00000000">
      <w:pPr>
        <w:spacing w:before="94"/>
        <w:ind w:left="104"/>
        <w:rPr>
          <w:sz w:val="23"/>
          <w:szCs w:val="23"/>
        </w:rPr>
      </w:pPr>
      <w:r>
        <w:rPr>
          <w:b/>
          <w:sz w:val="23"/>
          <w:szCs w:val="23"/>
        </w:rPr>
        <w:t>Ex</w:t>
      </w:r>
      <w:r>
        <w:rPr>
          <w:b/>
          <w:spacing w:val="-1"/>
          <w:sz w:val="23"/>
          <w:szCs w:val="23"/>
        </w:rPr>
        <w:t>ec</w:t>
      </w:r>
      <w:r>
        <w:rPr>
          <w:b/>
          <w:spacing w:val="-3"/>
          <w:sz w:val="23"/>
          <w:szCs w:val="23"/>
        </w:rPr>
        <w:t>u</w:t>
      </w:r>
      <w:r>
        <w:rPr>
          <w:b/>
          <w:sz w:val="23"/>
          <w:szCs w:val="23"/>
        </w:rPr>
        <w:t>t</w:t>
      </w:r>
      <w:r>
        <w:rPr>
          <w:b/>
          <w:spacing w:val="-1"/>
          <w:sz w:val="23"/>
          <w:szCs w:val="23"/>
        </w:rPr>
        <w:t>i</w:t>
      </w:r>
      <w:r>
        <w:rPr>
          <w:b/>
          <w:sz w:val="23"/>
          <w:szCs w:val="23"/>
        </w:rPr>
        <w:t>on</w:t>
      </w:r>
      <w:r>
        <w:rPr>
          <w:b/>
          <w:spacing w:val="7"/>
          <w:sz w:val="23"/>
          <w:szCs w:val="23"/>
        </w:rPr>
        <w:t xml:space="preserve"> </w:t>
      </w:r>
      <w:r>
        <w:rPr>
          <w:b/>
          <w:sz w:val="23"/>
          <w:szCs w:val="23"/>
        </w:rPr>
        <w:t>of</w:t>
      </w:r>
      <w:r>
        <w:rPr>
          <w:b/>
          <w:spacing w:val="10"/>
          <w:sz w:val="23"/>
          <w:szCs w:val="23"/>
        </w:rPr>
        <w:t xml:space="preserve"> </w:t>
      </w:r>
      <w:r>
        <w:rPr>
          <w:b/>
          <w:spacing w:val="5"/>
          <w:sz w:val="23"/>
          <w:szCs w:val="23"/>
        </w:rPr>
        <w:t>a</w:t>
      </w:r>
      <w:r>
        <w:rPr>
          <w:b/>
          <w:sz w:val="23"/>
          <w:szCs w:val="23"/>
        </w:rPr>
        <w:t>n</w:t>
      </w:r>
      <w:r>
        <w:rPr>
          <w:b/>
          <w:spacing w:val="7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I</w:t>
      </w:r>
      <w:r>
        <w:rPr>
          <w:b/>
          <w:spacing w:val="-3"/>
          <w:sz w:val="23"/>
          <w:szCs w:val="23"/>
        </w:rPr>
        <w:t>n</w:t>
      </w:r>
      <w:r>
        <w:rPr>
          <w:b/>
          <w:spacing w:val="1"/>
          <w:sz w:val="23"/>
          <w:szCs w:val="23"/>
        </w:rPr>
        <w:t>s</w:t>
      </w:r>
      <w:r>
        <w:rPr>
          <w:b/>
          <w:sz w:val="23"/>
          <w:szCs w:val="23"/>
        </w:rPr>
        <w:t>t</w:t>
      </w:r>
      <w:r>
        <w:rPr>
          <w:b/>
          <w:spacing w:val="-1"/>
          <w:sz w:val="23"/>
          <w:szCs w:val="23"/>
        </w:rPr>
        <w:t>r</w:t>
      </w:r>
      <w:r>
        <w:rPr>
          <w:b/>
          <w:spacing w:val="-3"/>
          <w:sz w:val="23"/>
          <w:szCs w:val="23"/>
        </w:rPr>
        <w:t>u</w:t>
      </w:r>
      <w:r>
        <w:rPr>
          <w:b/>
          <w:spacing w:val="-1"/>
          <w:sz w:val="23"/>
          <w:szCs w:val="23"/>
        </w:rPr>
        <w:t>c</w:t>
      </w:r>
      <w:r>
        <w:rPr>
          <w:b/>
          <w:sz w:val="23"/>
          <w:szCs w:val="23"/>
        </w:rPr>
        <w:t>t</w:t>
      </w:r>
      <w:r>
        <w:rPr>
          <w:b/>
          <w:spacing w:val="-1"/>
          <w:sz w:val="23"/>
          <w:szCs w:val="23"/>
        </w:rPr>
        <w:t>i</w:t>
      </w:r>
      <w:r>
        <w:rPr>
          <w:b/>
          <w:sz w:val="23"/>
          <w:szCs w:val="23"/>
        </w:rPr>
        <w:t>on</w:t>
      </w:r>
    </w:p>
    <w:p w14:paraId="60FCD476" w14:textId="77777777" w:rsidR="00E644EB" w:rsidRDefault="00E644EB">
      <w:pPr>
        <w:spacing w:before="1" w:line="160" w:lineRule="exact"/>
        <w:rPr>
          <w:sz w:val="16"/>
          <w:szCs w:val="16"/>
        </w:rPr>
      </w:pPr>
    </w:p>
    <w:p w14:paraId="5E6FABF3" w14:textId="77777777" w:rsidR="00E644EB" w:rsidRDefault="00000000">
      <w:pPr>
        <w:tabs>
          <w:tab w:val="left" w:pos="1540"/>
        </w:tabs>
        <w:spacing w:line="296" w:lineRule="auto"/>
        <w:ind w:left="1544" w:right="81" w:hanging="360"/>
        <w:jc w:val="both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-3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-2"/>
          <w:sz w:val="23"/>
          <w:szCs w:val="23"/>
        </w:rPr>
        <w:t xml:space="preserve"> 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3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t</w:t>
      </w:r>
      <w:r>
        <w:rPr>
          <w:spacing w:val="-2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 xml:space="preserve">f 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-1"/>
          <w:sz w:val="23"/>
          <w:szCs w:val="23"/>
        </w:rPr>
        <w:t>ec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l</w:t>
      </w:r>
      <w:r>
        <w:rPr>
          <w:spacing w:val="-6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>gr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m</w:t>
      </w:r>
      <w:r>
        <w:rPr>
          <w:spacing w:val="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on</w:t>
      </w:r>
      <w:r>
        <w:rPr>
          <w:sz w:val="23"/>
          <w:szCs w:val="23"/>
        </w:rPr>
        <w:t>s</w:t>
      </w:r>
      <w:r>
        <w:rPr>
          <w:spacing w:val="1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 xml:space="preserve">d </w:t>
      </w:r>
      <w:r>
        <w:rPr>
          <w:spacing w:val="-1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qu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 d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a</w:t>
      </w:r>
      <w:r>
        <w:rPr>
          <w:spacing w:val="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re</w:t>
      </w:r>
      <w:r>
        <w:rPr>
          <w:spacing w:val="-1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 xml:space="preserve">d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1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ma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1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mem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-24"/>
          <w:sz w:val="23"/>
          <w:szCs w:val="23"/>
        </w:rPr>
        <w:t>y</w:t>
      </w:r>
      <w:r>
        <w:rPr>
          <w:sz w:val="23"/>
          <w:szCs w:val="23"/>
        </w:rPr>
        <w:t>.</w:t>
      </w:r>
    </w:p>
    <w:p w14:paraId="7D24777E" w14:textId="77777777" w:rsidR="00E644EB" w:rsidRDefault="00E644EB">
      <w:pPr>
        <w:spacing w:before="1" w:line="100" w:lineRule="exact"/>
        <w:rPr>
          <w:sz w:val="10"/>
          <w:szCs w:val="10"/>
        </w:rPr>
      </w:pPr>
    </w:p>
    <w:p w14:paraId="7B092464" w14:textId="77777777" w:rsidR="00E644EB" w:rsidRDefault="00000000">
      <w:pPr>
        <w:tabs>
          <w:tab w:val="left" w:pos="1540"/>
        </w:tabs>
        <w:spacing w:line="296" w:lineRule="auto"/>
        <w:ind w:left="1544" w:right="81" w:hanging="360"/>
        <w:jc w:val="both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-3"/>
          <w:sz w:val="23"/>
          <w:szCs w:val="23"/>
        </w:rPr>
        <w:t>A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-1"/>
          <w:sz w:val="23"/>
          <w:szCs w:val="23"/>
        </w:rPr>
        <w:t>ec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pr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cee</w:t>
      </w:r>
      <w:r>
        <w:rPr>
          <w:sz w:val="23"/>
          <w:szCs w:val="23"/>
        </w:rPr>
        <w:t>d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,</w:t>
      </w:r>
      <w:r>
        <w:rPr>
          <w:spacing w:val="10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ru</w:t>
      </w:r>
      <w:r>
        <w:rPr>
          <w:spacing w:val="3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on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re</w:t>
      </w:r>
      <w:r>
        <w:rPr>
          <w:spacing w:val="8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pacing w:val="-1"/>
          <w:sz w:val="23"/>
          <w:szCs w:val="23"/>
        </w:rPr>
        <w:t>e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0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ne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 xml:space="preserve">by </w:t>
      </w:r>
      <w:r>
        <w:rPr>
          <w:spacing w:val="-5"/>
          <w:sz w:val="23"/>
          <w:szCs w:val="23"/>
        </w:rPr>
        <w:t>on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ov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1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b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 pr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ce</w:t>
      </w:r>
      <w:r>
        <w:rPr>
          <w:spacing w:val="1"/>
          <w:sz w:val="23"/>
          <w:szCs w:val="23"/>
        </w:rPr>
        <w:t>ss</w:t>
      </w:r>
      <w:r>
        <w:rPr>
          <w:spacing w:val="-5"/>
          <w:sz w:val="23"/>
          <w:szCs w:val="23"/>
        </w:rPr>
        <w:t>o</w:t>
      </w:r>
      <w:r>
        <w:rPr>
          <w:spacing w:val="-9"/>
          <w:sz w:val="23"/>
          <w:szCs w:val="23"/>
        </w:rPr>
        <w:t>r</w:t>
      </w:r>
      <w:r>
        <w:rPr>
          <w:sz w:val="23"/>
          <w:szCs w:val="23"/>
        </w:rPr>
        <w:t>,</w:t>
      </w:r>
      <w:r>
        <w:rPr>
          <w:spacing w:val="1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 xml:space="preserve">py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ace</w:t>
      </w:r>
      <w:r>
        <w:rPr>
          <w:sz w:val="23"/>
          <w:szCs w:val="23"/>
        </w:rPr>
        <w:t>d</w:t>
      </w:r>
      <w:r>
        <w:rPr>
          <w:spacing w:val="10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1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cac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.</w:t>
      </w:r>
    </w:p>
    <w:p w14:paraId="28C607D7" w14:textId="77777777" w:rsidR="00E644EB" w:rsidRDefault="00E644EB">
      <w:pPr>
        <w:spacing w:before="1" w:line="100" w:lineRule="exact"/>
        <w:rPr>
          <w:sz w:val="10"/>
          <w:szCs w:val="10"/>
        </w:rPr>
      </w:pPr>
    </w:p>
    <w:p w14:paraId="50279227" w14:textId="77777777" w:rsidR="00E644EB" w:rsidRDefault="00000000">
      <w:pPr>
        <w:tabs>
          <w:tab w:val="left" w:pos="1540"/>
        </w:tabs>
        <w:spacing w:line="296" w:lineRule="auto"/>
        <w:ind w:left="1544" w:right="82" w:hanging="360"/>
        <w:jc w:val="both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-1"/>
          <w:sz w:val="23"/>
          <w:szCs w:val="23"/>
        </w:rPr>
        <w:t>W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1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-1"/>
          <w:sz w:val="23"/>
          <w:szCs w:val="23"/>
        </w:rPr>
        <w:t>ec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1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10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2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1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ca</w:t>
      </w:r>
      <w:r>
        <w:rPr>
          <w:spacing w:val="-6"/>
          <w:sz w:val="23"/>
          <w:szCs w:val="23"/>
        </w:rPr>
        <w:t>ll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fo</w:t>
      </w:r>
      <w:r>
        <w:rPr>
          <w:sz w:val="23"/>
          <w:szCs w:val="23"/>
        </w:rPr>
        <w:t>r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a</w:t>
      </w:r>
      <w:r>
        <w:rPr>
          <w:spacing w:val="1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l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ca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a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1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mem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-24"/>
          <w:sz w:val="23"/>
          <w:szCs w:val="23"/>
        </w:rPr>
        <w:t>y</w:t>
      </w:r>
      <w:r>
        <w:rPr>
          <w:sz w:val="23"/>
          <w:szCs w:val="23"/>
        </w:rPr>
        <w:t xml:space="preserve">,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a</w:t>
      </w:r>
      <w:r>
        <w:rPr>
          <w:spacing w:val="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re</w:t>
      </w:r>
      <w:r>
        <w:rPr>
          <w:spacing w:val="8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pacing w:val="-1"/>
          <w:sz w:val="23"/>
          <w:szCs w:val="23"/>
        </w:rPr>
        <w:t>e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13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 xml:space="preserve">py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ace</w:t>
      </w:r>
      <w:r>
        <w:rPr>
          <w:sz w:val="23"/>
          <w:szCs w:val="23"/>
        </w:rPr>
        <w:t>d</w:t>
      </w:r>
      <w:r>
        <w:rPr>
          <w:spacing w:val="10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cac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.</w:t>
      </w:r>
    </w:p>
    <w:p w14:paraId="191ED436" w14:textId="77777777" w:rsidR="00E644EB" w:rsidRDefault="00E644EB">
      <w:pPr>
        <w:spacing w:before="1" w:line="100" w:lineRule="exact"/>
        <w:rPr>
          <w:sz w:val="10"/>
          <w:szCs w:val="10"/>
        </w:rPr>
      </w:pPr>
    </w:p>
    <w:p w14:paraId="4EBFE0A0" w14:textId="77777777" w:rsidR="00E644EB" w:rsidRDefault="00000000">
      <w:pPr>
        <w:tabs>
          <w:tab w:val="left" w:pos="1540"/>
        </w:tabs>
        <w:spacing w:line="258" w:lineRule="auto"/>
        <w:ind w:left="1544" w:right="74" w:hanging="360"/>
        <w:jc w:val="both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  <w:t>A</w:t>
      </w:r>
      <w:r>
        <w:rPr>
          <w:spacing w:val="-17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P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>gr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m</w:t>
      </w:r>
      <w:r>
        <w:rPr>
          <w:spacing w:val="-16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w</w:t>
      </w:r>
      <w:r>
        <w:rPr>
          <w:spacing w:val="-6"/>
          <w:sz w:val="23"/>
          <w:szCs w:val="23"/>
        </w:rPr>
        <w:t>il</w:t>
      </w:r>
      <w:r>
        <w:rPr>
          <w:sz w:val="23"/>
          <w:szCs w:val="23"/>
        </w:rPr>
        <w:t>l</w:t>
      </w:r>
      <w:r>
        <w:rPr>
          <w:spacing w:val="-21"/>
          <w:sz w:val="23"/>
          <w:szCs w:val="23"/>
        </w:rPr>
        <w:t xml:space="preserve"> </w:t>
      </w:r>
      <w:r>
        <w:rPr>
          <w:sz w:val="23"/>
          <w:szCs w:val="23"/>
        </w:rPr>
        <w:t>be</w:t>
      </w:r>
      <w:r>
        <w:rPr>
          <w:spacing w:val="-1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te</w:t>
      </w:r>
      <w:r>
        <w:rPr>
          <w:sz w:val="23"/>
          <w:szCs w:val="23"/>
        </w:rPr>
        <w:t>d</w:t>
      </w:r>
      <w:r>
        <w:rPr>
          <w:spacing w:val="-14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pacing w:val="-1"/>
          <w:sz w:val="23"/>
          <w:szCs w:val="23"/>
        </w:rPr>
        <w:t>a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14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f</w:t>
      </w:r>
      <w:r>
        <w:rPr>
          <w:spacing w:val="-1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-1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</w:t>
      </w:r>
      <w:r>
        <w:rPr>
          <w:spacing w:val="-5"/>
          <w:sz w:val="23"/>
          <w:szCs w:val="23"/>
        </w:rPr>
        <w:t>ov</w:t>
      </w:r>
      <w:r>
        <w:rPr>
          <w:spacing w:val="-1"/>
          <w:sz w:val="23"/>
          <w:szCs w:val="23"/>
        </w:rPr>
        <w:t>eme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t</w:t>
      </w:r>
      <w:r>
        <w:rPr>
          <w:spacing w:val="-16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-19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2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1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-14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a</w:t>
      </w:r>
      <w:r>
        <w:rPr>
          <w:spacing w:val="-16"/>
          <w:sz w:val="23"/>
          <w:szCs w:val="23"/>
        </w:rPr>
        <w:t xml:space="preserve"> </w:t>
      </w:r>
      <w:r>
        <w:rPr>
          <w:sz w:val="23"/>
          <w:szCs w:val="23"/>
        </w:rPr>
        <w:t>b</w:t>
      </w:r>
      <w:r>
        <w:rPr>
          <w:spacing w:val="-1"/>
          <w:sz w:val="23"/>
          <w:szCs w:val="23"/>
        </w:rPr>
        <w:t>e</w:t>
      </w:r>
      <w:r>
        <w:rPr>
          <w:spacing w:val="-2"/>
          <w:sz w:val="23"/>
          <w:szCs w:val="23"/>
        </w:rPr>
        <w:t>t</w:t>
      </w:r>
      <w:r>
        <w:rPr>
          <w:spacing w:val="2"/>
          <w:sz w:val="23"/>
          <w:szCs w:val="23"/>
        </w:rPr>
        <w:t>w</w:t>
      </w:r>
      <w:r>
        <w:rPr>
          <w:spacing w:val="-1"/>
          <w:sz w:val="23"/>
          <w:szCs w:val="23"/>
        </w:rPr>
        <w:t>ee</w:t>
      </w:r>
      <w:r>
        <w:rPr>
          <w:sz w:val="23"/>
          <w:szCs w:val="23"/>
        </w:rPr>
        <w:t xml:space="preserve">n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-1"/>
          <w:sz w:val="23"/>
          <w:szCs w:val="23"/>
        </w:rPr>
        <w:t xml:space="preserve"> ma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-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m</w:t>
      </w:r>
      <w:r>
        <w:rPr>
          <w:spacing w:val="-1"/>
          <w:sz w:val="23"/>
          <w:szCs w:val="23"/>
        </w:rPr>
        <w:t>em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ry</w:t>
      </w:r>
      <w:r>
        <w:rPr>
          <w:spacing w:val="-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 xml:space="preserve">d </w:t>
      </w:r>
      <w:r>
        <w:rPr>
          <w:spacing w:val="-1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-1"/>
          <w:sz w:val="23"/>
          <w:szCs w:val="23"/>
        </w:rPr>
        <w:t xml:space="preserve"> </w:t>
      </w:r>
      <w:r>
        <w:rPr>
          <w:sz w:val="23"/>
          <w:szCs w:val="23"/>
        </w:rPr>
        <w:t>pr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e</w:t>
      </w:r>
      <w:r>
        <w:rPr>
          <w:spacing w:val="2"/>
          <w:sz w:val="23"/>
          <w:szCs w:val="23"/>
        </w:rPr>
        <w:t>s</w:t>
      </w:r>
      <w:r>
        <w:rPr>
          <w:spacing w:val="1"/>
          <w:sz w:val="23"/>
          <w:szCs w:val="23"/>
        </w:rPr>
        <w:t>s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 xml:space="preserve">r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-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m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z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 xml:space="preserve">d, </w:t>
      </w:r>
      <w:r>
        <w:rPr>
          <w:spacing w:val="6"/>
          <w:sz w:val="23"/>
          <w:szCs w:val="23"/>
        </w:rPr>
        <w:t>w</w:t>
      </w:r>
      <w:r>
        <w:rPr>
          <w:spacing w:val="-5"/>
          <w:sz w:val="23"/>
          <w:szCs w:val="23"/>
        </w:rPr>
        <w:t>h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h</w:t>
      </w:r>
      <w:r>
        <w:rPr>
          <w:spacing w:val="-5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ac</w:t>
      </w:r>
      <w:r>
        <w:rPr>
          <w:spacing w:val="-5"/>
          <w:sz w:val="23"/>
          <w:szCs w:val="23"/>
        </w:rPr>
        <w:t>h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v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 by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u</w:t>
      </w:r>
      <w:r>
        <w:rPr>
          <w:spacing w:val="2"/>
          <w:sz w:val="23"/>
          <w:szCs w:val="23"/>
        </w:rPr>
        <w:t>s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 xml:space="preserve">g </w:t>
      </w:r>
      <w:r>
        <w:rPr>
          <w:spacing w:val="-1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 xml:space="preserve">e </w:t>
      </w:r>
      <w:r>
        <w:rPr>
          <w:spacing w:val="5"/>
          <w:sz w:val="23"/>
          <w:szCs w:val="23"/>
        </w:rPr>
        <w:t>C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c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.</w:t>
      </w:r>
    </w:p>
    <w:p w14:paraId="32193F21" w14:textId="77777777" w:rsidR="00E644EB" w:rsidRDefault="00E644EB">
      <w:pPr>
        <w:spacing w:before="7" w:line="120" w:lineRule="exact"/>
        <w:rPr>
          <w:sz w:val="12"/>
          <w:szCs w:val="12"/>
        </w:rPr>
      </w:pPr>
    </w:p>
    <w:p w14:paraId="0D97A923" w14:textId="77777777" w:rsidR="00E644EB" w:rsidRDefault="00000000">
      <w:pPr>
        <w:tabs>
          <w:tab w:val="left" w:pos="1540"/>
        </w:tabs>
        <w:spacing w:line="292" w:lineRule="auto"/>
        <w:ind w:left="1544" w:right="79" w:hanging="360"/>
        <w:jc w:val="both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-16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-1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-1"/>
          <w:sz w:val="23"/>
          <w:szCs w:val="23"/>
        </w:rPr>
        <w:t>ec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t</w:t>
      </w:r>
      <w:r>
        <w:rPr>
          <w:sz w:val="23"/>
          <w:szCs w:val="23"/>
        </w:rPr>
        <w:t>e</w:t>
      </w:r>
      <w:r>
        <w:rPr>
          <w:spacing w:val="-6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-1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mac</w:t>
      </w:r>
      <w:r>
        <w:rPr>
          <w:spacing w:val="-5"/>
          <w:sz w:val="23"/>
          <w:szCs w:val="23"/>
        </w:rPr>
        <w:t>h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e</w:t>
      </w:r>
      <w:r>
        <w:rPr>
          <w:spacing w:val="-11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z w:val="23"/>
          <w:szCs w:val="23"/>
        </w:rPr>
        <w:t>,</w:t>
      </w:r>
      <w:r>
        <w:rPr>
          <w:spacing w:val="-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-11"/>
          <w:sz w:val="23"/>
          <w:szCs w:val="23"/>
        </w:rPr>
        <w:t xml:space="preserve"> </w:t>
      </w:r>
      <w:r>
        <w:rPr>
          <w:sz w:val="23"/>
          <w:szCs w:val="23"/>
        </w:rPr>
        <w:t>pr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ce</w:t>
      </w:r>
      <w:r>
        <w:rPr>
          <w:spacing w:val="2"/>
          <w:sz w:val="23"/>
          <w:szCs w:val="23"/>
        </w:rPr>
        <w:t>s</w:t>
      </w:r>
      <w:r>
        <w:rPr>
          <w:spacing w:val="1"/>
          <w:sz w:val="23"/>
          <w:szCs w:val="23"/>
        </w:rPr>
        <w:t>s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v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-8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-1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1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-1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</w:t>
      </w:r>
      <w:r>
        <w:rPr>
          <w:sz w:val="23"/>
          <w:szCs w:val="23"/>
        </w:rPr>
        <w:t>e</w:t>
      </w:r>
      <w:r>
        <w:rPr>
          <w:spacing w:val="-11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f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me</w:t>
      </w:r>
      <w:r>
        <w:rPr>
          <w:sz w:val="23"/>
          <w:szCs w:val="23"/>
        </w:rPr>
        <w:t xml:space="preserve">d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13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qu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b</w:t>
      </w:r>
      <w:r>
        <w:rPr>
          <w:spacing w:val="-1"/>
          <w:sz w:val="23"/>
          <w:szCs w:val="23"/>
        </w:rPr>
        <w:t>a</w:t>
      </w:r>
      <w:r>
        <w:rPr>
          <w:spacing w:val="1"/>
          <w:sz w:val="23"/>
          <w:szCs w:val="23"/>
        </w:rPr>
        <w:t>s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c</w:t>
      </w:r>
      <w:r>
        <w:rPr>
          <w:spacing w:val="18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p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;</w:t>
      </w:r>
      <w:r>
        <w:rPr>
          <w:spacing w:val="7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eac</w:t>
      </w:r>
      <w:r>
        <w:rPr>
          <w:sz w:val="23"/>
          <w:szCs w:val="23"/>
        </w:rPr>
        <w:t>h</w:t>
      </w:r>
      <w:r>
        <w:rPr>
          <w:spacing w:val="4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p</w:t>
      </w:r>
      <w:r>
        <w:rPr>
          <w:spacing w:val="1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ca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 xml:space="preserve"> b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p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0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10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on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6"/>
          <w:sz w:val="23"/>
          <w:szCs w:val="23"/>
        </w:rPr>
        <w:t>l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k</w:t>
      </w:r>
      <w:r>
        <w:rPr>
          <w:spacing w:val="1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9"/>
          <w:sz w:val="23"/>
          <w:szCs w:val="23"/>
        </w:rPr>
        <w:t>y</w:t>
      </w:r>
      <w:r>
        <w:rPr>
          <w:spacing w:val="-1"/>
          <w:sz w:val="23"/>
          <w:szCs w:val="23"/>
        </w:rPr>
        <w:t>c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.</w:t>
      </w:r>
    </w:p>
    <w:p w14:paraId="0E405685" w14:textId="77777777" w:rsidR="00E644EB" w:rsidRDefault="00000000">
      <w:pPr>
        <w:spacing w:before="88"/>
        <w:ind w:left="2264"/>
        <w:rPr>
          <w:sz w:val="23"/>
          <w:szCs w:val="23"/>
        </w:rPr>
      </w:pPr>
      <w:r>
        <w:rPr>
          <w:sz w:val="23"/>
          <w:szCs w:val="23"/>
        </w:rPr>
        <w:t>C</w:t>
      </w:r>
      <w:r>
        <w:rPr>
          <w:spacing w:val="-6"/>
          <w:sz w:val="23"/>
          <w:szCs w:val="23"/>
        </w:rPr>
        <w:t>l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k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,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14"/>
          <w:sz w:val="23"/>
          <w:szCs w:val="23"/>
        </w:rPr>
        <w:t xml:space="preserve"> </w:t>
      </w:r>
      <w:r>
        <w:rPr>
          <w:sz w:val="23"/>
          <w:szCs w:val="23"/>
        </w:rPr>
        <w:t>=1</w:t>
      </w:r>
      <w:r>
        <w:rPr>
          <w:spacing w:val="-1"/>
          <w:sz w:val="23"/>
          <w:szCs w:val="23"/>
        </w:rPr>
        <w:t>/</w:t>
      </w:r>
      <w:r>
        <w:rPr>
          <w:sz w:val="23"/>
          <w:szCs w:val="23"/>
        </w:rPr>
        <w:t>P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(</w:t>
      </w:r>
      <w:r>
        <w:rPr>
          <w:spacing w:val="-1"/>
          <w:sz w:val="23"/>
          <w:szCs w:val="23"/>
        </w:rPr>
        <w:t>mea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ur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0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9"/>
          <w:sz w:val="23"/>
          <w:szCs w:val="23"/>
        </w:rPr>
        <w:t>y</w:t>
      </w:r>
      <w:r>
        <w:rPr>
          <w:spacing w:val="-1"/>
          <w:sz w:val="23"/>
          <w:szCs w:val="23"/>
        </w:rPr>
        <w:t>c</w:t>
      </w:r>
      <w:r>
        <w:rPr>
          <w:spacing w:val="-6"/>
          <w:sz w:val="23"/>
          <w:szCs w:val="23"/>
        </w:rPr>
        <w:t>l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10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1"/>
          <w:sz w:val="23"/>
          <w:szCs w:val="23"/>
        </w:rPr>
        <w:t>ec</w:t>
      </w:r>
      <w:r>
        <w:rPr>
          <w:spacing w:val="-5"/>
          <w:sz w:val="23"/>
          <w:szCs w:val="23"/>
        </w:rPr>
        <w:t>on</w:t>
      </w:r>
      <w:r>
        <w:rPr>
          <w:sz w:val="23"/>
          <w:szCs w:val="23"/>
        </w:rPr>
        <w:t>d)</w:t>
      </w:r>
    </w:p>
    <w:p w14:paraId="5543E5A3" w14:textId="77777777" w:rsidR="00E644EB" w:rsidRDefault="00E644EB">
      <w:pPr>
        <w:spacing w:before="3" w:line="160" w:lineRule="exact"/>
        <w:rPr>
          <w:sz w:val="16"/>
          <w:szCs w:val="16"/>
        </w:rPr>
      </w:pPr>
    </w:p>
    <w:p w14:paraId="28CD7655" w14:textId="77777777" w:rsidR="00E644EB" w:rsidRDefault="00000000">
      <w:pPr>
        <w:ind w:left="1544"/>
        <w:rPr>
          <w:sz w:val="23"/>
          <w:szCs w:val="23"/>
        </w:rPr>
      </w:pPr>
      <w:r>
        <w:rPr>
          <w:rFonts w:ascii="Arial" w:eastAsia="Arial" w:hAnsi="Arial" w:cs="Arial"/>
          <w:spacing w:val="13"/>
          <w:sz w:val="21"/>
          <w:szCs w:val="21"/>
        </w:rPr>
        <w:t>w</w:t>
      </w:r>
      <w:r>
        <w:rPr>
          <w:rFonts w:ascii="Arial" w:eastAsia="Arial" w:hAnsi="Arial" w:cs="Arial"/>
          <w:spacing w:val="-9"/>
          <w:sz w:val="21"/>
          <w:szCs w:val="21"/>
        </w:rPr>
        <w:t>h</w:t>
      </w:r>
      <w:r>
        <w:rPr>
          <w:rFonts w:ascii="Arial" w:eastAsia="Arial" w:hAnsi="Arial" w:cs="Arial"/>
          <w:spacing w:val="-19"/>
          <w:sz w:val="21"/>
          <w:szCs w:val="21"/>
        </w:rPr>
        <w:t>e</w:t>
      </w:r>
      <w:r>
        <w:rPr>
          <w:rFonts w:ascii="Arial" w:eastAsia="Arial" w:hAnsi="Arial" w:cs="Arial"/>
          <w:spacing w:val="5"/>
          <w:sz w:val="21"/>
          <w:szCs w:val="21"/>
        </w:rPr>
        <w:t>r</w:t>
      </w:r>
      <w:r>
        <w:rPr>
          <w:rFonts w:ascii="Arial" w:eastAsia="Arial" w:hAnsi="Arial" w:cs="Arial"/>
          <w:spacing w:val="-19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Wingdings" w:eastAsia="Wingdings" w:hAnsi="Wingdings" w:cs="Wingdings"/>
          <w:sz w:val="23"/>
          <w:szCs w:val="23"/>
        </w:rPr>
        <w:t></w:t>
      </w:r>
      <w:r>
        <w:rPr>
          <w:spacing w:val="1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Le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"/>
          <w:sz w:val="23"/>
          <w:szCs w:val="23"/>
        </w:rPr>
        <w:t>t</w:t>
      </w:r>
      <w:r>
        <w:rPr>
          <w:sz w:val="23"/>
          <w:szCs w:val="23"/>
        </w:rPr>
        <w:t>h</w:t>
      </w:r>
      <w:r>
        <w:rPr>
          <w:spacing w:val="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ne</w:t>
      </w:r>
      <w:r>
        <w:rPr>
          <w:spacing w:val="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6"/>
          <w:sz w:val="23"/>
          <w:szCs w:val="23"/>
        </w:rPr>
        <w:t>l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k</w:t>
      </w:r>
      <w:r>
        <w:rPr>
          <w:spacing w:val="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9"/>
          <w:sz w:val="23"/>
          <w:szCs w:val="23"/>
        </w:rPr>
        <w:t>y</w:t>
      </w:r>
      <w:r>
        <w:rPr>
          <w:spacing w:val="-1"/>
          <w:sz w:val="23"/>
          <w:szCs w:val="23"/>
        </w:rPr>
        <w:t>c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e</w:t>
      </w:r>
    </w:p>
    <w:p w14:paraId="6D4165BB" w14:textId="77777777" w:rsidR="00E644EB" w:rsidRDefault="00E644EB">
      <w:pPr>
        <w:spacing w:before="6" w:line="200" w:lineRule="exact"/>
      </w:pPr>
    </w:p>
    <w:p w14:paraId="00E8A263" w14:textId="77777777" w:rsidR="00E644EB" w:rsidRDefault="00000000">
      <w:pPr>
        <w:ind w:left="824"/>
        <w:rPr>
          <w:sz w:val="23"/>
          <w:szCs w:val="23"/>
        </w:rPr>
      </w:pPr>
      <w:r>
        <w:rPr>
          <w:b/>
          <w:spacing w:val="5"/>
          <w:sz w:val="23"/>
          <w:szCs w:val="23"/>
        </w:rPr>
        <w:t>B</w:t>
      </w:r>
      <w:r>
        <w:rPr>
          <w:b/>
          <w:sz w:val="23"/>
          <w:szCs w:val="23"/>
        </w:rPr>
        <w:t>a</w:t>
      </w:r>
      <w:r>
        <w:rPr>
          <w:b/>
          <w:spacing w:val="2"/>
          <w:sz w:val="23"/>
          <w:szCs w:val="23"/>
        </w:rPr>
        <w:t>s</w:t>
      </w:r>
      <w:r>
        <w:rPr>
          <w:b/>
          <w:spacing w:val="-2"/>
          <w:sz w:val="23"/>
          <w:szCs w:val="23"/>
        </w:rPr>
        <w:t>i</w:t>
      </w:r>
      <w:r>
        <w:rPr>
          <w:b/>
          <w:sz w:val="23"/>
          <w:szCs w:val="23"/>
        </w:rPr>
        <w:t>c</w:t>
      </w:r>
      <w:r>
        <w:rPr>
          <w:b/>
          <w:spacing w:val="3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Per</w:t>
      </w:r>
      <w:r>
        <w:rPr>
          <w:b/>
          <w:sz w:val="23"/>
          <w:szCs w:val="23"/>
        </w:rPr>
        <w:t>fo</w:t>
      </w:r>
      <w:r>
        <w:rPr>
          <w:b/>
          <w:spacing w:val="-1"/>
          <w:sz w:val="23"/>
          <w:szCs w:val="23"/>
        </w:rPr>
        <w:t>r</w:t>
      </w:r>
      <w:r>
        <w:rPr>
          <w:b/>
          <w:spacing w:val="10"/>
          <w:sz w:val="23"/>
          <w:szCs w:val="23"/>
        </w:rPr>
        <w:t>m</w:t>
      </w:r>
      <w:r>
        <w:rPr>
          <w:b/>
          <w:sz w:val="23"/>
          <w:szCs w:val="23"/>
        </w:rPr>
        <w:t>a</w:t>
      </w:r>
      <w:r>
        <w:rPr>
          <w:b/>
          <w:spacing w:val="-3"/>
          <w:sz w:val="23"/>
          <w:szCs w:val="23"/>
        </w:rPr>
        <w:t>n</w:t>
      </w:r>
      <w:r>
        <w:rPr>
          <w:b/>
          <w:spacing w:val="-1"/>
          <w:sz w:val="23"/>
          <w:szCs w:val="23"/>
        </w:rPr>
        <w:t>c</w:t>
      </w:r>
      <w:r>
        <w:rPr>
          <w:b/>
          <w:sz w:val="23"/>
          <w:szCs w:val="23"/>
        </w:rPr>
        <w:t>e</w:t>
      </w:r>
      <w:r>
        <w:rPr>
          <w:b/>
          <w:spacing w:val="8"/>
          <w:sz w:val="23"/>
          <w:szCs w:val="23"/>
        </w:rPr>
        <w:t xml:space="preserve"> </w:t>
      </w:r>
      <w:r>
        <w:rPr>
          <w:b/>
          <w:sz w:val="23"/>
          <w:szCs w:val="23"/>
        </w:rPr>
        <w:t>E</w:t>
      </w:r>
      <w:r>
        <w:rPr>
          <w:b/>
          <w:spacing w:val="2"/>
          <w:sz w:val="23"/>
          <w:szCs w:val="23"/>
        </w:rPr>
        <w:t>q</w:t>
      </w:r>
      <w:r>
        <w:rPr>
          <w:b/>
          <w:spacing w:val="-3"/>
          <w:sz w:val="23"/>
          <w:szCs w:val="23"/>
        </w:rPr>
        <w:t>u</w:t>
      </w:r>
      <w:r>
        <w:rPr>
          <w:b/>
          <w:sz w:val="23"/>
          <w:szCs w:val="23"/>
        </w:rPr>
        <w:t>at</w:t>
      </w:r>
      <w:r>
        <w:rPr>
          <w:b/>
          <w:spacing w:val="-2"/>
          <w:sz w:val="23"/>
          <w:szCs w:val="23"/>
        </w:rPr>
        <w:t>i</w:t>
      </w:r>
      <w:r>
        <w:rPr>
          <w:b/>
          <w:sz w:val="23"/>
          <w:szCs w:val="23"/>
        </w:rPr>
        <w:t>on</w:t>
      </w:r>
    </w:p>
    <w:p w14:paraId="77AA4F5B" w14:textId="77777777" w:rsidR="00E644EB" w:rsidRDefault="00E644EB">
      <w:pPr>
        <w:spacing w:before="7" w:line="160" w:lineRule="exact"/>
        <w:rPr>
          <w:sz w:val="17"/>
          <w:szCs w:val="17"/>
        </w:rPr>
      </w:pPr>
    </w:p>
    <w:p w14:paraId="5BB35A62" w14:textId="77777777" w:rsidR="00E644EB" w:rsidRDefault="00000000">
      <w:pPr>
        <w:spacing w:line="260" w:lineRule="exact"/>
        <w:ind w:left="824"/>
        <w:rPr>
          <w:sz w:val="23"/>
          <w:szCs w:val="23"/>
        </w:rPr>
      </w:pPr>
      <w:r>
        <w:rPr>
          <w:spacing w:val="-1"/>
          <w:position w:val="-1"/>
          <w:sz w:val="23"/>
          <w:szCs w:val="23"/>
        </w:rPr>
        <w:t>L</w:t>
      </w:r>
      <w:r>
        <w:rPr>
          <w:spacing w:val="3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t</w:t>
      </w:r>
    </w:p>
    <w:p w14:paraId="0A9F3E71" w14:textId="77777777" w:rsidR="00E644EB" w:rsidRDefault="00E644EB">
      <w:pPr>
        <w:spacing w:before="5" w:line="140" w:lineRule="exact"/>
        <w:rPr>
          <w:sz w:val="15"/>
          <w:szCs w:val="15"/>
        </w:rPr>
      </w:pPr>
    </w:p>
    <w:p w14:paraId="1A2B2A8D" w14:textId="77777777" w:rsidR="00E644EB" w:rsidRDefault="00000000">
      <w:pPr>
        <w:spacing w:before="32" w:line="400" w:lineRule="auto"/>
        <w:ind w:left="1544" w:right="2244"/>
        <w:rPr>
          <w:sz w:val="23"/>
          <w:szCs w:val="23"/>
        </w:rPr>
      </w:pPr>
      <w:r>
        <w:rPr>
          <w:sz w:val="23"/>
          <w:szCs w:val="23"/>
        </w:rPr>
        <w:t xml:space="preserve">T </w:t>
      </w:r>
      <w:r>
        <w:rPr>
          <w:spacing w:val="8"/>
          <w:sz w:val="23"/>
          <w:szCs w:val="23"/>
        </w:rPr>
        <w:t xml:space="preserve"> </w:t>
      </w:r>
      <w:r>
        <w:rPr>
          <w:rFonts w:ascii="Wingdings" w:eastAsia="Wingdings" w:hAnsi="Wingdings" w:cs="Wingdings"/>
          <w:sz w:val="23"/>
          <w:szCs w:val="23"/>
        </w:rPr>
        <w:t></w:t>
      </w:r>
      <w:r>
        <w:rPr>
          <w:sz w:val="23"/>
          <w:szCs w:val="23"/>
        </w:rPr>
        <w:t xml:space="preserve"> </w:t>
      </w:r>
      <w:r>
        <w:rPr>
          <w:spacing w:val="1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pr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ce</w:t>
      </w:r>
      <w:r>
        <w:rPr>
          <w:spacing w:val="2"/>
          <w:sz w:val="23"/>
          <w:szCs w:val="23"/>
        </w:rPr>
        <w:t>s</w:t>
      </w:r>
      <w:r>
        <w:rPr>
          <w:spacing w:val="1"/>
          <w:sz w:val="23"/>
          <w:szCs w:val="23"/>
        </w:rPr>
        <w:t>s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1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qu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-1"/>
          <w:sz w:val="23"/>
          <w:szCs w:val="23"/>
        </w:rPr>
        <w:t>ec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e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pr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gr</w:t>
      </w:r>
      <w:r>
        <w:rPr>
          <w:spacing w:val="-1"/>
          <w:sz w:val="23"/>
          <w:szCs w:val="23"/>
        </w:rPr>
        <w:t>am</w:t>
      </w:r>
      <w:r>
        <w:rPr>
          <w:sz w:val="23"/>
          <w:szCs w:val="23"/>
        </w:rPr>
        <w:t>. N</w:t>
      </w:r>
      <w:r>
        <w:rPr>
          <w:spacing w:val="11"/>
          <w:sz w:val="23"/>
          <w:szCs w:val="23"/>
        </w:rPr>
        <w:t xml:space="preserve"> </w:t>
      </w:r>
      <w:r>
        <w:rPr>
          <w:rFonts w:ascii="Wingdings" w:eastAsia="Wingdings" w:hAnsi="Wingdings" w:cs="Wingdings"/>
          <w:sz w:val="23"/>
          <w:szCs w:val="23"/>
        </w:rPr>
        <w:t></w:t>
      </w:r>
      <w:r>
        <w:rPr>
          <w:sz w:val="23"/>
          <w:szCs w:val="23"/>
        </w:rPr>
        <w:t xml:space="preserve"> </w:t>
      </w:r>
      <w:r>
        <w:rPr>
          <w:spacing w:val="2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ac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1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b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1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5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1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-1"/>
          <w:sz w:val="23"/>
          <w:szCs w:val="23"/>
        </w:rPr>
        <w:t>ec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on</w:t>
      </w:r>
      <w:r>
        <w:rPr>
          <w:sz w:val="23"/>
          <w:szCs w:val="23"/>
        </w:rPr>
        <w:t>s</w:t>
      </w:r>
    </w:p>
    <w:p w14:paraId="050C313A" w14:textId="77777777" w:rsidR="00E644EB" w:rsidRDefault="00000000">
      <w:pPr>
        <w:spacing w:before="5"/>
        <w:ind w:left="1544"/>
        <w:rPr>
          <w:sz w:val="23"/>
          <w:szCs w:val="23"/>
        </w:rPr>
      </w:pPr>
      <w:r>
        <w:rPr>
          <w:sz w:val="23"/>
          <w:szCs w:val="23"/>
        </w:rPr>
        <w:t xml:space="preserve">S </w:t>
      </w:r>
      <w:r>
        <w:rPr>
          <w:spacing w:val="21"/>
          <w:sz w:val="23"/>
          <w:szCs w:val="23"/>
        </w:rPr>
        <w:t xml:space="preserve"> </w:t>
      </w:r>
      <w:r>
        <w:rPr>
          <w:rFonts w:ascii="Wingdings" w:eastAsia="Wingdings" w:hAnsi="Wingdings" w:cs="Wingdings"/>
          <w:sz w:val="23"/>
          <w:szCs w:val="23"/>
        </w:rPr>
        <w:t></w:t>
      </w:r>
      <w:r>
        <w:rPr>
          <w:spacing w:val="10"/>
          <w:sz w:val="23"/>
          <w:szCs w:val="23"/>
        </w:rPr>
        <w:t xml:space="preserve"> </w:t>
      </w:r>
      <w:r>
        <w:rPr>
          <w:spacing w:val="-22"/>
          <w:sz w:val="23"/>
          <w:szCs w:val="23"/>
        </w:rPr>
        <w:t>A</w:t>
      </w:r>
      <w:r>
        <w:rPr>
          <w:spacing w:val="-5"/>
          <w:sz w:val="23"/>
          <w:szCs w:val="23"/>
        </w:rPr>
        <w:t>v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ge</w:t>
      </w:r>
      <w:r>
        <w:rPr>
          <w:spacing w:val="8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m</w:t>
      </w:r>
      <w:r>
        <w:rPr>
          <w:spacing w:val="5"/>
          <w:sz w:val="23"/>
          <w:szCs w:val="23"/>
        </w:rPr>
        <w:t>b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10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b</w:t>
      </w:r>
      <w:r>
        <w:rPr>
          <w:spacing w:val="-1"/>
          <w:sz w:val="23"/>
          <w:szCs w:val="23"/>
        </w:rPr>
        <w:t>a</w:t>
      </w:r>
      <w:r>
        <w:rPr>
          <w:spacing w:val="2"/>
          <w:sz w:val="23"/>
          <w:szCs w:val="23"/>
        </w:rPr>
        <w:t>s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c</w:t>
      </w:r>
      <w:r>
        <w:rPr>
          <w:spacing w:val="8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ps</w:t>
      </w:r>
      <w:r>
        <w:rPr>
          <w:spacing w:val="1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ee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-1"/>
          <w:sz w:val="23"/>
          <w:szCs w:val="23"/>
        </w:rPr>
        <w:t>ec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t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on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mac</w:t>
      </w:r>
      <w:r>
        <w:rPr>
          <w:spacing w:val="-5"/>
          <w:sz w:val="23"/>
          <w:szCs w:val="23"/>
        </w:rPr>
        <w:t>h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2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</w:p>
    <w:p w14:paraId="3FC934EB" w14:textId="77777777" w:rsidR="00E644EB" w:rsidRDefault="00E644EB">
      <w:pPr>
        <w:spacing w:before="2" w:line="180" w:lineRule="exact"/>
        <w:rPr>
          <w:sz w:val="18"/>
          <w:szCs w:val="18"/>
        </w:rPr>
      </w:pPr>
    </w:p>
    <w:p w14:paraId="24FFF3B7" w14:textId="77777777" w:rsidR="00E644EB" w:rsidRDefault="00000000">
      <w:pPr>
        <w:ind w:left="784" w:right="1111"/>
        <w:jc w:val="center"/>
        <w:rPr>
          <w:sz w:val="23"/>
          <w:szCs w:val="23"/>
        </w:rPr>
      </w:pP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f</w:t>
      </w:r>
      <w:r>
        <w:rPr>
          <w:spacing w:val="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c</w:t>
      </w:r>
      <w:r>
        <w:rPr>
          <w:b/>
          <w:spacing w:val="-2"/>
          <w:sz w:val="23"/>
          <w:szCs w:val="23"/>
        </w:rPr>
        <w:t>l</w:t>
      </w:r>
      <w:r>
        <w:rPr>
          <w:b/>
          <w:sz w:val="23"/>
          <w:szCs w:val="23"/>
        </w:rPr>
        <w:t>o</w:t>
      </w:r>
      <w:r>
        <w:rPr>
          <w:b/>
          <w:spacing w:val="-1"/>
          <w:sz w:val="23"/>
          <w:szCs w:val="23"/>
        </w:rPr>
        <w:t>c</w:t>
      </w:r>
      <w:r>
        <w:rPr>
          <w:b/>
          <w:sz w:val="23"/>
          <w:szCs w:val="23"/>
        </w:rPr>
        <w:t>k</w:t>
      </w:r>
      <w:r>
        <w:rPr>
          <w:b/>
          <w:spacing w:val="16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r</w:t>
      </w:r>
      <w:r>
        <w:rPr>
          <w:b/>
          <w:sz w:val="23"/>
          <w:szCs w:val="23"/>
        </w:rPr>
        <w:t>ate</w:t>
      </w:r>
      <w:r>
        <w:rPr>
          <w:b/>
          <w:spacing w:val="8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b/>
          <w:sz w:val="23"/>
          <w:szCs w:val="23"/>
        </w:rPr>
        <w:t>R</w:t>
      </w:r>
      <w:r>
        <w:rPr>
          <w:b/>
          <w:spacing w:val="1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9"/>
          <w:sz w:val="23"/>
          <w:szCs w:val="23"/>
        </w:rPr>
        <w:t>y</w:t>
      </w:r>
      <w:r>
        <w:rPr>
          <w:spacing w:val="-1"/>
          <w:sz w:val="23"/>
          <w:szCs w:val="23"/>
        </w:rPr>
        <w:t>c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/</w:t>
      </w:r>
      <w:r>
        <w:rPr>
          <w:spacing w:val="6"/>
          <w:sz w:val="23"/>
          <w:szCs w:val="23"/>
        </w:rPr>
        <w:t>s</w:t>
      </w:r>
      <w:r>
        <w:rPr>
          <w:spacing w:val="-1"/>
          <w:sz w:val="23"/>
          <w:szCs w:val="23"/>
        </w:rPr>
        <w:t>ec</w:t>
      </w:r>
      <w:r>
        <w:rPr>
          <w:spacing w:val="-5"/>
          <w:sz w:val="23"/>
          <w:szCs w:val="23"/>
        </w:rPr>
        <w:t>on</w:t>
      </w:r>
      <w:r>
        <w:rPr>
          <w:sz w:val="23"/>
          <w:szCs w:val="23"/>
        </w:rPr>
        <w:t>d,</w:t>
      </w:r>
      <w:r>
        <w:rPr>
          <w:spacing w:val="1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pr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gr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m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-1"/>
          <w:sz w:val="23"/>
          <w:szCs w:val="23"/>
        </w:rPr>
        <w:t>ec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21"/>
          <w:sz w:val="23"/>
          <w:szCs w:val="23"/>
        </w:rPr>
        <w:t xml:space="preserve"> </w:t>
      </w:r>
      <w:r>
        <w:rPr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v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by</w:t>
      </w:r>
    </w:p>
    <w:p w14:paraId="0A356CE1" w14:textId="77777777" w:rsidR="00E644EB" w:rsidRDefault="00E644EB">
      <w:pPr>
        <w:spacing w:before="7" w:line="160" w:lineRule="exact"/>
        <w:rPr>
          <w:sz w:val="17"/>
          <w:szCs w:val="17"/>
        </w:rPr>
      </w:pPr>
    </w:p>
    <w:p w14:paraId="3E9EAC76" w14:textId="77777777" w:rsidR="00E644EB" w:rsidRDefault="00000000">
      <w:pPr>
        <w:ind w:left="3667" w:right="4111"/>
        <w:jc w:val="center"/>
        <w:rPr>
          <w:sz w:val="23"/>
          <w:szCs w:val="23"/>
        </w:rPr>
        <w:sectPr w:rsidR="00E644EB">
          <w:pgSz w:w="12240" w:h="15840"/>
          <w:pgMar w:top="2160" w:right="1500" w:bottom="280" w:left="1720" w:header="1965" w:footer="0" w:gutter="0"/>
          <w:cols w:space="720"/>
        </w:sectPr>
      </w:pPr>
      <w:r>
        <w:rPr>
          <w:sz w:val="23"/>
          <w:szCs w:val="23"/>
        </w:rPr>
        <w:t>T</w:t>
      </w:r>
      <w:r>
        <w:rPr>
          <w:spacing w:val="-1"/>
          <w:sz w:val="23"/>
          <w:szCs w:val="23"/>
        </w:rPr>
        <w:t xml:space="preserve"> </w:t>
      </w:r>
      <w:r>
        <w:rPr>
          <w:sz w:val="23"/>
          <w:szCs w:val="23"/>
        </w:rPr>
        <w:t>=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(</w:t>
      </w:r>
      <w:r>
        <w:rPr>
          <w:spacing w:val="2"/>
          <w:sz w:val="23"/>
          <w:szCs w:val="23"/>
        </w:rPr>
        <w:t>N</w:t>
      </w:r>
      <w:r>
        <w:rPr>
          <w:spacing w:val="-5"/>
          <w:sz w:val="23"/>
          <w:szCs w:val="23"/>
        </w:rPr>
        <w:t>*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)</w:t>
      </w:r>
      <w:r>
        <w:rPr>
          <w:spacing w:val="-1"/>
          <w:sz w:val="23"/>
          <w:szCs w:val="23"/>
        </w:rPr>
        <w:t>/</w:t>
      </w:r>
      <w:r>
        <w:rPr>
          <w:sz w:val="23"/>
          <w:szCs w:val="23"/>
        </w:rPr>
        <w:t>R</w:t>
      </w:r>
    </w:p>
    <w:p w14:paraId="684AF199" w14:textId="77777777" w:rsidR="00E644EB" w:rsidRDefault="00E644EB">
      <w:pPr>
        <w:spacing w:before="3" w:line="140" w:lineRule="exact"/>
        <w:rPr>
          <w:sz w:val="14"/>
          <w:szCs w:val="14"/>
        </w:rPr>
      </w:pPr>
    </w:p>
    <w:p w14:paraId="1E236668" w14:textId="77777777" w:rsidR="00E644EB" w:rsidRDefault="00E644EB">
      <w:pPr>
        <w:spacing w:line="200" w:lineRule="exact"/>
      </w:pPr>
    </w:p>
    <w:p w14:paraId="4F1C65DE" w14:textId="77777777" w:rsidR="00E644EB" w:rsidRDefault="00000000">
      <w:pPr>
        <w:spacing w:before="32"/>
        <w:ind w:left="824"/>
        <w:rPr>
          <w:sz w:val="23"/>
          <w:szCs w:val="23"/>
        </w:rPr>
      </w:pPr>
      <w:r>
        <w:pict w14:anchorId="717E5EDD">
          <v:group id="_x0000_s2136" style="position:absolute;left:0;text-align:left;margin-left:91.9pt;margin-top:108.7pt;width:438.5pt;height:0;z-index:-2497;mso-position-horizontal-relative:page;mso-position-vertical-relative:page" coordorigin="1838,2174" coordsize="8770,0">
            <v:shape id="_x0000_s2137" style="position:absolute;left:1838;top:2174;width:8770;height:0" coordorigin="1838,2174" coordsize="8770,0" path="m1838,2174r8770,e" filled="f" strokeweight="1.06pt">
              <v:path arrowok="t"/>
            </v:shape>
            <w10:wrap anchorx="page" anchory="page"/>
          </v:group>
        </w:pict>
      </w:r>
      <w:r>
        <w:rPr>
          <w:spacing w:val="2"/>
          <w:sz w:val="23"/>
          <w:szCs w:val="23"/>
        </w:rPr>
        <w:t>w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,</w:t>
      </w:r>
      <w:r>
        <w:rPr>
          <w:spacing w:val="1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rFonts w:ascii="Wingdings" w:eastAsia="Wingdings" w:hAnsi="Wingdings" w:cs="Wingdings"/>
          <w:sz w:val="23"/>
          <w:szCs w:val="23"/>
        </w:rPr>
        <w:t></w:t>
      </w:r>
      <w:r>
        <w:rPr>
          <w:spacing w:val="1"/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f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ma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e</w:t>
      </w:r>
      <w:r>
        <w:rPr>
          <w:spacing w:val="27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P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ame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</w:p>
    <w:p w14:paraId="0F7CD76F" w14:textId="77777777" w:rsidR="00E644EB" w:rsidRDefault="00E644EB">
      <w:pPr>
        <w:spacing w:before="7" w:line="160" w:lineRule="exact"/>
        <w:rPr>
          <w:sz w:val="17"/>
          <w:szCs w:val="17"/>
        </w:rPr>
      </w:pPr>
    </w:p>
    <w:p w14:paraId="43617260" w14:textId="77777777" w:rsidR="00E644EB" w:rsidRDefault="00000000">
      <w:pPr>
        <w:ind w:left="1544"/>
        <w:rPr>
          <w:sz w:val="23"/>
          <w:szCs w:val="23"/>
        </w:rPr>
      </w:pPr>
      <w:r>
        <w:rPr>
          <w:sz w:val="23"/>
          <w:szCs w:val="23"/>
        </w:rPr>
        <w:t>R</w:t>
      </w:r>
      <w:r>
        <w:rPr>
          <w:rFonts w:ascii="Wingdings" w:eastAsia="Wingdings" w:hAnsi="Wingdings" w:cs="Wingdings"/>
          <w:sz w:val="23"/>
          <w:szCs w:val="23"/>
        </w:rPr>
        <w:t></w:t>
      </w:r>
      <w:r>
        <w:rPr>
          <w:sz w:val="23"/>
          <w:szCs w:val="23"/>
        </w:rPr>
        <w:t>C</w:t>
      </w:r>
      <w:r>
        <w:rPr>
          <w:spacing w:val="-6"/>
          <w:sz w:val="23"/>
          <w:szCs w:val="23"/>
        </w:rPr>
        <w:t>l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k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e</w:t>
      </w:r>
      <w:r>
        <w:rPr>
          <w:spacing w:val="2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1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9"/>
          <w:sz w:val="23"/>
          <w:szCs w:val="23"/>
        </w:rPr>
        <w:t>y</w:t>
      </w:r>
      <w:r>
        <w:rPr>
          <w:spacing w:val="-1"/>
          <w:sz w:val="23"/>
          <w:szCs w:val="23"/>
        </w:rPr>
        <w:t>c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/</w:t>
      </w:r>
      <w:r>
        <w:rPr>
          <w:spacing w:val="2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c</w:t>
      </w:r>
    </w:p>
    <w:p w14:paraId="0C6D976F" w14:textId="77777777" w:rsidR="00E644EB" w:rsidRDefault="00E644EB">
      <w:pPr>
        <w:spacing w:before="7" w:line="160" w:lineRule="exact"/>
        <w:rPr>
          <w:sz w:val="17"/>
          <w:szCs w:val="17"/>
        </w:rPr>
      </w:pPr>
    </w:p>
    <w:p w14:paraId="63572688" w14:textId="77777777" w:rsidR="00E644EB" w:rsidRDefault="00000000">
      <w:pPr>
        <w:ind w:left="1544"/>
        <w:rPr>
          <w:sz w:val="23"/>
          <w:szCs w:val="23"/>
        </w:rPr>
      </w:pPr>
      <w:r>
        <w:rPr>
          <w:spacing w:val="2"/>
          <w:sz w:val="23"/>
          <w:szCs w:val="23"/>
        </w:rPr>
        <w:t>N</w:t>
      </w:r>
      <w:r>
        <w:rPr>
          <w:rFonts w:ascii="Wingdings" w:eastAsia="Wingdings" w:hAnsi="Wingdings" w:cs="Wingdings"/>
          <w:sz w:val="23"/>
          <w:szCs w:val="23"/>
        </w:rPr>
        <w:t></w:t>
      </w:r>
      <w:r>
        <w:rPr>
          <w:spacing w:val="-3"/>
          <w:sz w:val="23"/>
          <w:szCs w:val="23"/>
        </w:rPr>
        <w:t>A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18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b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19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19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2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-1"/>
          <w:sz w:val="23"/>
          <w:szCs w:val="23"/>
        </w:rPr>
        <w:t>ec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on</w:t>
      </w:r>
      <w:r>
        <w:rPr>
          <w:sz w:val="23"/>
          <w:szCs w:val="23"/>
        </w:rPr>
        <w:t>s</w:t>
      </w:r>
    </w:p>
    <w:p w14:paraId="216E2BDD" w14:textId="77777777" w:rsidR="00E644EB" w:rsidRDefault="00E644EB">
      <w:pPr>
        <w:spacing w:before="2" w:line="180" w:lineRule="exact"/>
        <w:rPr>
          <w:sz w:val="18"/>
          <w:szCs w:val="18"/>
        </w:rPr>
      </w:pPr>
    </w:p>
    <w:p w14:paraId="1A958BD0" w14:textId="77777777" w:rsidR="00E644EB" w:rsidRDefault="00000000">
      <w:pPr>
        <w:ind w:left="1544"/>
        <w:rPr>
          <w:sz w:val="23"/>
          <w:szCs w:val="23"/>
        </w:rPr>
      </w:pPr>
      <w:r>
        <w:rPr>
          <w:spacing w:val="1"/>
          <w:sz w:val="23"/>
          <w:szCs w:val="23"/>
        </w:rPr>
        <w:t>S</w:t>
      </w:r>
      <w:r>
        <w:rPr>
          <w:rFonts w:ascii="Wingdings" w:eastAsia="Wingdings" w:hAnsi="Wingdings" w:cs="Wingdings"/>
          <w:sz w:val="23"/>
          <w:szCs w:val="23"/>
        </w:rPr>
        <w:t></w:t>
      </w:r>
      <w:r>
        <w:rPr>
          <w:spacing w:val="-22"/>
          <w:sz w:val="23"/>
          <w:szCs w:val="23"/>
        </w:rPr>
        <w:t>A</w:t>
      </w:r>
      <w:r>
        <w:rPr>
          <w:spacing w:val="-5"/>
          <w:sz w:val="23"/>
          <w:szCs w:val="23"/>
        </w:rPr>
        <w:t>v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ge</w:t>
      </w:r>
      <w:r>
        <w:rPr>
          <w:spacing w:val="1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m</w:t>
      </w:r>
      <w:r>
        <w:rPr>
          <w:spacing w:val="5"/>
          <w:sz w:val="23"/>
          <w:szCs w:val="23"/>
        </w:rPr>
        <w:t>b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1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b</w:t>
      </w:r>
      <w:r>
        <w:rPr>
          <w:spacing w:val="-1"/>
          <w:sz w:val="23"/>
          <w:szCs w:val="23"/>
        </w:rPr>
        <w:t>a</w:t>
      </w:r>
      <w:r>
        <w:rPr>
          <w:spacing w:val="1"/>
          <w:sz w:val="23"/>
          <w:szCs w:val="23"/>
        </w:rPr>
        <w:t>s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c</w:t>
      </w:r>
      <w:r>
        <w:rPr>
          <w:spacing w:val="13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ps</w:t>
      </w:r>
      <w:r>
        <w:rPr>
          <w:spacing w:val="1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ee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1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-1"/>
          <w:sz w:val="23"/>
          <w:szCs w:val="23"/>
        </w:rPr>
        <w:t>ec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t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on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mac</w:t>
      </w:r>
      <w:r>
        <w:rPr>
          <w:spacing w:val="-5"/>
          <w:sz w:val="23"/>
          <w:szCs w:val="23"/>
        </w:rPr>
        <w:t>h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e</w:t>
      </w:r>
      <w:r>
        <w:rPr>
          <w:spacing w:val="18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</w:p>
    <w:p w14:paraId="76216BD2" w14:textId="77777777" w:rsidR="00E644EB" w:rsidRDefault="00E644EB">
      <w:pPr>
        <w:spacing w:before="2" w:line="100" w:lineRule="exact"/>
        <w:rPr>
          <w:sz w:val="11"/>
          <w:szCs w:val="11"/>
        </w:rPr>
      </w:pPr>
    </w:p>
    <w:p w14:paraId="7B325F81" w14:textId="77777777" w:rsidR="00E644EB" w:rsidRDefault="00000000">
      <w:pPr>
        <w:spacing w:line="320" w:lineRule="atLeast"/>
        <w:ind w:left="104" w:right="116" w:firstLine="720"/>
        <w:rPr>
          <w:sz w:val="23"/>
          <w:szCs w:val="23"/>
        </w:rPr>
      </w:pPr>
      <w:r>
        <w:rPr>
          <w:spacing w:val="-16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1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ac</w:t>
      </w:r>
      <w:r>
        <w:rPr>
          <w:spacing w:val="-5"/>
          <w:sz w:val="23"/>
          <w:szCs w:val="23"/>
        </w:rPr>
        <w:t>h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v</w:t>
      </w:r>
      <w:r>
        <w:rPr>
          <w:sz w:val="23"/>
          <w:szCs w:val="23"/>
        </w:rPr>
        <w:t>e</w:t>
      </w:r>
      <w:r>
        <w:rPr>
          <w:spacing w:val="18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h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gh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f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ma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ce</w:t>
      </w:r>
      <w:r>
        <w:rPr>
          <w:sz w:val="23"/>
          <w:szCs w:val="23"/>
        </w:rPr>
        <w:t>,</w:t>
      </w:r>
      <w:r>
        <w:rPr>
          <w:spacing w:val="1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pu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pacing w:val="2"/>
          <w:sz w:val="23"/>
          <w:szCs w:val="23"/>
        </w:rPr>
        <w:t>s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g</w:t>
      </w:r>
      <w:r>
        <w:rPr>
          <w:spacing w:val="-4"/>
          <w:sz w:val="23"/>
          <w:szCs w:val="23"/>
        </w:rPr>
        <w:t>n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1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u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t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du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v</w:t>
      </w:r>
      <w:r>
        <w:rPr>
          <w:spacing w:val="-1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ue</w:t>
      </w:r>
      <w:r>
        <w:rPr>
          <w:spacing w:val="1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5"/>
          <w:sz w:val="23"/>
          <w:szCs w:val="23"/>
        </w:rPr>
        <w:t xml:space="preserve"> </w:t>
      </w:r>
      <w:r>
        <w:rPr>
          <w:spacing w:val="-21"/>
          <w:sz w:val="23"/>
          <w:szCs w:val="23"/>
        </w:rPr>
        <w:t>T</w:t>
      </w:r>
      <w:r>
        <w:rPr>
          <w:sz w:val="23"/>
          <w:szCs w:val="23"/>
        </w:rPr>
        <w:t>,</w:t>
      </w:r>
      <w:r>
        <w:rPr>
          <w:spacing w:val="14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w</w:t>
      </w:r>
      <w:r>
        <w:rPr>
          <w:spacing w:val="-5"/>
          <w:sz w:val="23"/>
          <w:szCs w:val="23"/>
        </w:rPr>
        <w:t>h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 xml:space="preserve">h </w:t>
      </w:r>
      <w:r>
        <w:rPr>
          <w:spacing w:val="-1"/>
          <w:sz w:val="23"/>
          <w:szCs w:val="23"/>
        </w:rPr>
        <w:t>mea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u</w:t>
      </w:r>
      <w:r>
        <w:rPr>
          <w:spacing w:val="-1"/>
          <w:sz w:val="23"/>
          <w:szCs w:val="23"/>
        </w:rPr>
        <w:t>c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N</w:t>
      </w:r>
      <w:r>
        <w:rPr>
          <w:spacing w:val="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10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,</w:t>
      </w:r>
      <w:r>
        <w:rPr>
          <w:spacing w:val="10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c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ea</w:t>
      </w:r>
      <w:r>
        <w:rPr>
          <w:spacing w:val="2"/>
          <w:sz w:val="23"/>
          <w:szCs w:val="23"/>
        </w:rPr>
        <w:t>s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R.</w:t>
      </w:r>
    </w:p>
    <w:p w14:paraId="5686E0C2" w14:textId="77777777" w:rsidR="00E644EB" w:rsidRDefault="00E644EB">
      <w:pPr>
        <w:spacing w:before="6" w:line="140" w:lineRule="exact"/>
        <w:rPr>
          <w:sz w:val="14"/>
          <w:szCs w:val="14"/>
        </w:rPr>
      </w:pPr>
    </w:p>
    <w:p w14:paraId="0F6946ED" w14:textId="77777777" w:rsidR="00E644EB" w:rsidRDefault="00000000">
      <w:pPr>
        <w:spacing w:before="30"/>
        <w:ind w:left="4387" w:right="3902"/>
        <w:jc w:val="center"/>
        <w:rPr>
          <w:sz w:val="23"/>
          <w:szCs w:val="23"/>
        </w:rPr>
      </w:pPr>
      <w:r>
        <w:rPr>
          <w:spacing w:val="2"/>
          <w:sz w:val="23"/>
          <w:szCs w:val="23"/>
        </w:rPr>
        <w:t>N</w:t>
      </w:r>
      <w:r>
        <w:rPr>
          <w:sz w:val="23"/>
          <w:szCs w:val="23"/>
        </w:rPr>
        <w:t xml:space="preserve">, 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&lt;R</w:t>
      </w:r>
    </w:p>
    <w:p w14:paraId="54D29A68" w14:textId="77777777" w:rsidR="00E644EB" w:rsidRDefault="00E644EB">
      <w:pPr>
        <w:spacing w:before="7" w:line="160" w:lineRule="exact"/>
        <w:rPr>
          <w:sz w:val="17"/>
          <w:szCs w:val="17"/>
        </w:rPr>
      </w:pPr>
    </w:p>
    <w:p w14:paraId="2E7A7D58" w14:textId="77777777" w:rsidR="00E644EB" w:rsidRDefault="00000000">
      <w:pPr>
        <w:spacing w:line="300" w:lineRule="auto"/>
        <w:ind w:left="104" w:right="118" w:firstLine="720"/>
        <w:jc w:val="both"/>
        <w:rPr>
          <w:sz w:val="23"/>
          <w:szCs w:val="23"/>
        </w:rPr>
      </w:pP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v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of N</w:t>
      </w:r>
      <w:r>
        <w:rPr>
          <w:spacing w:val="6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du</w:t>
      </w:r>
      <w:r>
        <w:rPr>
          <w:spacing w:val="8"/>
          <w:sz w:val="23"/>
          <w:szCs w:val="23"/>
        </w:rPr>
        <w:t>c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f</w:t>
      </w:r>
      <w:r>
        <w:rPr>
          <w:spacing w:val="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3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o</w:t>
      </w:r>
      <w:r>
        <w:rPr>
          <w:spacing w:val="10"/>
          <w:sz w:val="23"/>
          <w:szCs w:val="23"/>
        </w:rPr>
        <w:t>u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e</w:t>
      </w:r>
      <w:r>
        <w:rPr>
          <w:spacing w:val="3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pacing w:val="9"/>
          <w:sz w:val="23"/>
          <w:szCs w:val="23"/>
        </w:rPr>
        <w:t>r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gr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m</w:t>
      </w:r>
      <w:r>
        <w:rPr>
          <w:spacing w:val="3"/>
          <w:sz w:val="23"/>
          <w:szCs w:val="23"/>
        </w:rPr>
        <w:t xml:space="preserve"> i</w:t>
      </w:r>
      <w:r>
        <w:rPr>
          <w:sz w:val="23"/>
          <w:szCs w:val="23"/>
        </w:rPr>
        <w:t>s</w:t>
      </w:r>
      <w:r>
        <w:rPr>
          <w:spacing w:val="6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3"/>
          <w:sz w:val="23"/>
          <w:szCs w:val="23"/>
        </w:rPr>
        <w:t>m</w:t>
      </w:r>
      <w:r>
        <w:rPr>
          <w:spacing w:val="9"/>
          <w:sz w:val="23"/>
          <w:szCs w:val="23"/>
        </w:rPr>
        <w:t>p</w:t>
      </w:r>
      <w:r>
        <w:rPr>
          <w:spacing w:val="-2"/>
          <w:sz w:val="23"/>
          <w:szCs w:val="23"/>
        </w:rPr>
        <w:t>il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 f</w:t>
      </w:r>
      <w:r>
        <w:rPr>
          <w:spacing w:val="3"/>
          <w:sz w:val="23"/>
          <w:szCs w:val="23"/>
        </w:rPr>
        <w:t>e</w:t>
      </w:r>
      <w:r>
        <w:rPr>
          <w:spacing w:val="11"/>
          <w:sz w:val="23"/>
          <w:szCs w:val="23"/>
        </w:rPr>
        <w:t>w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ma</w:t>
      </w:r>
      <w:r>
        <w:rPr>
          <w:spacing w:val="8"/>
          <w:sz w:val="23"/>
          <w:szCs w:val="23"/>
        </w:rPr>
        <w:t>c</w:t>
      </w:r>
      <w:r>
        <w:rPr>
          <w:sz w:val="23"/>
          <w:szCs w:val="23"/>
        </w:rPr>
        <w:t>h</w:t>
      </w:r>
      <w:r>
        <w:rPr>
          <w:spacing w:val="-1"/>
          <w:sz w:val="23"/>
          <w:szCs w:val="23"/>
        </w:rPr>
        <w:t>i</w:t>
      </w:r>
      <w:r>
        <w:rPr>
          <w:sz w:val="23"/>
          <w:szCs w:val="23"/>
        </w:rPr>
        <w:t xml:space="preserve">ne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 xml:space="preserve">. </w:t>
      </w:r>
      <w:r>
        <w:rPr>
          <w:spacing w:val="-1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4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v</w:t>
      </w:r>
      <w:r>
        <w:rPr>
          <w:spacing w:val="-1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ue</w:t>
      </w:r>
      <w:r>
        <w:rPr>
          <w:spacing w:val="4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 S</w:t>
      </w:r>
      <w:r>
        <w:rPr>
          <w:spacing w:val="12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du</w:t>
      </w:r>
      <w:r>
        <w:rPr>
          <w:spacing w:val="-1"/>
          <w:sz w:val="23"/>
          <w:szCs w:val="23"/>
        </w:rPr>
        <w:t>ce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 xml:space="preserve">f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on</w:t>
      </w:r>
      <w:r>
        <w:rPr>
          <w:sz w:val="23"/>
          <w:szCs w:val="23"/>
        </w:rPr>
        <w:t>s</w:t>
      </w:r>
      <w:r>
        <w:rPr>
          <w:spacing w:val="6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v</w:t>
      </w:r>
      <w:r>
        <w:rPr>
          <w:sz w:val="23"/>
          <w:szCs w:val="23"/>
        </w:rPr>
        <w:t>e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4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a</w:t>
      </w:r>
      <w:r>
        <w:rPr>
          <w:spacing w:val="-6"/>
          <w:sz w:val="23"/>
          <w:szCs w:val="23"/>
        </w:rPr>
        <w:t>ll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b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 b</w:t>
      </w:r>
      <w:r>
        <w:rPr>
          <w:spacing w:val="-1"/>
          <w:sz w:val="23"/>
          <w:szCs w:val="23"/>
        </w:rPr>
        <w:t>a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c</w:t>
      </w:r>
      <w:r>
        <w:rPr>
          <w:spacing w:val="4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ps</w:t>
      </w:r>
      <w:r>
        <w:rPr>
          <w:spacing w:val="7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 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f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rm</w:t>
      </w:r>
      <w:r>
        <w:rPr>
          <w:spacing w:val="1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19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f</w:t>
      </w:r>
      <w:r>
        <w:rPr>
          <w:spacing w:val="1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-1"/>
          <w:sz w:val="23"/>
          <w:szCs w:val="23"/>
        </w:rPr>
        <w:t>ec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10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on</w:t>
      </w:r>
      <w:r>
        <w:rPr>
          <w:sz w:val="23"/>
          <w:szCs w:val="23"/>
        </w:rPr>
        <w:t>s</w:t>
      </w:r>
      <w:r>
        <w:rPr>
          <w:spacing w:val="21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v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pp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d.</w:t>
      </w:r>
    </w:p>
    <w:p w14:paraId="2C277296" w14:textId="77777777" w:rsidR="00E644EB" w:rsidRDefault="00E644EB">
      <w:pPr>
        <w:spacing w:before="2" w:line="140" w:lineRule="exact"/>
        <w:rPr>
          <w:sz w:val="14"/>
          <w:szCs w:val="14"/>
        </w:rPr>
      </w:pPr>
    </w:p>
    <w:p w14:paraId="0063A143" w14:textId="77777777" w:rsidR="00E644EB" w:rsidRDefault="00000000">
      <w:pPr>
        <w:ind w:left="104"/>
        <w:rPr>
          <w:sz w:val="23"/>
          <w:szCs w:val="23"/>
        </w:rPr>
      </w:pPr>
      <w:r>
        <w:rPr>
          <w:b/>
          <w:spacing w:val="-1"/>
          <w:sz w:val="23"/>
          <w:szCs w:val="23"/>
        </w:rPr>
        <w:t>P</w:t>
      </w:r>
      <w:r>
        <w:rPr>
          <w:b/>
          <w:spacing w:val="3"/>
          <w:sz w:val="23"/>
          <w:szCs w:val="23"/>
        </w:rPr>
        <w:t>i</w:t>
      </w:r>
      <w:r>
        <w:rPr>
          <w:b/>
          <w:spacing w:val="1"/>
          <w:sz w:val="23"/>
          <w:szCs w:val="23"/>
        </w:rPr>
        <w:t>p</w:t>
      </w:r>
      <w:r>
        <w:rPr>
          <w:b/>
          <w:spacing w:val="3"/>
          <w:sz w:val="23"/>
          <w:szCs w:val="23"/>
        </w:rPr>
        <w:t>e</w:t>
      </w:r>
      <w:r>
        <w:rPr>
          <w:b/>
          <w:spacing w:val="-2"/>
          <w:sz w:val="23"/>
          <w:szCs w:val="23"/>
        </w:rPr>
        <w:t>l</w:t>
      </w:r>
      <w:r>
        <w:rPr>
          <w:b/>
          <w:spacing w:val="3"/>
          <w:sz w:val="23"/>
          <w:szCs w:val="23"/>
        </w:rPr>
        <w:t>i</w:t>
      </w:r>
      <w:r>
        <w:rPr>
          <w:b/>
          <w:spacing w:val="-3"/>
          <w:sz w:val="23"/>
          <w:szCs w:val="23"/>
        </w:rPr>
        <w:t>n</w:t>
      </w:r>
      <w:r>
        <w:rPr>
          <w:b/>
          <w:spacing w:val="3"/>
          <w:sz w:val="23"/>
          <w:szCs w:val="23"/>
        </w:rPr>
        <w:t>i</w:t>
      </w:r>
      <w:r>
        <w:rPr>
          <w:b/>
          <w:spacing w:val="-3"/>
          <w:sz w:val="23"/>
          <w:szCs w:val="23"/>
        </w:rPr>
        <w:t>n</w:t>
      </w:r>
      <w:r>
        <w:rPr>
          <w:b/>
          <w:sz w:val="23"/>
          <w:szCs w:val="23"/>
        </w:rPr>
        <w:t>g</w:t>
      </w:r>
    </w:p>
    <w:p w14:paraId="092E46BC" w14:textId="77777777" w:rsidR="00E644EB" w:rsidRDefault="00E644EB">
      <w:pPr>
        <w:spacing w:before="4" w:line="120" w:lineRule="exact"/>
        <w:rPr>
          <w:sz w:val="12"/>
          <w:szCs w:val="12"/>
        </w:rPr>
      </w:pPr>
    </w:p>
    <w:p w14:paraId="4F5C4109" w14:textId="77777777" w:rsidR="00E644EB" w:rsidRDefault="00000000">
      <w:pPr>
        <w:spacing w:line="296" w:lineRule="auto"/>
        <w:ind w:left="104" w:right="112" w:firstLine="720"/>
        <w:jc w:val="both"/>
        <w:rPr>
          <w:sz w:val="23"/>
          <w:szCs w:val="23"/>
        </w:rPr>
      </w:pPr>
      <w:r>
        <w:rPr>
          <w:sz w:val="23"/>
          <w:szCs w:val="23"/>
        </w:rPr>
        <w:t>A</w:t>
      </w:r>
      <w:r>
        <w:rPr>
          <w:spacing w:val="-17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on</w:t>
      </w:r>
      <w:r>
        <w:rPr>
          <w:spacing w:val="2"/>
          <w:sz w:val="23"/>
          <w:szCs w:val="23"/>
        </w:rPr>
        <w:t>s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b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e</w:t>
      </w:r>
      <w:r>
        <w:rPr>
          <w:spacing w:val="-16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pr</w:t>
      </w:r>
      <w:r>
        <w:rPr>
          <w:spacing w:val="-5"/>
          <w:sz w:val="23"/>
          <w:szCs w:val="23"/>
        </w:rPr>
        <w:t>ov</w:t>
      </w:r>
      <w:r>
        <w:rPr>
          <w:spacing w:val="-1"/>
          <w:sz w:val="23"/>
          <w:szCs w:val="23"/>
        </w:rPr>
        <w:t>eme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t</w:t>
      </w:r>
      <w:r>
        <w:rPr>
          <w:spacing w:val="-16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-19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f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ma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e</w:t>
      </w:r>
      <w:r>
        <w:rPr>
          <w:spacing w:val="-1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ca</w:t>
      </w:r>
      <w:r>
        <w:rPr>
          <w:sz w:val="23"/>
          <w:szCs w:val="23"/>
        </w:rPr>
        <w:t>n</w:t>
      </w:r>
      <w:r>
        <w:rPr>
          <w:spacing w:val="-19"/>
          <w:sz w:val="23"/>
          <w:szCs w:val="23"/>
        </w:rPr>
        <w:t xml:space="preserve"> </w:t>
      </w:r>
      <w:r>
        <w:rPr>
          <w:sz w:val="23"/>
          <w:szCs w:val="23"/>
        </w:rPr>
        <w:t>be</w:t>
      </w:r>
      <w:r>
        <w:rPr>
          <w:spacing w:val="-1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ac</w:t>
      </w:r>
      <w:r>
        <w:rPr>
          <w:spacing w:val="-5"/>
          <w:sz w:val="23"/>
          <w:szCs w:val="23"/>
        </w:rPr>
        <w:t>h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e</w:t>
      </w:r>
      <w:r>
        <w:rPr>
          <w:spacing w:val="-5"/>
          <w:sz w:val="23"/>
          <w:szCs w:val="23"/>
        </w:rPr>
        <w:t>v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-14"/>
          <w:sz w:val="23"/>
          <w:szCs w:val="23"/>
        </w:rPr>
        <w:t xml:space="preserve"> </w:t>
      </w:r>
      <w:r>
        <w:rPr>
          <w:sz w:val="23"/>
          <w:szCs w:val="23"/>
        </w:rPr>
        <w:t>by</w:t>
      </w:r>
      <w:r>
        <w:rPr>
          <w:spacing w:val="-2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ov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pp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-1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-1"/>
          <w:sz w:val="23"/>
          <w:szCs w:val="23"/>
        </w:rPr>
        <w:t>ec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 xml:space="preserve">n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19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cce</w:t>
      </w:r>
      <w:r>
        <w:rPr>
          <w:spacing w:val="2"/>
          <w:sz w:val="23"/>
          <w:szCs w:val="23"/>
        </w:rPr>
        <w:t>s</w:t>
      </w:r>
      <w:r>
        <w:rPr>
          <w:spacing w:val="1"/>
          <w:sz w:val="23"/>
          <w:szCs w:val="23"/>
        </w:rPr>
        <w:t>s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ve</w:t>
      </w:r>
      <w:r>
        <w:rPr>
          <w:spacing w:val="18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on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.</w:t>
      </w:r>
      <w:r>
        <w:rPr>
          <w:spacing w:val="1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2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hn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que</w:t>
      </w:r>
      <w:r>
        <w:rPr>
          <w:spacing w:val="18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2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ca</w:t>
      </w:r>
      <w:r>
        <w:rPr>
          <w:spacing w:val="-6"/>
          <w:sz w:val="23"/>
          <w:szCs w:val="23"/>
        </w:rPr>
        <w:t>ll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24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i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pacing w:val="-6"/>
          <w:sz w:val="23"/>
          <w:szCs w:val="23"/>
        </w:rPr>
        <w:t>li</w:t>
      </w:r>
      <w:r>
        <w:rPr>
          <w:spacing w:val="-5"/>
          <w:sz w:val="23"/>
          <w:szCs w:val="23"/>
        </w:rPr>
        <w:t>n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g.</w:t>
      </w:r>
    </w:p>
    <w:p w14:paraId="2137DAF7" w14:textId="77777777" w:rsidR="00E644EB" w:rsidRDefault="00E644EB">
      <w:pPr>
        <w:spacing w:before="1" w:line="140" w:lineRule="exact"/>
        <w:rPr>
          <w:sz w:val="15"/>
          <w:szCs w:val="15"/>
        </w:rPr>
      </w:pPr>
    </w:p>
    <w:p w14:paraId="76D80514" w14:textId="77777777" w:rsidR="00E644EB" w:rsidRDefault="00000000">
      <w:pPr>
        <w:ind w:left="104"/>
        <w:rPr>
          <w:sz w:val="23"/>
          <w:szCs w:val="23"/>
        </w:rPr>
      </w:pPr>
      <w:r>
        <w:rPr>
          <w:b/>
          <w:spacing w:val="1"/>
          <w:sz w:val="23"/>
          <w:szCs w:val="23"/>
        </w:rPr>
        <w:t>S</w:t>
      </w:r>
      <w:r>
        <w:rPr>
          <w:b/>
          <w:spacing w:val="-3"/>
          <w:sz w:val="23"/>
          <w:szCs w:val="23"/>
        </w:rPr>
        <w:t>u</w:t>
      </w:r>
      <w:r>
        <w:rPr>
          <w:b/>
          <w:spacing w:val="1"/>
          <w:sz w:val="23"/>
          <w:szCs w:val="23"/>
        </w:rPr>
        <w:t>p</w:t>
      </w:r>
      <w:r>
        <w:rPr>
          <w:b/>
          <w:spacing w:val="-1"/>
          <w:sz w:val="23"/>
          <w:szCs w:val="23"/>
        </w:rPr>
        <w:t>er</w:t>
      </w:r>
      <w:r>
        <w:rPr>
          <w:b/>
          <w:spacing w:val="2"/>
          <w:sz w:val="23"/>
          <w:szCs w:val="23"/>
        </w:rPr>
        <w:t>s</w:t>
      </w:r>
      <w:r>
        <w:rPr>
          <w:b/>
          <w:spacing w:val="-1"/>
          <w:sz w:val="23"/>
          <w:szCs w:val="23"/>
        </w:rPr>
        <w:t>c</w:t>
      </w:r>
      <w:r>
        <w:rPr>
          <w:b/>
          <w:sz w:val="23"/>
          <w:szCs w:val="23"/>
        </w:rPr>
        <w:t>a</w:t>
      </w:r>
      <w:r>
        <w:rPr>
          <w:b/>
          <w:spacing w:val="-1"/>
          <w:sz w:val="23"/>
          <w:szCs w:val="23"/>
        </w:rPr>
        <w:t>l</w:t>
      </w:r>
      <w:r>
        <w:rPr>
          <w:b/>
          <w:sz w:val="23"/>
          <w:szCs w:val="23"/>
        </w:rPr>
        <w:t>ar</w:t>
      </w:r>
      <w:r>
        <w:rPr>
          <w:b/>
          <w:spacing w:val="13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O</w:t>
      </w:r>
      <w:r>
        <w:rPr>
          <w:b/>
          <w:spacing w:val="2"/>
          <w:sz w:val="23"/>
          <w:szCs w:val="23"/>
        </w:rPr>
        <w:t>p</w:t>
      </w:r>
      <w:r>
        <w:rPr>
          <w:b/>
          <w:spacing w:val="-1"/>
          <w:sz w:val="23"/>
          <w:szCs w:val="23"/>
        </w:rPr>
        <w:t>er</w:t>
      </w:r>
      <w:r>
        <w:rPr>
          <w:b/>
          <w:sz w:val="23"/>
          <w:szCs w:val="23"/>
        </w:rPr>
        <w:t>at</w:t>
      </w:r>
      <w:r>
        <w:rPr>
          <w:b/>
          <w:spacing w:val="-2"/>
          <w:sz w:val="23"/>
          <w:szCs w:val="23"/>
        </w:rPr>
        <w:t>i</w:t>
      </w:r>
      <w:r>
        <w:rPr>
          <w:b/>
          <w:sz w:val="23"/>
          <w:szCs w:val="23"/>
        </w:rPr>
        <w:t>on</w:t>
      </w:r>
    </w:p>
    <w:p w14:paraId="5847B7D1" w14:textId="77777777" w:rsidR="00E644EB" w:rsidRDefault="00E644EB">
      <w:pPr>
        <w:spacing w:before="10" w:line="100" w:lineRule="exact"/>
        <w:rPr>
          <w:sz w:val="11"/>
          <w:szCs w:val="11"/>
        </w:rPr>
      </w:pPr>
    </w:p>
    <w:p w14:paraId="5263A7F6" w14:textId="77777777" w:rsidR="00E644EB" w:rsidRDefault="00000000">
      <w:pPr>
        <w:spacing w:line="300" w:lineRule="auto"/>
        <w:ind w:left="104" w:right="116" w:firstLine="720"/>
        <w:jc w:val="both"/>
        <w:rPr>
          <w:sz w:val="23"/>
          <w:szCs w:val="23"/>
        </w:rPr>
      </w:pPr>
      <w:r>
        <w:rPr>
          <w:spacing w:val="2"/>
          <w:sz w:val="23"/>
          <w:szCs w:val="23"/>
        </w:rPr>
        <w:t>M</w:t>
      </w:r>
      <w:r>
        <w:rPr>
          <w:sz w:val="23"/>
          <w:szCs w:val="23"/>
        </w:rPr>
        <w:t>u</w:t>
      </w:r>
      <w:r>
        <w:rPr>
          <w:spacing w:val="-6"/>
          <w:sz w:val="23"/>
          <w:szCs w:val="23"/>
        </w:rPr>
        <w:t>l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p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 p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pacing w:val="-6"/>
          <w:sz w:val="23"/>
          <w:szCs w:val="23"/>
        </w:rPr>
        <w:t>li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1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be</w:t>
      </w:r>
      <w:r>
        <w:rPr>
          <w:spacing w:val="9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p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eme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pr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ce</w:t>
      </w:r>
      <w:r>
        <w:rPr>
          <w:spacing w:val="1"/>
          <w:sz w:val="23"/>
          <w:szCs w:val="23"/>
        </w:rPr>
        <w:t>s</w:t>
      </w:r>
      <w:r>
        <w:rPr>
          <w:spacing w:val="2"/>
          <w:sz w:val="23"/>
          <w:szCs w:val="23"/>
        </w:rPr>
        <w:t>s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1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-2"/>
          <w:sz w:val="23"/>
          <w:szCs w:val="23"/>
        </w:rPr>
        <w:t>l</w:t>
      </w:r>
      <w:r>
        <w:rPr>
          <w:spacing w:val="-5"/>
          <w:sz w:val="23"/>
          <w:szCs w:val="23"/>
        </w:rPr>
        <w:t>o</w:t>
      </w:r>
      <w:r>
        <w:rPr>
          <w:spacing w:val="2"/>
          <w:sz w:val="23"/>
          <w:szCs w:val="23"/>
        </w:rPr>
        <w:t>w</w:t>
      </w:r>
      <w:r>
        <w:rPr>
          <w:sz w:val="23"/>
          <w:szCs w:val="23"/>
        </w:rPr>
        <w:t>s</w:t>
      </w:r>
      <w:r>
        <w:rPr>
          <w:spacing w:val="12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v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 xml:space="preserve">l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ti</w:t>
      </w:r>
      <w:r>
        <w:rPr>
          <w:spacing w:val="-5"/>
          <w:sz w:val="23"/>
          <w:szCs w:val="23"/>
        </w:rPr>
        <w:t>on</w:t>
      </w:r>
      <w:r>
        <w:rPr>
          <w:sz w:val="23"/>
          <w:szCs w:val="23"/>
        </w:rPr>
        <w:t>s</w:t>
      </w:r>
      <w:r>
        <w:rPr>
          <w:spacing w:val="17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be</w:t>
      </w:r>
      <w:r>
        <w:rPr>
          <w:spacing w:val="1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x</w:t>
      </w:r>
      <w:r>
        <w:rPr>
          <w:spacing w:val="-1"/>
          <w:sz w:val="23"/>
          <w:szCs w:val="23"/>
        </w:rPr>
        <w:t>ec</w:t>
      </w:r>
      <w:r>
        <w:rPr>
          <w:spacing w:val="5"/>
          <w:sz w:val="23"/>
          <w:szCs w:val="23"/>
        </w:rPr>
        <w:t>u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11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-6"/>
          <w:sz w:val="23"/>
          <w:szCs w:val="23"/>
        </w:rPr>
        <w:t>ll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l</w:t>
      </w:r>
      <w:r>
        <w:rPr>
          <w:spacing w:val="3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</w:t>
      </w:r>
      <w:r>
        <w:rPr>
          <w:sz w:val="23"/>
          <w:szCs w:val="23"/>
        </w:rPr>
        <w:t xml:space="preserve">y 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ea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-2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l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.</w:t>
      </w:r>
      <w:r>
        <w:rPr>
          <w:spacing w:val="1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1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m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de</w:t>
      </w:r>
      <w:r>
        <w:rPr>
          <w:spacing w:val="14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1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10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 xml:space="preserve">s </w:t>
      </w:r>
      <w:r>
        <w:rPr>
          <w:spacing w:val="-1"/>
          <w:sz w:val="23"/>
          <w:szCs w:val="23"/>
        </w:rPr>
        <w:t>ca</w:t>
      </w:r>
      <w:r>
        <w:rPr>
          <w:spacing w:val="-6"/>
          <w:sz w:val="23"/>
          <w:szCs w:val="23"/>
        </w:rPr>
        <w:t>ll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2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18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up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2"/>
          <w:sz w:val="23"/>
          <w:szCs w:val="23"/>
        </w:rPr>
        <w:t>s</w:t>
      </w:r>
      <w:r>
        <w:rPr>
          <w:spacing w:val="-1"/>
          <w:sz w:val="23"/>
          <w:szCs w:val="23"/>
        </w:rPr>
        <w:t>ca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</w:t>
      </w:r>
      <w:r>
        <w:rPr>
          <w:spacing w:val="2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x</w:t>
      </w:r>
      <w:r>
        <w:rPr>
          <w:spacing w:val="-1"/>
          <w:sz w:val="23"/>
          <w:szCs w:val="23"/>
        </w:rPr>
        <w:t>ec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on</w:t>
      </w:r>
      <w:r>
        <w:rPr>
          <w:sz w:val="23"/>
          <w:szCs w:val="23"/>
        </w:rPr>
        <w:t>.</w:t>
      </w:r>
    </w:p>
    <w:p w14:paraId="542F7CCE" w14:textId="77777777" w:rsidR="00E644EB" w:rsidRDefault="00E644EB">
      <w:pPr>
        <w:spacing w:before="2" w:line="140" w:lineRule="exact"/>
        <w:rPr>
          <w:sz w:val="14"/>
          <w:szCs w:val="14"/>
        </w:rPr>
      </w:pPr>
    </w:p>
    <w:p w14:paraId="3CD3CF04" w14:textId="77777777" w:rsidR="00E644EB" w:rsidRDefault="00000000">
      <w:pPr>
        <w:ind w:left="104"/>
        <w:rPr>
          <w:sz w:val="23"/>
          <w:szCs w:val="23"/>
        </w:rPr>
      </w:pPr>
      <w:r>
        <w:rPr>
          <w:b/>
          <w:spacing w:val="2"/>
          <w:sz w:val="23"/>
          <w:szCs w:val="23"/>
        </w:rPr>
        <w:t>C</w:t>
      </w:r>
      <w:r>
        <w:rPr>
          <w:b/>
          <w:spacing w:val="-2"/>
          <w:sz w:val="23"/>
          <w:szCs w:val="23"/>
        </w:rPr>
        <w:t>l</w:t>
      </w:r>
      <w:r>
        <w:rPr>
          <w:b/>
          <w:sz w:val="23"/>
          <w:szCs w:val="23"/>
        </w:rPr>
        <w:t>o</w:t>
      </w:r>
      <w:r>
        <w:rPr>
          <w:b/>
          <w:spacing w:val="-1"/>
          <w:sz w:val="23"/>
          <w:szCs w:val="23"/>
        </w:rPr>
        <w:t>c</w:t>
      </w:r>
      <w:r>
        <w:rPr>
          <w:b/>
          <w:sz w:val="23"/>
          <w:szCs w:val="23"/>
        </w:rPr>
        <w:t>k</w:t>
      </w:r>
      <w:r>
        <w:rPr>
          <w:b/>
          <w:spacing w:val="1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R</w:t>
      </w:r>
      <w:r>
        <w:rPr>
          <w:b/>
          <w:sz w:val="23"/>
          <w:szCs w:val="23"/>
        </w:rPr>
        <w:t>ate</w:t>
      </w:r>
    </w:p>
    <w:p w14:paraId="24B9A0AD" w14:textId="77777777" w:rsidR="00E644EB" w:rsidRDefault="00E644EB">
      <w:pPr>
        <w:spacing w:before="4" w:line="120" w:lineRule="exact"/>
        <w:rPr>
          <w:sz w:val="12"/>
          <w:szCs w:val="12"/>
        </w:rPr>
      </w:pPr>
    </w:p>
    <w:p w14:paraId="0055C69F" w14:textId="77777777" w:rsidR="00E644EB" w:rsidRDefault="00000000">
      <w:pPr>
        <w:ind w:left="824"/>
        <w:rPr>
          <w:sz w:val="23"/>
          <w:szCs w:val="23"/>
        </w:rPr>
      </w:pPr>
      <w:r>
        <w:rPr>
          <w:spacing w:val="-1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re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re</w:t>
      </w:r>
      <w:r>
        <w:rPr>
          <w:spacing w:val="18"/>
          <w:sz w:val="23"/>
          <w:szCs w:val="23"/>
        </w:rPr>
        <w:t xml:space="preserve"> </w:t>
      </w:r>
      <w:r>
        <w:rPr>
          <w:sz w:val="23"/>
          <w:szCs w:val="23"/>
        </w:rPr>
        <w:t>2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-4"/>
          <w:sz w:val="23"/>
          <w:szCs w:val="23"/>
        </w:rPr>
        <w:t>o</w:t>
      </w:r>
      <w:r>
        <w:rPr>
          <w:spacing w:val="1"/>
          <w:sz w:val="23"/>
          <w:szCs w:val="23"/>
        </w:rPr>
        <w:t>ss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b</w:t>
      </w:r>
      <w:r>
        <w:rPr>
          <w:spacing w:val="-6"/>
          <w:sz w:val="23"/>
          <w:szCs w:val="23"/>
        </w:rPr>
        <w:t>ili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15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c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ea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6"/>
          <w:sz w:val="23"/>
          <w:szCs w:val="23"/>
        </w:rPr>
        <w:t>l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k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(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).</w:t>
      </w:r>
      <w:r>
        <w:rPr>
          <w:spacing w:val="-1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y</w:t>
      </w:r>
      <w:r>
        <w:rPr>
          <w:spacing w:val="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,</w:t>
      </w:r>
    </w:p>
    <w:p w14:paraId="75B176F5" w14:textId="77777777" w:rsidR="00E644EB" w:rsidRDefault="00E644EB">
      <w:pPr>
        <w:spacing w:before="9" w:line="180" w:lineRule="exact"/>
        <w:rPr>
          <w:sz w:val="18"/>
          <w:szCs w:val="18"/>
        </w:rPr>
      </w:pPr>
    </w:p>
    <w:p w14:paraId="342D93DC" w14:textId="77777777" w:rsidR="00E644EB" w:rsidRDefault="00000000">
      <w:pPr>
        <w:tabs>
          <w:tab w:val="left" w:pos="1540"/>
        </w:tabs>
        <w:spacing w:line="298" w:lineRule="auto"/>
        <w:ind w:left="1544" w:right="122" w:hanging="360"/>
        <w:jc w:val="both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  <w:t>I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p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ov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 xml:space="preserve">ng </w:t>
      </w:r>
      <w:r>
        <w:rPr>
          <w:spacing w:val="1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 xml:space="preserve">e </w:t>
      </w:r>
      <w:r>
        <w:rPr>
          <w:spacing w:val="8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te</w:t>
      </w:r>
      <w:r>
        <w:rPr>
          <w:spacing w:val="5"/>
          <w:sz w:val="23"/>
          <w:szCs w:val="23"/>
        </w:rPr>
        <w:t>gr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te</w:t>
      </w:r>
      <w:r>
        <w:rPr>
          <w:sz w:val="23"/>
          <w:szCs w:val="23"/>
        </w:rPr>
        <w:t xml:space="preserve">d </w:t>
      </w:r>
      <w:r>
        <w:rPr>
          <w:spacing w:val="5"/>
          <w:sz w:val="23"/>
          <w:szCs w:val="23"/>
        </w:rPr>
        <w:t xml:space="preserve"> C</w:t>
      </w:r>
      <w:r>
        <w:rPr>
          <w:sz w:val="23"/>
          <w:szCs w:val="23"/>
        </w:rPr>
        <w:t>h</w:t>
      </w:r>
      <w:r>
        <w:rPr>
          <w:spacing w:val="-1"/>
          <w:sz w:val="23"/>
          <w:szCs w:val="23"/>
        </w:rPr>
        <w:t>i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(I</w:t>
      </w:r>
      <w:r>
        <w:rPr>
          <w:spacing w:val="5"/>
          <w:sz w:val="23"/>
          <w:szCs w:val="23"/>
        </w:rPr>
        <w:t>C</w:t>
      </w:r>
      <w:r>
        <w:rPr>
          <w:sz w:val="23"/>
          <w:szCs w:val="23"/>
        </w:rPr>
        <w:t xml:space="preserve">) </w:t>
      </w:r>
      <w:r>
        <w:rPr>
          <w:spacing w:val="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tec</w:t>
      </w:r>
      <w:r>
        <w:rPr>
          <w:sz w:val="23"/>
          <w:szCs w:val="23"/>
        </w:rPr>
        <w:t>h</w:t>
      </w:r>
      <w:r>
        <w:rPr>
          <w:spacing w:val="-4"/>
          <w:sz w:val="23"/>
          <w:szCs w:val="23"/>
        </w:rPr>
        <w:t>n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l</w:t>
      </w:r>
      <w:r>
        <w:rPr>
          <w:sz w:val="23"/>
          <w:szCs w:val="23"/>
        </w:rPr>
        <w:t xml:space="preserve">ogy  </w:t>
      </w:r>
      <w:r>
        <w:rPr>
          <w:spacing w:val="3"/>
          <w:sz w:val="23"/>
          <w:szCs w:val="23"/>
        </w:rPr>
        <w:t>ma</w:t>
      </w:r>
      <w:r>
        <w:rPr>
          <w:spacing w:val="-5"/>
          <w:sz w:val="23"/>
          <w:szCs w:val="23"/>
        </w:rPr>
        <w:t>k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 xml:space="preserve">s </w:t>
      </w:r>
      <w:r>
        <w:rPr>
          <w:spacing w:val="11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g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 xml:space="preserve">c </w:t>
      </w:r>
      <w:r>
        <w:rPr>
          <w:spacing w:val="3"/>
          <w:sz w:val="23"/>
          <w:szCs w:val="23"/>
        </w:rPr>
        <w:t xml:space="preserve"> c</w:t>
      </w:r>
      <w:r>
        <w:rPr>
          <w:spacing w:val="-2"/>
          <w:sz w:val="23"/>
          <w:szCs w:val="23"/>
        </w:rPr>
        <w:t>i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c</w:t>
      </w:r>
      <w:r>
        <w:rPr>
          <w:spacing w:val="5"/>
          <w:sz w:val="23"/>
          <w:szCs w:val="23"/>
        </w:rPr>
        <w:t>u</w:t>
      </w:r>
      <w:r>
        <w:rPr>
          <w:spacing w:val="-2"/>
          <w:sz w:val="23"/>
          <w:szCs w:val="23"/>
        </w:rPr>
        <w:t>i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 xml:space="preserve">s 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f</w:t>
      </w:r>
      <w:r>
        <w:rPr>
          <w:spacing w:val="3"/>
          <w:sz w:val="23"/>
          <w:szCs w:val="23"/>
        </w:rPr>
        <w:t>a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pacing w:val="-5"/>
          <w:sz w:val="23"/>
          <w:szCs w:val="23"/>
        </w:rPr>
        <w:t>r</w:t>
      </w:r>
      <w:r>
        <w:rPr>
          <w:sz w:val="23"/>
          <w:szCs w:val="23"/>
        </w:rPr>
        <w:t xml:space="preserve">, </w:t>
      </w:r>
      <w:r>
        <w:rPr>
          <w:spacing w:val="6"/>
          <w:sz w:val="23"/>
          <w:szCs w:val="23"/>
        </w:rPr>
        <w:t>w</w:t>
      </w:r>
      <w:r>
        <w:rPr>
          <w:spacing w:val="-5"/>
          <w:sz w:val="23"/>
          <w:szCs w:val="23"/>
        </w:rPr>
        <w:t>h</w:t>
      </w:r>
      <w:r>
        <w:rPr>
          <w:spacing w:val="-2"/>
          <w:sz w:val="23"/>
          <w:szCs w:val="23"/>
        </w:rPr>
        <w:t>i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 xml:space="preserve">h 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du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6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ti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l</w:t>
      </w:r>
      <w:r>
        <w:rPr>
          <w:spacing w:val="3"/>
          <w:sz w:val="23"/>
          <w:szCs w:val="23"/>
        </w:rPr>
        <w:t>e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3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</w:t>
      </w:r>
      <w:r>
        <w:rPr>
          <w:spacing w:val="-1"/>
          <w:sz w:val="23"/>
          <w:szCs w:val="23"/>
        </w:rPr>
        <w:t>a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c</w:t>
      </w:r>
      <w:r>
        <w:rPr>
          <w:spacing w:val="3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.</w:t>
      </w:r>
      <w:r>
        <w:rPr>
          <w:spacing w:val="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T</w:t>
      </w:r>
      <w:r>
        <w:rPr>
          <w:sz w:val="23"/>
          <w:szCs w:val="23"/>
        </w:rPr>
        <w:t>h</w:t>
      </w:r>
      <w:r>
        <w:rPr>
          <w:spacing w:val="-1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6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o</w:t>
      </w:r>
      <w:r>
        <w:rPr>
          <w:spacing w:val="2"/>
          <w:sz w:val="23"/>
          <w:szCs w:val="23"/>
        </w:rPr>
        <w:t>w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3"/>
          <w:sz w:val="23"/>
          <w:szCs w:val="23"/>
        </w:rPr>
        <w:t xml:space="preserve"> c</w:t>
      </w:r>
      <w:r>
        <w:rPr>
          <w:spacing w:val="-2"/>
          <w:sz w:val="23"/>
          <w:szCs w:val="23"/>
        </w:rPr>
        <w:t>l</w:t>
      </w:r>
      <w:r>
        <w:rPr>
          <w:spacing w:val="-5"/>
          <w:sz w:val="23"/>
          <w:szCs w:val="23"/>
        </w:rPr>
        <w:t>o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 xml:space="preserve">k </w:t>
      </w:r>
      <w:r>
        <w:rPr>
          <w:spacing w:val="5"/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,</w:t>
      </w:r>
      <w:r>
        <w:rPr>
          <w:spacing w:val="43"/>
          <w:sz w:val="23"/>
          <w:szCs w:val="23"/>
        </w:rPr>
        <w:t xml:space="preserve"> </w:t>
      </w:r>
      <w:r>
        <w:rPr>
          <w:spacing w:val="-18"/>
          <w:sz w:val="23"/>
          <w:szCs w:val="23"/>
        </w:rPr>
        <w:t>P</w:t>
      </w:r>
      <w:r>
        <w:rPr>
          <w:sz w:val="23"/>
          <w:szCs w:val="23"/>
        </w:rPr>
        <w:t>,</w:t>
      </w:r>
      <w:r>
        <w:rPr>
          <w:spacing w:val="43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3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</w:t>
      </w:r>
      <w:r>
        <w:rPr>
          <w:sz w:val="23"/>
          <w:szCs w:val="23"/>
        </w:rPr>
        <w:t>e</w:t>
      </w:r>
      <w:r>
        <w:rPr>
          <w:spacing w:val="4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du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4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2"/>
          <w:sz w:val="23"/>
          <w:szCs w:val="23"/>
        </w:rPr>
        <w:t>l</w:t>
      </w:r>
      <w:r>
        <w:rPr>
          <w:spacing w:val="-5"/>
          <w:sz w:val="23"/>
          <w:szCs w:val="23"/>
        </w:rPr>
        <w:t>o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k</w:t>
      </w:r>
      <w:r>
        <w:rPr>
          <w:spacing w:val="39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,</w:t>
      </w:r>
      <w:r>
        <w:rPr>
          <w:spacing w:val="39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,</w:t>
      </w:r>
      <w:r>
        <w:rPr>
          <w:spacing w:val="43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39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</w:t>
      </w:r>
      <w:r>
        <w:rPr>
          <w:sz w:val="23"/>
          <w:szCs w:val="23"/>
        </w:rPr>
        <w:t>e</w:t>
      </w:r>
      <w:r>
        <w:rPr>
          <w:spacing w:val="42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c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a</w:t>
      </w:r>
      <w:r>
        <w:rPr>
          <w:spacing w:val="6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.</w:t>
      </w:r>
    </w:p>
    <w:p w14:paraId="538E34B7" w14:textId="77777777" w:rsidR="00E644EB" w:rsidRDefault="00E644EB">
      <w:pPr>
        <w:spacing w:before="8" w:line="120" w:lineRule="exact"/>
        <w:rPr>
          <w:sz w:val="12"/>
          <w:szCs w:val="12"/>
        </w:rPr>
      </w:pPr>
    </w:p>
    <w:p w14:paraId="11892980" w14:textId="77777777" w:rsidR="00E644EB" w:rsidRDefault="00000000">
      <w:pPr>
        <w:tabs>
          <w:tab w:val="left" w:pos="1540"/>
        </w:tabs>
        <w:spacing w:line="296" w:lineRule="auto"/>
        <w:ind w:left="1544" w:right="125" w:hanging="360"/>
        <w:jc w:val="both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du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ng</w:t>
      </w:r>
      <w:r>
        <w:rPr>
          <w:spacing w:val="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ount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5"/>
          <w:sz w:val="23"/>
          <w:szCs w:val="23"/>
        </w:rPr>
        <w:t xml:space="preserve"> p</w:t>
      </w:r>
      <w:r>
        <w:rPr>
          <w:sz w:val="23"/>
          <w:szCs w:val="23"/>
        </w:rPr>
        <w:t>ro</w:t>
      </w:r>
      <w:r>
        <w:rPr>
          <w:spacing w:val="3"/>
          <w:sz w:val="23"/>
          <w:szCs w:val="23"/>
        </w:rPr>
        <w:t>c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ss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ng</w:t>
      </w:r>
      <w:r>
        <w:rPr>
          <w:spacing w:val="5"/>
          <w:sz w:val="23"/>
          <w:szCs w:val="23"/>
        </w:rPr>
        <w:t xml:space="preserve"> d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ne</w:t>
      </w:r>
      <w:r>
        <w:rPr>
          <w:spacing w:val="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</w:t>
      </w:r>
      <w:r>
        <w:rPr>
          <w:spacing w:val="3"/>
          <w:sz w:val="23"/>
          <w:szCs w:val="23"/>
        </w:rPr>
        <w:t>a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c</w:t>
      </w:r>
      <w:r>
        <w:rPr>
          <w:spacing w:val="3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p</w:t>
      </w:r>
      <w:r>
        <w:rPr>
          <w:spacing w:val="1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e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ps</w:t>
      </w:r>
      <w:r>
        <w:rPr>
          <w:spacing w:val="11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 xml:space="preserve">e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5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k</w:t>
      </w:r>
      <w:r>
        <w:rPr>
          <w:spacing w:val="49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od</w:t>
      </w:r>
      <w:r>
        <w:rPr>
          <w:spacing w:val="49"/>
          <w:sz w:val="23"/>
          <w:szCs w:val="23"/>
        </w:rPr>
        <w:t xml:space="preserve"> </w:t>
      </w:r>
      <w:r>
        <w:rPr>
          <w:spacing w:val="-18"/>
          <w:sz w:val="23"/>
          <w:szCs w:val="23"/>
        </w:rPr>
        <w:t>P</w:t>
      </w:r>
      <w:r>
        <w:rPr>
          <w:sz w:val="23"/>
          <w:szCs w:val="23"/>
        </w:rPr>
        <w:t>.</w:t>
      </w:r>
    </w:p>
    <w:p w14:paraId="5609BEE2" w14:textId="77777777" w:rsidR="00E644EB" w:rsidRDefault="00E644EB">
      <w:pPr>
        <w:spacing w:before="6" w:line="140" w:lineRule="exact"/>
        <w:rPr>
          <w:sz w:val="14"/>
          <w:szCs w:val="14"/>
        </w:rPr>
      </w:pPr>
    </w:p>
    <w:p w14:paraId="4EECC475" w14:textId="77777777" w:rsidR="00E644EB" w:rsidRDefault="00000000">
      <w:pPr>
        <w:ind w:left="104"/>
        <w:rPr>
          <w:sz w:val="23"/>
          <w:szCs w:val="23"/>
        </w:rPr>
      </w:pPr>
      <w:r>
        <w:rPr>
          <w:b/>
          <w:spacing w:val="-1"/>
          <w:sz w:val="23"/>
          <w:szCs w:val="23"/>
        </w:rPr>
        <w:t>Per</w:t>
      </w:r>
      <w:r>
        <w:rPr>
          <w:b/>
          <w:sz w:val="23"/>
          <w:szCs w:val="23"/>
        </w:rPr>
        <w:t>fo</w:t>
      </w:r>
      <w:r>
        <w:rPr>
          <w:b/>
          <w:spacing w:val="-1"/>
          <w:sz w:val="23"/>
          <w:szCs w:val="23"/>
        </w:rPr>
        <w:t>r</w:t>
      </w:r>
      <w:r>
        <w:rPr>
          <w:b/>
          <w:spacing w:val="5"/>
          <w:sz w:val="23"/>
          <w:szCs w:val="23"/>
        </w:rPr>
        <w:t>m</w:t>
      </w:r>
      <w:r>
        <w:rPr>
          <w:b/>
          <w:sz w:val="23"/>
          <w:szCs w:val="23"/>
        </w:rPr>
        <w:t>a</w:t>
      </w:r>
      <w:r>
        <w:rPr>
          <w:b/>
          <w:spacing w:val="-3"/>
          <w:sz w:val="23"/>
          <w:szCs w:val="23"/>
        </w:rPr>
        <w:t>n</w:t>
      </w:r>
      <w:r>
        <w:rPr>
          <w:b/>
          <w:spacing w:val="-1"/>
          <w:sz w:val="23"/>
          <w:szCs w:val="23"/>
        </w:rPr>
        <w:t>c</w:t>
      </w:r>
      <w:r>
        <w:rPr>
          <w:b/>
          <w:sz w:val="23"/>
          <w:szCs w:val="23"/>
        </w:rPr>
        <w:t>e</w:t>
      </w:r>
      <w:r>
        <w:rPr>
          <w:b/>
          <w:spacing w:val="8"/>
          <w:sz w:val="23"/>
          <w:szCs w:val="23"/>
        </w:rPr>
        <w:t xml:space="preserve"> </w:t>
      </w:r>
      <w:r>
        <w:rPr>
          <w:b/>
          <w:spacing w:val="1"/>
          <w:sz w:val="23"/>
          <w:szCs w:val="23"/>
        </w:rPr>
        <w:t>I</w:t>
      </w:r>
      <w:r>
        <w:rPr>
          <w:b/>
          <w:spacing w:val="5"/>
          <w:sz w:val="23"/>
          <w:szCs w:val="23"/>
        </w:rPr>
        <w:t>m</w:t>
      </w:r>
      <w:r>
        <w:rPr>
          <w:b/>
          <w:spacing w:val="1"/>
          <w:sz w:val="23"/>
          <w:szCs w:val="23"/>
        </w:rPr>
        <w:t>p</w:t>
      </w:r>
      <w:r>
        <w:rPr>
          <w:b/>
          <w:spacing w:val="-6"/>
          <w:sz w:val="23"/>
          <w:szCs w:val="23"/>
        </w:rPr>
        <w:t>r</w:t>
      </w:r>
      <w:r>
        <w:rPr>
          <w:b/>
          <w:sz w:val="23"/>
          <w:szCs w:val="23"/>
        </w:rPr>
        <w:t>ov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5"/>
          <w:sz w:val="23"/>
          <w:szCs w:val="23"/>
        </w:rPr>
        <w:t>m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-3"/>
          <w:sz w:val="23"/>
          <w:szCs w:val="23"/>
        </w:rPr>
        <w:t>n</w:t>
      </w:r>
      <w:r>
        <w:rPr>
          <w:b/>
          <w:sz w:val="23"/>
          <w:szCs w:val="23"/>
        </w:rPr>
        <w:t>t</w:t>
      </w:r>
    </w:p>
    <w:p w14:paraId="6C39ACF8" w14:textId="77777777" w:rsidR="00E644EB" w:rsidRDefault="00E644EB">
      <w:pPr>
        <w:spacing w:before="1" w:line="140" w:lineRule="exact"/>
        <w:rPr>
          <w:sz w:val="15"/>
          <w:szCs w:val="15"/>
        </w:rPr>
      </w:pPr>
    </w:p>
    <w:p w14:paraId="7BAD9895" w14:textId="77777777" w:rsidR="00E644EB" w:rsidRDefault="00000000">
      <w:pPr>
        <w:tabs>
          <w:tab w:val="left" w:pos="1540"/>
        </w:tabs>
        <w:spacing w:line="251" w:lineRule="auto"/>
        <w:ind w:left="1544" w:right="125" w:hanging="360"/>
        <w:jc w:val="both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-11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m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x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m</w:t>
      </w:r>
      <w:r>
        <w:rPr>
          <w:spacing w:val="-2"/>
          <w:sz w:val="23"/>
          <w:szCs w:val="23"/>
        </w:rPr>
        <w:t>i</w:t>
      </w:r>
      <w:r>
        <w:rPr>
          <w:spacing w:val="3"/>
          <w:sz w:val="23"/>
          <w:szCs w:val="23"/>
        </w:rPr>
        <w:t>z</w:t>
      </w:r>
      <w:r>
        <w:rPr>
          <w:sz w:val="23"/>
          <w:szCs w:val="23"/>
        </w:rPr>
        <w:t>e</w:t>
      </w:r>
      <w:r>
        <w:rPr>
          <w:spacing w:val="22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23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f</w:t>
      </w:r>
      <w:r>
        <w:rPr>
          <w:spacing w:val="-4"/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m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c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,</w:t>
      </w:r>
      <w:r>
        <w:rPr>
          <w:spacing w:val="2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-2"/>
          <w:sz w:val="23"/>
          <w:szCs w:val="23"/>
        </w:rPr>
        <w:t>i</w:t>
      </w:r>
      <w:r>
        <w:rPr>
          <w:spacing w:val="3"/>
          <w:sz w:val="23"/>
          <w:szCs w:val="23"/>
        </w:rPr>
        <w:t>m</w:t>
      </w:r>
      <w:r>
        <w:rPr>
          <w:spacing w:val="-6"/>
          <w:sz w:val="23"/>
          <w:szCs w:val="23"/>
        </w:rPr>
        <w:t>i</w:t>
      </w:r>
      <w:r>
        <w:rPr>
          <w:spacing w:val="8"/>
          <w:sz w:val="23"/>
          <w:szCs w:val="23"/>
        </w:rPr>
        <w:t>z</w:t>
      </w:r>
      <w:r>
        <w:rPr>
          <w:sz w:val="23"/>
          <w:szCs w:val="23"/>
        </w:rPr>
        <w:t>e</w:t>
      </w:r>
      <w:r>
        <w:rPr>
          <w:spacing w:val="1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23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pon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27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ti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e</w:t>
      </w:r>
      <w:r>
        <w:rPr>
          <w:spacing w:val="27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2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x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c</w:t>
      </w:r>
      <w:r>
        <w:rPr>
          <w:spacing w:val="5"/>
          <w:sz w:val="23"/>
          <w:szCs w:val="23"/>
        </w:rPr>
        <w:t>u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e f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48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o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e</w:t>
      </w:r>
      <w:r>
        <w:rPr>
          <w:spacing w:val="4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ta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k.</w:t>
      </w:r>
    </w:p>
    <w:p w14:paraId="4DC37AF3" w14:textId="77777777" w:rsidR="00E644EB" w:rsidRDefault="00E644EB">
      <w:pPr>
        <w:spacing w:before="5" w:line="120" w:lineRule="exact"/>
        <w:rPr>
          <w:sz w:val="12"/>
          <w:szCs w:val="12"/>
        </w:rPr>
      </w:pPr>
    </w:p>
    <w:p w14:paraId="5F5088A1" w14:textId="77777777" w:rsidR="00E644EB" w:rsidRDefault="00000000">
      <w:pPr>
        <w:tabs>
          <w:tab w:val="left" w:pos="1540"/>
        </w:tabs>
        <w:spacing w:line="247" w:lineRule="auto"/>
        <w:ind w:left="1544" w:right="128" w:hanging="360"/>
        <w:jc w:val="both"/>
        <w:rPr>
          <w:sz w:val="23"/>
          <w:szCs w:val="23"/>
        </w:rPr>
        <w:sectPr w:rsidR="00E644EB">
          <w:pgSz w:w="12240" w:h="15840"/>
          <w:pgMar w:top="1960" w:right="1460" w:bottom="280" w:left="1720" w:header="1965" w:footer="0" w:gutter="0"/>
          <w:cols w:space="720"/>
        </w:sect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 xml:space="preserve">he </w:t>
      </w:r>
      <w:r>
        <w:rPr>
          <w:spacing w:val="8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rfo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ma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 xml:space="preserve">e 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 xml:space="preserve">of </w:t>
      </w:r>
      <w:r>
        <w:rPr>
          <w:spacing w:val="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 xml:space="preserve">e </w:t>
      </w:r>
      <w:r>
        <w:rPr>
          <w:spacing w:val="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3"/>
          <w:sz w:val="23"/>
          <w:szCs w:val="23"/>
        </w:rPr>
        <w:t>m</w:t>
      </w:r>
      <w:r>
        <w:rPr>
          <w:spacing w:val="5"/>
          <w:sz w:val="23"/>
          <w:szCs w:val="23"/>
        </w:rPr>
        <w:t>pu</w:t>
      </w:r>
      <w:r>
        <w:rPr>
          <w:spacing w:val="3"/>
          <w:sz w:val="23"/>
          <w:szCs w:val="23"/>
        </w:rPr>
        <w:t>te</w:t>
      </w:r>
      <w:r>
        <w:rPr>
          <w:sz w:val="23"/>
          <w:szCs w:val="23"/>
        </w:rPr>
        <w:t xml:space="preserve">r </w:t>
      </w:r>
      <w:r>
        <w:rPr>
          <w:spacing w:val="1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 xml:space="preserve">s </w:t>
      </w:r>
      <w:r>
        <w:rPr>
          <w:spacing w:val="6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pacing w:val="-2"/>
          <w:sz w:val="23"/>
          <w:szCs w:val="23"/>
        </w:rPr>
        <w:t>i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ect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 xml:space="preserve">y  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-2"/>
          <w:sz w:val="23"/>
          <w:szCs w:val="23"/>
        </w:rPr>
        <w:t>l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 xml:space="preserve">d </w:t>
      </w:r>
      <w:r>
        <w:rPr>
          <w:spacing w:val="1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 xml:space="preserve">o </w:t>
      </w:r>
      <w:r>
        <w:rPr>
          <w:spacing w:val="5"/>
          <w:sz w:val="23"/>
          <w:szCs w:val="23"/>
        </w:rPr>
        <w:t xml:space="preserve"> 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fo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m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 xml:space="preserve">e </w:t>
      </w:r>
      <w:r>
        <w:rPr>
          <w:spacing w:val="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 xml:space="preserve">nd 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3"/>
          <w:sz w:val="23"/>
          <w:szCs w:val="23"/>
        </w:rPr>
        <w:t>ec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e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for</w:t>
      </w:r>
      <w:r>
        <w:rPr>
          <w:spacing w:val="4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3"/>
          <w:sz w:val="23"/>
          <w:szCs w:val="23"/>
        </w:rPr>
        <w:t>m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r</w:t>
      </w:r>
      <w:r>
        <w:rPr>
          <w:sz w:val="23"/>
          <w:szCs w:val="23"/>
        </w:rPr>
        <w:t>,</w:t>
      </w:r>
      <w:r>
        <w:rPr>
          <w:spacing w:val="53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X</w:t>
      </w:r>
      <w:r>
        <w:rPr>
          <w:sz w:val="23"/>
          <w:szCs w:val="23"/>
        </w:rPr>
        <w:t>.</w:t>
      </w:r>
    </w:p>
    <w:p w14:paraId="2F9665DA" w14:textId="77777777" w:rsidR="00E644EB" w:rsidRDefault="00E644EB">
      <w:pPr>
        <w:spacing w:before="9" w:line="200" w:lineRule="exact"/>
        <w:sectPr w:rsidR="00E644EB">
          <w:pgSz w:w="12240" w:h="15840"/>
          <w:pgMar w:top="2160" w:right="1520" w:bottom="280" w:left="1720" w:header="1965" w:footer="0" w:gutter="0"/>
          <w:cols w:space="720"/>
        </w:sectPr>
      </w:pPr>
    </w:p>
    <w:p w14:paraId="37CE1C1C" w14:textId="77777777" w:rsidR="00E644EB" w:rsidRDefault="00E644EB">
      <w:pPr>
        <w:spacing w:before="2" w:line="180" w:lineRule="exact"/>
        <w:rPr>
          <w:sz w:val="18"/>
          <w:szCs w:val="18"/>
        </w:rPr>
      </w:pPr>
    </w:p>
    <w:p w14:paraId="791935AF" w14:textId="77777777" w:rsidR="00E644EB" w:rsidRDefault="00000000">
      <w:pPr>
        <w:ind w:left="1232" w:right="-62"/>
        <w:rPr>
          <w:sz w:val="14"/>
          <w:szCs w:val="14"/>
        </w:rPr>
      </w:pPr>
      <w:r>
        <w:rPr>
          <w:i/>
          <w:spacing w:val="12"/>
          <w:w w:val="99"/>
          <w:sz w:val="24"/>
          <w:szCs w:val="24"/>
        </w:rPr>
        <w:t>P</w:t>
      </w:r>
      <w:r>
        <w:rPr>
          <w:i/>
          <w:spacing w:val="9"/>
          <w:w w:val="99"/>
          <w:sz w:val="24"/>
          <w:szCs w:val="24"/>
        </w:rPr>
        <w:t>e</w:t>
      </w:r>
      <w:r>
        <w:rPr>
          <w:i/>
          <w:spacing w:val="13"/>
          <w:w w:val="99"/>
          <w:sz w:val="24"/>
          <w:szCs w:val="24"/>
        </w:rPr>
        <w:t>r</w:t>
      </w:r>
      <w:r>
        <w:rPr>
          <w:i/>
          <w:spacing w:val="5"/>
          <w:w w:val="99"/>
          <w:sz w:val="24"/>
          <w:szCs w:val="24"/>
        </w:rPr>
        <w:t>f</w:t>
      </w:r>
      <w:r>
        <w:rPr>
          <w:i/>
          <w:spacing w:val="10"/>
          <w:w w:val="99"/>
          <w:sz w:val="24"/>
          <w:szCs w:val="24"/>
        </w:rPr>
        <w:t>o</w:t>
      </w:r>
      <w:r>
        <w:rPr>
          <w:i/>
          <w:spacing w:val="13"/>
          <w:w w:val="99"/>
          <w:sz w:val="24"/>
          <w:szCs w:val="24"/>
        </w:rPr>
        <w:t>r</w:t>
      </w:r>
      <w:r>
        <w:rPr>
          <w:i/>
          <w:spacing w:val="15"/>
          <w:w w:val="99"/>
          <w:sz w:val="24"/>
          <w:szCs w:val="24"/>
        </w:rPr>
        <w:t>m</w:t>
      </w:r>
      <w:r>
        <w:rPr>
          <w:i/>
          <w:spacing w:val="10"/>
          <w:w w:val="99"/>
          <w:sz w:val="24"/>
          <w:szCs w:val="24"/>
        </w:rPr>
        <w:t>an</w:t>
      </w:r>
      <w:r>
        <w:rPr>
          <w:i/>
          <w:spacing w:val="9"/>
          <w:w w:val="99"/>
          <w:sz w:val="24"/>
          <w:szCs w:val="24"/>
        </w:rPr>
        <w:t>c</w:t>
      </w:r>
      <w:r>
        <w:rPr>
          <w:i/>
          <w:w w:val="99"/>
          <w:sz w:val="24"/>
          <w:szCs w:val="24"/>
        </w:rPr>
        <w:t>e</w:t>
      </w:r>
      <w:r>
        <w:rPr>
          <w:i/>
          <w:spacing w:val="-41"/>
          <w:sz w:val="24"/>
          <w:szCs w:val="24"/>
        </w:rPr>
        <w:t xml:space="preserve"> </w:t>
      </w:r>
      <w:r>
        <w:rPr>
          <w:i/>
          <w:position w:val="-6"/>
          <w:sz w:val="14"/>
          <w:szCs w:val="14"/>
        </w:rPr>
        <w:t>X</w:t>
      </w:r>
    </w:p>
    <w:p w14:paraId="572D80C5" w14:textId="77777777" w:rsidR="00E644EB" w:rsidRDefault="00000000">
      <w:pPr>
        <w:spacing w:before="28" w:line="400" w:lineRule="exact"/>
        <w:rPr>
          <w:sz w:val="24"/>
          <w:szCs w:val="24"/>
        </w:rPr>
      </w:pPr>
      <w:r>
        <w:br w:type="column"/>
      </w:r>
      <w:r>
        <w:rPr>
          <w:rFonts w:ascii="Symbol" w:eastAsia="Symbol" w:hAnsi="Symbol" w:cs="Symbol"/>
          <w:position w:val="-6"/>
          <w:sz w:val="24"/>
          <w:szCs w:val="24"/>
        </w:rPr>
        <w:t></w:t>
      </w:r>
      <w:r>
        <w:rPr>
          <w:position w:val="-6"/>
          <w:sz w:val="24"/>
          <w:szCs w:val="24"/>
        </w:rPr>
        <w:t xml:space="preserve">             </w:t>
      </w:r>
      <w:r>
        <w:rPr>
          <w:spacing w:val="60"/>
          <w:position w:val="-6"/>
          <w:sz w:val="24"/>
          <w:szCs w:val="24"/>
        </w:rPr>
        <w:t xml:space="preserve"> </w:t>
      </w:r>
      <w:r>
        <w:rPr>
          <w:position w:val="10"/>
          <w:sz w:val="24"/>
          <w:szCs w:val="24"/>
        </w:rPr>
        <w:t>1</w:t>
      </w:r>
    </w:p>
    <w:p w14:paraId="07B1EBB3" w14:textId="77777777" w:rsidR="00E644EB" w:rsidRDefault="00000000">
      <w:pPr>
        <w:spacing w:line="240" w:lineRule="exact"/>
        <w:ind w:left="235"/>
        <w:rPr>
          <w:sz w:val="14"/>
          <w:szCs w:val="14"/>
        </w:rPr>
        <w:sectPr w:rsidR="00E644EB">
          <w:type w:val="continuous"/>
          <w:pgSz w:w="12240" w:h="15840"/>
          <w:pgMar w:top="1480" w:right="1520" w:bottom="280" w:left="1720" w:header="720" w:footer="720" w:gutter="0"/>
          <w:cols w:num="2" w:space="720" w:equalWidth="0">
            <w:col w:w="2690" w:space="117"/>
            <w:col w:w="6193"/>
          </w:cols>
        </w:sectPr>
      </w:pPr>
      <w:r>
        <w:pict w14:anchorId="180A4756">
          <v:group id="_x0000_s2134" style="position:absolute;left:0;text-align:left;margin-left:236.85pt;margin-top:-4.15pt;width:88.85pt;height:0;z-index:-2496;mso-position-horizontal-relative:page" coordorigin="4737,-83" coordsize="1777,0">
            <v:shape id="_x0000_s2135" style="position:absolute;left:4737;top:-83;width:1777;height:0" coordorigin="4737,-83" coordsize="1777,0" path="m4737,-83r1778,e" filled="f" strokeweight=".20847mm">
              <v:path arrowok="t"/>
            </v:shape>
            <w10:wrap anchorx="page"/>
          </v:group>
        </w:pict>
      </w:r>
      <w:r>
        <w:rPr>
          <w:i/>
          <w:spacing w:val="13"/>
          <w:w w:val="99"/>
          <w:position w:val="4"/>
          <w:sz w:val="24"/>
          <w:szCs w:val="24"/>
        </w:rPr>
        <w:t>E</w:t>
      </w:r>
      <w:r>
        <w:rPr>
          <w:i/>
          <w:spacing w:val="9"/>
          <w:w w:val="99"/>
          <w:position w:val="4"/>
          <w:sz w:val="24"/>
          <w:szCs w:val="24"/>
        </w:rPr>
        <w:t>xec</w:t>
      </w:r>
      <w:r>
        <w:rPr>
          <w:i/>
          <w:spacing w:val="10"/>
          <w:w w:val="99"/>
          <w:position w:val="4"/>
          <w:sz w:val="24"/>
          <w:szCs w:val="24"/>
        </w:rPr>
        <w:t>ut</w:t>
      </w:r>
      <w:r>
        <w:rPr>
          <w:i/>
          <w:spacing w:val="5"/>
          <w:w w:val="99"/>
          <w:position w:val="4"/>
          <w:sz w:val="24"/>
          <w:szCs w:val="24"/>
        </w:rPr>
        <w:t>i</w:t>
      </w:r>
      <w:r>
        <w:rPr>
          <w:i/>
          <w:spacing w:val="10"/>
          <w:w w:val="99"/>
          <w:position w:val="4"/>
          <w:sz w:val="24"/>
          <w:szCs w:val="24"/>
        </w:rPr>
        <w:t>o</w:t>
      </w:r>
      <w:r>
        <w:rPr>
          <w:i/>
          <w:w w:val="99"/>
          <w:position w:val="4"/>
          <w:sz w:val="24"/>
          <w:szCs w:val="24"/>
        </w:rPr>
        <w:t>n</w:t>
      </w:r>
      <w:r>
        <w:rPr>
          <w:i/>
          <w:spacing w:val="-26"/>
          <w:position w:val="4"/>
          <w:sz w:val="24"/>
          <w:szCs w:val="24"/>
        </w:rPr>
        <w:t xml:space="preserve"> </w:t>
      </w:r>
      <w:r>
        <w:rPr>
          <w:i/>
          <w:w w:val="99"/>
          <w:position w:val="4"/>
          <w:sz w:val="24"/>
          <w:szCs w:val="24"/>
        </w:rPr>
        <w:t>T</w:t>
      </w:r>
      <w:r>
        <w:rPr>
          <w:i/>
          <w:spacing w:val="-44"/>
          <w:position w:val="4"/>
          <w:sz w:val="24"/>
          <w:szCs w:val="24"/>
        </w:rPr>
        <w:t xml:space="preserve"> </w:t>
      </w:r>
      <w:r>
        <w:rPr>
          <w:i/>
          <w:spacing w:val="5"/>
          <w:w w:val="99"/>
          <w:position w:val="4"/>
          <w:sz w:val="24"/>
          <w:szCs w:val="24"/>
        </w:rPr>
        <w:t>i</w:t>
      </w:r>
      <w:r>
        <w:rPr>
          <w:i/>
          <w:spacing w:val="15"/>
          <w:w w:val="99"/>
          <w:position w:val="4"/>
          <w:sz w:val="24"/>
          <w:szCs w:val="24"/>
        </w:rPr>
        <w:t>m</w:t>
      </w:r>
      <w:r>
        <w:rPr>
          <w:i/>
          <w:w w:val="99"/>
          <w:position w:val="4"/>
          <w:sz w:val="24"/>
          <w:szCs w:val="24"/>
        </w:rPr>
        <w:t>e</w:t>
      </w:r>
      <w:r>
        <w:rPr>
          <w:i/>
          <w:spacing w:val="-41"/>
          <w:position w:val="4"/>
          <w:sz w:val="24"/>
          <w:szCs w:val="24"/>
        </w:rPr>
        <w:t xml:space="preserve"> </w:t>
      </w:r>
      <w:r>
        <w:rPr>
          <w:i/>
          <w:position w:val="-2"/>
          <w:sz w:val="14"/>
          <w:szCs w:val="14"/>
        </w:rPr>
        <w:t>X</w:t>
      </w:r>
    </w:p>
    <w:p w14:paraId="4FABD53E" w14:textId="77777777" w:rsidR="00E644EB" w:rsidRDefault="00000000">
      <w:pPr>
        <w:tabs>
          <w:tab w:val="left" w:pos="1540"/>
        </w:tabs>
        <w:spacing w:before="24" w:line="320" w:lineRule="atLeast"/>
        <w:ind w:left="1544" w:right="65" w:hanging="360"/>
        <w:rPr>
          <w:sz w:val="23"/>
          <w:szCs w:val="23"/>
        </w:rPr>
        <w:sectPr w:rsidR="00E644EB">
          <w:type w:val="continuous"/>
          <w:pgSz w:w="12240" w:h="15840"/>
          <w:pgMar w:top="1480" w:right="1520" w:bottom="280" w:left="1720" w:header="720" w:footer="720" w:gutter="0"/>
          <w:cols w:space="720"/>
        </w:sect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6"/>
          <w:sz w:val="23"/>
          <w:szCs w:val="23"/>
        </w:rPr>
        <w:t>F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2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6"/>
          <w:sz w:val="23"/>
          <w:szCs w:val="23"/>
        </w:rPr>
        <w:t>w</w:t>
      </w:r>
      <w:r>
        <w:rPr>
          <w:sz w:val="23"/>
          <w:szCs w:val="23"/>
        </w:rPr>
        <w:t>o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3"/>
          <w:sz w:val="23"/>
          <w:szCs w:val="23"/>
        </w:rPr>
        <w:t>m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te</w:t>
      </w:r>
      <w:r>
        <w:rPr>
          <w:sz w:val="23"/>
          <w:szCs w:val="23"/>
        </w:rPr>
        <w:t>rs</w:t>
      </w:r>
      <w:r>
        <w:rPr>
          <w:spacing w:val="21"/>
          <w:sz w:val="23"/>
          <w:szCs w:val="23"/>
        </w:rPr>
        <w:t xml:space="preserve"> </w:t>
      </w:r>
      <w:r>
        <w:rPr>
          <w:sz w:val="23"/>
          <w:szCs w:val="23"/>
        </w:rPr>
        <w:t>X</w:t>
      </w:r>
      <w:r>
        <w:rPr>
          <w:spacing w:val="2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15"/>
          <w:sz w:val="23"/>
          <w:szCs w:val="23"/>
        </w:rPr>
        <w:t xml:space="preserve"> </w:t>
      </w:r>
      <w:r>
        <w:rPr>
          <w:spacing w:val="-22"/>
          <w:sz w:val="23"/>
          <w:szCs w:val="23"/>
        </w:rPr>
        <w:t>Y</w:t>
      </w:r>
      <w:r>
        <w:rPr>
          <w:sz w:val="23"/>
          <w:szCs w:val="23"/>
        </w:rPr>
        <w:t>,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18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5"/>
          <w:sz w:val="23"/>
          <w:szCs w:val="23"/>
        </w:rPr>
        <w:t>f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e</w:t>
      </w:r>
      <w:r>
        <w:rPr>
          <w:spacing w:val="22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X</w:t>
      </w:r>
      <w:r>
        <w:rPr>
          <w:spacing w:val="26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31"/>
          <w:sz w:val="23"/>
          <w:szCs w:val="23"/>
        </w:rPr>
        <w:t xml:space="preserve"> </w:t>
      </w:r>
      <w:r>
        <w:rPr>
          <w:sz w:val="23"/>
          <w:szCs w:val="23"/>
        </w:rPr>
        <w:t>g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at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2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Y</w:t>
      </w:r>
      <w:r>
        <w:rPr>
          <w:spacing w:val="16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15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w</w:t>
      </w:r>
      <w:r>
        <w:rPr>
          <w:sz w:val="23"/>
          <w:szCs w:val="23"/>
        </w:rPr>
        <w:t>e h</w:t>
      </w:r>
      <w:r>
        <w:rPr>
          <w:spacing w:val="8"/>
          <w:sz w:val="23"/>
          <w:szCs w:val="23"/>
        </w:rPr>
        <w:t>a</w:t>
      </w:r>
      <w:r>
        <w:rPr>
          <w:sz w:val="23"/>
          <w:szCs w:val="23"/>
        </w:rPr>
        <w:t>ve</w:t>
      </w:r>
    </w:p>
    <w:p w14:paraId="0E20939A" w14:textId="77777777" w:rsidR="00E644EB" w:rsidRDefault="00E644EB">
      <w:pPr>
        <w:spacing w:line="100" w:lineRule="exact"/>
        <w:rPr>
          <w:sz w:val="11"/>
          <w:szCs w:val="11"/>
        </w:rPr>
      </w:pPr>
    </w:p>
    <w:p w14:paraId="12CB39E3" w14:textId="77777777" w:rsidR="00E644EB" w:rsidRDefault="00000000">
      <w:pPr>
        <w:spacing w:line="300" w:lineRule="exact"/>
        <w:ind w:left="1587" w:right="-62"/>
        <w:rPr>
          <w:sz w:val="14"/>
          <w:szCs w:val="14"/>
        </w:rPr>
      </w:pPr>
      <w:r>
        <w:rPr>
          <w:i/>
          <w:spacing w:val="2"/>
          <w:position w:val="3"/>
          <w:sz w:val="24"/>
          <w:szCs w:val="24"/>
        </w:rPr>
        <w:t>P</w:t>
      </w:r>
      <w:r>
        <w:rPr>
          <w:i/>
          <w:spacing w:val="-1"/>
          <w:position w:val="3"/>
          <w:sz w:val="24"/>
          <w:szCs w:val="24"/>
        </w:rPr>
        <w:t>e</w:t>
      </w:r>
      <w:r>
        <w:rPr>
          <w:i/>
          <w:spacing w:val="-2"/>
          <w:position w:val="3"/>
          <w:sz w:val="24"/>
          <w:szCs w:val="24"/>
        </w:rPr>
        <w:t>r</w:t>
      </w:r>
      <w:r>
        <w:rPr>
          <w:i/>
          <w:position w:val="3"/>
          <w:sz w:val="24"/>
          <w:szCs w:val="24"/>
        </w:rPr>
        <w:t>fo</w:t>
      </w:r>
      <w:r>
        <w:rPr>
          <w:i/>
          <w:spacing w:val="3"/>
          <w:position w:val="3"/>
          <w:sz w:val="24"/>
          <w:szCs w:val="24"/>
        </w:rPr>
        <w:t>r</w:t>
      </w:r>
      <w:r>
        <w:rPr>
          <w:i/>
          <w:position w:val="3"/>
          <w:sz w:val="24"/>
          <w:szCs w:val="24"/>
        </w:rPr>
        <w:t>man</w:t>
      </w:r>
      <w:r>
        <w:rPr>
          <w:i/>
          <w:spacing w:val="-1"/>
          <w:position w:val="3"/>
          <w:sz w:val="24"/>
          <w:szCs w:val="24"/>
        </w:rPr>
        <w:t>c</w:t>
      </w:r>
      <w:r>
        <w:rPr>
          <w:i/>
          <w:spacing w:val="3"/>
          <w:position w:val="3"/>
          <w:sz w:val="24"/>
          <w:szCs w:val="24"/>
        </w:rPr>
        <w:t>e</w:t>
      </w:r>
      <w:r>
        <w:rPr>
          <w:i/>
          <w:position w:val="-4"/>
          <w:sz w:val="14"/>
          <w:szCs w:val="14"/>
        </w:rPr>
        <w:t>X</w:t>
      </w:r>
    </w:p>
    <w:p w14:paraId="1978831F" w14:textId="77777777" w:rsidR="00E644EB" w:rsidRDefault="00000000">
      <w:pPr>
        <w:spacing w:before="93" w:line="320" w:lineRule="exact"/>
        <w:rPr>
          <w:sz w:val="14"/>
          <w:szCs w:val="14"/>
        </w:rPr>
        <w:sectPr w:rsidR="00E644EB">
          <w:type w:val="continuous"/>
          <w:pgSz w:w="12240" w:h="15840"/>
          <w:pgMar w:top="1480" w:right="1520" w:bottom="280" w:left="1720" w:header="720" w:footer="720" w:gutter="0"/>
          <w:cols w:num="2" w:space="720" w:equalWidth="0">
            <w:col w:w="2930" w:space="102"/>
            <w:col w:w="5968"/>
          </w:cols>
        </w:sectPr>
      </w:pPr>
      <w:r>
        <w:br w:type="column"/>
      </w:r>
      <w:r>
        <w:rPr>
          <w:rFonts w:ascii="Symbol" w:eastAsia="Symbol" w:hAnsi="Symbol" w:cs="Symbol"/>
          <w:position w:val="2"/>
          <w:sz w:val="24"/>
          <w:szCs w:val="24"/>
        </w:rPr>
        <w:t></w:t>
      </w:r>
      <w:r>
        <w:rPr>
          <w:spacing w:val="7"/>
          <w:position w:val="2"/>
          <w:sz w:val="24"/>
          <w:szCs w:val="24"/>
        </w:rPr>
        <w:t xml:space="preserve"> </w:t>
      </w:r>
      <w:r>
        <w:rPr>
          <w:i/>
          <w:spacing w:val="-2"/>
          <w:position w:val="2"/>
          <w:sz w:val="24"/>
          <w:szCs w:val="24"/>
        </w:rPr>
        <w:t>P</w:t>
      </w:r>
      <w:r>
        <w:rPr>
          <w:i/>
          <w:spacing w:val="-1"/>
          <w:position w:val="2"/>
          <w:sz w:val="24"/>
          <w:szCs w:val="24"/>
        </w:rPr>
        <w:t>e</w:t>
      </w:r>
      <w:r>
        <w:rPr>
          <w:i/>
          <w:spacing w:val="3"/>
          <w:position w:val="2"/>
          <w:sz w:val="24"/>
          <w:szCs w:val="24"/>
        </w:rPr>
        <w:t>r</w:t>
      </w:r>
      <w:r>
        <w:rPr>
          <w:i/>
          <w:position w:val="2"/>
          <w:sz w:val="24"/>
          <w:szCs w:val="24"/>
        </w:rPr>
        <w:t>fo</w:t>
      </w:r>
      <w:r>
        <w:rPr>
          <w:i/>
          <w:spacing w:val="-2"/>
          <w:position w:val="2"/>
          <w:sz w:val="24"/>
          <w:szCs w:val="24"/>
        </w:rPr>
        <w:t>r</w:t>
      </w:r>
      <w:r>
        <w:rPr>
          <w:i/>
          <w:position w:val="2"/>
          <w:sz w:val="24"/>
          <w:szCs w:val="24"/>
        </w:rPr>
        <w:t>man</w:t>
      </w:r>
      <w:r>
        <w:rPr>
          <w:i/>
          <w:spacing w:val="-1"/>
          <w:position w:val="2"/>
          <w:sz w:val="24"/>
          <w:szCs w:val="24"/>
        </w:rPr>
        <w:t>c</w:t>
      </w:r>
      <w:r>
        <w:rPr>
          <w:i/>
          <w:spacing w:val="-16"/>
          <w:position w:val="2"/>
          <w:sz w:val="24"/>
          <w:szCs w:val="24"/>
        </w:rPr>
        <w:t>e</w:t>
      </w:r>
      <w:r>
        <w:rPr>
          <w:i/>
          <w:position w:val="-4"/>
          <w:sz w:val="14"/>
          <w:szCs w:val="14"/>
        </w:rPr>
        <w:t>Y</w:t>
      </w:r>
    </w:p>
    <w:p w14:paraId="3F4B04F1" w14:textId="77777777" w:rsidR="00E644EB" w:rsidRDefault="00E644EB">
      <w:pPr>
        <w:spacing w:before="5" w:line="220" w:lineRule="exact"/>
        <w:rPr>
          <w:sz w:val="22"/>
          <w:szCs w:val="22"/>
        </w:rPr>
      </w:pPr>
    </w:p>
    <w:p w14:paraId="3C0972BC" w14:textId="77777777" w:rsidR="00E644EB" w:rsidRDefault="00000000">
      <w:pPr>
        <w:tabs>
          <w:tab w:val="left" w:pos="5040"/>
        </w:tabs>
        <w:spacing w:before="28" w:line="360" w:lineRule="exact"/>
        <w:ind w:left="1584"/>
        <w:rPr>
          <w:sz w:val="24"/>
          <w:szCs w:val="24"/>
        </w:rPr>
        <w:sectPr w:rsidR="00E644EB">
          <w:type w:val="continuous"/>
          <w:pgSz w:w="12240" w:h="15840"/>
          <w:pgMar w:top="1480" w:right="1520" w:bottom="280" w:left="1720" w:header="720" w:footer="720" w:gutter="0"/>
          <w:cols w:space="720"/>
        </w:sectPr>
      </w:pPr>
      <w:r>
        <w:rPr>
          <w:w w:val="99"/>
          <w:position w:val="7"/>
          <w:sz w:val="24"/>
          <w:szCs w:val="24"/>
          <w:u w:val="single" w:color="000000"/>
        </w:rPr>
        <w:t xml:space="preserve"> </w:t>
      </w:r>
      <w:r>
        <w:rPr>
          <w:position w:val="7"/>
          <w:sz w:val="24"/>
          <w:szCs w:val="24"/>
          <w:u w:val="single" w:color="000000"/>
        </w:rPr>
        <w:t xml:space="preserve">         </w:t>
      </w:r>
      <w:r>
        <w:rPr>
          <w:spacing w:val="17"/>
          <w:position w:val="7"/>
          <w:sz w:val="24"/>
          <w:szCs w:val="24"/>
          <w:u w:val="single" w:color="000000"/>
        </w:rPr>
        <w:t xml:space="preserve"> </w:t>
      </w:r>
      <w:r>
        <w:rPr>
          <w:w w:val="99"/>
          <w:position w:val="7"/>
          <w:sz w:val="24"/>
          <w:szCs w:val="24"/>
          <w:u w:val="single" w:color="000000"/>
        </w:rPr>
        <w:t xml:space="preserve">1 </w:t>
      </w:r>
      <w:r>
        <w:rPr>
          <w:position w:val="7"/>
          <w:sz w:val="24"/>
          <w:szCs w:val="24"/>
          <w:u w:val="single" w:color="000000"/>
        </w:rPr>
        <w:t xml:space="preserve">         </w:t>
      </w:r>
      <w:r>
        <w:rPr>
          <w:spacing w:val="16"/>
          <w:position w:val="7"/>
          <w:sz w:val="24"/>
          <w:szCs w:val="24"/>
          <w:u w:val="single" w:color="000000"/>
        </w:rPr>
        <w:t xml:space="preserve"> </w:t>
      </w:r>
      <w:r>
        <w:rPr>
          <w:spacing w:val="5"/>
          <w:position w:val="7"/>
          <w:sz w:val="24"/>
          <w:szCs w:val="24"/>
        </w:rPr>
        <w:t xml:space="preserve"> </w:t>
      </w:r>
      <w:r>
        <w:rPr>
          <w:rFonts w:ascii="Symbol" w:eastAsia="Symbol" w:hAnsi="Symbol" w:cs="Symbol"/>
          <w:w w:val="99"/>
          <w:position w:val="-8"/>
          <w:sz w:val="24"/>
          <w:szCs w:val="24"/>
        </w:rPr>
        <w:t></w:t>
      </w:r>
      <w:r>
        <w:rPr>
          <w:spacing w:val="-2"/>
          <w:position w:val="-8"/>
          <w:sz w:val="24"/>
          <w:szCs w:val="24"/>
        </w:rPr>
        <w:t xml:space="preserve"> </w:t>
      </w:r>
      <w:r>
        <w:rPr>
          <w:w w:val="99"/>
          <w:position w:val="7"/>
          <w:sz w:val="24"/>
          <w:szCs w:val="24"/>
          <w:u w:val="single" w:color="000000"/>
        </w:rPr>
        <w:t xml:space="preserve"> </w:t>
      </w:r>
      <w:r>
        <w:rPr>
          <w:position w:val="7"/>
          <w:sz w:val="24"/>
          <w:szCs w:val="24"/>
          <w:u w:val="single" w:color="000000"/>
        </w:rPr>
        <w:t xml:space="preserve">         </w:t>
      </w:r>
      <w:r>
        <w:rPr>
          <w:spacing w:val="6"/>
          <w:position w:val="7"/>
          <w:sz w:val="24"/>
          <w:szCs w:val="24"/>
          <w:u w:val="single" w:color="000000"/>
        </w:rPr>
        <w:t xml:space="preserve"> </w:t>
      </w:r>
      <w:r>
        <w:rPr>
          <w:w w:val="99"/>
          <w:position w:val="7"/>
          <w:sz w:val="24"/>
          <w:szCs w:val="24"/>
          <w:u w:val="single" w:color="000000"/>
        </w:rPr>
        <w:t xml:space="preserve">1 </w:t>
      </w:r>
      <w:r>
        <w:rPr>
          <w:position w:val="7"/>
          <w:sz w:val="24"/>
          <w:szCs w:val="24"/>
          <w:u w:val="single" w:color="000000"/>
        </w:rPr>
        <w:tab/>
      </w:r>
    </w:p>
    <w:p w14:paraId="51836053" w14:textId="77777777" w:rsidR="00E644EB" w:rsidRDefault="00000000">
      <w:pPr>
        <w:spacing w:line="280" w:lineRule="exact"/>
        <w:ind w:left="1606" w:right="-62"/>
        <w:rPr>
          <w:sz w:val="14"/>
          <w:szCs w:val="14"/>
        </w:rPr>
      </w:pPr>
      <w:r>
        <w:rPr>
          <w:i/>
          <w:spacing w:val="-2"/>
          <w:w w:val="99"/>
          <w:position w:val="3"/>
          <w:sz w:val="24"/>
          <w:szCs w:val="24"/>
        </w:rPr>
        <w:t>E</w:t>
      </w:r>
      <w:r>
        <w:rPr>
          <w:i/>
          <w:w w:val="99"/>
          <w:position w:val="3"/>
          <w:sz w:val="24"/>
          <w:szCs w:val="24"/>
        </w:rPr>
        <w:t>xecu</w:t>
      </w:r>
      <w:r>
        <w:rPr>
          <w:i/>
          <w:spacing w:val="1"/>
          <w:w w:val="99"/>
          <w:position w:val="3"/>
          <w:sz w:val="24"/>
          <w:szCs w:val="24"/>
        </w:rPr>
        <w:t>ti</w:t>
      </w:r>
      <w:r>
        <w:rPr>
          <w:i/>
          <w:w w:val="99"/>
          <w:position w:val="3"/>
          <w:sz w:val="24"/>
          <w:szCs w:val="24"/>
        </w:rPr>
        <w:t>on</w:t>
      </w:r>
      <w:r>
        <w:rPr>
          <w:i/>
          <w:spacing w:val="-40"/>
          <w:position w:val="3"/>
          <w:sz w:val="24"/>
          <w:szCs w:val="24"/>
        </w:rPr>
        <w:t xml:space="preserve"> </w:t>
      </w:r>
      <w:r>
        <w:rPr>
          <w:i/>
          <w:spacing w:val="1"/>
          <w:position w:val="3"/>
          <w:sz w:val="24"/>
          <w:szCs w:val="24"/>
        </w:rPr>
        <w:t>Ti</w:t>
      </w:r>
      <w:r>
        <w:rPr>
          <w:i/>
          <w:position w:val="3"/>
          <w:sz w:val="24"/>
          <w:szCs w:val="24"/>
        </w:rPr>
        <w:t>m</w:t>
      </w:r>
      <w:r>
        <w:rPr>
          <w:i/>
          <w:spacing w:val="4"/>
          <w:position w:val="3"/>
          <w:sz w:val="24"/>
          <w:szCs w:val="24"/>
        </w:rPr>
        <w:t>e</w:t>
      </w:r>
      <w:r>
        <w:rPr>
          <w:i/>
          <w:position w:val="-3"/>
          <w:sz w:val="14"/>
          <w:szCs w:val="14"/>
        </w:rPr>
        <w:t>X</w:t>
      </w:r>
    </w:p>
    <w:p w14:paraId="38133BAD" w14:textId="77777777" w:rsidR="00E644EB" w:rsidRDefault="00000000">
      <w:pPr>
        <w:spacing w:line="280" w:lineRule="exact"/>
        <w:rPr>
          <w:sz w:val="14"/>
          <w:szCs w:val="14"/>
        </w:rPr>
        <w:sectPr w:rsidR="00E644EB">
          <w:type w:val="continuous"/>
          <w:pgSz w:w="12240" w:h="15840"/>
          <w:pgMar w:top="1480" w:right="1520" w:bottom="280" w:left="1720" w:header="720" w:footer="720" w:gutter="0"/>
          <w:cols w:num="2" w:space="720" w:equalWidth="0">
            <w:col w:w="3150" w:space="334"/>
            <w:col w:w="5516"/>
          </w:cols>
        </w:sectPr>
      </w:pPr>
      <w:r>
        <w:br w:type="column"/>
      </w:r>
      <w:r>
        <w:rPr>
          <w:i/>
          <w:spacing w:val="-2"/>
          <w:w w:val="99"/>
          <w:position w:val="3"/>
          <w:sz w:val="24"/>
          <w:szCs w:val="24"/>
        </w:rPr>
        <w:t>E</w:t>
      </w:r>
      <w:r>
        <w:rPr>
          <w:i/>
          <w:w w:val="99"/>
          <w:position w:val="3"/>
          <w:sz w:val="24"/>
          <w:szCs w:val="24"/>
        </w:rPr>
        <w:t>xecu</w:t>
      </w:r>
      <w:r>
        <w:rPr>
          <w:i/>
          <w:spacing w:val="1"/>
          <w:w w:val="99"/>
          <w:position w:val="3"/>
          <w:sz w:val="24"/>
          <w:szCs w:val="24"/>
        </w:rPr>
        <w:t>ti</w:t>
      </w:r>
      <w:r>
        <w:rPr>
          <w:i/>
          <w:w w:val="99"/>
          <w:position w:val="3"/>
          <w:sz w:val="24"/>
          <w:szCs w:val="24"/>
        </w:rPr>
        <w:t>on</w:t>
      </w:r>
      <w:r>
        <w:rPr>
          <w:i/>
          <w:spacing w:val="-40"/>
          <w:position w:val="3"/>
          <w:sz w:val="24"/>
          <w:szCs w:val="24"/>
        </w:rPr>
        <w:t xml:space="preserve"> </w:t>
      </w:r>
      <w:r>
        <w:rPr>
          <w:i/>
          <w:spacing w:val="2"/>
          <w:position w:val="3"/>
          <w:sz w:val="24"/>
          <w:szCs w:val="24"/>
        </w:rPr>
        <w:t>T</w:t>
      </w:r>
      <w:r>
        <w:rPr>
          <w:i/>
          <w:spacing w:val="1"/>
          <w:position w:val="3"/>
          <w:sz w:val="24"/>
          <w:szCs w:val="24"/>
        </w:rPr>
        <w:t>i</w:t>
      </w:r>
      <w:r>
        <w:rPr>
          <w:i/>
          <w:position w:val="3"/>
          <w:sz w:val="24"/>
          <w:szCs w:val="24"/>
        </w:rPr>
        <w:t>m</w:t>
      </w:r>
      <w:r>
        <w:rPr>
          <w:i/>
          <w:spacing w:val="-13"/>
          <w:position w:val="3"/>
          <w:sz w:val="24"/>
          <w:szCs w:val="24"/>
        </w:rPr>
        <w:t>e</w:t>
      </w:r>
      <w:r>
        <w:rPr>
          <w:i/>
          <w:position w:val="-3"/>
          <w:sz w:val="14"/>
          <w:szCs w:val="14"/>
        </w:rPr>
        <w:t>Y</w:t>
      </w:r>
    </w:p>
    <w:p w14:paraId="54E5286C" w14:textId="77777777" w:rsidR="00E644EB" w:rsidRDefault="00E644EB">
      <w:pPr>
        <w:spacing w:before="11" w:line="280" w:lineRule="exact"/>
        <w:rPr>
          <w:sz w:val="28"/>
          <w:szCs w:val="28"/>
        </w:rPr>
        <w:sectPr w:rsidR="00E644EB">
          <w:type w:val="continuous"/>
          <w:pgSz w:w="12240" w:h="15840"/>
          <w:pgMar w:top="1480" w:right="1520" w:bottom="280" w:left="1720" w:header="720" w:footer="720" w:gutter="0"/>
          <w:cols w:space="720"/>
        </w:sectPr>
      </w:pPr>
    </w:p>
    <w:p w14:paraId="764CA97F" w14:textId="77777777" w:rsidR="00E644EB" w:rsidRDefault="00000000">
      <w:pPr>
        <w:spacing w:before="33"/>
        <w:ind w:left="872" w:right="-62"/>
        <w:rPr>
          <w:sz w:val="14"/>
          <w:szCs w:val="14"/>
        </w:rPr>
      </w:pPr>
      <w:r>
        <w:rPr>
          <w:i/>
          <w:sz w:val="24"/>
          <w:szCs w:val="24"/>
        </w:rPr>
        <w:t>E</w:t>
      </w:r>
      <w:r>
        <w:rPr>
          <w:i/>
          <w:spacing w:val="-43"/>
          <w:sz w:val="24"/>
          <w:szCs w:val="24"/>
        </w:rPr>
        <w:t xml:space="preserve"> </w:t>
      </w:r>
      <w:r>
        <w:rPr>
          <w:i/>
          <w:spacing w:val="9"/>
          <w:sz w:val="24"/>
          <w:szCs w:val="24"/>
        </w:rPr>
        <w:t>x</w:t>
      </w:r>
      <w:r>
        <w:rPr>
          <w:i/>
          <w:spacing w:val="13"/>
          <w:sz w:val="24"/>
          <w:szCs w:val="24"/>
        </w:rPr>
        <w:t>e</w:t>
      </w:r>
      <w:r>
        <w:rPr>
          <w:i/>
          <w:spacing w:val="8"/>
          <w:sz w:val="24"/>
          <w:szCs w:val="24"/>
        </w:rPr>
        <w:t>c</w:t>
      </w:r>
      <w:r>
        <w:rPr>
          <w:i/>
          <w:spacing w:val="14"/>
          <w:sz w:val="24"/>
          <w:szCs w:val="24"/>
        </w:rPr>
        <w:t>u</w:t>
      </w:r>
      <w:r>
        <w:rPr>
          <w:i/>
          <w:spacing w:val="5"/>
          <w:sz w:val="24"/>
          <w:szCs w:val="24"/>
        </w:rPr>
        <w:t>t</w:t>
      </w:r>
      <w:r>
        <w:rPr>
          <w:i/>
          <w:spacing w:val="10"/>
          <w:sz w:val="24"/>
          <w:szCs w:val="24"/>
        </w:rPr>
        <w:t>i</w:t>
      </w:r>
      <w:r>
        <w:rPr>
          <w:i/>
          <w:spacing w:val="14"/>
          <w:sz w:val="24"/>
          <w:szCs w:val="24"/>
        </w:rPr>
        <w:t>o</w:t>
      </w:r>
      <w:r>
        <w:rPr>
          <w:i/>
          <w:sz w:val="24"/>
          <w:szCs w:val="24"/>
        </w:rPr>
        <w:t>n</w:t>
      </w:r>
      <w:r>
        <w:rPr>
          <w:i/>
          <w:spacing w:val="-26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-45"/>
          <w:sz w:val="24"/>
          <w:szCs w:val="24"/>
        </w:rPr>
        <w:t xml:space="preserve"> </w:t>
      </w:r>
      <w:r>
        <w:rPr>
          <w:i/>
          <w:spacing w:val="5"/>
          <w:sz w:val="24"/>
          <w:szCs w:val="24"/>
        </w:rPr>
        <w:t>i</w:t>
      </w:r>
      <w:r>
        <w:rPr>
          <w:i/>
          <w:sz w:val="24"/>
          <w:szCs w:val="24"/>
        </w:rPr>
        <w:t>m</w:t>
      </w:r>
      <w:r>
        <w:rPr>
          <w:i/>
          <w:spacing w:val="-4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position w:val="-6"/>
          <w:sz w:val="14"/>
          <w:szCs w:val="14"/>
        </w:rPr>
        <w:t>Y</w:t>
      </w:r>
    </w:p>
    <w:p w14:paraId="760F6D69" w14:textId="77777777" w:rsidR="00E644EB" w:rsidRDefault="00E644EB">
      <w:pPr>
        <w:spacing w:before="5" w:line="180" w:lineRule="exact"/>
        <w:rPr>
          <w:sz w:val="18"/>
          <w:szCs w:val="18"/>
        </w:rPr>
      </w:pPr>
    </w:p>
    <w:p w14:paraId="48E55426" w14:textId="77777777" w:rsidR="00E644EB" w:rsidRDefault="00000000">
      <w:pPr>
        <w:spacing w:line="260" w:lineRule="exact"/>
        <w:ind w:left="104"/>
        <w:rPr>
          <w:sz w:val="23"/>
          <w:szCs w:val="23"/>
        </w:rPr>
      </w:pPr>
      <w:r>
        <w:rPr>
          <w:b/>
          <w:position w:val="-1"/>
          <w:sz w:val="23"/>
          <w:szCs w:val="23"/>
          <w:u w:val="thick" w:color="000000"/>
        </w:rPr>
        <w:t>Exa</w:t>
      </w:r>
      <w:r>
        <w:rPr>
          <w:b/>
          <w:spacing w:val="5"/>
          <w:position w:val="-1"/>
          <w:sz w:val="23"/>
          <w:szCs w:val="23"/>
          <w:u w:val="thick" w:color="000000"/>
        </w:rPr>
        <w:t>m</w:t>
      </w:r>
      <w:r>
        <w:rPr>
          <w:b/>
          <w:spacing w:val="1"/>
          <w:position w:val="-1"/>
          <w:sz w:val="23"/>
          <w:szCs w:val="23"/>
          <w:u w:val="thick" w:color="000000"/>
        </w:rPr>
        <w:t>p</w:t>
      </w:r>
      <w:r>
        <w:rPr>
          <w:b/>
          <w:spacing w:val="-2"/>
          <w:position w:val="-1"/>
          <w:sz w:val="23"/>
          <w:szCs w:val="23"/>
          <w:u w:val="thick" w:color="000000"/>
        </w:rPr>
        <w:t>l</w:t>
      </w:r>
      <w:r>
        <w:rPr>
          <w:b/>
          <w:position w:val="-1"/>
          <w:sz w:val="23"/>
          <w:szCs w:val="23"/>
          <w:u w:val="thick" w:color="000000"/>
        </w:rPr>
        <w:t>e</w:t>
      </w:r>
    </w:p>
    <w:p w14:paraId="20DA0B26" w14:textId="77777777" w:rsidR="00E644EB" w:rsidRDefault="00000000">
      <w:pPr>
        <w:spacing w:before="16"/>
        <w:ind w:right="-63"/>
        <w:rPr>
          <w:sz w:val="14"/>
          <w:szCs w:val="14"/>
        </w:rPr>
      </w:pPr>
      <w:r>
        <w:br w:type="column"/>
      </w:r>
      <w:r>
        <w:rPr>
          <w:rFonts w:ascii="Symbol" w:eastAsia="Symbol" w:hAnsi="Symbol" w:cs="Symbol"/>
          <w:sz w:val="24"/>
          <w:szCs w:val="24"/>
        </w:rPr>
        <w:t></w:t>
      </w:r>
      <w:r>
        <w:rPr>
          <w:spacing w:val="25"/>
          <w:sz w:val="24"/>
          <w:szCs w:val="24"/>
        </w:rPr>
        <w:t xml:space="preserve"> </w:t>
      </w:r>
      <w:r>
        <w:rPr>
          <w:i/>
          <w:sz w:val="24"/>
          <w:szCs w:val="24"/>
        </w:rPr>
        <w:t>E</w:t>
      </w:r>
      <w:r>
        <w:rPr>
          <w:i/>
          <w:spacing w:val="-43"/>
          <w:sz w:val="24"/>
          <w:szCs w:val="24"/>
        </w:rPr>
        <w:t xml:space="preserve"> </w:t>
      </w:r>
      <w:r>
        <w:rPr>
          <w:i/>
          <w:spacing w:val="9"/>
          <w:sz w:val="24"/>
          <w:szCs w:val="24"/>
        </w:rPr>
        <w:t>xe</w:t>
      </w:r>
      <w:r>
        <w:rPr>
          <w:i/>
          <w:spacing w:val="13"/>
          <w:sz w:val="24"/>
          <w:szCs w:val="24"/>
        </w:rPr>
        <w:t>c</w:t>
      </w:r>
      <w:r>
        <w:rPr>
          <w:i/>
          <w:spacing w:val="10"/>
          <w:sz w:val="24"/>
          <w:szCs w:val="24"/>
        </w:rPr>
        <w:t>utio</w:t>
      </w:r>
      <w:r>
        <w:rPr>
          <w:i/>
          <w:sz w:val="24"/>
          <w:szCs w:val="24"/>
        </w:rPr>
        <w:t>n</w:t>
      </w:r>
      <w:r>
        <w:rPr>
          <w:i/>
          <w:spacing w:val="-2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-45"/>
          <w:sz w:val="24"/>
          <w:szCs w:val="24"/>
        </w:rPr>
        <w:t xml:space="preserve"> </w:t>
      </w:r>
      <w:r>
        <w:rPr>
          <w:i/>
          <w:spacing w:val="5"/>
          <w:sz w:val="24"/>
          <w:szCs w:val="24"/>
        </w:rPr>
        <w:t>i</w:t>
      </w:r>
      <w:r>
        <w:rPr>
          <w:i/>
          <w:sz w:val="24"/>
          <w:szCs w:val="24"/>
        </w:rPr>
        <w:t>m</w:t>
      </w:r>
      <w:r>
        <w:rPr>
          <w:i/>
          <w:spacing w:val="-41"/>
          <w:sz w:val="24"/>
          <w:szCs w:val="24"/>
        </w:rPr>
        <w:t xml:space="preserve"> </w:t>
      </w:r>
      <w:r>
        <w:rPr>
          <w:i/>
          <w:sz w:val="24"/>
          <w:szCs w:val="24"/>
        </w:rPr>
        <w:t>e</w:t>
      </w:r>
      <w:r>
        <w:rPr>
          <w:i/>
          <w:spacing w:val="-39"/>
          <w:sz w:val="24"/>
          <w:szCs w:val="24"/>
        </w:rPr>
        <w:t xml:space="preserve"> </w:t>
      </w:r>
      <w:r>
        <w:rPr>
          <w:i/>
          <w:position w:val="-6"/>
          <w:sz w:val="14"/>
          <w:szCs w:val="14"/>
        </w:rPr>
        <w:t>X</w:t>
      </w:r>
    </w:p>
    <w:p w14:paraId="67EA865F" w14:textId="77777777" w:rsidR="00E644EB" w:rsidRDefault="00000000">
      <w:pPr>
        <w:spacing w:before="16"/>
        <w:rPr>
          <w:sz w:val="14"/>
          <w:szCs w:val="14"/>
        </w:rPr>
        <w:sectPr w:rsidR="00E644EB">
          <w:type w:val="continuous"/>
          <w:pgSz w:w="12240" w:h="15840"/>
          <w:pgMar w:top="1480" w:right="1520" w:bottom="280" w:left="1720" w:header="720" w:footer="720" w:gutter="0"/>
          <w:cols w:num="3" w:space="720" w:equalWidth="0">
            <w:col w:w="2553" w:space="114"/>
            <w:col w:w="1927" w:space="113"/>
            <w:col w:w="4293"/>
          </w:cols>
        </w:sectPr>
      </w:pPr>
      <w:r>
        <w:br w:type="column"/>
      </w:r>
      <w:r>
        <w:rPr>
          <w:i/>
          <w:spacing w:val="-2"/>
          <w:sz w:val="24"/>
          <w:szCs w:val="24"/>
        </w:rPr>
        <w:t>E</w:t>
      </w:r>
      <w:r>
        <w:rPr>
          <w:i/>
          <w:sz w:val="24"/>
          <w:szCs w:val="24"/>
        </w:rPr>
        <w:t>x</w:t>
      </w:r>
      <w:r>
        <w:rPr>
          <w:i/>
          <w:spacing w:val="-1"/>
          <w:sz w:val="24"/>
          <w:szCs w:val="24"/>
        </w:rPr>
        <w:t>ec</w:t>
      </w:r>
      <w:r>
        <w:rPr>
          <w:i/>
          <w:spacing w:val="-4"/>
          <w:sz w:val="24"/>
          <w:szCs w:val="24"/>
        </w:rPr>
        <w:t>u</w:t>
      </w:r>
      <w:r>
        <w:rPr>
          <w:i/>
          <w:sz w:val="24"/>
          <w:szCs w:val="24"/>
        </w:rPr>
        <w:t>tion</w:t>
      </w:r>
      <w:r>
        <w:rPr>
          <w:i/>
          <w:spacing w:val="-40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im</w:t>
      </w:r>
      <w:r>
        <w:rPr>
          <w:i/>
          <w:spacing w:val="-23"/>
          <w:sz w:val="24"/>
          <w:szCs w:val="24"/>
        </w:rPr>
        <w:t>e</w:t>
      </w:r>
      <w:r>
        <w:rPr>
          <w:i/>
          <w:position w:val="-6"/>
          <w:sz w:val="14"/>
          <w:szCs w:val="14"/>
        </w:rPr>
        <w:t xml:space="preserve">Y </w:t>
      </w:r>
      <w:r>
        <w:rPr>
          <w:i/>
          <w:spacing w:val="24"/>
          <w:position w:val="-6"/>
          <w:sz w:val="14"/>
          <w:szCs w:val="1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</w:t>
      </w:r>
      <w:r>
        <w:rPr>
          <w:spacing w:val="10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E</w:t>
      </w:r>
      <w:r>
        <w:rPr>
          <w:i/>
          <w:spacing w:val="-6"/>
          <w:sz w:val="24"/>
          <w:szCs w:val="24"/>
        </w:rPr>
        <w:t>x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cuti</w:t>
      </w:r>
      <w:r>
        <w:rPr>
          <w:i/>
          <w:spacing w:val="-5"/>
          <w:sz w:val="24"/>
          <w:szCs w:val="24"/>
        </w:rPr>
        <w:t>o</w:t>
      </w:r>
      <w:r>
        <w:rPr>
          <w:i/>
          <w:sz w:val="24"/>
          <w:szCs w:val="24"/>
        </w:rPr>
        <w:t>n</w:t>
      </w:r>
      <w:r>
        <w:rPr>
          <w:i/>
          <w:spacing w:val="-40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im</w:t>
      </w:r>
      <w:r>
        <w:rPr>
          <w:i/>
          <w:spacing w:val="-2"/>
          <w:sz w:val="24"/>
          <w:szCs w:val="24"/>
        </w:rPr>
        <w:t>e</w:t>
      </w:r>
      <w:r>
        <w:rPr>
          <w:i/>
          <w:position w:val="-6"/>
          <w:sz w:val="14"/>
          <w:szCs w:val="14"/>
        </w:rPr>
        <w:t>X</w:t>
      </w:r>
    </w:p>
    <w:p w14:paraId="2B31D4FD" w14:textId="77777777" w:rsidR="00E644EB" w:rsidRDefault="00E644EB">
      <w:pPr>
        <w:spacing w:before="1" w:line="140" w:lineRule="exact"/>
        <w:rPr>
          <w:sz w:val="15"/>
          <w:szCs w:val="15"/>
        </w:rPr>
      </w:pPr>
    </w:p>
    <w:p w14:paraId="31C4A5A8" w14:textId="77777777" w:rsidR="00E644EB" w:rsidRDefault="00000000">
      <w:pPr>
        <w:spacing w:before="30" w:line="260" w:lineRule="exact"/>
        <w:ind w:left="824"/>
        <w:rPr>
          <w:sz w:val="23"/>
          <w:szCs w:val="23"/>
        </w:rPr>
      </w:pPr>
      <w:r>
        <w:rPr>
          <w:spacing w:val="-11"/>
          <w:position w:val="-1"/>
          <w:sz w:val="23"/>
          <w:szCs w:val="23"/>
        </w:rPr>
        <w:t>T</w:t>
      </w:r>
      <w:r>
        <w:rPr>
          <w:spacing w:val="-6"/>
          <w:position w:val="-1"/>
          <w:sz w:val="23"/>
          <w:szCs w:val="23"/>
        </w:rPr>
        <w:t>i</w:t>
      </w:r>
      <w:r>
        <w:rPr>
          <w:spacing w:val="-1"/>
          <w:position w:val="-1"/>
          <w:sz w:val="23"/>
          <w:szCs w:val="23"/>
        </w:rPr>
        <w:t>m</w:t>
      </w:r>
      <w:r>
        <w:rPr>
          <w:position w:val="-1"/>
          <w:sz w:val="23"/>
          <w:szCs w:val="23"/>
        </w:rPr>
        <w:t>e</w:t>
      </w:r>
      <w:r>
        <w:rPr>
          <w:spacing w:val="3"/>
          <w:position w:val="-1"/>
          <w:sz w:val="23"/>
          <w:szCs w:val="23"/>
        </w:rPr>
        <w:t xml:space="preserve"> </w:t>
      </w:r>
      <w:r>
        <w:rPr>
          <w:spacing w:val="-2"/>
          <w:position w:val="-1"/>
          <w:sz w:val="23"/>
          <w:szCs w:val="23"/>
        </w:rPr>
        <w:t>t</w:t>
      </w:r>
      <w:r>
        <w:rPr>
          <w:spacing w:val="-1"/>
          <w:position w:val="-1"/>
          <w:sz w:val="23"/>
          <w:szCs w:val="23"/>
        </w:rPr>
        <w:t>a</w:t>
      </w:r>
      <w:r>
        <w:rPr>
          <w:spacing w:val="-5"/>
          <w:position w:val="-1"/>
          <w:sz w:val="23"/>
          <w:szCs w:val="23"/>
        </w:rPr>
        <w:t>k</w:t>
      </w:r>
      <w:r>
        <w:rPr>
          <w:spacing w:val="-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n</w:t>
      </w:r>
      <w:r>
        <w:rPr>
          <w:spacing w:val="5"/>
          <w:position w:val="-1"/>
          <w:sz w:val="23"/>
          <w:szCs w:val="23"/>
        </w:rPr>
        <w:t xml:space="preserve"> </w:t>
      </w:r>
      <w:r>
        <w:rPr>
          <w:spacing w:val="3"/>
          <w:position w:val="-1"/>
          <w:sz w:val="23"/>
          <w:szCs w:val="23"/>
        </w:rPr>
        <w:t>t</w:t>
      </w:r>
      <w:r>
        <w:rPr>
          <w:position w:val="-1"/>
          <w:sz w:val="23"/>
          <w:szCs w:val="23"/>
        </w:rPr>
        <w:t>o run</w:t>
      </w:r>
      <w:r>
        <w:rPr>
          <w:spacing w:val="5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a</w:t>
      </w:r>
      <w:r>
        <w:rPr>
          <w:spacing w:val="-1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pr</w:t>
      </w:r>
      <w:r>
        <w:rPr>
          <w:spacing w:val="-5"/>
          <w:position w:val="-1"/>
          <w:sz w:val="23"/>
          <w:szCs w:val="23"/>
        </w:rPr>
        <w:t>o</w:t>
      </w:r>
      <w:r>
        <w:rPr>
          <w:position w:val="-1"/>
          <w:sz w:val="23"/>
          <w:szCs w:val="23"/>
        </w:rPr>
        <w:t>gr</w:t>
      </w:r>
      <w:r>
        <w:rPr>
          <w:spacing w:val="-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m</w:t>
      </w:r>
      <w:r>
        <w:rPr>
          <w:spacing w:val="3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=</w:t>
      </w:r>
      <w:r>
        <w:rPr>
          <w:spacing w:val="9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10s</w:t>
      </w:r>
      <w:r>
        <w:rPr>
          <w:spacing w:val="6"/>
          <w:position w:val="-1"/>
          <w:sz w:val="23"/>
          <w:szCs w:val="23"/>
        </w:rPr>
        <w:t xml:space="preserve"> </w:t>
      </w:r>
      <w:r>
        <w:rPr>
          <w:spacing w:val="-5"/>
          <w:position w:val="-1"/>
          <w:sz w:val="23"/>
          <w:szCs w:val="23"/>
        </w:rPr>
        <w:t>o</w:t>
      </w:r>
      <w:r>
        <w:rPr>
          <w:position w:val="-1"/>
          <w:sz w:val="23"/>
          <w:szCs w:val="23"/>
        </w:rPr>
        <w:t>n</w:t>
      </w:r>
      <w:r>
        <w:rPr>
          <w:spacing w:val="-5"/>
          <w:position w:val="-1"/>
          <w:sz w:val="23"/>
          <w:szCs w:val="23"/>
        </w:rPr>
        <w:t xml:space="preserve"> </w:t>
      </w:r>
      <w:r>
        <w:rPr>
          <w:spacing w:val="-3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,</w:t>
      </w:r>
      <w:r>
        <w:rPr>
          <w:spacing w:val="5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15s</w:t>
      </w:r>
      <w:r>
        <w:rPr>
          <w:spacing w:val="11"/>
          <w:position w:val="-1"/>
          <w:sz w:val="23"/>
          <w:szCs w:val="23"/>
        </w:rPr>
        <w:t xml:space="preserve"> </w:t>
      </w:r>
      <w:r>
        <w:rPr>
          <w:spacing w:val="-5"/>
          <w:position w:val="-1"/>
          <w:sz w:val="23"/>
          <w:szCs w:val="23"/>
        </w:rPr>
        <w:t>o</w:t>
      </w:r>
      <w:r>
        <w:rPr>
          <w:position w:val="-1"/>
          <w:sz w:val="23"/>
          <w:szCs w:val="23"/>
        </w:rPr>
        <w:t>n B</w:t>
      </w:r>
    </w:p>
    <w:p w14:paraId="6013FD43" w14:textId="77777777" w:rsidR="00E644EB" w:rsidRDefault="00E644EB">
      <w:pPr>
        <w:spacing w:before="1" w:line="140" w:lineRule="exact"/>
        <w:rPr>
          <w:sz w:val="15"/>
          <w:szCs w:val="15"/>
        </w:rPr>
        <w:sectPr w:rsidR="00E644EB">
          <w:type w:val="continuous"/>
          <w:pgSz w:w="12240" w:h="15840"/>
          <w:pgMar w:top="1480" w:right="1520" w:bottom="280" w:left="1720" w:header="720" w:footer="720" w:gutter="0"/>
          <w:cols w:space="720"/>
        </w:sectPr>
      </w:pPr>
    </w:p>
    <w:p w14:paraId="79E7EE5E" w14:textId="77777777" w:rsidR="00E644EB" w:rsidRDefault="00000000">
      <w:pPr>
        <w:spacing w:before="30"/>
        <w:ind w:left="824"/>
        <w:rPr>
          <w:sz w:val="23"/>
          <w:szCs w:val="23"/>
        </w:rPr>
      </w:pPr>
      <w:r>
        <w:pict w14:anchorId="5D5F7C3E">
          <v:shapetype id="_x0000_t202" coordsize="21600,21600" o:spt="202" path="m,l,21600r21600,l21600,xe">
            <v:stroke joinstyle="miter"/>
            <v:path gradientshapeok="t" o:connecttype="rect"/>
          </v:shapetype>
          <v:shape id="_x0000_s2133" type="#_x0000_t202" style="position:absolute;left:0;text-align:left;margin-left:309.1pt;margin-top:10.65pt;width:4.5pt;height:6.7pt;z-index:-2495;mso-position-horizontal-relative:page" filled="f" stroked="f">
            <v:textbox inset="0,0,0,0">
              <w:txbxContent>
                <w:p w14:paraId="2E7041E1" w14:textId="77777777" w:rsidR="00E644EB" w:rsidRDefault="00000000">
                  <w:pPr>
                    <w:spacing w:line="120" w:lineRule="exact"/>
                    <w:ind w:right="-40"/>
                    <w:rPr>
                      <w:sz w:val="13"/>
                      <w:szCs w:val="13"/>
                    </w:rPr>
                  </w:pPr>
                  <w:r>
                    <w:rPr>
                      <w:w w:val="103"/>
                      <w:sz w:val="13"/>
                      <w:szCs w:val="13"/>
                    </w:rPr>
                    <w:t>B</w:t>
                  </w:r>
                </w:p>
              </w:txbxContent>
            </v:textbox>
            <w10:wrap anchorx="page"/>
          </v:shape>
        </w:pict>
      </w:r>
      <w:r>
        <w:pict w14:anchorId="332E33BC">
          <v:shape id="_x0000_s2132" type="#_x0000_t202" style="position:absolute;left:0;text-align:left;margin-left:397.9pt;margin-top:10.65pt;width:4.85pt;height:6.7pt;z-index:-2494;mso-position-horizontal-relative:page" filled="f" stroked="f">
            <v:textbox inset="0,0,0,0">
              <w:txbxContent>
                <w:p w14:paraId="36275E4E" w14:textId="77777777" w:rsidR="00E644EB" w:rsidRDefault="00000000">
                  <w:pPr>
                    <w:spacing w:line="120" w:lineRule="exact"/>
                    <w:ind w:right="-40"/>
                    <w:rPr>
                      <w:sz w:val="13"/>
                      <w:szCs w:val="13"/>
                    </w:rPr>
                  </w:pPr>
                  <w:r>
                    <w:rPr>
                      <w:w w:val="103"/>
                      <w:sz w:val="13"/>
                      <w:szCs w:val="13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v</w:t>
      </w:r>
      <w:r>
        <w:rPr>
          <w:sz w:val="23"/>
          <w:szCs w:val="23"/>
        </w:rPr>
        <w:t>e</w:t>
      </w:r>
      <w:r>
        <w:rPr>
          <w:spacing w:val="23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f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ma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e</w:t>
      </w:r>
      <w:r>
        <w:rPr>
          <w:spacing w:val="18"/>
          <w:sz w:val="23"/>
          <w:szCs w:val="23"/>
        </w:rPr>
        <w:t xml:space="preserve"> </w:t>
      </w:r>
      <w:r>
        <w:rPr>
          <w:sz w:val="23"/>
          <w:szCs w:val="23"/>
        </w:rPr>
        <w:t>=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-1"/>
          <w:sz w:val="23"/>
          <w:szCs w:val="23"/>
        </w:rPr>
        <w:t>ec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15"/>
          <w:sz w:val="23"/>
          <w:szCs w:val="23"/>
        </w:rPr>
        <w:t xml:space="preserve"> </w:t>
      </w:r>
      <w:r>
        <w:rPr>
          <w:spacing w:val="-11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e</w:t>
      </w:r>
    </w:p>
    <w:p w14:paraId="51B09617" w14:textId="77777777" w:rsidR="00E644EB" w:rsidRDefault="00000000">
      <w:pPr>
        <w:spacing w:before="30"/>
        <w:rPr>
          <w:sz w:val="23"/>
          <w:szCs w:val="23"/>
        </w:rPr>
        <w:sectPr w:rsidR="00E644EB">
          <w:type w:val="continuous"/>
          <w:pgSz w:w="12240" w:h="15840"/>
          <w:pgMar w:top="1480" w:right="1520" w:bottom="280" w:left="1720" w:header="720" w:footer="720" w:gutter="0"/>
          <w:cols w:num="2" w:space="720" w:equalWidth="0">
            <w:col w:w="4553" w:space="83"/>
            <w:col w:w="4364"/>
          </w:cols>
        </w:sectPr>
      </w:pPr>
      <w:r>
        <w:br w:type="column"/>
      </w:r>
      <w:r>
        <w:rPr>
          <w:sz w:val="23"/>
          <w:szCs w:val="23"/>
        </w:rPr>
        <w:t>/</w:t>
      </w:r>
      <w:r>
        <w:rPr>
          <w:spacing w:val="2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-1"/>
          <w:sz w:val="23"/>
          <w:szCs w:val="23"/>
        </w:rPr>
        <w:t>ec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15"/>
          <w:sz w:val="23"/>
          <w:szCs w:val="23"/>
        </w:rPr>
        <w:t xml:space="preserve"> </w:t>
      </w:r>
      <w:r>
        <w:rPr>
          <w:spacing w:val="-11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e</w:t>
      </w:r>
    </w:p>
    <w:p w14:paraId="7E7AD9A0" w14:textId="77777777" w:rsidR="00E644EB" w:rsidRDefault="00E644EB">
      <w:pPr>
        <w:spacing w:before="1" w:line="140" w:lineRule="exact"/>
        <w:rPr>
          <w:sz w:val="15"/>
          <w:szCs w:val="15"/>
        </w:rPr>
      </w:pPr>
    </w:p>
    <w:p w14:paraId="49FBD732" w14:textId="77777777" w:rsidR="00E644EB" w:rsidRDefault="00000000">
      <w:pPr>
        <w:spacing w:before="30"/>
        <w:ind w:left="2730"/>
        <w:rPr>
          <w:sz w:val="23"/>
          <w:szCs w:val="23"/>
        </w:rPr>
      </w:pPr>
      <w:r>
        <w:rPr>
          <w:sz w:val="23"/>
          <w:szCs w:val="23"/>
        </w:rPr>
        <w:t>=15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/</w:t>
      </w:r>
      <w:r>
        <w:rPr>
          <w:sz w:val="23"/>
          <w:szCs w:val="23"/>
        </w:rPr>
        <w:t>10s</w:t>
      </w:r>
    </w:p>
    <w:p w14:paraId="5D7B6D9B" w14:textId="77777777" w:rsidR="00E644EB" w:rsidRDefault="00E644EB">
      <w:pPr>
        <w:spacing w:before="7" w:line="160" w:lineRule="exact"/>
        <w:rPr>
          <w:sz w:val="17"/>
          <w:szCs w:val="17"/>
        </w:rPr>
      </w:pPr>
    </w:p>
    <w:p w14:paraId="6328C858" w14:textId="77777777" w:rsidR="00E644EB" w:rsidRDefault="00000000">
      <w:pPr>
        <w:ind w:left="2730"/>
        <w:rPr>
          <w:sz w:val="23"/>
          <w:szCs w:val="23"/>
        </w:rPr>
      </w:pPr>
      <w:r>
        <w:rPr>
          <w:sz w:val="23"/>
          <w:szCs w:val="23"/>
        </w:rPr>
        <w:t>=1.5</w:t>
      </w:r>
    </w:p>
    <w:p w14:paraId="2E9ACD88" w14:textId="77777777" w:rsidR="00E644EB" w:rsidRDefault="00E644EB">
      <w:pPr>
        <w:spacing w:before="7" w:line="160" w:lineRule="exact"/>
        <w:rPr>
          <w:sz w:val="17"/>
          <w:szCs w:val="17"/>
        </w:rPr>
      </w:pPr>
    </w:p>
    <w:p w14:paraId="03CBB406" w14:textId="77777777" w:rsidR="00E644EB" w:rsidRDefault="00000000">
      <w:pPr>
        <w:ind w:left="824"/>
        <w:rPr>
          <w:sz w:val="23"/>
          <w:szCs w:val="23"/>
        </w:rPr>
      </w:pP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o</w:t>
      </w:r>
      <w:r>
        <w:rPr>
          <w:spacing w:val="-9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-1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z w:val="23"/>
          <w:szCs w:val="23"/>
        </w:rPr>
        <w:t>1.5</w:t>
      </w:r>
      <w:r>
        <w:rPr>
          <w:spacing w:val="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pacing w:val="-1"/>
          <w:sz w:val="23"/>
          <w:szCs w:val="23"/>
        </w:rPr>
        <w:t>a</w:t>
      </w:r>
      <w:r>
        <w:rPr>
          <w:spacing w:val="2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B</w:t>
      </w:r>
    </w:p>
    <w:p w14:paraId="38C606F3" w14:textId="77777777" w:rsidR="00E644EB" w:rsidRDefault="00E644EB">
      <w:pPr>
        <w:spacing w:before="2" w:line="160" w:lineRule="exact"/>
        <w:rPr>
          <w:sz w:val="17"/>
          <w:szCs w:val="17"/>
        </w:rPr>
      </w:pPr>
    </w:p>
    <w:p w14:paraId="200557AB" w14:textId="77777777" w:rsidR="00E644EB" w:rsidRDefault="00000000">
      <w:pPr>
        <w:ind w:left="104"/>
        <w:rPr>
          <w:sz w:val="23"/>
          <w:szCs w:val="23"/>
        </w:rPr>
      </w:pPr>
      <w:r>
        <w:rPr>
          <w:b/>
          <w:spacing w:val="3"/>
          <w:sz w:val="23"/>
          <w:szCs w:val="23"/>
        </w:rPr>
        <w:t>M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5"/>
          <w:sz w:val="23"/>
          <w:szCs w:val="23"/>
        </w:rPr>
        <w:t>a</w:t>
      </w:r>
      <w:r>
        <w:rPr>
          <w:b/>
          <w:spacing w:val="6"/>
          <w:sz w:val="23"/>
          <w:szCs w:val="23"/>
        </w:rPr>
        <w:t>s</w:t>
      </w:r>
      <w:r>
        <w:rPr>
          <w:b/>
          <w:spacing w:val="-3"/>
          <w:sz w:val="23"/>
          <w:szCs w:val="23"/>
        </w:rPr>
        <w:t>u</w:t>
      </w:r>
      <w:r>
        <w:rPr>
          <w:b/>
          <w:spacing w:val="3"/>
          <w:sz w:val="23"/>
          <w:szCs w:val="23"/>
        </w:rPr>
        <w:t>ri</w:t>
      </w:r>
      <w:r>
        <w:rPr>
          <w:b/>
          <w:spacing w:val="-3"/>
          <w:sz w:val="23"/>
          <w:szCs w:val="23"/>
        </w:rPr>
        <w:t>n</w:t>
      </w:r>
      <w:r>
        <w:rPr>
          <w:b/>
          <w:sz w:val="23"/>
          <w:szCs w:val="23"/>
        </w:rPr>
        <w:t xml:space="preserve">g  </w:t>
      </w:r>
      <w:r>
        <w:rPr>
          <w:b/>
          <w:spacing w:val="3"/>
          <w:sz w:val="23"/>
          <w:szCs w:val="23"/>
        </w:rPr>
        <w:t>Pe</w:t>
      </w:r>
      <w:r>
        <w:rPr>
          <w:b/>
          <w:spacing w:val="-1"/>
          <w:sz w:val="23"/>
          <w:szCs w:val="23"/>
        </w:rPr>
        <w:t>r</w:t>
      </w:r>
      <w:r>
        <w:rPr>
          <w:b/>
          <w:spacing w:val="5"/>
          <w:sz w:val="23"/>
          <w:szCs w:val="23"/>
        </w:rPr>
        <w:t>fo</w:t>
      </w:r>
      <w:r>
        <w:rPr>
          <w:b/>
          <w:spacing w:val="-1"/>
          <w:sz w:val="23"/>
          <w:szCs w:val="23"/>
        </w:rPr>
        <w:t>r</w:t>
      </w:r>
      <w:r>
        <w:rPr>
          <w:b/>
          <w:spacing w:val="10"/>
          <w:sz w:val="23"/>
          <w:szCs w:val="23"/>
        </w:rPr>
        <w:t>m</w:t>
      </w:r>
      <w:r>
        <w:rPr>
          <w:b/>
          <w:spacing w:val="5"/>
          <w:sz w:val="23"/>
          <w:szCs w:val="23"/>
        </w:rPr>
        <w:t>a</w:t>
      </w:r>
      <w:r>
        <w:rPr>
          <w:b/>
          <w:spacing w:val="-3"/>
          <w:sz w:val="23"/>
          <w:szCs w:val="23"/>
        </w:rPr>
        <w:t>n</w:t>
      </w:r>
      <w:r>
        <w:rPr>
          <w:b/>
          <w:spacing w:val="3"/>
          <w:sz w:val="23"/>
          <w:szCs w:val="23"/>
        </w:rPr>
        <w:t>c</w:t>
      </w:r>
      <w:r>
        <w:rPr>
          <w:b/>
          <w:sz w:val="23"/>
          <w:szCs w:val="23"/>
        </w:rPr>
        <w:t>e</w:t>
      </w:r>
    </w:p>
    <w:p w14:paraId="0801083A" w14:textId="77777777" w:rsidR="00E644EB" w:rsidRDefault="00E644EB">
      <w:pPr>
        <w:spacing w:before="6" w:line="140" w:lineRule="exact"/>
        <w:rPr>
          <w:sz w:val="14"/>
          <w:szCs w:val="14"/>
        </w:rPr>
      </w:pPr>
    </w:p>
    <w:p w14:paraId="2AA54907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M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a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u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48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3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39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onds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43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ro</w:t>
      </w:r>
      <w:r>
        <w:rPr>
          <w:spacing w:val="5"/>
          <w:sz w:val="23"/>
          <w:szCs w:val="23"/>
        </w:rPr>
        <w:t>g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m</w:t>
      </w:r>
    </w:p>
    <w:p w14:paraId="21EF4E9D" w14:textId="77777777" w:rsidR="00E644EB" w:rsidRDefault="00E644EB">
      <w:pPr>
        <w:spacing w:before="10" w:line="140" w:lineRule="exact"/>
        <w:rPr>
          <w:sz w:val="15"/>
          <w:szCs w:val="15"/>
        </w:rPr>
      </w:pPr>
    </w:p>
    <w:p w14:paraId="74A791EF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f</w:t>
      </w:r>
      <w:r>
        <w:rPr>
          <w:spacing w:val="-1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4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47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ti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k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4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4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l</w:t>
      </w:r>
      <w:r>
        <w:rPr>
          <w:spacing w:val="3"/>
          <w:sz w:val="23"/>
          <w:szCs w:val="23"/>
        </w:rPr>
        <w:t>e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47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a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k</w:t>
      </w:r>
      <w:r>
        <w:rPr>
          <w:sz w:val="23"/>
          <w:szCs w:val="23"/>
        </w:rPr>
        <w:t>.</w:t>
      </w:r>
      <w:r>
        <w:rPr>
          <w:spacing w:val="4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4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ta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k</w:t>
      </w:r>
      <w:r>
        <w:rPr>
          <w:spacing w:val="4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l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>d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s</w:t>
      </w:r>
    </w:p>
    <w:p w14:paraId="5B9660CE" w14:textId="77777777" w:rsidR="00E644EB" w:rsidRDefault="00E644EB">
      <w:pPr>
        <w:spacing w:before="6" w:line="160" w:lineRule="exact"/>
        <w:rPr>
          <w:sz w:val="17"/>
          <w:szCs w:val="17"/>
        </w:rPr>
      </w:pPr>
    </w:p>
    <w:p w14:paraId="330C96BA" w14:textId="77777777" w:rsidR="00E644EB" w:rsidRDefault="00000000">
      <w:pPr>
        <w:ind w:left="1904"/>
        <w:rPr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o</w:t>
      </w:r>
      <w:r>
        <w:rPr>
          <w:rFonts w:ascii="Courier New" w:eastAsia="Courier New" w:hAnsi="Courier New" w:cs="Courier New"/>
          <w:spacing w:val="8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k</w:t>
      </w:r>
      <w:r>
        <w:rPr>
          <w:spacing w:val="4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c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s</w:t>
      </w:r>
    </w:p>
    <w:p w14:paraId="04FF39E3" w14:textId="77777777" w:rsidR="00E644EB" w:rsidRDefault="00E644EB">
      <w:pPr>
        <w:spacing w:before="3" w:line="160" w:lineRule="exact"/>
        <w:rPr>
          <w:sz w:val="16"/>
          <w:szCs w:val="16"/>
        </w:rPr>
      </w:pPr>
    </w:p>
    <w:p w14:paraId="4E5C648C" w14:textId="77777777" w:rsidR="00E644EB" w:rsidRDefault="00000000">
      <w:pPr>
        <w:ind w:left="1904"/>
        <w:rPr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o</w:t>
      </w:r>
      <w:r>
        <w:rPr>
          <w:rFonts w:ascii="Courier New" w:eastAsia="Courier New" w:hAnsi="Courier New" w:cs="Courier New"/>
          <w:spacing w:val="8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m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ory</w:t>
      </w:r>
      <w:r>
        <w:rPr>
          <w:spacing w:val="4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cc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s</w:t>
      </w:r>
    </w:p>
    <w:p w14:paraId="498A39B5" w14:textId="77777777" w:rsidR="00E644EB" w:rsidRDefault="00E644EB">
      <w:pPr>
        <w:spacing w:before="8" w:line="140" w:lineRule="exact"/>
        <w:rPr>
          <w:sz w:val="15"/>
          <w:szCs w:val="15"/>
        </w:rPr>
      </w:pPr>
    </w:p>
    <w:p w14:paraId="56D4AF57" w14:textId="77777777" w:rsidR="00E644EB" w:rsidRDefault="00000000">
      <w:pPr>
        <w:ind w:left="1904"/>
        <w:rPr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o</w:t>
      </w:r>
      <w:r>
        <w:rPr>
          <w:rFonts w:ascii="Courier New" w:eastAsia="Courier New" w:hAnsi="Courier New" w:cs="Courier New"/>
          <w:spacing w:val="84"/>
          <w:sz w:val="23"/>
          <w:szCs w:val="23"/>
        </w:rPr>
        <w:t xml:space="preserve"> </w:t>
      </w:r>
      <w:r>
        <w:rPr>
          <w:sz w:val="23"/>
          <w:szCs w:val="23"/>
        </w:rPr>
        <w:t>I</w:t>
      </w:r>
      <w:r>
        <w:rPr>
          <w:spacing w:val="3"/>
          <w:sz w:val="23"/>
          <w:szCs w:val="23"/>
        </w:rPr>
        <w:t>/</w:t>
      </w:r>
      <w:r>
        <w:rPr>
          <w:sz w:val="23"/>
          <w:szCs w:val="23"/>
        </w:rPr>
        <w:t xml:space="preserve">O </w:t>
      </w:r>
      <w:r>
        <w:rPr>
          <w:spacing w:val="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ac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v</w:t>
      </w:r>
      <w:r>
        <w:rPr>
          <w:spacing w:val="-1"/>
          <w:sz w:val="23"/>
          <w:szCs w:val="23"/>
        </w:rPr>
        <w:t>i</w:t>
      </w:r>
      <w:r>
        <w:rPr>
          <w:spacing w:val="-2"/>
          <w:sz w:val="23"/>
          <w:szCs w:val="23"/>
        </w:rPr>
        <w:t>ti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s</w:t>
      </w:r>
    </w:p>
    <w:p w14:paraId="38578D99" w14:textId="77777777" w:rsidR="00E644EB" w:rsidRDefault="00E644EB">
      <w:pPr>
        <w:spacing w:before="8" w:line="140" w:lineRule="exact"/>
        <w:rPr>
          <w:sz w:val="15"/>
          <w:szCs w:val="15"/>
        </w:rPr>
      </w:pPr>
    </w:p>
    <w:p w14:paraId="11DFFD21" w14:textId="77777777" w:rsidR="00E644EB" w:rsidRDefault="00000000">
      <w:pPr>
        <w:ind w:left="1904"/>
        <w:rPr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o</w:t>
      </w:r>
      <w:r>
        <w:rPr>
          <w:rFonts w:ascii="Courier New" w:eastAsia="Courier New" w:hAnsi="Courier New" w:cs="Courier New"/>
          <w:spacing w:val="8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3"/>
          <w:sz w:val="23"/>
          <w:szCs w:val="23"/>
        </w:rPr>
        <w:t>ec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 xml:space="preserve">n </w:t>
      </w:r>
      <w:r>
        <w:rPr>
          <w:spacing w:val="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 xml:space="preserve">f </w:t>
      </w:r>
      <w:r>
        <w:rPr>
          <w:spacing w:val="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ns</w:t>
      </w:r>
    </w:p>
    <w:p w14:paraId="58FE8698" w14:textId="77777777" w:rsidR="00E644EB" w:rsidRDefault="00E644EB">
      <w:pPr>
        <w:spacing w:before="6" w:line="140" w:lineRule="exact"/>
        <w:rPr>
          <w:sz w:val="14"/>
          <w:szCs w:val="14"/>
        </w:rPr>
      </w:pPr>
    </w:p>
    <w:p w14:paraId="377E6A7B" w14:textId="77777777" w:rsidR="00E644EB" w:rsidRDefault="00000000">
      <w:pPr>
        <w:spacing w:line="260" w:lineRule="exact"/>
        <w:ind w:left="1184"/>
        <w:rPr>
          <w:sz w:val="23"/>
          <w:szCs w:val="23"/>
        </w:rPr>
      </w:pPr>
      <w:r>
        <w:rPr>
          <w:rFonts w:ascii="Symbol" w:eastAsia="Symbol" w:hAnsi="Symbol" w:cs="Symbol"/>
          <w:position w:val="-1"/>
          <w:sz w:val="23"/>
          <w:szCs w:val="23"/>
        </w:rPr>
        <w:t></w:t>
      </w:r>
      <w:r>
        <w:rPr>
          <w:position w:val="-1"/>
          <w:sz w:val="23"/>
          <w:szCs w:val="23"/>
        </w:rPr>
        <w:t xml:space="preserve">   </w:t>
      </w:r>
      <w:r>
        <w:rPr>
          <w:spacing w:val="24"/>
          <w:position w:val="-1"/>
          <w:sz w:val="23"/>
          <w:szCs w:val="23"/>
        </w:rPr>
        <w:t xml:space="preserve"> </w:t>
      </w:r>
      <w:r>
        <w:rPr>
          <w:spacing w:val="3"/>
          <w:position w:val="-1"/>
          <w:sz w:val="23"/>
          <w:szCs w:val="23"/>
        </w:rPr>
        <w:t>T</w:t>
      </w:r>
      <w:r>
        <w:rPr>
          <w:spacing w:val="-5"/>
          <w:position w:val="-1"/>
          <w:sz w:val="23"/>
          <w:szCs w:val="23"/>
        </w:rPr>
        <w:t>h</w:t>
      </w:r>
      <w:r>
        <w:rPr>
          <w:spacing w:val="-2"/>
          <w:position w:val="-1"/>
          <w:sz w:val="23"/>
          <w:szCs w:val="23"/>
        </w:rPr>
        <w:t>i</w:t>
      </w:r>
      <w:r>
        <w:rPr>
          <w:position w:val="-1"/>
          <w:sz w:val="23"/>
          <w:szCs w:val="23"/>
        </w:rPr>
        <w:t>s</w:t>
      </w:r>
      <w:r>
        <w:rPr>
          <w:spacing w:val="50"/>
          <w:position w:val="-1"/>
          <w:sz w:val="23"/>
          <w:szCs w:val="23"/>
        </w:rPr>
        <w:t xml:space="preserve"> </w:t>
      </w:r>
      <w:r>
        <w:rPr>
          <w:spacing w:val="3"/>
          <w:position w:val="-1"/>
          <w:sz w:val="23"/>
          <w:szCs w:val="23"/>
        </w:rPr>
        <w:t>t</w:t>
      </w:r>
      <w:r>
        <w:rPr>
          <w:spacing w:val="-2"/>
          <w:position w:val="-1"/>
          <w:sz w:val="23"/>
          <w:szCs w:val="23"/>
        </w:rPr>
        <w:t>i</w:t>
      </w:r>
      <w:r>
        <w:rPr>
          <w:spacing w:val="-1"/>
          <w:position w:val="-1"/>
          <w:sz w:val="23"/>
          <w:szCs w:val="23"/>
        </w:rPr>
        <w:t>m</w:t>
      </w:r>
      <w:r>
        <w:rPr>
          <w:position w:val="-1"/>
          <w:sz w:val="23"/>
          <w:szCs w:val="23"/>
        </w:rPr>
        <w:t>e</w:t>
      </w:r>
      <w:r>
        <w:rPr>
          <w:spacing w:val="46"/>
          <w:position w:val="-1"/>
          <w:sz w:val="23"/>
          <w:szCs w:val="23"/>
        </w:rPr>
        <w:t xml:space="preserve"> </w:t>
      </w:r>
      <w:r>
        <w:rPr>
          <w:spacing w:val="3"/>
          <w:position w:val="-1"/>
          <w:sz w:val="23"/>
          <w:szCs w:val="23"/>
        </w:rPr>
        <w:t>ta</w:t>
      </w:r>
      <w:r>
        <w:rPr>
          <w:spacing w:val="-5"/>
          <w:position w:val="-1"/>
          <w:sz w:val="23"/>
          <w:szCs w:val="23"/>
        </w:rPr>
        <w:t>k</w:t>
      </w:r>
      <w:r>
        <w:rPr>
          <w:spacing w:val="3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n</w:t>
      </w:r>
      <w:r>
        <w:rPr>
          <w:spacing w:val="49"/>
          <w:position w:val="-1"/>
          <w:sz w:val="23"/>
          <w:szCs w:val="23"/>
        </w:rPr>
        <w:t xml:space="preserve"> </w:t>
      </w:r>
      <w:r>
        <w:rPr>
          <w:spacing w:val="-2"/>
          <w:position w:val="-1"/>
          <w:sz w:val="23"/>
          <w:szCs w:val="23"/>
        </w:rPr>
        <w:t>i</w:t>
      </w:r>
      <w:r>
        <w:rPr>
          <w:position w:val="-1"/>
          <w:sz w:val="23"/>
          <w:szCs w:val="23"/>
        </w:rPr>
        <w:t>s</w:t>
      </w:r>
      <w:r>
        <w:rPr>
          <w:spacing w:val="5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kn</w:t>
      </w:r>
      <w:r>
        <w:rPr>
          <w:spacing w:val="-5"/>
          <w:position w:val="-1"/>
          <w:sz w:val="23"/>
          <w:szCs w:val="23"/>
        </w:rPr>
        <w:t>o</w:t>
      </w:r>
      <w:r>
        <w:rPr>
          <w:spacing w:val="6"/>
          <w:position w:val="-1"/>
          <w:sz w:val="23"/>
          <w:szCs w:val="23"/>
        </w:rPr>
        <w:t>w</w:t>
      </w:r>
      <w:r>
        <w:rPr>
          <w:position w:val="-1"/>
          <w:sz w:val="23"/>
          <w:szCs w:val="23"/>
        </w:rPr>
        <w:t>n</w:t>
      </w:r>
      <w:r>
        <w:rPr>
          <w:spacing w:val="44"/>
          <w:position w:val="-1"/>
          <w:sz w:val="23"/>
          <w:szCs w:val="23"/>
        </w:rPr>
        <w:t xml:space="preserve"> </w:t>
      </w:r>
      <w:r>
        <w:rPr>
          <w:spacing w:val="3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s</w:t>
      </w:r>
      <w:r>
        <w:rPr>
          <w:spacing w:val="50"/>
          <w:position w:val="-1"/>
          <w:sz w:val="23"/>
          <w:szCs w:val="23"/>
        </w:rPr>
        <w:t xml:space="preserve"> </w:t>
      </w:r>
      <w:r>
        <w:rPr>
          <w:spacing w:val="6"/>
          <w:position w:val="-1"/>
          <w:sz w:val="23"/>
          <w:szCs w:val="23"/>
        </w:rPr>
        <w:t>w</w:t>
      </w:r>
      <w:r>
        <w:rPr>
          <w:spacing w:val="-1"/>
          <w:position w:val="-1"/>
          <w:sz w:val="23"/>
          <w:szCs w:val="23"/>
        </w:rPr>
        <w:t>a</w:t>
      </w:r>
      <w:r>
        <w:rPr>
          <w:spacing w:val="-2"/>
          <w:position w:val="-1"/>
          <w:sz w:val="23"/>
          <w:szCs w:val="23"/>
        </w:rPr>
        <w:t>ll</w:t>
      </w:r>
      <w:r>
        <w:rPr>
          <w:position w:val="-1"/>
          <w:sz w:val="23"/>
          <w:szCs w:val="23"/>
        </w:rPr>
        <w:t>-</w:t>
      </w:r>
      <w:r>
        <w:rPr>
          <w:spacing w:val="3"/>
          <w:position w:val="-1"/>
          <w:sz w:val="23"/>
          <w:szCs w:val="23"/>
        </w:rPr>
        <w:t>c</w:t>
      </w:r>
      <w:r>
        <w:rPr>
          <w:spacing w:val="-2"/>
          <w:position w:val="-1"/>
          <w:sz w:val="23"/>
          <w:szCs w:val="23"/>
        </w:rPr>
        <w:t>l</w:t>
      </w:r>
      <w:r>
        <w:rPr>
          <w:spacing w:val="-5"/>
          <w:position w:val="-1"/>
          <w:sz w:val="23"/>
          <w:szCs w:val="23"/>
        </w:rPr>
        <w:t>o</w:t>
      </w:r>
      <w:r>
        <w:rPr>
          <w:spacing w:val="3"/>
          <w:position w:val="-1"/>
          <w:sz w:val="23"/>
          <w:szCs w:val="23"/>
        </w:rPr>
        <w:t>c</w:t>
      </w:r>
      <w:r>
        <w:rPr>
          <w:position w:val="-1"/>
          <w:sz w:val="23"/>
          <w:szCs w:val="23"/>
        </w:rPr>
        <w:t>k</w:t>
      </w:r>
      <w:r>
        <w:rPr>
          <w:spacing w:val="44"/>
          <w:position w:val="-1"/>
          <w:sz w:val="23"/>
          <w:szCs w:val="23"/>
        </w:rPr>
        <w:t xml:space="preserve"> </w:t>
      </w:r>
      <w:r>
        <w:rPr>
          <w:spacing w:val="3"/>
          <w:position w:val="-1"/>
          <w:sz w:val="23"/>
          <w:szCs w:val="23"/>
        </w:rPr>
        <w:t>t</w:t>
      </w:r>
      <w:r>
        <w:rPr>
          <w:spacing w:val="-6"/>
          <w:position w:val="-1"/>
          <w:sz w:val="23"/>
          <w:szCs w:val="23"/>
        </w:rPr>
        <w:t>i</w:t>
      </w:r>
      <w:r>
        <w:rPr>
          <w:spacing w:val="3"/>
          <w:position w:val="-1"/>
          <w:sz w:val="23"/>
          <w:szCs w:val="23"/>
        </w:rPr>
        <w:t>m</w:t>
      </w:r>
      <w:r>
        <w:rPr>
          <w:position w:val="-1"/>
          <w:sz w:val="23"/>
          <w:szCs w:val="23"/>
        </w:rPr>
        <w:t>e</w:t>
      </w:r>
      <w:r>
        <w:rPr>
          <w:spacing w:val="52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/</w:t>
      </w:r>
      <w:r>
        <w:rPr>
          <w:spacing w:val="52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r</w:t>
      </w:r>
      <w:r>
        <w:rPr>
          <w:spacing w:val="3"/>
          <w:position w:val="-1"/>
          <w:sz w:val="23"/>
          <w:szCs w:val="23"/>
        </w:rPr>
        <w:t>e</w:t>
      </w:r>
      <w:r>
        <w:rPr>
          <w:spacing w:val="6"/>
          <w:position w:val="-1"/>
          <w:sz w:val="23"/>
          <w:szCs w:val="23"/>
        </w:rPr>
        <w:t>s</w:t>
      </w:r>
      <w:r>
        <w:rPr>
          <w:position w:val="-1"/>
          <w:sz w:val="23"/>
          <w:szCs w:val="23"/>
        </w:rPr>
        <w:t>po</w:t>
      </w:r>
      <w:r>
        <w:rPr>
          <w:spacing w:val="-5"/>
          <w:position w:val="-1"/>
          <w:sz w:val="23"/>
          <w:szCs w:val="23"/>
        </w:rPr>
        <w:t>n</w:t>
      </w:r>
      <w:r>
        <w:rPr>
          <w:spacing w:val="6"/>
          <w:position w:val="-1"/>
          <w:sz w:val="23"/>
          <w:szCs w:val="23"/>
        </w:rPr>
        <w:t>s</w:t>
      </w:r>
      <w:r>
        <w:rPr>
          <w:position w:val="-1"/>
          <w:sz w:val="23"/>
          <w:szCs w:val="23"/>
        </w:rPr>
        <w:t>e</w:t>
      </w:r>
      <w:r>
        <w:rPr>
          <w:spacing w:val="47"/>
          <w:position w:val="-1"/>
          <w:sz w:val="23"/>
          <w:szCs w:val="23"/>
        </w:rPr>
        <w:t xml:space="preserve"> </w:t>
      </w:r>
      <w:r>
        <w:rPr>
          <w:spacing w:val="3"/>
          <w:position w:val="-1"/>
          <w:sz w:val="23"/>
          <w:szCs w:val="23"/>
        </w:rPr>
        <w:t>t</w:t>
      </w:r>
      <w:r>
        <w:rPr>
          <w:spacing w:val="-2"/>
          <w:position w:val="-1"/>
          <w:sz w:val="23"/>
          <w:szCs w:val="23"/>
        </w:rPr>
        <w:t>i</w:t>
      </w:r>
      <w:r>
        <w:rPr>
          <w:spacing w:val="-1"/>
          <w:position w:val="-1"/>
          <w:sz w:val="23"/>
          <w:szCs w:val="23"/>
        </w:rPr>
        <w:t>m</w:t>
      </w:r>
      <w:r>
        <w:rPr>
          <w:spacing w:val="3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.</w:t>
      </w:r>
    </w:p>
    <w:p w14:paraId="07C7D4CB" w14:textId="77777777" w:rsidR="00E644EB" w:rsidRDefault="00E644EB">
      <w:pPr>
        <w:spacing w:line="180" w:lineRule="exact"/>
        <w:rPr>
          <w:sz w:val="18"/>
          <w:szCs w:val="18"/>
        </w:rPr>
        <w:sectPr w:rsidR="00E644EB">
          <w:type w:val="continuous"/>
          <w:pgSz w:w="12240" w:h="15840"/>
          <w:pgMar w:top="1480" w:right="1520" w:bottom="280" w:left="1720" w:header="720" w:footer="720" w:gutter="0"/>
          <w:cols w:space="720"/>
        </w:sectPr>
      </w:pPr>
    </w:p>
    <w:p w14:paraId="183B16A3" w14:textId="77777777" w:rsidR="00E644EB" w:rsidRDefault="00000000">
      <w:pPr>
        <w:spacing w:before="30"/>
        <w:ind w:left="104" w:right="-55"/>
        <w:rPr>
          <w:sz w:val="23"/>
          <w:szCs w:val="23"/>
        </w:rPr>
      </w:pPr>
      <w:r>
        <w:rPr>
          <w:b/>
          <w:spacing w:val="2"/>
          <w:sz w:val="23"/>
          <w:szCs w:val="23"/>
        </w:rPr>
        <w:t>C</w:t>
      </w:r>
      <w:r>
        <w:rPr>
          <w:b/>
          <w:spacing w:val="-1"/>
          <w:sz w:val="23"/>
          <w:szCs w:val="23"/>
        </w:rPr>
        <w:t>P</w:t>
      </w:r>
      <w:r>
        <w:rPr>
          <w:b/>
          <w:sz w:val="23"/>
          <w:szCs w:val="23"/>
        </w:rPr>
        <w:t>U</w:t>
      </w:r>
      <w:r>
        <w:rPr>
          <w:b/>
          <w:spacing w:val="-3"/>
          <w:sz w:val="23"/>
          <w:szCs w:val="23"/>
        </w:rPr>
        <w:t xml:space="preserve"> </w:t>
      </w:r>
      <w:r>
        <w:rPr>
          <w:b/>
          <w:spacing w:val="-5"/>
          <w:sz w:val="23"/>
          <w:szCs w:val="23"/>
        </w:rPr>
        <w:t>T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5"/>
          <w:sz w:val="23"/>
          <w:szCs w:val="23"/>
        </w:rPr>
        <w:t>m</w:t>
      </w:r>
      <w:r>
        <w:rPr>
          <w:b/>
          <w:sz w:val="23"/>
          <w:szCs w:val="23"/>
        </w:rPr>
        <w:t>e</w:t>
      </w:r>
    </w:p>
    <w:p w14:paraId="2DE0291B" w14:textId="77777777" w:rsidR="00E644EB" w:rsidRDefault="00000000">
      <w:pPr>
        <w:spacing w:before="8" w:line="180" w:lineRule="exact"/>
        <w:rPr>
          <w:sz w:val="19"/>
          <w:szCs w:val="19"/>
        </w:rPr>
      </w:pPr>
      <w:r>
        <w:br w:type="column"/>
      </w:r>
    </w:p>
    <w:p w14:paraId="0B95CC00" w14:textId="77777777" w:rsidR="00E644EB" w:rsidRDefault="00E644EB">
      <w:pPr>
        <w:spacing w:line="200" w:lineRule="exact"/>
      </w:pPr>
    </w:p>
    <w:p w14:paraId="0CBFD1A7" w14:textId="77777777" w:rsidR="00E644EB" w:rsidRDefault="00000000">
      <w:pPr>
        <w:tabs>
          <w:tab w:val="left" w:pos="360"/>
        </w:tabs>
        <w:spacing w:line="296" w:lineRule="auto"/>
        <w:ind w:left="360" w:right="65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-6"/>
          <w:sz w:val="23"/>
          <w:szCs w:val="23"/>
        </w:rPr>
        <w:t>Ti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e</w:t>
      </w:r>
      <w:r>
        <w:rPr>
          <w:spacing w:val="1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23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C</w:t>
      </w:r>
      <w:r>
        <w:rPr>
          <w:spacing w:val="1"/>
          <w:sz w:val="23"/>
          <w:szCs w:val="23"/>
        </w:rPr>
        <w:t>P</w:t>
      </w:r>
      <w:r>
        <w:rPr>
          <w:sz w:val="23"/>
          <w:szCs w:val="23"/>
        </w:rPr>
        <w:t>U</w:t>
      </w:r>
      <w:r>
        <w:rPr>
          <w:spacing w:val="26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5"/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s</w:t>
      </w:r>
      <w:r>
        <w:rPr>
          <w:spacing w:val="2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3"/>
          <w:sz w:val="23"/>
          <w:szCs w:val="23"/>
        </w:rPr>
        <w:t>m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24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z w:val="23"/>
          <w:szCs w:val="23"/>
        </w:rPr>
        <w:t>or</w:t>
      </w:r>
      <w:r>
        <w:rPr>
          <w:spacing w:val="2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1"/>
          <w:sz w:val="23"/>
          <w:szCs w:val="23"/>
        </w:rPr>
        <w:t>c</w:t>
      </w:r>
      <w:r>
        <w:rPr>
          <w:spacing w:val="5"/>
          <w:sz w:val="23"/>
          <w:szCs w:val="23"/>
        </w:rPr>
        <w:t>u</w:t>
      </w:r>
      <w:r>
        <w:rPr>
          <w:spacing w:val="-2"/>
          <w:sz w:val="23"/>
          <w:szCs w:val="23"/>
        </w:rPr>
        <w:t>l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</w:t>
      </w:r>
      <w:r>
        <w:rPr>
          <w:spacing w:val="2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a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k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24"/>
          <w:sz w:val="23"/>
          <w:szCs w:val="23"/>
        </w:rPr>
        <w:t xml:space="preserve"> </w:t>
      </w:r>
      <w:r>
        <w:rPr>
          <w:sz w:val="23"/>
          <w:szCs w:val="23"/>
        </w:rPr>
        <w:t>do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3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ot</w:t>
      </w:r>
      <w:r>
        <w:rPr>
          <w:spacing w:val="18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l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>de</w:t>
      </w:r>
      <w:r>
        <w:rPr>
          <w:spacing w:val="28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 xml:space="preserve">he 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w</w:t>
      </w:r>
      <w:r>
        <w:rPr>
          <w:spacing w:val="3"/>
          <w:sz w:val="23"/>
          <w:szCs w:val="23"/>
        </w:rPr>
        <w:t>a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ng</w:t>
      </w:r>
      <w:r>
        <w:rPr>
          <w:spacing w:val="54"/>
          <w:sz w:val="23"/>
          <w:szCs w:val="23"/>
        </w:rPr>
        <w:t xml:space="preserve"> </w:t>
      </w:r>
      <w:r>
        <w:rPr>
          <w:sz w:val="23"/>
          <w:szCs w:val="23"/>
        </w:rPr>
        <w:t>for</w:t>
      </w:r>
      <w:r>
        <w:rPr>
          <w:spacing w:val="49"/>
          <w:sz w:val="23"/>
          <w:szCs w:val="23"/>
        </w:rPr>
        <w:t xml:space="preserve"> </w:t>
      </w:r>
      <w:r>
        <w:rPr>
          <w:sz w:val="23"/>
          <w:szCs w:val="23"/>
        </w:rPr>
        <w:t>I</w:t>
      </w:r>
      <w:r>
        <w:rPr>
          <w:spacing w:val="-1"/>
          <w:sz w:val="23"/>
          <w:szCs w:val="23"/>
        </w:rPr>
        <w:t>/</w:t>
      </w:r>
      <w:r>
        <w:rPr>
          <w:spacing w:val="6"/>
          <w:sz w:val="23"/>
          <w:szCs w:val="23"/>
        </w:rPr>
        <w:t>O</w:t>
      </w:r>
      <w:r>
        <w:rPr>
          <w:sz w:val="23"/>
          <w:szCs w:val="23"/>
        </w:rPr>
        <w:t>.</w:t>
      </w:r>
    </w:p>
    <w:p w14:paraId="35DAA93E" w14:textId="77777777" w:rsidR="00E644EB" w:rsidRDefault="00E644EB">
      <w:pPr>
        <w:spacing w:before="6" w:line="100" w:lineRule="exact"/>
        <w:rPr>
          <w:sz w:val="10"/>
          <w:szCs w:val="10"/>
        </w:rPr>
      </w:pPr>
    </w:p>
    <w:p w14:paraId="209B847F" w14:textId="77777777" w:rsidR="00E644EB" w:rsidRDefault="00000000">
      <w:pPr>
        <w:rPr>
          <w:sz w:val="23"/>
          <w:szCs w:val="23"/>
        </w:rPr>
        <w:sectPr w:rsidR="00E644EB">
          <w:type w:val="continuous"/>
          <w:pgSz w:w="12240" w:h="15840"/>
          <w:pgMar w:top="1480" w:right="1520" w:bottom="280" w:left="1720" w:header="720" w:footer="720" w:gutter="0"/>
          <w:cols w:num="2" w:space="720" w:equalWidth="0">
            <w:col w:w="1143" w:space="41"/>
            <w:col w:w="7816"/>
          </w:cols>
        </w:sect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4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o</w:t>
      </w:r>
      <w:r>
        <w:rPr>
          <w:spacing w:val="4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pacing w:val="-6"/>
          <w:sz w:val="23"/>
          <w:szCs w:val="23"/>
        </w:rPr>
        <w:t>l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4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s</w:t>
      </w:r>
      <w:r>
        <w:rPr>
          <w:spacing w:val="45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C</w:t>
      </w:r>
      <w:r>
        <w:rPr>
          <w:spacing w:val="2"/>
          <w:sz w:val="23"/>
          <w:szCs w:val="23"/>
        </w:rPr>
        <w:t>P</w:t>
      </w:r>
      <w:r>
        <w:rPr>
          <w:sz w:val="23"/>
          <w:szCs w:val="23"/>
        </w:rPr>
        <w:t>U</w:t>
      </w:r>
      <w:r>
        <w:rPr>
          <w:spacing w:val="5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x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c</w:t>
      </w:r>
      <w:r>
        <w:rPr>
          <w:spacing w:val="5"/>
          <w:sz w:val="23"/>
          <w:szCs w:val="23"/>
        </w:rPr>
        <w:t>u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on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e</w:t>
      </w:r>
    </w:p>
    <w:p w14:paraId="0936AEDE" w14:textId="77777777" w:rsidR="00E644EB" w:rsidRDefault="00E644EB">
      <w:pPr>
        <w:spacing w:before="4" w:line="140" w:lineRule="exact"/>
        <w:rPr>
          <w:sz w:val="14"/>
          <w:szCs w:val="14"/>
        </w:rPr>
      </w:pPr>
    </w:p>
    <w:p w14:paraId="11DF2D01" w14:textId="77777777" w:rsidR="00E644EB" w:rsidRDefault="00E644EB">
      <w:pPr>
        <w:spacing w:line="200" w:lineRule="exact"/>
      </w:pPr>
    </w:p>
    <w:p w14:paraId="39CE353D" w14:textId="77777777" w:rsidR="00E644EB" w:rsidRDefault="00000000">
      <w:pPr>
        <w:spacing w:before="30"/>
        <w:ind w:left="104"/>
        <w:rPr>
          <w:sz w:val="23"/>
          <w:szCs w:val="23"/>
        </w:rPr>
      </w:pPr>
      <w:r>
        <w:pict w14:anchorId="0E838BA4">
          <v:group id="_x0000_s2130" style="position:absolute;left:0;text-align:left;margin-left:91.9pt;margin-top:-6.7pt;width:438.5pt;height:0;z-index:-2493;mso-position-horizontal-relative:page" coordorigin="1838,-134" coordsize="8770,0">
            <v:shape id="_x0000_s2131" style="position:absolute;left:1838;top:-134;width:8770;height:0" coordorigin="1838,-134" coordsize="8770,0" path="m1838,-134r8770,e" filled="f" strokeweight="1.06pt">
              <v:path arrowok="t"/>
            </v:shape>
            <w10:wrap anchorx="page"/>
          </v:group>
        </w:pict>
      </w:r>
      <w:r>
        <w:rPr>
          <w:b/>
          <w:spacing w:val="3"/>
          <w:sz w:val="23"/>
          <w:szCs w:val="23"/>
        </w:rPr>
        <w:t>F</w:t>
      </w:r>
      <w:r>
        <w:rPr>
          <w:b/>
          <w:spacing w:val="5"/>
          <w:sz w:val="23"/>
          <w:szCs w:val="23"/>
        </w:rPr>
        <w:t>o</w:t>
      </w:r>
      <w:r>
        <w:rPr>
          <w:b/>
          <w:spacing w:val="-1"/>
          <w:sz w:val="23"/>
          <w:szCs w:val="23"/>
        </w:rPr>
        <w:t>r</w:t>
      </w:r>
      <w:r>
        <w:rPr>
          <w:b/>
          <w:spacing w:val="10"/>
          <w:sz w:val="23"/>
          <w:szCs w:val="23"/>
        </w:rPr>
        <w:t>m</w:t>
      </w:r>
      <w:r>
        <w:rPr>
          <w:b/>
          <w:spacing w:val="2"/>
          <w:sz w:val="23"/>
          <w:szCs w:val="23"/>
        </w:rPr>
        <w:t>u</w:t>
      </w:r>
      <w:r>
        <w:rPr>
          <w:b/>
          <w:spacing w:val="3"/>
          <w:sz w:val="23"/>
          <w:szCs w:val="23"/>
        </w:rPr>
        <w:t>l</w:t>
      </w:r>
      <w:r>
        <w:rPr>
          <w:b/>
          <w:sz w:val="23"/>
          <w:szCs w:val="23"/>
        </w:rPr>
        <w:t>a</w:t>
      </w:r>
    </w:p>
    <w:p w14:paraId="36DD2FA4" w14:textId="77777777" w:rsidR="00E644EB" w:rsidRDefault="00E644EB">
      <w:pPr>
        <w:spacing w:before="9" w:line="260" w:lineRule="exact"/>
        <w:rPr>
          <w:sz w:val="26"/>
          <w:szCs w:val="26"/>
        </w:rPr>
      </w:pPr>
    </w:p>
    <w:p w14:paraId="5E796F2F" w14:textId="77777777" w:rsidR="00E644EB" w:rsidRDefault="00000000">
      <w:pPr>
        <w:tabs>
          <w:tab w:val="left" w:pos="7960"/>
        </w:tabs>
        <w:spacing w:line="380" w:lineRule="exact"/>
        <w:ind w:left="853"/>
        <w:rPr>
          <w:sz w:val="24"/>
          <w:szCs w:val="24"/>
        </w:rPr>
      </w:pPr>
      <w:r>
        <w:rPr>
          <w:i/>
          <w:spacing w:val="3"/>
          <w:position w:val="-5"/>
          <w:sz w:val="24"/>
          <w:szCs w:val="24"/>
        </w:rPr>
        <w:t>C</w:t>
      </w:r>
      <w:r>
        <w:rPr>
          <w:i/>
          <w:spacing w:val="-3"/>
          <w:position w:val="-5"/>
          <w:sz w:val="24"/>
          <w:szCs w:val="24"/>
        </w:rPr>
        <w:t>P</w:t>
      </w:r>
      <w:r>
        <w:rPr>
          <w:i/>
          <w:position w:val="-5"/>
          <w:sz w:val="24"/>
          <w:szCs w:val="24"/>
        </w:rPr>
        <w:t xml:space="preserve">U </w:t>
      </w:r>
      <w:r>
        <w:rPr>
          <w:i/>
          <w:spacing w:val="-20"/>
          <w:position w:val="-5"/>
          <w:sz w:val="24"/>
          <w:szCs w:val="24"/>
        </w:rPr>
        <w:t xml:space="preserve"> </w:t>
      </w:r>
      <w:r>
        <w:rPr>
          <w:i/>
          <w:position w:val="-5"/>
          <w:sz w:val="24"/>
          <w:szCs w:val="24"/>
        </w:rPr>
        <w:t>time</w:t>
      </w:r>
      <w:r>
        <w:rPr>
          <w:i/>
          <w:spacing w:val="-5"/>
          <w:position w:val="-5"/>
          <w:sz w:val="24"/>
          <w:szCs w:val="24"/>
        </w:rPr>
        <w:t xml:space="preserve"> </w:t>
      </w:r>
      <w:r>
        <w:rPr>
          <w:rFonts w:ascii="Symbol" w:eastAsia="Symbol" w:hAnsi="Symbol" w:cs="Symbol"/>
          <w:position w:val="-5"/>
          <w:sz w:val="24"/>
          <w:szCs w:val="24"/>
        </w:rPr>
        <w:t></w:t>
      </w:r>
      <w:r>
        <w:rPr>
          <w:spacing w:val="-1"/>
          <w:position w:val="-5"/>
          <w:sz w:val="24"/>
          <w:szCs w:val="24"/>
        </w:rPr>
        <w:t xml:space="preserve"> </w:t>
      </w:r>
      <w:r>
        <w:rPr>
          <w:i/>
          <w:w w:val="270"/>
          <w:position w:val="10"/>
          <w:sz w:val="24"/>
          <w:szCs w:val="24"/>
          <w:u w:val="single" w:color="000000"/>
        </w:rPr>
        <w:t xml:space="preserve"> </w:t>
      </w:r>
      <w:r>
        <w:rPr>
          <w:i/>
          <w:position w:val="10"/>
          <w:sz w:val="24"/>
          <w:szCs w:val="24"/>
          <w:u w:val="single" w:color="000000"/>
        </w:rPr>
        <w:t xml:space="preserve">     </w:t>
      </w:r>
      <w:r>
        <w:rPr>
          <w:i/>
          <w:spacing w:val="-3"/>
          <w:position w:val="10"/>
          <w:sz w:val="24"/>
          <w:szCs w:val="24"/>
          <w:u w:val="single" w:color="000000"/>
        </w:rPr>
        <w:t xml:space="preserve"> </w:t>
      </w:r>
      <w:r>
        <w:rPr>
          <w:i/>
          <w:spacing w:val="3"/>
          <w:position w:val="10"/>
          <w:sz w:val="24"/>
          <w:szCs w:val="24"/>
          <w:u w:val="single" w:color="000000"/>
        </w:rPr>
        <w:t>C</w:t>
      </w:r>
      <w:r>
        <w:rPr>
          <w:i/>
          <w:spacing w:val="2"/>
          <w:position w:val="10"/>
          <w:sz w:val="24"/>
          <w:szCs w:val="24"/>
          <w:u w:val="single" w:color="000000"/>
        </w:rPr>
        <w:t>P</w:t>
      </w:r>
      <w:r>
        <w:rPr>
          <w:i/>
          <w:position w:val="10"/>
          <w:sz w:val="24"/>
          <w:szCs w:val="24"/>
          <w:u w:val="single" w:color="000000"/>
        </w:rPr>
        <w:t>U</w:t>
      </w:r>
      <w:r>
        <w:rPr>
          <w:i/>
          <w:spacing w:val="-63"/>
          <w:w w:val="270"/>
          <w:position w:val="10"/>
          <w:sz w:val="24"/>
          <w:szCs w:val="24"/>
          <w:u w:val="single" w:color="000000"/>
        </w:rPr>
        <w:t xml:space="preserve"> </w:t>
      </w:r>
      <w:r>
        <w:rPr>
          <w:i/>
          <w:position w:val="10"/>
          <w:sz w:val="24"/>
          <w:szCs w:val="24"/>
          <w:u w:val="single" w:color="000000"/>
        </w:rPr>
        <w:t>time</w:t>
      </w:r>
      <w:r>
        <w:rPr>
          <w:i/>
          <w:spacing w:val="-92"/>
          <w:w w:val="270"/>
          <w:position w:val="10"/>
          <w:sz w:val="24"/>
          <w:szCs w:val="24"/>
          <w:u w:val="single" w:color="000000"/>
        </w:rPr>
        <w:t xml:space="preserve"> </w:t>
      </w:r>
      <w:r>
        <w:rPr>
          <w:i/>
          <w:spacing w:val="-2"/>
          <w:position w:val="10"/>
          <w:sz w:val="24"/>
          <w:szCs w:val="24"/>
          <w:u w:val="single" w:color="000000"/>
        </w:rPr>
        <w:t>s</w:t>
      </w:r>
      <w:r>
        <w:rPr>
          <w:i/>
          <w:position w:val="10"/>
          <w:sz w:val="24"/>
          <w:szCs w:val="24"/>
          <w:u w:val="single" w:color="000000"/>
        </w:rPr>
        <w:t>p</w:t>
      </w:r>
      <w:r>
        <w:rPr>
          <w:i/>
          <w:spacing w:val="-1"/>
          <w:position w:val="10"/>
          <w:sz w:val="24"/>
          <w:szCs w:val="24"/>
          <w:u w:val="single" w:color="000000"/>
        </w:rPr>
        <w:t>e</w:t>
      </w:r>
      <w:r>
        <w:rPr>
          <w:i/>
          <w:position w:val="10"/>
          <w:sz w:val="24"/>
          <w:szCs w:val="24"/>
          <w:u w:val="single" w:color="000000"/>
        </w:rPr>
        <w:t>nt</w:t>
      </w:r>
      <w:r>
        <w:rPr>
          <w:i/>
          <w:spacing w:val="-81"/>
          <w:w w:val="270"/>
          <w:position w:val="10"/>
          <w:sz w:val="24"/>
          <w:szCs w:val="24"/>
          <w:u w:val="single" w:color="000000"/>
        </w:rPr>
        <w:t xml:space="preserve"> </w:t>
      </w:r>
      <w:r>
        <w:rPr>
          <w:i/>
          <w:position w:val="10"/>
          <w:sz w:val="24"/>
          <w:szCs w:val="24"/>
          <w:u w:val="single" w:color="000000"/>
        </w:rPr>
        <w:t>in</w:t>
      </w:r>
      <w:r>
        <w:rPr>
          <w:i/>
          <w:spacing w:val="-91"/>
          <w:w w:val="270"/>
          <w:position w:val="10"/>
          <w:sz w:val="24"/>
          <w:szCs w:val="24"/>
          <w:u w:val="single" w:color="000000"/>
        </w:rPr>
        <w:t xml:space="preserve"> </w:t>
      </w:r>
      <w:r>
        <w:rPr>
          <w:i/>
          <w:position w:val="10"/>
          <w:sz w:val="24"/>
          <w:szCs w:val="24"/>
          <w:u w:val="single" w:color="000000"/>
        </w:rPr>
        <w:t>the</w:t>
      </w:r>
      <w:r>
        <w:rPr>
          <w:i/>
          <w:spacing w:val="-92"/>
          <w:w w:val="270"/>
          <w:position w:val="10"/>
          <w:sz w:val="24"/>
          <w:szCs w:val="24"/>
          <w:u w:val="single" w:color="000000"/>
        </w:rPr>
        <w:t xml:space="preserve"> </w:t>
      </w:r>
      <w:r>
        <w:rPr>
          <w:i/>
          <w:position w:val="10"/>
          <w:sz w:val="24"/>
          <w:szCs w:val="24"/>
          <w:u w:val="single" w:color="000000"/>
        </w:rPr>
        <w:t>p</w:t>
      </w:r>
      <w:r>
        <w:rPr>
          <w:i/>
          <w:spacing w:val="2"/>
          <w:position w:val="10"/>
          <w:sz w:val="24"/>
          <w:szCs w:val="24"/>
          <w:u w:val="single" w:color="000000"/>
        </w:rPr>
        <w:t>r</w:t>
      </w:r>
      <w:r>
        <w:rPr>
          <w:i/>
          <w:position w:val="10"/>
          <w:sz w:val="24"/>
          <w:szCs w:val="24"/>
          <w:u w:val="single" w:color="000000"/>
        </w:rPr>
        <w:t>og</w:t>
      </w:r>
      <w:r>
        <w:rPr>
          <w:i/>
          <w:spacing w:val="-3"/>
          <w:position w:val="10"/>
          <w:sz w:val="24"/>
          <w:szCs w:val="24"/>
          <w:u w:val="single" w:color="000000"/>
        </w:rPr>
        <w:t>r</w:t>
      </w:r>
      <w:r>
        <w:rPr>
          <w:i/>
          <w:position w:val="10"/>
          <w:sz w:val="24"/>
          <w:szCs w:val="24"/>
          <w:u w:val="single" w:color="000000"/>
        </w:rPr>
        <w:t>am</w:t>
      </w:r>
      <w:r>
        <w:rPr>
          <w:spacing w:val="-3"/>
          <w:position w:val="10"/>
          <w:sz w:val="24"/>
          <w:szCs w:val="24"/>
          <w:u w:val="single" w:color="000000"/>
        </w:rPr>
        <w:t>(</w:t>
      </w:r>
      <w:r>
        <w:rPr>
          <w:b/>
          <w:spacing w:val="5"/>
          <w:position w:val="10"/>
          <w:sz w:val="24"/>
          <w:szCs w:val="24"/>
          <w:u w:val="single" w:color="000000"/>
        </w:rPr>
        <w:t>u</w:t>
      </w:r>
      <w:r>
        <w:rPr>
          <w:b/>
          <w:spacing w:val="-2"/>
          <w:position w:val="10"/>
          <w:sz w:val="24"/>
          <w:szCs w:val="24"/>
          <w:u w:val="single" w:color="000000"/>
        </w:rPr>
        <w:t>s</w:t>
      </w:r>
      <w:r>
        <w:rPr>
          <w:b/>
          <w:spacing w:val="-1"/>
          <w:position w:val="10"/>
          <w:sz w:val="24"/>
          <w:szCs w:val="24"/>
          <w:u w:val="single" w:color="000000"/>
        </w:rPr>
        <w:t>e</w:t>
      </w:r>
      <w:r>
        <w:rPr>
          <w:b/>
          <w:position w:val="10"/>
          <w:sz w:val="24"/>
          <w:szCs w:val="24"/>
          <w:u w:val="single" w:color="000000"/>
        </w:rPr>
        <w:t>r</w:t>
      </w:r>
      <w:r>
        <w:rPr>
          <w:b/>
          <w:spacing w:val="-62"/>
          <w:position w:val="10"/>
          <w:sz w:val="24"/>
          <w:szCs w:val="24"/>
          <w:u w:val="single" w:color="000000"/>
        </w:rPr>
        <w:t xml:space="preserve"> </w:t>
      </w:r>
      <w:r>
        <w:rPr>
          <w:b/>
          <w:spacing w:val="-1"/>
          <w:position w:val="10"/>
          <w:sz w:val="24"/>
          <w:szCs w:val="24"/>
          <w:u w:val="single" w:color="000000"/>
        </w:rPr>
        <w:t>C</w:t>
      </w:r>
      <w:r>
        <w:rPr>
          <w:b/>
          <w:spacing w:val="7"/>
          <w:position w:val="10"/>
          <w:sz w:val="24"/>
          <w:szCs w:val="24"/>
          <w:u w:val="single" w:color="000000"/>
        </w:rPr>
        <w:t>P</w:t>
      </w:r>
      <w:r>
        <w:rPr>
          <w:b/>
          <w:position w:val="10"/>
          <w:sz w:val="24"/>
          <w:szCs w:val="24"/>
          <w:u w:val="single" w:color="000000"/>
        </w:rPr>
        <w:t>U</w:t>
      </w:r>
      <w:r>
        <w:rPr>
          <w:b/>
          <w:spacing w:val="-66"/>
          <w:position w:val="10"/>
          <w:sz w:val="24"/>
          <w:szCs w:val="24"/>
          <w:u w:val="single" w:color="000000"/>
        </w:rPr>
        <w:t xml:space="preserve"> </w:t>
      </w:r>
      <w:r>
        <w:rPr>
          <w:b/>
          <w:spacing w:val="1"/>
          <w:position w:val="10"/>
          <w:sz w:val="24"/>
          <w:szCs w:val="24"/>
          <w:u w:val="single" w:color="000000"/>
        </w:rPr>
        <w:t>t</w:t>
      </w:r>
      <w:r>
        <w:rPr>
          <w:b/>
          <w:position w:val="10"/>
          <w:sz w:val="24"/>
          <w:szCs w:val="24"/>
          <w:u w:val="single" w:color="000000"/>
        </w:rPr>
        <w:t>i</w:t>
      </w:r>
      <w:r>
        <w:rPr>
          <w:b/>
          <w:spacing w:val="1"/>
          <w:position w:val="10"/>
          <w:sz w:val="24"/>
          <w:szCs w:val="24"/>
          <w:u w:val="single" w:color="000000"/>
        </w:rPr>
        <w:t>m</w:t>
      </w:r>
      <w:r>
        <w:rPr>
          <w:b/>
          <w:spacing w:val="5"/>
          <w:position w:val="10"/>
          <w:sz w:val="24"/>
          <w:szCs w:val="24"/>
          <w:u w:val="single" w:color="000000"/>
        </w:rPr>
        <w:t>e</w:t>
      </w:r>
      <w:r>
        <w:rPr>
          <w:position w:val="10"/>
          <w:sz w:val="24"/>
          <w:szCs w:val="24"/>
          <w:u w:val="single" w:color="000000"/>
        </w:rPr>
        <w:t xml:space="preserve">) </w:t>
      </w:r>
      <w:r>
        <w:rPr>
          <w:position w:val="10"/>
          <w:sz w:val="24"/>
          <w:szCs w:val="24"/>
          <w:u w:val="single" w:color="000000"/>
        </w:rPr>
        <w:tab/>
      </w:r>
    </w:p>
    <w:p w14:paraId="73AB3849" w14:textId="77777777" w:rsidR="00E644EB" w:rsidRDefault="00000000">
      <w:pPr>
        <w:spacing w:line="200" w:lineRule="exact"/>
        <w:ind w:left="2101"/>
        <w:rPr>
          <w:sz w:val="24"/>
          <w:szCs w:val="24"/>
        </w:rPr>
      </w:pPr>
      <w:r>
        <w:rPr>
          <w:i/>
          <w:spacing w:val="3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U</w:t>
      </w:r>
      <w:r>
        <w:rPr>
          <w:i/>
          <w:spacing w:val="40"/>
          <w:sz w:val="24"/>
          <w:szCs w:val="24"/>
        </w:rPr>
        <w:t xml:space="preserve"> </w:t>
      </w:r>
      <w:r>
        <w:rPr>
          <w:i/>
          <w:sz w:val="24"/>
          <w:szCs w:val="24"/>
        </w:rPr>
        <w:t>time</w:t>
      </w:r>
      <w:r>
        <w:rPr>
          <w:i/>
          <w:spacing w:val="6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22"/>
          <w:sz w:val="24"/>
          <w:szCs w:val="24"/>
        </w:rPr>
        <w:t xml:space="preserve"> </w:t>
      </w:r>
      <w:r>
        <w:rPr>
          <w:i/>
          <w:sz w:val="24"/>
          <w:szCs w:val="24"/>
        </w:rPr>
        <w:t>in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pacing w:val="-3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ting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8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(</w:t>
      </w:r>
      <w:r>
        <w:rPr>
          <w:b/>
          <w:spacing w:val="2"/>
          <w:sz w:val="24"/>
          <w:szCs w:val="24"/>
        </w:rPr>
        <w:t>s</w:t>
      </w:r>
      <w:r>
        <w:rPr>
          <w:b/>
          <w:spacing w:val="5"/>
          <w:sz w:val="24"/>
          <w:szCs w:val="24"/>
        </w:rPr>
        <w:t>y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-3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1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7"/>
          <w:sz w:val="24"/>
          <w:szCs w:val="24"/>
        </w:rPr>
        <w:t>P</w:t>
      </w:r>
      <w:r>
        <w:rPr>
          <w:b/>
          <w:sz w:val="24"/>
          <w:szCs w:val="24"/>
        </w:rPr>
        <w:t>U</w:t>
      </w:r>
      <w:r>
        <w:rPr>
          <w:b/>
          <w:spacing w:val="1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m</w:t>
      </w:r>
      <w:r>
        <w:rPr>
          <w:b/>
          <w:spacing w:val="2"/>
          <w:sz w:val="24"/>
          <w:szCs w:val="24"/>
        </w:rPr>
        <w:t>e</w:t>
      </w:r>
      <w:r>
        <w:rPr>
          <w:sz w:val="24"/>
          <w:szCs w:val="24"/>
        </w:rPr>
        <w:t>)</w:t>
      </w:r>
    </w:p>
    <w:p w14:paraId="0A9B3D09" w14:textId="77777777" w:rsidR="00E644EB" w:rsidRDefault="00E644EB">
      <w:pPr>
        <w:spacing w:before="11" w:line="220" w:lineRule="exact"/>
        <w:rPr>
          <w:sz w:val="22"/>
          <w:szCs w:val="22"/>
        </w:rPr>
        <w:sectPr w:rsidR="00E644EB">
          <w:pgSz w:w="12240" w:h="15840"/>
          <w:pgMar w:top="1960" w:right="1460" w:bottom="280" w:left="1720" w:header="1965" w:footer="0" w:gutter="0"/>
          <w:cols w:space="720"/>
        </w:sectPr>
      </w:pPr>
    </w:p>
    <w:p w14:paraId="00814722" w14:textId="77777777" w:rsidR="00E644EB" w:rsidRDefault="00000000">
      <w:pPr>
        <w:spacing w:before="30"/>
        <w:ind w:left="104"/>
        <w:rPr>
          <w:sz w:val="23"/>
          <w:szCs w:val="23"/>
        </w:rPr>
      </w:pPr>
      <w:r>
        <w:rPr>
          <w:b/>
          <w:sz w:val="23"/>
          <w:szCs w:val="23"/>
        </w:rPr>
        <w:t>Exa</w:t>
      </w:r>
      <w:r>
        <w:rPr>
          <w:b/>
          <w:spacing w:val="5"/>
          <w:sz w:val="23"/>
          <w:szCs w:val="23"/>
        </w:rPr>
        <w:t>m</w:t>
      </w:r>
      <w:r>
        <w:rPr>
          <w:b/>
          <w:spacing w:val="1"/>
          <w:sz w:val="23"/>
          <w:szCs w:val="23"/>
        </w:rPr>
        <w:t>p</w:t>
      </w:r>
      <w:r>
        <w:rPr>
          <w:b/>
          <w:spacing w:val="-2"/>
          <w:sz w:val="23"/>
          <w:szCs w:val="23"/>
        </w:rPr>
        <w:t>l</w:t>
      </w:r>
      <w:r>
        <w:rPr>
          <w:b/>
          <w:sz w:val="23"/>
          <w:szCs w:val="23"/>
        </w:rPr>
        <w:t>e</w:t>
      </w:r>
    </w:p>
    <w:p w14:paraId="7A92940D" w14:textId="77777777" w:rsidR="00E644EB" w:rsidRDefault="00E644EB">
      <w:pPr>
        <w:spacing w:before="10" w:line="100" w:lineRule="exact"/>
        <w:rPr>
          <w:sz w:val="11"/>
          <w:szCs w:val="11"/>
        </w:rPr>
      </w:pPr>
    </w:p>
    <w:p w14:paraId="6446B979" w14:textId="77777777" w:rsidR="00E644EB" w:rsidRDefault="00000000">
      <w:pPr>
        <w:jc w:val="right"/>
        <w:rPr>
          <w:sz w:val="23"/>
          <w:szCs w:val="23"/>
        </w:rPr>
      </w:pPr>
      <w:r>
        <w:rPr>
          <w:spacing w:val="3"/>
          <w:sz w:val="23"/>
          <w:szCs w:val="23"/>
        </w:rPr>
        <w:t>Le</w:t>
      </w:r>
      <w:r>
        <w:rPr>
          <w:sz w:val="23"/>
          <w:szCs w:val="23"/>
        </w:rPr>
        <w:t>t</w:t>
      </w:r>
    </w:p>
    <w:p w14:paraId="08463AFD" w14:textId="77777777" w:rsidR="00E644EB" w:rsidRDefault="00000000">
      <w:pPr>
        <w:spacing w:before="7" w:line="180" w:lineRule="exact"/>
        <w:rPr>
          <w:sz w:val="18"/>
          <w:szCs w:val="18"/>
        </w:rPr>
      </w:pPr>
      <w:r>
        <w:br w:type="column"/>
      </w:r>
    </w:p>
    <w:p w14:paraId="0951C232" w14:textId="77777777" w:rsidR="00E644EB" w:rsidRDefault="00E644EB">
      <w:pPr>
        <w:spacing w:line="200" w:lineRule="exact"/>
      </w:pPr>
    </w:p>
    <w:p w14:paraId="2093BA2E" w14:textId="77777777" w:rsidR="00E644EB" w:rsidRDefault="00E644EB">
      <w:pPr>
        <w:spacing w:line="200" w:lineRule="exact"/>
      </w:pPr>
    </w:p>
    <w:p w14:paraId="5E5A2B29" w14:textId="77777777" w:rsidR="00E644EB" w:rsidRDefault="00E644EB">
      <w:pPr>
        <w:spacing w:line="200" w:lineRule="exact"/>
      </w:pPr>
    </w:p>
    <w:p w14:paraId="4436A36E" w14:textId="77777777" w:rsidR="00E644EB" w:rsidRDefault="00000000">
      <w:pPr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U</w:t>
      </w:r>
      <w:r>
        <w:rPr>
          <w:spacing w:val="2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39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C</w:t>
      </w:r>
      <w:r>
        <w:rPr>
          <w:spacing w:val="1"/>
          <w:sz w:val="23"/>
          <w:szCs w:val="23"/>
        </w:rPr>
        <w:t>P</w:t>
      </w:r>
      <w:r>
        <w:rPr>
          <w:sz w:val="23"/>
          <w:szCs w:val="23"/>
        </w:rPr>
        <w:t>U</w:t>
      </w:r>
      <w:r>
        <w:rPr>
          <w:spacing w:val="4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ti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e</w:t>
      </w:r>
      <w:r>
        <w:rPr>
          <w:spacing w:val="37"/>
          <w:sz w:val="23"/>
          <w:szCs w:val="23"/>
        </w:rPr>
        <w:t xml:space="preserve"> </w:t>
      </w:r>
      <w:r>
        <w:rPr>
          <w:sz w:val="23"/>
          <w:szCs w:val="23"/>
        </w:rPr>
        <w:t>=</w:t>
      </w:r>
      <w:r>
        <w:rPr>
          <w:spacing w:val="39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9</w:t>
      </w:r>
      <w:r>
        <w:rPr>
          <w:sz w:val="23"/>
          <w:szCs w:val="23"/>
        </w:rPr>
        <w:t>0</w:t>
      </w:r>
      <w:r>
        <w:rPr>
          <w:spacing w:val="5"/>
          <w:sz w:val="23"/>
          <w:szCs w:val="23"/>
        </w:rPr>
        <w:t>.</w:t>
      </w:r>
      <w:r>
        <w:rPr>
          <w:sz w:val="23"/>
          <w:szCs w:val="23"/>
        </w:rPr>
        <w:t>7</w:t>
      </w:r>
      <w:r>
        <w:rPr>
          <w:spacing w:val="39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s</w:t>
      </w:r>
    </w:p>
    <w:p w14:paraId="7F287D23" w14:textId="77777777" w:rsidR="00E644EB" w:rsidRDefault="00E644EB">
      <w:pPr>
        <w:spacing w:before="2" w:line="100" w:lineRule="exact"/>
        <w:rPr>
          <w:sz w:val="10"/>
          <w:szCs w:val="10"/>
        </w:rPr>
      </w:pPr>
    </w:p>
    <w:p w14:paraId="4F55A12C" w14:textId="77777777" w:rsidR="00E644EB" w:rsidRDefault="00000000">
      <w:pPr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9"/>
          <w:sz w:val="23"/>
          <w:szCs w:val="23"/>
        </w:rPr>
        <w:t>y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m</w:t>
      </w:r>
      <w:r>
        <w:rPr>
          <w:spacing w:val="3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C</w:t>
      </w:r>
      <w:r>
        <w:rPr>
          <w:spacing w:val="6"/>
          <w:sz w:val="23"/>
          <w:szCs w:val="23"/>
        </w:rPr>
        <w:t>P</w:t>
      </w:r>
      <w:r>
        <w:rPr>
          <w:sz w:val="23"/>
          <w:szCs w:val="23"/>
        </w:rPr>
        <w:t>U</w:t>
      </w:r>
      <w:r>
        <w:rPr>
          <w:spacing w:val="4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ti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e</w:t>
      </w:r>
      <w:r>
        <w:rPr>
          <w:spacing w:val="37"/>
          <w:sz w:val="23"/>
          <w:szCs w:val="23"/>
        </w:rPr>
        <w:t xml:space="preserve"> </w:t>
      </w:r>
      <w:r>
        <w:rPr>
          <w:sz w:val="23"/>
          <w:szCs w:val="23"/>
        </w:rPr>
        <w:t>=</w:t>
      </w:r>
      <w:r>
        <w:rPr>
          <w:spacing w:val="43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1</w:t>
      </w:r>
      <w:r>
        <w:rPr>
          <w:sz w:val="23"/>
          <w:szCs w:val="23"/>
        </w:rPr>
        <w:t>2</w:t>
      </w:r>
      <w:r>
        <w:rPr>
          <w:spacing w:val="5"/>
          <w:sz w:val="23"/>
          <w:szCs w:val="23"/>
        </w:rPr>
        <w:t>.</w:t>
      </w:r>
      <w:r>
        <w:rPr>
          <w:sz w:val="23"/>
          <w:szCs w:val="23"/>
        </w:rPr>
        <w:t>9</w:t>
      </w:r>
      <w:r>
        <w:rPr>
          <w:spacing w:val="39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s</w:t>
      </w:r>
    </w:p>
    <w:p w14:paraId="2314FFC2" w14:textId="77777777" w:rsidR="00E644EB" w:rsidRDefault="00E644EB">
      <w:pPr>
        <w:spacing w:before="7" w:line="100" w:lineRule="exact"/>
        <w:rPr>
          <w:sz w:val="10"/>
          <w:szCs w:val="10"/>
        </w:rPr>
      </w:pPr>
    </w:p>
    <w:p w14:paraId="77A48918" w14:textId="77777777" w:rsidR="00E644EB" w:rsidRDefault="00000000">
      <w:pPr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p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e</w:t>
      </w:r>
      <w:r>
        <w:rPr>
          <w:spacing w:val="42"/>
          <w:sz w:val="23"/>
          <w:szCs w:val="23"/>
        </w:rPr>
        <w:t xml:space="preserve"> </w:t>
      </w:r>
      <w:r>
        <w:rPr>
          <w:sz w:val="23"/>
          <w:szCs w:val="23"/>
        </w:rPr>
        <w:t>=</w:t>
      </w:r>
      <w:r>
        <w:rPr>
          <w:spacing w:val="43"/>
          <w:sz w:val="23"/>
          <w:szCs w:val="23"/>
        </w:rPr>
        <w:t xml:space="preserve"> </w:t>
      </w:r>
      <w:r>
        <w:rPr>
          <w:sz w:val="23"/>
          <w:szCs w:val="23"/>
        </w:rPr>
        <w:t>2</w:t>
      </w:r>
      <w:r>
        <w:rPr>
          <w:spacing w:val="4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nu</w:t>
      </w:r>
      <w:r>
        <w:rPr>
          <w:spacing w:val="3"/>
          <w:sz w:val="23"/>
          <w:szCs w:val="23"/>
        </w:rPr>
        <w:t>te</w:t>
      </w:r>
      <w:r>
        <w:rPr>
          <w:sz w:val="23"/>
          <w:szCs w:val="23"/>
        </w:rPr>
        <w:t>s</w:t>
      </w:r>
      <w:r>
        <w:rPr>
          <w:spacing w:val="4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4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3</w:t>
      </w:r>
      <w:r>
        <w:rPr>
          <w:sz w:val="23"/>
          <w:szCs w:val="23"/>
        </w:rPr>
        <w:t>9</w:t>
      </w:r>
      <w:r>
        <w:rPr>
          <w:spacing w:val="39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s</w:t>
      </w:r>
      <w:r>
        <w:rPr>
          <w:spacing w:val="45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(1</w:t>
      </w:r>
      <w:r>
        <w:rPr>
          <w:sz w:val="23"/>
          <w:szCs w:val="23"/>
        </w:rPr>
        <w:t>59</w:t>
      </w:r>
      <w:r>
        <w:rPr>
          <w:spacing w:val="49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ond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)</w:t>
      </w:r>
    </w:p>
    <w:p w14:paraId="7E2C52D4" w14:textId="77777777" w:rsidR="00E644EB" w:rsidRDefault="00E644EB">
      <w:pPr>
        <w:spacing w:before="7" w:line="100" w:lineRule="exact"/>
        <w:rPr>
          <w:sz w:val="10"/>
          <w:szCs w:val="10"/>
        </w:rPr>
      </w:pPr>
    </w:p>
    <w:p w14:paraId="05728BA0" w14:textId="77777777" w:rsidR="00E644EB" w:rsidRDefault="00000000">
      <w:pPr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C</w:t>
      </w:r>
      <w:r>
        <w:rPr>
          <w:spacing w:val="1"/>
          <w:sz w:val="23"/>
          <w:szCs w:val="23"/>
        </w:rPr>
        <w:t>P</w:t>
      </w:r>
      <w:r>
        <w:rPr>
          <w:sz w:val="23"/>
          <w:szCs w:val="23"/>
        </w:rPr>
        <w:t>U</w:t>
      </w:r>
      <w:r>
        <w:rPr>
          <w:spacing w:val="5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e</w:t>
      </w:r>
    </w:p>
    <w:p w14:paraId="16632F4D" w14:textId="77777777" w:rsidR="00E644EB" w:rsidRDefault="00E644EB">
      <w:pPr>
        <w:spacing w:before="9" w:line="160" w:lineRule="exact"/>
        <w:rPr>
          <w:sz w:val="16"/>
          <w:szCs w:val="16"/>
        </w:rPr>
      </w:pPr>
    </w:p>
    <w:p w14:paraId="761A5CF5" w14:textId="77777777" w:rsidR="00E644EB" w:rsidRDefault="00000000">
      <w:pPr>
        <w:spacing w:line="380" w:lineRule="exact"/>
        <w:ind w:left="34"/>
        <w:rPr>
          <w:sz w:val="22"/>
          <w:szCs w:val="22"/>
        </w:rPr>
      </w:pPr>
      <w:r>
        <w:rPr>
          <w:spacing w:val="2"/>
          <w:position w:val="-5"/>
          <w:sz w:val="22"/>
          <w:szCs w:val="22"/>
        </w:rPr>
        <w:t>C</w:t>
      </w:r>
      <w:r>
        <w:rPr>
          <w:spacing w:val="-2"/>
          <w:position w:val="-5"/>
          <w:sz w:val="22"/>
          <w:szCs w:val="22"/>
        </w:rPr>
        <w:t>P</w:t>
      </w:r>
      <w:r>
        <w:rPr>
          <w:position w:val="-5"/>
          <w:sz w:val="22"/>
          <w:szCs w:val="22"/>
        </w:rPr>
        <w:t>U</w:t>
      </w:r>
      <w:r>
        <w:rPr>
          <w:spacing w:val="12"/>
          <w:position w:val="-5"/>
          <w:sz w:val="22"/>
          <w:szCs w:val="22"/>
        </w:rPr>
        <w:t xml:space="preserve"> </w:t>
      </w:r>
      <w:r>
        <w:rPr>
          <w:position w:val="-5"/>
          <w:sz w:val="22"/>
          <w:szCs w:val="22"/>
        </w:rPr>
        <w:t>T</w:t>
      </w:r>
      <w:r>
        <w:rPr>
          <w:spacing w:val="1"/>
          <w:position w:val="-5"/>
          <w:sz w:val="22"/>
          <w:szCs w:val="22"/>
        </w:rPr>
        <w:t>i</w:t>
      </w:r>
      <w:r>
        <w:rPr>
          <w:spacing w:val="-3"/>
          <w:position w:val="-5"/>
          <w:sz w:val="22"/>
          <w:szCs w:val="22"/>
        </w:rPr>
        <w:t>m</w:t>
      </w:r>
      <w:r>
        <w:rPr>
          <w:position w:val="-5"/>
          <w:sz w:val="22"/>
          <w:szCs w:val="22"/>
        </w:rPr>
        <w:t>e</w:t>
      </w:r>
      <w:r>
        <w:rPr>
          <w:spacing w:val="10"/>
          <w:position w:val="-5"/>
          <w:sz w:val="22"/>
          <w:szCs w:val="22"/>
        </w:rPr>
        <w:t xml:space="preserve"> </w:t>
      </w:r>
      <w:r>
        <w:rPr>
          <w:rFonts w:ascii="Symbol" w:eastAsia="Symbol" w:hAnsi="Symbol" w:cs="Symbol"/>
          <w:position w:val="-5"/>
          <w:sz w:val="22"/>
          <w:szCs w:val="22"/>
        </w:rPr>
        <w:t></w:t>
      </w:r>
      <w:r>
        <w:rPr>
          <w:position w:val="-5"/>
          <w:sz w:val="22"/>
          <w:szCs w:val="22"/>
        </w:rPr>
        <w:t xml:space="preserve"> </w:t>
      </w:r>
      <w:r>
        <w:rPr>
          <w:spacing w:val="-49"/>
          <w:position w:val="8"/>
          <w:sz w:val="22"/>
          <w:szCs w:val="22"/>
        </w:rPr>
        <w:t xml:space="preserve"> </w:t>
      </w:r>
      <w:r>
        <w:rPr>
          <w:position w:val="8"/>
          <w:sz w:val="22"/>
          <w:szCs w:val="22"/>
          <w:u w:val="single" w:color="000000"/>
        </w:rPr>
        <w:t>90</w:t>
      </w:r>
      <w:r>
        <w:rPr>
          <w:spacing w:val="-2"/>
          <w:position w:val="8"/>
          <w:sz w:val="22"/>
          <w:szCs w:val="22"/>
          <w:u w:val="single" w:color="000000"/>
        </w:rPr>
        <w:t>.</w:t>
      </w:r>
      <w:r>
        <w:rPr>
          <w:position w:val="8"/>
          <w:sz w:val="22"/>
          <w:szCs w:val="22"/>
          <w:u w:val="single" w:color="000000"/>
        </w:rPr>
        <w:t>7</w:t>
      </w:r>
      <w:r>
        <w:rPr>
          <w:spacing w:val="-81"/>
          <w:position w:val="8"/>
          <w:sz w:val="22"/>
          <w:szCs w:val="22"/>
          <w:u w:val="single" w:color="000000"/>
        </w:rPr>
        <w:t xml:space="preserve"> </w:t>
      </w:r>
      <w:r>
        <w:rPr>
          <w:rFonts w:ascii="Symbol" w:eastAsia="Symbol" w:hAnsi="Symbol" w:cs="Symbol"/>
          <w:position w:val="8"/>
          <w:sz w:val="22"/>
          <w:szCs w:val="22"/>
          <w:u w:val="single" w:color="000000"/>
        </w:rPr>
        <w:t></w:t>
      </w:r>
      <w:r>
        <w:rPr>
          <w:spacing w:val="-36"/>
          <w:position w:val="8"/>
          <w:sz w:val="22"/>
          <w:szCs w:val="22"/>
        </w:rPr>
        <w:t xml:space="preserve"> </w:t>
      </w:r>
      <w:r>
        <w:rPr>
          <w:position w:val="8"/>
          <w:sz w:val="22"/>
          <w:szCs w:val="22"/>
          <w:u w:val="single" w:color="000000"/>
        </w:rPr>
        <w:t>12</w:t>
      </w:r>
      <w:r>
        <w:rPr>
          <w:spacing w:val="2"/>
          <w:position w:val="8"/>
          <w:sz w:val="22"/>
          <w:szCs w:val="22"/>
          <w:u w:val="single" w:color="000000"/>
        </w:rPr>
        <w:t>.</w:t>
      </w:r>
      <w:r>
        <w:rPr>
          <w:position w:val="8"/>
          <w:sz w:val="22"/>
          <w:szCs w:val="22"/>
          <w:u w:val="single" w:color="000000"/>
        </w:rPr>
        <w:t>9</w:t>
      </w:r>
      <w:r>
        <w:rPr>
          <w:spacing w:val="10"/>
          <w:position w:val="8"/>
          <w:sz w:val="22"/>
          <w:szCs w:val="22"/>
        </w:rPr>
        <w:t xml:space="preserve"> </w:t>
      </w:r>
      <w:r>
        <w:rPr>
          <w:rFonts w:ascii="Symbol" w:eastAsia="Symbol" w:hAnsi="Symbol" w:cs="Symbol"/>
          <w:position w:val="-5"/>
          <w:sz w:val="22"/>
          <w:szCs w:val="22"/>
        </w:rPr>
        <w:t></w:t>
      </w:r>
      <w:r>
        <w:rPr>
          <w:spacing w:val="-7"/>
          <w:position w:val="-5"/>
          <w:sz w:val="22"/>
          <w:szCs w:val="22"/>
        </w:rPr>
        <w:t xml:space="preserve"> </w:t>
      </w:r>
      <w:r>
        <w:rPr>
          <w:position w:val="-5"/>
          <w:sz w:val="22"/>
          <w:szCs w:val="22"/>
        </w:rPr>
        <w:t>0</w:t>
      </w:r>
      <w:r>
        <w:rPr>
          <w:spacing w:val="-2"/>
          <w:position w:val="-5"/>
          <w:sz w:val="22"/>
          <w:szCs w:val="22"/>
        </w:rPr>
        <w:t>.</w:t>
      </w:r>
      <w:r>
        <w:rPr>
          <w:position w:val="-5"/>
          <w:sz w:val="22"/>
          <w:szCs w:val="22"/>
        </w:rPr>
        <w:t>65</w:t>
      </w:r>
    </w:p>
    <w:p w14:paraId="6C6D27D9" w14:textId="77777777" w:rsidR="00E644EB" w:rsidRDefault="00000000">
      <w:pPr>
        <w:spacing w:line="180" w:lineRule="exact"/>
        <w:ind w:left="1504" w:right="5248"/>
        <w:jc w:val="center"/>
        <w:rPr>
          <w:sz w:val="22"/>
          <w:szCs w:val="22"/>
        </w:rPr>
        <w:sectPr w:rsidR="00E644EB">
          <w:type w:val="continuous"/>
          <w:pgSz w:w="12240" w:h="15840"/>
          <w:pgMar w:top="1480" w:right="1460" w:bottom="280" w:left="1720" w:header="720" w:footer="720" w:gutter="0"/>
          <w:cols w:num="2" w:space="720" w:equalWidth="0">
            <w:col w:w="1138" w:space="766"/>
            <w:col w:w="7156"/>
          </w:cols>
        </w:sectPr>
      </w:pPr>
      <w:r>
        <w:rPr>
          <w:sz w:val="22"/>
          <w:szCs w:val="22"/>
        </w:rPr>
        <w:t>159</w:t>
      </w:r>
    </w:p>
    <w:p w14:paraId="329EB1FC" w14:textId="77777777" w:rsidR="00E644EB" w:rsidRDefault="00E644EB">
      <w:pPr>
        <w:spacing w:before="2" w:line="180" w:lineRule="exact"/>
        <w:rPr>
          <w:sz w:val="18"/>
          <w:szCs w:val="18"/>
        </w:rPr>
      </w:pPr>
    </w:p>
    <w:p w14:paraId="0D1ED7A8" w14:textId="77777777" w:rsidR="00E644EB" w:rsidRDefault="00000000">
      <w:pPr>
        <w:spacing w:before="30"/>
        <w:ind w:left="104"/>
        <w:rPr>
          <w:sz w:val="23"/>
          <w:szCs w:val="23"/>
        </w:rPr>
      </w:pPr>
      <w:r>
        <w:rPr>
          <w:b/>
          <w:spacing w:val="-1"/>
          <w:sz w:val="23"/>
          <w:szCs w:val="23"/>
        </w:rPr>
        <w:t>Per</w:t>
      </w:r>
      <w:r>
        <w:rPr>
          <w:b/>
          <w:sz w:val="23"/>
          <w:szCs w:val="23"/>
        </w:rPr>
        <w:t>fo</w:t>
      </w:r>
      <w:r>
        <w:rPr>
          <w:b/>
          <w:spacing w:val="-1"/>
          <w:sz w:val="23"/>
          <w:szCs w:val="23"/>
        </w:rPr>
        <w:t>r</w:t>
      </w:r>
      <w:r>
        <w:rPr>
          <w:b/>
          <w:spacing w:val="5"/>
          <w:sz w:val="23"/>
          <w:szCs w:val="23"/>
        </w:rPr>
        <w:t>m</w:t>
      </w:r>
      <w:r>
        <w:rPr>
          <w:b/>
          <w:sz w:val="23"/>
          <w:szCs w:val="23"/>
        </w:rPr>
        <w:t>a</w:t>
      </w:r>
      <w:r>
        <w:rPr>
          <w:b/>
          <w:spacing w:val="-3"/>
          <w:sz w:val="23"/>
          <w:szCs w:val="23"/>
        </w:rPr>
        <w:t>n</w:t>
      </w:r>
      <w:r>
        <w:rPr>
          <w:b/>
          <w:spacing w:val="-1"/>
          <w:sz w:val="23"/>
          <w:szCs w:val="23"/>
        </w:rPr>
        <w:t>c</w:t>
      </w:r>
      <w:r>
        <w:rPr>
          <w:b/>
          <w:sz w:val="23"/>
          <w:szCs w:val="23"/>
        </w:rPr>
        <w:t>e</w:t>
      </w:r>
      <w:r>
        <w:rPr>
          <w:b/>
          <w:spacing w:val="8"/>
          <w:sz w:val="23"/>
          <w:szCs w:val="23"/>
        </w:rPr>
        <w:t xml:space="preserve"> </w:t>
      </w:r>
      <w:r>
        <w:rPr>
          <w:b/>
          <w:sz w:val="23"/>
          <w:szCs w:val="23"/>
        </w:rPr>
        <w:t>E</w:t>
      </w:r>
      <w:r>
        <w:rPr>
          <w:b/>
          <w:spacing w:val="2"/>
          <w:sz w:val="23"/>
          <w:szCs w:val="23"/>
        </w:rPr>
        <w:t>q</w:t>
      </w:r>
      <w:r>
        <w:rPr>
          <w:b/>
          <w:spacing w:val="-3"/>
          <w:sz w:val="23"/>
          <w:szCs w:val="23"/>
        </w:rPr>
        <w:t>u</w:t>
      </w:r>
      <w:r>
        <w:rPr>
          <w:b/>
          <w:sz w:val="23"/>
          <w:szCs w:val="23"/>
        </w:rPr>
        <w:t>at</w:t>
      </w:r>
      <w:r>
        <w:rPr>
          <w:b/>
          <w:spacing w:val="-2"/>
          <w:sz w:val="23"/>
          <w:szCs w:val="23"/>
        </w:rPr>
        <w:t>i</w:t>
      </w:r>
      <w:r>
        <w:rPr>
          <w:b/>
          <w:sz w:val="23"/>
          <w:szCs w:val="23"/>
        </w:rPr>
        <w:t>on</w:t>
      </w:r>
      <w:r>
        <w:rPr>
          <w:b/>
          <w:spacing w:val="7"/>
          <w:sz w:val="23"/>
          <w:szCs w:val="23"/>
        </w:rPr>
        <w:t xml:space="preserve"> </w:t>
      </w:r>
      <w:r>
        <w:rPr>
          <w:b/>
          <w:sz w:val="23"/>
          <w:szCs w:val="23"/>
        </w:rPr>
        <w:t>I</w:t>
      </w:r>
    </w:p>
    <w:p w14:paraId="734409F7" w14:textId="77777777" w:rsidR="00E644EB" w:rsidRDefault="00E644EB">
      <w:pPr>
        <w:spacing w:before="13" w:line="200" w:lineRule="exact"/>
      </w:pPr>
    </w:p>
    <w:p w14:paraId="143F42F1" w14:textId="77777777" w:rsidR="00E644EB" w:rsidRDefault="00000000">
      <w:pPr>
        <w:spacing w:line="260" w:lineRule="exact"/>
        <w:ind w:left="133"/>
        <w:rPr>
          <w:sz w:val="23"/>
          <w:szCs w:val="23"/>
        </w:rPr>
      </w:pPr>
      <w:r>
        <w:rPr>
          <w:i/>
          <w:spacing w:val="5"/>
          <w:position w:val="-1"/>
          <w:sz w:val="23"/>
          <w:szCs w:val="23"/>
        </w:rPr>
        <w:t>C</w:t>
      </w:r>
      <w:r>
        <w:rPr>
          <w:i/>
          <w:spacing w:val="-1"/>
          <w:position w:val="-1"/>
          <w:sz w:val="23"/>
          <w:szCs w:val="23"/>
        </w:rPr>
        <w:t>P</w:t>
      </w:r>
      <w:r>
        <w:rPr>
          <w:i/>
          <w:position w:val="-1"/>
          <w:sz w:val="23"/>
          <w:szCs w:val="23"/>
        </w:rPr>
        <w:t>U</w:t>
      </w:r>
      <w:r>
        <w:rPr>
          <w:i/>
          <w:spacing w:val="20"/>
          <w:position w:val="-1"/>
          <w:sz w:val="23"/>
          <w:szCs w:val="23"/>
        </w:rPr>
        <w:t xml:space="preserve"> </w:t>
      </w:r>
      <w:r>
        <w:rPr>
          <w:i/>
          <w:spacing w:val="-5"/>
          <w:position w:val="-1"/>
          <w:sz w:val="23"/>
          <w:szCs w:val="23"/>
        </w:rPr>
        <w:t>e</w:t>
      </w:r>
      <w:r>
        <w:rPr>
          <w:i/>
          <w:position w:val="-1"/>
          <w:sz w:val="23"/>
          <w:szCs w:val="23"/>
        </w:rPr>
        <w:t>xec</w:t>
      </w:r>
      <w:r>
        <w:rPr>
          <w:i/>
          <w:spacing w:val="1"/>
          <w:position w:val="-1"/>
          <w:sz w:val="23"/>
          <w:szCs w:val="23"/>
        </w:rPr>
        <w:t>utio</w:t>
      </w:r>
      <w:r>
        <w:rPr>
          <w:i/>
          <w:position w:val="-1"/>
          <w:sz w:val="23"/>
          <w:szCs w:val="23"/>
        </w:rPr>
        <w:t>n</w:t>
      </w:r>
      <w:r>
        <w:rPr>
          <w:i/>
          <w:spacing w:val="-2"/>
          <w:position w:val="-1"/>
          <w:sz w:val="23"/>
          <w:szCs w:val="23"/>
        </w:rPr>
        <w:t xml:space="preserve"> </w:t>
      </w:r>
      <w:r>
        <w:rPr>
          <w:i/>
          <w:spacing w:val="1"/>
          <w:position w:val="-1"/>
          <w:sz w:val="23"/>
          <w:szCs w:val="23"/>
        </w:rPr>
        <w:t>tim</w:t>
      </w:r>
      <w:r>
        <w:rPr>
          <w:i/>
          <w:position w:val="-1"/>
          <w:sz w:val="23"/>
          <w:szCs w:val="23"/>
        </w:rPr>
        <w:t>e</w:t>
      </w:r>
      <w:r>
        <w:rPr>
          <w:i/>
          <w:spacing w:val="31"/>
          <w:position w:val="-1"/>
          <w:sz w:val="23"/>
          <w:szCs w:val="23"/>
        </w:rPr>
        <w:t xml:space="preserve"> </w:t>
      </w:r>
      <w:r>
        <w:rPr>
          <w:i/>
          <w:spacing w:val="1"/>
          <w:position w:val="-1"/>
          <w:sz w:val="23"/>
          <w:szCs w:val="23"/>
        </w:rPr>
        <w:t>fo</w:t>
      </w:r>
      <w:r>
        <w:rPr>
          <w:i/>
          <w:position w:val="-1"/>
          <w:sz w:val="23"/>
          <w:szCs w:val="23"/>
        </w:rPr>
        <w:t>r</w:t>
      </w:r>
      <w:r>
        <w:rPr>
          <w:i/>
          <w:spacing w:val="-3"/>
          <w:position w:val="-1"/>
          <w:sz w:val="23"/>
          <w:szCs w:val="23"/>
        </w:rPr>
        <w:t xml:space="preserve"> </w:t>
      </w:r>
      <w:r>
        <w:rPr>
          <w:i/>
          <w:position w:val="-1"/>
          <w:sz w:val="23"/>
          <w:szCs w:val="23"/>
        </w:rPr>
        <w:t>a</w:t>
      </w:r>
      <w:r>
        <w:rPr>
          <w:i/>
          <w:spacing w:val="14"/>
          <w:position w:val="-1"/>
          <w:sz w:val="23"/>
          <w:szCs w:val="23"/>
        </w:rPr>
        <w:t xml:space="preserve"> </w:t>
      </w:r>
      <w:r>
        <w:rPr>
          <w:i/>
          <w:spacing w:val="1"/>
          <w:position w:val="-1"/>
          <w:sz w:val="23"/>
          <w:szCs w:val="23"/>
        </w:rPr>
        <w:t>p</w:t>
      </w:r>
      <w:r>
        <w:rPr>
          <w:i/>
          <w:spacing w:val="4"/>
          <w:position w:val="-1"/>
          <w:sz w:val="23"/>
          <w:szCs w:val="23"/>
        </w:rPr>
        <w:t>r</w:t>
      </w:r>
      <w:r>
        <w:rPr>
          <w:i/>
          <w:spacing w:val="1"/>
          <w:position w:val="-1"/>
          <w:sz w:val="23"/>
          <w:szCs w:val="23"/>
        </w:rPr>
        <w:t>og</w:t>
      </w:r>
      <w:r>
        <w:rPr>
          <w:i/>
          <w:spacing w:val="-1"/>
          <w:position w:val="-1"/>
          <w:sz w:val="23"/>
          <w:szCs w:val="23"/>
        </w:rPr>
        <w:t>r</w:t>
      </w:r>
      <w:r>
        <w:rPr>
          <w:i/>
          <w:spacing w:val="1"/>
          <w:position w:val="-1"/>
          <w:sz w:val="23"/>
          <w:szCs w:val="23"/>
        </w:rPr>
        <w:t>a</w:t>
      </w:r>
      <w:r>
        <w:rPr>
          <w:i/>
          <w:position w:val="-1"/>
          <w:sz w:val="23"/>
          <w:szCs w:val="23"/>
        </w:rPr>
        <w:t>m</w:t>
      </w:r>
      <w:r>
        <w:rPr>
          <w:i/>
          <w:spacing w:val="24"/>
          <w:position w:val="-1"/>
          <w:sz w:val="23"/>
          <w:szCs w:val="23"/>
        </w:rPr>
        <w:t xml:space="preserve"> </w:t>
      </w:r>
      <w:r>
        <w:rPr>
          <w:rFonts w:ascii="Symbol" w:eastAsia="Symbol" w:hAnsi="Symbol" w:cs="Symbol"/>
          <w:position w:val="-1"/>
          <w:sz w:val="23"/>
          <w:szCs w:val="23"/>
        </w:rPr>
        <w:t></w:t>
      </w:r>
      <w:r>
        <w:rPr>
          <w:spacing w:val="-5"/>
          <w:position w:val="-1"/>
          <w:sz w:val="23"/>
          <w:szCs w:val="23"/>
        </w:rPr>
        <w:t xml:space="preserve"> </w:t>
      </w:r>
      <w:r>
        <w:rPr>
          <w:i/>
          <w:spacing w:val="5"/>
          <w:position w:val="-1"/>
          <w:sz w:val="23"/>
          <w:szCs w:val="23"/>
        </w:rPr>
        <w:t>C</w:t>
      </w:r>
      <w:r>
        <w:rPr>
          <w:i/>
          <w:spacing w:val="4"/>
          <w:position w:val="-1"/>
          <w:sz w:val="23"/>
          <w:szCs w:val="23"/>
        </w:rPr>
        <w:t>P</w:t>
      </w:r>
      <w:r>
        <w:rPr>
          <w:i/>
          <w:position w:val="-1"/>
          <w:sz w:val="23"/>
          <w:szCs w:val="23"/>
        </w:rPr>
        <w:t>U</w:t>
      </w:r>
      <w:r>
        <w:rPr>
          <w:i/>
          <w:spacing w:val="15"/>
          <w:position w:val="-1"/>
          <w:sz w:val="23"/>
          <w:szCs w:val="23"/>
        </w:rPr>
        <w:t xml:space="preserve"> </w:t>
      </w:r>
      <w:r>
        <w:rPr>
          <w:i/>
          <w:position w:val="-1"/>
          <w:sz w:val="23"/>
          <w:szCs w:val="23"/>
        </w:rPr>
        <w:t>c</w:t>
      </w:r>
      <w:r>
        <w:rPr>
          <w:i/>
          <w:spacing w:val="1"/>
          <w:position w:val="-1"/>
          <w:sz w:val="23"/>
          <w:szCs w:val="23"/>
        </w:rPr>
        <w:t>lo</w:t>
      </w:r>
      <w:r>
        <w:rPr>
          <w:i/>
          <w:position w:val="-1"/>
          <w:sz w:val="23"/>
          <w:szCs w:val="23"/>
        </w:rPr>
        <w:t>ck</w:t>
      </w:r>
      <w:r>
        <w:rPr>
          <w:i/>
          <w:spacing w:val="6"/>
          <w:position w:val="-1"/>
          <w:sz w:val="23"/>
          <w:szCs w:val="23"/>
        </w:rPr>
        <w:t xml:space="preserve"> </w:t>
      </w:r>
      <w:r>
        <w:rPr>
          <w:i/>
          <w:position w:val="-1"/>
          <w:sz w:val="23"/>
          <w:szCs w:val="23"/>
        </w:rPr>
        <w:t>cy</w:t>
      </w:r>
      <w:r>
        <w:rPr>
          <w:i/>
          <w:spacing w:val="-5"/>
          <w:position w:val="-1"/>
          <w:sz w:val="23"/>
          <w:szCs w:val="23"/>
        </w:rPr>
        <w:t>c</w:t>
      </w:r>
      <w:r>
        <w:rPr>
          <w:i/>
          <w:spacing w:val="6"/>
          <w:position w:val="-1"/>
          <w:sz w:val="23"/>
          <w:szCs w:val="23"/>
        </w:rPr>
        <w:t>l</w:t>
      </w:r>
      <w:r>
        <w:rPr>
          <w:i/>
          <w:spacing w:val="-7"/>
          <w:position w:val="-1"/>
          <w:sz w:val="23"/>
          <w:szCs w:val="23"/>
        </w:rPr>
        <w:t>e</w:t>
      </w:r>
      <w:r>
        <w:rPr>
          <w:i/>
          <w:position w:val="-1"/>
          <w:sz w:val="23"/>
          <w:szCs w:val="23"/>
        </w:rPr>
        <w:t>s</w:t>
      </w:r>
      <w:r>
        <w:rPr>
          <w:i/>
          <w:spacing w:val="45"/>
          <w:position w:val="-1"/>
          <w:sz w:val="23"/>
          <w:szCs w:val="23"/>
        </w:rPr>
        <w:t xml:space="preserve"> </w:t>
      </w:r>
      <w:r>
        <w:rPr>
          <w:i/>
          <w:spacing w:val="1"/>
          <w:position w:val="-1"/>
          <w:sz w:val="23"/>
          <w:szCs w:val="23"/>
        </w:rPr>
        <w:t>fo</w:t>
      </w:r>
      <w:r>
        <w:rPr>
          <w:i/>
          <w:position w:val="-1"/>
          <w:sz w:val="23"/>
          <w:szCs w:val="23"/>
        </w:rPr>
        <w:t>r</w:t>
      </w:r>
      <w:r>
        <w:rPr>
          <w:i/>
          <w:spacing w:val="-3"/>
          <w:position w:val="-1"/>
          <w:sz w:val="23"/>
          <w:szCs w:val="23"/>
        </w:rPr>
        <w:t xml:space="preserve"> </w:t>
      </w:r>
      <w:r>
        <w:rPr>
          <w:i/>
          <w:position w:val="-1"/>
          <w:sz w:val="23"/>
          <w:szCs w:val="23"/>
        </w:rPr>
        <w:t>a</w:t>
      </w:r>
      <w:r>
        <w:rPr>
          <w:i/>
          <w:spacing w:val="14"/>
          <w:position w:val="-1"/>
          <w:sz w:val="23"/>
          <w:szCs w:val="23"/>
        </w:rPr>
        <w:t xml:space="preserve"> </w:t>
      </w:r>
      <w:r>
        <w:rPr>
          <w:i/>
          <w:spacing w:val="1"/>
          <w:position w:val="-1"/>
          <w:sz w:val="23"/>
          <w:szCs w:val="23"/>
        </w:rPr>
        <w:t>p</w:t>
      </w:r>
      <w:r>
        <w:rPr>
          <w:i/>
          <w:spacing w:val="4"/>
          <w:position w:val="-1"/>
          <w:sz w:val="23"/>
          <w:szCs w:val="23"/>
        </w:rPr>
        <w:t>r</w:t>
      </w:r>
      <w:r>
        <w:rPr>
          <w:i/>
          <w:spacing w:val="1"/>
          <w:position w:val="-1"/>
          <w:sz w:val="23"/>
          <w:szCs w:val="23"/>
        </w:rPr>
        <w:t>og</w:t>
      </w:r>
      <w:r>
        <w:rPr>
          <w:i/>
          <w:spacing w:val="-1"/>
          <w:position w:val="-1"/>
          <w:sz w:val="23"/>
          <w:szCs w:val="23"/>
        </w:rPr>
        <w:t>r</w:t>
      </w:r>
      <w:r>
        <w:rPr>
          <w:i/>
          <w:spacing w:val="1"/>
          <w:position w:val="-1"/>
          <w:sz w:val="23"/>
          <w:szCs w:val="23"/>
        </w:rPr>
        <w:t>a</w:t>
      </w:r>
      <w:r>
        <w:rPr>
          <w:i/>
          <w:position w:val="-1"/>
          <w:sz w:val="23"/>
          <w:szCs w:val="23"/>
        </w:rPr>
        <w:t>m</w:t>
      </w:r>
      <w:r>
        <w:rPr>
          <w:i/>
          <w:spacing w:val="2"/>
          <w:position w:val="-1"/>
          <w:sz w:val="23"/>
          <w:szCs w:val="23"/>
        </w:rPr>
        <w:t xml:space="preserve"> </w:t>
      </w:r>
      <w:r>
        <w:rPr>
          <w:rFonts w:ascii="Symbol" w:eastAsia="Symbol" w:hAnsi="Symbol" w:cs="Symbol"/>
          <w:w w:val="103"/>
          <w:position w:val="-1"/>
          <w:sz w:val="23"/>
          <w:szCs w:val="23"/>
        </w:rPr>
        <w:t></w:t>
      </w:r>
      <w:r>
        <w:rPr>
          <w:spacing w:val="-35"/>
          <w:position w:val="-1"/>
          <w:sz w:val="23"/>
          <w:szCs w:val="23"/>
        </w:rPr>
        <w:t xml:space="preserve"> </w:t>
      </w:r>
      <w:r>
        <w:rPr>
          <w:i/>
          <w:position w:val="-1"/>
          <w:sz w:val="23"/>
          <w:szCs w:val="23"/>
        </w:rPr>
        <w:t>C</w:t>
      </w:r>
      <w:r>
        <w:rPr>
          <w:i/>
          <w:spacing w:val="1"/>
          <w:position w:val="-1"/>
          <w:sz w:val="23"/>
          <w:szCs w:val="23"/>
        </w:rPr>
        <w:t>lo</w:t>
      </w:r>
      <w:r>
        <w:rPr>
          <w:i/>
          <w:position w:val="-1"/>
          <w:sz w:val="23"/>
          <w:szCs w:val="23"/>
        </w:rPr>
        <w:t>ck</w:t>
      </w:r>
      <w:r>
        <w:rPr>
          <w:i/>
          <w:spacing w:val="7"/>
          <w:position w:val="-1"/>
          <w:sz w:val="23"/>
          <w:szCs w:val="23"/>
        </w:rPr>
        <w:t xml:space="preserve"> </w:t>
      </w:r>
      <w:r>
        <w:rPr>
          <w:i/>
          <w:position w:val="-1"/>
          <w:sz w:val="23"/>
          <w:szCs w:val="23"/>
        </w:rPr>
        <w:t>cyc</w:t>
      </w:r>
      <w:r>
        <w:rPr>
          <w:i/>
          <w:spacing w:val="1"/>
          <w:position w:val="-1"/>
          <w:sz w:val="23"/>
          <w:szCs w:val="23"/>
        </w:rPr>
        <w:t>l</w:t>
      </w:r>
      <w:r>
        <w:rPr>
          <w:i/>
          <w:position w:val="-1"/>
          <w:sz w:val="23"/>
          <w:szCs w:val="23"/>
        </w:rPr>
        <w:t>e</w:t>
      </w:r>
      <w:r>
        <w:rPr>
          <w:i/>
          <w:spacing w:val="-20"/>
          <w:position w:val="-1"/>
          <w:sz w:val="23"/>
          <w:szCs w:val="23"/>
        </w:rPr>
        <w:t xml:space="preserve"> </w:t>
      </w:r>
      <w:r>
        <w:rPr>
          <w:i/>
          <w:spacing w:val="1"/>
          <w:w w:val="103"/>
          <w:position w:val="-1"/>
          <w:sz w:val="23"/>
          <w:szCs w:val="23"/>
        </w:rPr>
        <w:t>tim</w:t>
      </w:r>
      <w:r>
        <w:rPr>
          <w:i/>
          <w:w w:val="103"/>
          <w:position w:val="-1"/>
          <w:sz w:val="23"/>
          <w:szCs w:val="23"/>
        </w:rPr>
        <w:t>e</w:t>
      </w:r>
    </w:p>
    <w:p w14:paraId="59F7D4EA" w14:textId="77777777" w:rsidR="00E644EB" w:rsidRDefault="00E644EB">
      <w:pPr>
        <w:spacing w:before="3" w:line="200" w:lineRule="exact"/>
      </w:pPr>
    </w:p>
    <w:p w14:paraId="13B00C26" w14:textId="77777777" w:rsidR="00E644EB" w:rsidRDefault="00000000">
      <w:pPr>
        <w:spacing w:before="30"/>
        <w:ind w:left="104"/>
        <w:rPr>
          <w:sz w:val="23"/>
          <w:szCs w:val="23"/>
        </w:rPr>
      </w:pPr>
      <w:r>
        <w:rPr>
          <w:sz w:val="23"/>
          <w:szCs w:val="23"/>
        </w:rPr>
        <w:t>C</w:t>
      </w:r>
      <w:r>
        <w:rPr>
          <w:spacing w:val="-6"/>
          <w:sz w:val="23"/>
          <w:szCs w:val="23"/>
        </w:rPr>
        <w:t>l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k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e</w:t>
      </w:r>
      <w:r>
        <w:rPr>
          <w:spacing w:val="2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nv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1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6"/>
          <w:sz w:val="23"/>
          <w:szCs w:val="23"/>
        </w:rPr>
        <w:t>l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k</w:t>
      </w:r>
      <w:r>
        <w:rPr>
          <w:spacing w:val="1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9"/>
          <w:sz w:val="23"/>
          <w:szCs w:val="23"/>
        </w:rPr>
        <w:t>y</w:t>
      </w:r>
      <w:r>
        <w:rPr>
          <w:spacing w:val="-1"/>
          <w:sz w:val="23"/>
          <w:szCs w:val="23"/>
        </w:rPr>
        <w:t>c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e</w:t>
      </w:r>
    </w:p>
    <w:p w14:paraId="63CEB9F0" w14:textId="77777777" w:rsidR="00E644EB" w:rsidRDefault="00E644EB">
      <w:pPr>
        <w:spacing w:before="13" w:line="240" w:lineRule="exact"/>
        <w:rPr>
          <w:sz w:val="24"/>
          <w:szCs w:val="24"/>
        </w:rPr>
      </w:pPr>
    </w:p>
    <w:p w14:paraId="0CC00581" w14:textId="77777777" w:rsidR="00E644EB" w:rsidRDefault="004174BE">
      <w:pPr>
        <w:ind w:left="824"/>
      </w:pPr>
      <w:r>
        <w:pict w14:anchorId="6790CBF9">
          <v:shape id="_x0000_i1027" type="#_x0000_t75" style="width:135pt;height:24pt">
            <v:imagedata r:id="rId17" o:title=""/>
          </v:shape>
        </w:pict>
      </w:r>
    </w:p>
    <w:p w14:paraId="3D9FED1F" w14:textId="77777777" w:rsidR="00E644EB" w:rsidRDefault="00E644EB">
      <w:pPr>
        <w:spacing w:before="7" w:line="160" w:lineRule="exact"/>
        <w:rPr>
          <w:sz w:val="17"/>
          <w:szCs w:val="17"/>
        </w:rPr>
      </w:pPr>
    </w:p>
    <w:p w14:paraId="3B588E23" w14:textId="77777777" w:rsidR="00E644EB" w:rsidRDefault="00000000">
      <w:pPr>
        <w:ind w:left="10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  </w:t>
      </w:r>
      <w:r>
        <w:rPr>
          <w:spacing w:val="5"/>
          <w:sz w:val="23"/>
          <w:szCs w:val="23"/>
        </w:rPr>
        <w:t>C</w:t>
      </w:r>
      <w:r>
        <w:rPr>
          <w:spacing w:val="1"/>
          <w:sz w:val="23"/>
          <w:szCs w:val="23"/>
        </w:rPr>
        <w:t>P</w:t>
      </w:r>
      <w:r>
        <w:rPr>
          <w:sz w:val="23"/>
          <w:szCs w:val="23"/>
        </w:rPr>
        <w:t xml:space="preserve">U </w:t>
      </w:r>
      <w:r>
        <w:rPr>
          <w:spacing w:val="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x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c</w:t>
      </w:r>
      <w:r>
        <w:rPr>
          <w:spacing w:val="5"/>
          <w:sz w:val="23"/>
          <w:szCs w:val="23"/>
        </w:rPr>
        <w:t>u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on</w:t>
      </w:r>
      <w:r>
        <w:rPr>
          <w:spacing w:val="4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e</w:t>
      </w:r>
    </w:p>
    <w:p w14:paraId="4F51A051" w14:textId="77777777" w:rsidR="00E644EB" w:rsidRDefault="00E644EB">
      <w:pPr>
        <w:spacing w:before="19" w:line="220" w:lineRule="exact"/>
        <w:rPr>
          <w:sz w:val="22"/>
          <w:szCs w:val="22"/>
        </w:rPr>
      </w:pPr>
    </w:p>
    <w:p w14:paraId="098027D5" w14:textId="77777777" w:rsidR="00E644EB" w:rsidRDefault="00000000">
      <w:pPr>
        <w:spacing w:line="400" w:lineRule="exact"/>
        <w:ind w:left="133"/>
        <w:rPr>
          <w:sz w:val="24"/>
          <w:szCs w:val="24"/>
        </w:rPr>
      </w:pPr>
      <w:r>
        <w:rPr>
          <w:i/>
          <w:spacing w:val="4"/>
          <w:position w:val="-6"/>
          <w:sz w:val="24"/>
          <w:szCs w:val="24"/>
        </w:rPr>
        <w:t>C</w:t>
      </w:r>
      <w:r>
        <w:rPr>
          <w:i/>
          <w:spacing w:val="-2"/>
          <w:position w:val="-6"/>
          <w:sz w:val="24"/>
          <w:szCs w:val="24"/>
        </w:rPr>
        <w:t>P</w:t>
      </w:r>
      <w:r>
        <w:rPr>
          <w:i/>
          <w:position w:val="-6"/>
          <w:sz w:val="24"/>
          <w:szCs w:val="24"/>
        </w:rPr>
        <w:t>U</w:t>
      </w:r>
      <w:r>
        <w:rPr>
          <w:i/>
          <w:spacing w:val="-2"/>
          <w:position w:val="-6"/>
          <w:sz w:val="24"/>
          <w:szCs w:val="24"/>
        </w:rPr>
        <w:t xml:space="preserve"> </w:t>
      </w:r>
      <w:r>
        <w:rPr>
          <w:i/>
          <w:spacing w:val="-5"/>
          <w:w w:val="99"/>
          <w:position w:val="-6"/>
          <w:sz w:val="24"/>
          <w:szCs w:val="24"/>
        </w:rPr>
        <w:t>e</w:t>
      </w:r>
      <w:r>
        <w:rPr>
          <w:i/>
          <w:w w:val="99"/>
          <w:position w:val="-6"/>
          <w:sz w:val="24"/>
          <w:szCs w:val="24"/>
        </w:rPr>
        <w:t>xecu</w:t>
      </w:r>
      <w:r>
        <w:rPr>
          <w:i/>
          <w:spacing w:val="1"/>
          <w:w w:val="99"/>
          <w:position w:val="-6"/>
          <w:sz w:val="24"/>
          <w:szCs w:val="24"/>
        </w:rPr>
        <w:t>ti</w:t>
      </w:r>
      <w:r>
        <w:rPr>
          <w:i/>
          <w:w w:val="99"/>
          <w:position w:val="-6"/>
          <w:sz w:val="24"/>
          <w:szCs w:val="24"/>
        </w:rPr>
        <w:t>on</w:t>
      </w:r>
      <w:r>
        <w:rPr>
          <w:i/>
          <w:spacing w:val="-31"/>
          <w:position w:val="-6"/>
          <w:sz w:val="24"/>
          <w:szCs w:val="24"/>
        </w:rPr>
        <w:t xml:space="preserve"> </w:t>
      </w:r>
      <w:r>
        <w:rPr>
          <w:i/>
          <w:spacing w:val="1"/>
          <w:position w:val="-6"/>
          <w:sz w:val="24"/>
          <w:szCs w:val="24"/>
        </w:rPr>
        <w:t>ti</w:t>
      </w:r>
      <w:r>
        <w:rPr>
          <w:i/>
          <w:position w:val="-6"/>
          <w:sz w:val="24"/>
          <w:szCs w:val="24"/>
        </w:rPr>
        <w:t>me</w:t>
      </w:r>
      <w:r>
        <w:rPr>
          <w:i/>
          <w:spacing w:val="12"/>
          <w:position w:val="-6"/>
          <w:sz w:val="24"/>
          <w:szCs w:val="24"/>
        </w:rPr>
        <w:t xml:space="preserve"> </w:t>
      </w:r>
      <w:r>
        <w:rPr>
          <w:i/>
          <w:spacing w:val="1"/>
          <w:position w:val="-6"/>
          <w:sz w:val="24"/>
          <w:szCs w:val="24"/>
        </w:rPr>
        <w:t>f</w:t>
      </w:r>
      <w:r>
        <w:rPr>
          <w:i/>
          <w:position w:val="-6"/>
          <w:sz w:val="24"/>
          <w:szCs w:val="24"/>
        </w:rPr>
        <w:t>or</w:t>
      </w:r>
      <w:r>
        <w:rPr>
          <w:i/>
          <w:spacing w:val="-17"/>
          <w:position w:val="-6"/>
          <w:sz w:val="24"/>
          <w:szCs w:val="24"/>
        </w:rPr>
        <w:t xml:space="preserve"> </w:t>
      </w:r>
      <w:r>
        <w:rPr>
          <w:i/>
          <w:position w:val="-6"/>
          <w:sz w:val="24"/>
          <w:szCs w:val="24"/>
        </w:rPr>
        <w:t>a</w:t>
      </w:r>
      <w:r>
        <w:rPr>
          <w:i/>
          <w:spacing w:val="7"/>
          <w:position w:val="-6"/>
          <w:sz w:val="24"/>
          <w:szCs w:val="24"/>
        </w:rPr>
        <w:t xml:space="preserve"> </w:t>
      </w:r>
      <w:r>
        <w:rPr>
          <w:i/>
          <w:position w:val="-6"/>
          <w:sz w:val="24"/>
          <w:szCs w:val="24"/>
        </w:rPr>
        <w:t>p</w:t>
      </w:r>
      <w:r>
        <w:rPr>
          <w:i/>
          <w:spacing w:val="3"/>
          <w:position w:val="-6"/>
          <w:sz w:val="24"/>
          <w:szCs w:val="24"/>
        </w:rPr>
        <w:t>r</w:t>
      </w:r>
      <w:r>
        <w:rPr>
          <w:i/>
          <w:position w:val="-6"/>
          <w:sz w:val="24"/>
          <w:szCs w:val="24"/>
        </w:rPr>
        <w:t>og</w:t>
      </w:r>
      <w:r>
        <w:rPr>
          <w:i/>
          <w:spacing w:val="-2"/>
          <w:position w:val="-6"/>
          <w:sz w:val="24"/>
          <w:szCs w:val="24"/>
        </w:rPr>
        <w:t>r</w:t>
      </w:r>
      <w:r>
        <w:rPr>
          <w:i/>
          <w:position w:val="-6"/>
          <w:sz w:val="24"/>
          <w:szCs w:val="24"/>
        </w:rPr>
        <w:t>am</w:t>
      </w:r>
      <w:r>
        <w:rPr>
          <w:i/>
          <w:spacing w:val="-11"/>
          <w:position w:val="-6"/>
          <w:sz w:val="24"/>
          <w:szCs w:val="24"/>
        </w:rPr>
        <w:t xml:space="preserve"> </w:t>
      </w:r>
      <w:r>
        <w:rPr>
          <w:rFonts w:ascii="Symbol" w:eastAsia="Symbol" w:hAnsi="Symbol" w:cs="Symbol"/>
          <w:position w:val="-6"/>
          <w:sz w:val="24"/>
          <w:szCs w:val="24"/>
        </w:rPr>
        <w:t></w:t>
      </w:r>
      <w:r>
        <w:rPr>
          <w:spacing w:val="-1"/>
          <w:position w:val="-6"/>
          <w:sz w:val="24"/>
          <w:szCs w:val="24"/>
        </w:rPr>
        <w:t xml:space="preserve"> </w:t>
      </w:r>
      <w:r>
        <w:rPr>
          <w:i/>
          <w:spacing w:val="-54"/>
          <w:position w:val="10"/>
          <w:sz w:val="24"/>
          <w:szCs w:val="24"/>
        </w:rPr>
        <w:t xml:space="preserve"> </w:t>
      </w:r>
      <w:r>
        <w:rPr>
          <w:i/>
          <w:spacing w:val="4"/>
          <w:position w:val="10"/>
          <w:sz w:val="24"/>
          <w:szCs w:val="24"/>
          <w:u w:val="single" w:color="000000"/>
        </w:rPr>
        <w:t>C</w:t>
      </w:r>
      <w:r>
        <w:rPr>
          <w:i/>
          <w:spacing w:val="-2"/>
          <w:position w:val="10"/>
          <w:sz w:val="24"/>
          <w:szCs w:val="24"/>
          <w:u w:val="single" w:color="000000"/>
        </w:rPr>
        <w:t>P</w:t>
      </w:r>
      <w:r>
        <w:rPr>
          <w:i/>
          <w:position w:val="10"/>
          <w:sz w:val="24"/>
          <w:szCs w:val="24"/>
          <w:u w:val="single" w:color="000000"/>
        </w:rPr>
        <w:t>U</w:t>
      </w:r>
      <w:r>
        <w:rPr>
          <w:i/>
          <w:spacing w:val="-2"/>
          <w:position w:val="10"/>
          <w:sz w:val="24"/>
          <w:szCs w:val="24"/>
          <w:u w:val="single" w:color="000000"/>
        </w:rPr>
        <w:t xml:space="preserve"> </w:t>
      </w:r>
      <w:r>
        <w:rPr>
          <w:i/>
          <w:position w:val="10"/>
          <w:sz w:val="24"/>
          <w:szCs w:val="24"/>
          <w:u w:val="single" w:color="000000"/>
        </w:rPr>
        <w:t>c</w:t>
      </w:r>
      <w:r>
        <w:rPr>
          <w:i/>
          <w:spacing w:val="1"/>
          <w:position w:val="10"/>
          <w:sz w:val="24"/>
          <w:szCs w:val="24"/>
          <w:u w:val="single" w:color="000000"/>
        </w:rPr>
        <w:t>l</w:t>
      </w:r>
      <w:r>
        <w:rPr>
          <w:i/>
          <w:position w:val="10"/>
          <w:sz w:val="24"/>
          <w:szCs w:val="24"/>
          <w:u w:val="single" w:color="000000"/>
        </w:rPr>
        <w:t>ock</w:t>
      </w:r>
      <w:r>
        <w:rPr>
          <w:i/>
          <w:spacing w:val="-18"/>
          <w:position w:val="10"/>
          <w:sz w:val="24"/>
          <w:szCs w:val="24"/>
          <w:u w:val="single" w:color="000000"/>
        </w:rPr>
        <w:t xml:space="preserve"> </w:t>
      </w:r>
      <w:r>
        <w:rPr>
          <w:i/>
          <w:position w:val="10"/>
          <w:sz w:val="24"/>
          <w:szCs w:val="24"/>
          <w:u w:val="single" w:color="000000"/>
        </w:rPr>
        <w:t>cy</w:t>
      </w:r>
      <w:r>
        <w:rPr>
          <w:i/>
          <w:spacing w:val="-5"/>
          <w:position w:val="10"/>
          <w:sz w:val="24"/>
          <w:szCs w:val="24"/>
          <w:u w:val="single" w:color="000000"/>
        </w:rPr>
        <w:t>c</w:t>
      </w:r>
      <w:r>
        <w:rPr>
          <w:i/>
          <w:spacing w:val="5"/>
          <w:position w:val="10"/>
          <w:sz w:val="24"/>
          <w:szCs w:val="24"/>
          <w:u w:val="single" w:color="000000"/>
        </w:rPr>
        <w:t>l</w:t>
      </w:r>
      <w:r>
        <w:rPr>
          <w:i/>
          <w:spacing w:val="-5"/>
          <w:position w:val="10"/>
          <w:sz w:val="24"/>
          <w:szCs w:val="24"/>
          <w:u w:val="single" w:color="000000"/>
        </w:rPr>
        <w:t>e</w:t>
      </w:r>
      <w:r>
        <w:rPr>
          <w:i/>
          <w:position w:val="10"/>
          <w:sz w:val="24"/>
          <w:szCs w:val="24"/>
          <w:u w:val="single" w:color="000000"/>
        </w:rPr>
        <w:t>s</w:t>
      </w:r>
      <w:r>
        <w:rPr>
          <w:i/>
          <w:spacing w:val="19"/>
          <w:position w:val="10"/>
          <w:sz w:val="24"/>
          <w:szCs w:val="24"/>
          <w:u w:val="single" w:color="000000"/>
        </w:rPr>
        <w:t xml:space="preserve"> </w:t>
      </w:r>
      <w:r>
        <w:rPr>
          <w:i/>
          <w:spacing w:val="1"/>
          <w:position w:val="10"/>
          <w:sz w:val="24"/>
          <w:szCs w:val="24"/>
          <w:u w:val="single" w:color="000000"/>
        </w:rPr>
        <w:t>f</w:t>
      </w:r>
      <w:r>
        <w:rPr>
          <w:i/>
          <w:position w:val="10"/>
          <w:sz w:val="24"/>
          <w:szCs w:val="24"/>
          <w:u w:val="single" w:color="000000"/>
        </w:rPr>
        <w:t>or</w:t>
      </w:r>
      <w:r>
        <w:rPr>
          <w:i/>
          <w:spacing w:val="-17"/>
          <w:position w:val="10"/>
          <w:sz w:val="24"/>
          <w:szCs w:val="24"/>
          <w:u w:val="single" w:color="000000"/>
        </w:rPr>
        <w:t xml:space="preserve"> </w:t>
      </w:r>
      <w:r>
        <w:rPr>
          <w:i/>
          <w:position w:val="10"/>
          <w:sz w:val="24"/>
          <w:szCs w:val="24"/>
          <w:u w:val="single" w:color="000000"/>
        </w:rPr>
        <w:t>a</w:t>
      </w:r>
      <w:r>
        <w:rPr>
          <w:i/>
          <w:spacing w:val="7"/>
          <w:position w:val="10"/>
          <w:sz w:val="24"/>
          <w:szCs w:val="24"/>
          <w:u w:val="single" w:color="000000"/>
        </w:rPr>
        <w:t xml:space="preserve"> </w:t>
      </w:r>
      <w:r>
        <w:rPr>
          <w:i/>
          <w:position w:val="10"/>
          <w:sz w:val="24"/>
          <w:szCs w:val="24"/>
          <w:u w:val="single" w:color="000000"/>
        </w:rPr>
        <w:t>p</w:t>
      </w:r>
      <w:r>
        <w:rPr>
          <w:i/>
          <w:spacing w:val="3"/>
          <w:position w:val="10"/>
          <w:sz w:val="24"/>
          <w:szCs w:val="24"/>
          <w:u w:val="single" w:color="000000"/>
        </w:rPr>
        <w:t>r</w:t>
      </w:r>
      <w:r>
        <w:rPr>
          <w:i/>
          <w:position w:val="10"/>
          <w:sz w:val="24"/>
          <w:szCs w:val="24"/>
          <w:u w:val="single" w:color="000000"/>
        </w:rPr>
        <w:t>og</w:t>
      </w:r>
      <w:r>
        <w:rPr>
          <w:i/>
          <w:spacing w:val="-2"/>
          <w:position w:val="10"/>
          <w:sz w:val="24"/>
          <w:szCs w:val="24"/>
          <w:u w:val="single" w:color="000000"/>
        </w:rPr>
        <w:t>r</w:t>
      </w:r>
      <w:r>
        <w:rPr>
          <w:i/>
          <w:position w:val="10"/>
          <w:sz w:val="24"/>
          <w:szCs w:val="24"/>
          <w:u w:val="single" w:color="000000"/>
        </w:rPr>
        <w:t>am</w:t>
      </w:r>
    </w:p>
    <w:p w14:paraId="1484D925" w14:textId="77777777" w:rsidR="00E644EB" w:rsidRDefault="00000000">
      <w:pPr>
        <w:spacing w:line="200" w:lineRule="exact"/>
        <w:ind w:left="4732" w:right="3253"/>
        <w:jc w:val="center"/>
        <w:rPr>
          <w:sz w:val="24"/>
          <w:szCs w:val="24"/>
        </w:rPr>
      </w:pPr>
      <w:r>
        <w:rPr>
          <w:i/>
          <w:spacing w:val="4"/>
          <w:sz w:val="24"/>
          <w:szCs w:val="24"/>
        </w:rPr>
        <w:t>C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ock</w:t>
      </w:r>
      <w:r>
        <w:rPr>
          <w:i/>
          <w:spacing w:val="-13"/>
          <w:sz w:val="24"/>
          <w:szCs w:val="24"/>
        </w:rPr>
        <w:t xml:space="preserve"> </w:t>
      </w:r>
      <w:r>
        <w:rPr>
          <w:i/>
          <w:spacing w:val="-2"/>
          <w:w w:val="99"/>
          <w:sz w:val="24"/>
          <w:szCs w:val="24"/>
        </w:rPr>
        <w:t>r</w:t>
      </w:r>
      <w:r>
        <w:rPr>
          <w:i/>
          <w:w w:val="99"/>
          <w:sz w:val="24"/>
          <w:szCs w:val="24"/>
        </w:rPr>
        <w:t>a</w:t>
      </w:r>
      <w:r>
        <w:rPr>
          <w:i/>
          <w:spacing w:val="1"/>
          <w:w w:val="99"/>
          <w:sz w:val="24"/>
          <w:szCs w:val="24"/>
        </w:rPr>
        <w:t>t</w:t>
      </w:r>
      <w:r>
        <w:rPr>
          <w:i/>
          <w:w w:val="99"/>
          <w:sz w:val="24"/>
          <w:szCs w:val="24"/>
        </w:rPr>
        <w:t>e</w:t>
      </w:r>
    </w:p>
    <w:p w14:paraId="478B0DD9" w14:textId="77777777" w:rsidR="00E644EB" w:rsidRDefault="00E644EB">
      <w:pPr>
        <w:spacing w:before="13" w:line="200" w:lineRule="exact"/>
      </w:pPr>
    </w:p>
    <w:p w14:paraId="3C9F1A85" w14:textId="77777777" w:rsidR="00E644EB" w:rsidRDefault="00000000">
      <w:pPr>
        <w:tabs>
          <w:tab w:val="left" w:pos="480"/>
        </w:tabs>
        <w:spacing w:before="18" w:line="296" w:lineRule="auto"/>
        <w:ind w:left="498" w:right="125" w:hanging="39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6"/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f</w:t>
      </w:r>
      <w:r>
        <w:rPr>
          <w:spacing w:val="-4"/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m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e</w:t>
      </w:r>
      <w:r>
        <w:rPr>
          <w:spacing w:val="27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40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m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rov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34"/>
          <w:sz w:val="23"/>
          <w:szCs w:val="23"/>
        </w:rPr>
        <w:t xml:space="preserve"> </w:t>
      </w:r>
      <w:r>
        <w:rPr>
          <w:sz w:val="23"/>
          <w:szCs w:val="23"/>
        </w:rPr>
        <w:t>by</w:t>
      </w:r>
      <w:r>
        <w:rPr>
          <w:spacing w:val="30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c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ng</w:t>
      </w:r>
      <w:r>
        <w:rPr>
          <w:spacing w:val="2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3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>g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</w:t>
      </w:r>
      <w:r>
        <w:rPr>
          <w:spacing w:val="30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2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33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o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k</w:t>
      </w:r>
      <w:r>
        <w:rPr>
          <w:spacing w:val="2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9"/>
          <w:sz w:val="23"/>
          <w:szCs w:val="23"/>
        </w:rPr>
        <w:t>y</w:t>
      </w:r>
      <w:r>
        <w:rPr>
          <w:spacing w:val="3"/>
          <w:sz w:val="23"/>
          <w:szCs w:val="23"/>
        </w:rPr>
        <w:t>c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e</w:t>
      </w:r>
      <w:r>
        <w:rPr>
          <w:spacing w:val="33"/>
          <w:sz w:val="23"/>
          <w:szCs w:val="23"/>
        </w:rPr>
        <w:t xml:space="preserve"> </w:t>
      </w:r>
      <w:r>
        <w:rPr>
          <w:sz w:val="23"/>
          <w:szCs w:val="23"/>
        </w:rPr>
        <w:t>or</w:t>
      </w:r>
      <w:r>
        <w:rPr>
          <w:spacing w:val="30"/>
          <w:sz w:val="23"/>
          <w:szCs w:val="23"/>
        </w:rPr>
        <w:t xml:space="preserve"> </w:t>
      </w:r>
      <w:r>
        <w:rPr>
          <w:sz w:val="23"/>
          <w:szCs w:val="23"/>
        </w:rPr>
        <w:t>nu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b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34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2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2"/>
          <w:sz w:val="23"/>
          <w:szCs w:val="23"/>
        </w:rPr>
        <w:t>l</w:t>
      </w:r>
      <w:r>
        <w:rPr>
          <w:spacing w:val="-5"/>
          <w:sz w:val="23"/>
          <w:szCs w:val="23"/>
        </w:rPr>
        <w:t>o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 xml:space="preserve">k </w:t>
      </w:r>
      <w:r>
        <w:rPr>
          <w:spacing w:val="3"/>
          <w:sz w:val="23"/>
          <w:szCs w:val="23"/>
        </w:rPr>
        <w:t>c</w:t>
      </w:r>
      <w:r>
        <w:rPr>
          <w:spacing w:val="-9"/>
          <w:sz w:val="23"/>
          <w:szCs w:val="23"/>
        </w:rPr>
        <w:t>y</w:t>
      </w:r>
      <w:r>
        <w:rPr>
          <w:spacing w:val="3"/>
          <w:sz w:val="23"/>
          <w:szCs w:val="23"/>
        </w:rPr>
        <w:t>c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q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i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43"/>
          <w:sz w:val="23"/>
          <w:szCs w:val="23"/>
        </w:rPr>
        <w:t xml:space="preserve"> </w:t>
      </w:r>
      <w:r>
        <w:rPr>
          <w:sz w:val="23"/>
          <w:szCs w:val="23"/>
        </w:rPr>
        <w:t>for</w:t>
      </w:r>
      <w:r>
        <w:rPr>
          <w:spacing w:val="49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4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ro</w:t>
      </w:r>
      <w:r>
        <w:rPr>
          <w:spacing w:val="5"/>
          <w:sz w:val="23"/>
          <w:szCs w:val="23"/>
        </w:rPr>
        <w:t>g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m</w:t>
      </w:r>
    </w:p>
    <w:p w14:paraId="3EC92E3E" w14:textId="77777777" w:rsidR="00E644EB" w:rsidRDefault="00E644EB">
      <w:pPr>
        <w:spacing w:before="1" w:line="100" w:lineRule="exact"/>
        <w:rPr>
          <w:sz w:val="10"/>
          <w:szCs w:val="10"/>
        </w:rPr>
      </w:pPr>
    </w:p>
    <w:p w14:paraId="46FFD6C4" w14:textId="77777777" w:rsidR="00E644EB" w:rsidRDefault="00000000">
      <w:pPr>
        <w:ind w:left="10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  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3"/>
          <w:sz w:val="23"/>
          <w:szCs w:val="23"/>
        </w:rPr>
        <w:t>ec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e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nds</w:t>
      </w:r>
      <w:r>
        <w:rPr>
          <w:spacing w:val="5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4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47"/>
          <w:sz w:val="23"/>
          <w:szCs w:val="23"/>
        </w:rPr>
        <w:t xml:space="preserve"> </w:t>
      </w:r>
      <w:r>
        <w:rPr>
          <w:sz w:val="23"/>
          <w:szCs w:val="23"/>
        </w:rPr>
        <w:t>nu</w:t>
      </w:r>
      <w:r>
        <w:rPr>
          <w:spacing w:val="3"/>
          <w:sz w:val="23"/>
          <w:szCs w:val="23"/>
        </w:rPr>
        <w:t>m</w:t>
      </w:r>
      <w:r>
        <w:rPr>
          <w:spacing w:val="5"/>
          <w:sz w:val="23"/>
          <w:szCs w:val="23"/>
        </w:rPr>
        <w:t>b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5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49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ct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ons</w:t>
      </w:r>
      <w:r>
        <w:rPr>
          <w:spacing w:val="5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4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ro</w:t>
      </w:r>
      <w:r>
        <w:rPr>
          <w:spacing w:val="5"/>
          <w:sz w:val="23"/>
          <w:szCs w:val="23"/>
        </w:rPr>
        <w:t>g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m</w:t>
      </w:r>
    </w:p>
    <w:p w14:paraId="5FDEF9AA" w14:textId="77777777" w:rsidR="00E644EB" w:rsidRDefault="00E644EB">
      <w:pPr>
        <w:spacing w:before="5" w:line="160" w:lineRule="exact"/>
        <w:rPr>
          <w:sz w:val="16"/>
          <w:szCs w:val="16"/>
        </w:rPr>
      </w:pPr>
    </w:p>
    <w:p w14:paraId="081CCE25" w14:textId="77777777" w:rsidR="00E644EB" w:rsidRDefault="00000000">
      <w:pPr>
        <w:ind w:left="10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  </w:t>
      </w:r>
      <w:r>
        <w:rPr>
          <w:spacing w:val="6"/>
          <w:sz w:val="23"/>
          <w:szCs w:val="23"/>
        </w:rPr>
        <w:t>N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m</w:t>
      </w:r>
      <w:r>
        <w:rPr>
          <w:spacing w:val="5"/>
          <w:sz w:val="23"/>
          <w:szCs w:val="23"/>
        </w:rPr>
        <w:t>b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5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5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k</w:t>
      </w:r>
      <w:r>
        <w:rPr>
          <w:spacing w:val="4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y</w:t>
      </w:r>
      <w:r>
        <w:rPr>
          <w:spacing w:val="3"/>
          <w:sz w:val="23"/>
          <w:szCs w:val="23"/>
        </w:rPr>
        <w:t>c</w:t>
      </w:r>
      <w:r>
        <w:rPr>
          <w:spacing w:val="-6"/>
          <w:sz w:val="23"/>
          <w:szCs w:val="23"/>
        </w:rPr>
        <w:t>l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s</w:t>
      </w:r>
    </w:p>
    <w:p w14:paraId="541D1DAF" w14:textId="77777777" w:rsidR="00E644EB" w:rsidRDefault="00E644EB">
      <w:pPr>
        <w:spacing w:before="4" w:line="180" w:lineRule="exact"/>
        <w:rPr>
          <w:sz w:val="18"/>
          <w:szCs w:val="18"/>
        </w:rPr>
      </w:pPr>
    </w:p>
    <w:p w14:paraId="7C089DE9" w14:textId="77777777" w:rsidR="00E644EB" w:rsidRDefault="00000000">
      <w:pPr>
        <w:ind w:left="133"/>
        <w:rPr>
          <w:sz w:val="23"/>
          <w:szCs w:val="23"/>
        </w:rPr>
      </w:pPr>
      <w:r>
        <w:rPr>
          <w:i/>
          <w:spacing w:val="5"/>
          <w:sz w:val="23"/>
          <w:szCs w:val="23"/>
        </w:rPr>
        <w:t>C</w:t>
      </w:r>
      <w:r>
        <w:rPr>
          <w:i/>
          <w:spacing w:val="-1"/>
          <w:sz w:val="23"/>
          <w:szCs w:val="23"/>
        </w:rPr>
        <w:t>P</w:t>
      </w:r>
      <w:r>
        <w:rPr>
          <w:i/>
          <w:sz w:val="23"/>
          <w:szCs w:val="23"/>
        </w:rPr>
        <w:t>U</w:t>
      </w:r>
      <w:r>
        <w:rPr>
          <w:i/>
          <w:spacing w:val="20"/>
          <w:sz w:val="23"/>
          <w:szCs w:val="23"/>
        </w:rPr>
        <w:t xml:space="preserve"> </w:t>
      </w:r>
      <w:r>
        <w:rPr>
          <w:i/>
          <w:sz w:val="23"/>
          <w:szCs w:val="23"/>
        </w:rPr>
        <w:t>c</w:t>
      </w:r>
      <w:r>
        <w:rPr>
          <w:i/>
          <w:spacing w:val="1"/>
          <w:sz w:val="23"/>
          <w:szCs w:val="23"/>
        </w:rPr>
        <w:t>lo</w:t>
      </w:r>
      <w:r>
        <w:rPr>
          <w:i/>
          <w:sz w:val="23"/>
          <w:szCs w:val="23"/>
        </w:rPr>
        <w:t>ck</w:t>
      </w:r>
      <w:r>
        <w:rPr>
          <w:i/>
          <w:spacing w:val="6"/>
          <w:sz w:val="23"/>
          <w:szCs w:val="23"/>
        </w:rPr>
        <w:t xml:space="preserve"> </w:t>
      </w:r>
      <w:r>
        <w:rPr>
          <w:i/>
          <w:sz w:val="23"/>
          <w:szCs w:val="23"/>
        </w:rPr>
        <w:t>cy</w:t>
      </w:r>
      <w:r>
        <w:rPr>
          <w:i/>
          <w:spacing w:val="-5"/>
          <w:sz w:val="23"/>
          <w:szCs w:val="23"/>
        </w:rPr>
        <w:t>c</w:t>
      </w:r>
      <w:r>
        <w:rPr>
          <w:i/>
          <w:spacing w:val="6"/>
          <w:sz w:val="23"/>
          <w:szCs w:val="23"/>
        </w:rPr>
        <w:t>l</w:t>
      </w:r>
      <w:r>
        <w:rPr>
          <w:i/>
          <w:spacing w:val="-5"/>
          <w:sz w:val="23"/>
          <w:szCs w:val="23"/>
        </w:rPr>
        <w:t>e</w:t>
      </w:r>
      <w:r>
        <w:rPr>
          <w:i/>
          <w:sz w:val="23"/>
          <w:szCs w:val="23"/>
        </w:rPr>
        <w:t>s</w:t>
      </w:r>
      <w:r>
        <w:rPr>
          <w:i/>
          <w:spacing w:val="19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spacing w:val="15"/>
          <w:sz w:val="23"/>
          <w:szCs w:val="23"/>
        </w:rPr>
        <w:t xml:space="preserve"> </w:t>
      </w:r>
      <w:r>
        <w:rPr>
          <w:i/>
          <w:spacing w:val="2"/>
          <w:sz w:val="23"/>
          <w:szCs w:val="23"/>
        </w:rPr>
        <w:t>I</w:t>
      </w:r>
      <w:r>
        <w:rPr>
          <w:i/>
          <w:spacing w:val="1"/>
          <w:sz w:val="23"/>
          <w:szCs w:val="23"/>
        </w:rPr>
        <w:t>n</w:t>
      </w:r>
      <w:r>
        <w:rPr>
          <w:i/>
          <w:spacing w:val="-1"/>
          <w:sz w:val="23"/>
          <w:szCs w:val="23"/>
        </w:rPr>
        <w:t>s</w:t>
      </w:r>
      <w:r>
        <w:rPr>
          <w:i/>
          <w:spacing w:val="1"/>
          <w:sz w:val="23"/>
          <w:szCs w:val="23"/>
        </w:rPr>
        <w:t>t</w:t>
      </w:r>
      <w:r>
        <w:rPr>
          <w:i/>
          <w:spacing w:val="4"/>
          <w:sz w:val="23"/>
          <w:szCs w:val="23"/>
        </w:rPr>
        <w:t>r</w:t>
      </w:r>
      <w:r>
        <w:rPr>
          <w:i/>
          <w:spacing w:val="1"/>
          <w:sz w:val="23"/>
          <w:szCs w:val="23"/>
        </w:rPr>
        <w:t>u</w:t>
      </w:r>
      <w:r>
        <w:rPr>
          <w:i/>
          <w:sz w:val="23"/>
          <w:szCs w:val="23"/>
        </w:rPr>
        <w:t>c</w:t>
      </w:r>
      <w:r>
        <w:rPr>
          <w:i/>
          <w:spacing w:val="1"/>
          <w:sz w:val="23"/>
          <w:szCs w:val="23"/>
        </w:rPr>
        <w:t>tion</w:t>
      </w:r>
      <w:r>
        <w:rPr>
          <w:i/>
          <w:sz w:val="23"/>
          <w:szCs w:val="23"/>
        </w:rPr>
        <w:t xml:space="preserve">s </w:t>
      </w:r>
      <w:r>
        <w:rPr>
          <w:i/>
          <w:spacing w:val="3"/>
          <w:sz w:val="23"/>
          <w:szCs w:val="23"/>
        </w:rPr>
        <w:t xml:space="preserve"> </w:t>
      </w:r>
      <w:r>
        <w:rPr>
          <w:i/>
          <w:spacing w:val="1"/>
          <w:sz w:val="23"/>
          <w:szCs w:val="23"/>
        </w:rPr>
        <w:t>fo</w:t>
      </w:r>
      <w:r>
        <w:rPr>
          <w:i/>
          <w:sz w:val="23"/>
          <w:szCs w:val="23"/>
        </w:rPr>
        <w:t>r</w:t>
      </w:r>
      <w:r>
        <w:rPr>
          <w:i/>
          <w:spacing w:val="-3"/>
          <w:sz w:val="23"/>
          <w:szCs w:val="23"/>
        </w:rPr>
        <w:t xml:space="preserve"> </w:t>
      </w:r>
      <w:r>
        <w:rPr>
          <w:i/>
          <w:sz w:val="23"/>
          <w:szCs w:val="23"/>
        </w:rPr>
        <w:t>a</w:t>
      </w:r>
      <w:r>
        <w:rPr>
          <w:i/>
          <w:spacing w:val="14"/>
          <w:sz w:val="23"/>
          <w:szCs w:val="23"/>
        </w:rPr>
        <w:t xml:space="preserve"> </w:t>
      </w:r>
      <w:r>
        <w:rPr>
          <w:i/>
          <w:spacing w:val="1"/>
          <w:sz w:val="23"/>
          <w:szCs w:val="23"/>
        </w:rPr>
        <w:t>p</w:t>
      </w:r>
      <w:r>
        <w:rPr>
          <w:i/>
          <w:spacing w:val="4"/>
          <w:sz w:val="23"/>
          <w:szCs w:val="23"/>
        </w:rPr>
        <w:t>r</w:t>
      </w:r>
      <w:r>
        <w:rPr>
          <w:i/>
          <w:spacing w:val="1"/>
          <w:sz w:val="23"/>
          <w:szCs w:val="23"/>
        </w:rPr>
        <w:t>og</w:t>
      </w:r>
      <w:r>
        <w:rPr>
          <w:i/>
          <w:spacing w:val="-1"/>
          <w:sz w:val="23"/>
          <w:szCs w:val="23"/>
        </w:rPr>
        <w:t>r</w:t>
      </w:r>
      <w:r>
        <w:rPr>
          <w:i/>
          <w:spacing w:val="1"/>
          <w:sz w:val="23"/>
          <w:szCs w:val="23"/>
        </w:rPr>
        <w:t>a</w:t>
      </w:r>
      <w:r>
        <w:rPr>
          <w:i/>
          <w:sz w:val="23"/>
          <w:szCs w:val="23"/>
        </w:rPr>
        <w:t>m</w:t>
      </w:r>
      <w:r>
        <w:rPr>
          <w:i/>
          <w:spacing w:val="-1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</w:t>
      </w:r>
      <w:r>
        <w:rPr>
          <w:spacing w:val="-4"/>
          <w:sz w:val="23"/>
          <w:szCs w:val="23"/>
        </w:rPr>
        <w:t xml:space="preserve"> </w:t>
      </w:r>
      <w:r>
        <w:rPr>
          <w:i/>
          <w:spacing w:val="4"/>
          <w:sz w:val="23"/>
          <w:szCs w:val="23"/>
        </w:rPr>
        <w:t>A</w:t>
      </w:r>
      <w:r>
        <w:rPr>
          <w:i/>
          <w:spacing w:val="-5"/>
          <w:sz w:val="23"/>
          <w:szCs w:val="23"/>
        </w:rPr>
        <w:t>v</w:t>
      </w:r>
      <w:r>
        <w:rPr>
          <w:i/>
          <w:spacing w:val="-3"/>
          <w:sz w:val="23"/>
          <w:szCs w:val="23"/>
        </w:rPr>
        <w:t>e</w:t>
      </w:r>
      <w:r>
        <w:rPr>
          <w:i/>
          <w:spacing w:val="4"/>
          <w:sz w:val="23"/>
          <w:szCs w:val="23"/>
        </w:rPr>
        <w:t>r</w:t>
      </w:r>
      <w:r>
        <w:rPr>
          <w:i/>
          <w:spacing w:val="1"/>
          <w:sz w:val="23"/>
          <w:szCs w:val="23"/>
        </w:rPr>
        <w:t>ag</w:t>
      </w:r>
      <w:r>
        <w:rPr>
          <w:i/>
          <w:sz w:val="23"/>
          <w:szCs w:val="23"/>
        </w:rPr>
        <w:t>e</w:t>
      </w:r>
      <w:r>
        <w:rPr>
          <w:i/>
          <w:spacing w:val="-6"/>
          <w:sz w:val="23"/>
          <w:szCs w:val="23"/>
        </w:rPr>
        <w:t xml:space="preserve"> </w:t>
      </w:r>
      <w:r>
        <w:rPr>
          <w:i/>
          <w:sz w:val="23"/>
          <w:szCs w:val="23"/>
        </w:rPr>
        <w:t>c</w:t>
      </w:r>
      <w:r>
        <w:rPr>
          <w:i/>
          <w:spacing w:val="1"/>
          <w:sz w:val="23"/>
          <w:szCs w:val="23"/>
        </w:rPr>
        <w:t>lo</w:t>
      </w:r>
      <w:r>
        <w:rPr>
          <w:i/>
          <w:sz w:val="23"/>
          <w:szCs w:val="23"/>
        </w:rPr>
        <w:t>ck</w:t>
      </w:r>
      <w:r>
        <w:rPr>
          <w:i/>
          <w:spacing w:val="6"/>
          <w:sz w:val="23"/>
          <w:szCs w:val="23"/>
        </w:rPr>
        <w:t xml:space="preserve"> </w:t>
      </w:r>
      <w:r>
        <w:rPr>
          <w:i/>
          <w:sz w:val="23"/>
          <w:szCs w:val="23"/>
        </w:rPr>
        <w:t>cyc</w:t>
      </w:r>
      <w:r>
        <w:rPr>
          <w:i/>
          <w:spacing w:val="1"/>
          <w:sz w:val="23"/>
          <w:szCs w:val="23"/>
        </w:rPr>
        <w:t>l</w:t>
      </w:r>
      <w:r>
        <w:rPr>
          <w:i/>
          <w:sz w:val="23"/>
          <w:szCs w:val="23"/>
        </w:rPr>
        <w:t>es</w:t>
      </w:r>
      <w:r>
        <w:rPr>
          <w:i/>
          <w:spacing w:val="31"/>
          <w:sz w:val="23"/>
          <w:szCs w:val="23"/>
        </w:rPr>
        <w:t xml:space="preserve"> </w:t>
      </w:r>
      <w:r>
        <w:rPr>
          <w:i/>
          <w:spacing w:val="1"/>
          <w:sz w:val="23"/>
          <w:szCs w:val="23"/>
        </w:rPr>
        <w:t>p</w:t>
      </w:r>
      <w:r>
        <w:rPr>
          <w:i/>
          <w:sz w:val="23"/>
          <w:szCs w:val="23"/>
        </w:rPr>
        <w:t>er</w:t>
      </w:r>
      <w:r>
        <w:rPr>
          <w:i/>
          <w:spacing w:val="-11"/>
          <w:sz w:val="23"/>
          <w:szCs w:val="23"/>
        </w:rPr>
        <w:t xml:space="preserve"> </w:t>
      </w:r>
      <w:r>
        <w:rPr>
          <w:i/>
          <w:spacing w:val="1"/>
          <w:w w:val="103"/>
          <w:sz w:val="23"/>
          <w:szCs w:val="23"/>
        </w:rPr>
        <w:t>in</w:t>
      </w:r>
      <w:r>
        <w:rPr>
          <w:i/>
          <w:spacing w:val="4"/>
          <w:w w:val="103"/>
          <w:sz w:val="23"/>
          <w:szCs w:val="23"/>
        </w:rPr>
        <w:t>s</w:t>
      </w:r>
      <w:r>
        <w:rPr>
          <w:i/>
          <w:spacing w:val="1"/>
          <w:w w:val="103"/>
          <w:sz w:val="23"/>
          <w:szCs w:val="23"/>
        </w:rPr>
        <w:t>t</w:t>
      </w:r>
      <w:r>
        <w:rPr>
          <w:i/>
          <w:spacing w:val="-1"/>
          <w:w w:val="103"/>
          <w:sz w:val="23"/>
          <w:szCs w:val="23"/>
        </w:rPr>
        <w:t>r</w:t>
      </w:r>
      <w:r>
        <w:rPr>
          <w:i/>
          <w:spacing w:val="1"/>
          <w:w w:val="103"/>
          <w:sz w:val="23"/>
          <w:szCs w:val="23"/>
        </w:rPr>
        <w:t>u</w:t>
      </w:r>
      <w:r>
        <w:rPr>
          <w:i/>
          <w:w w:val="103"/>
          <w:sz w:val="23"/>
          <w:szCs w:val="23"/>
        </w:rPr>
        <w:t>c</w:t>
      </w:r>
      <w:r>
        <w:rPr>
          <w:i/>
          <w:spacing w:val="1"/>
          <w:w w:val="103"/>
          <w:sz w:val="23"/>
          <w:szCs w:val="23"/>
        </w:rPr>
        <w:t>tio</w:t>
      </w:r>
      <w:r>
        <w:rPr>
          <w:i/>
          <w:w w:val="103"/>
          <w:sz w:val="23"/>
          <w:szCs w:val="23"/>
        </w:rPr>
        <w:t>n</w:t>
      </w:r>
    </w:p>
    <w:p w14:paraId="719EDD97" w14:textId="77777777" w:rsidR="00E644EB" w:rsidRDefault="00E644EB">
      <w:pPr>
        <w:spacing w:before="4" w:line="180" w:lineRule="exact"/>
        <w:rPr>
          <w:sz w:val="18"/>
          <w:szCs w:val="18"/>
        </w:rPr>
      </w:pPr>
    </w:p>
    <w:p w14:paraId="76A7E40F" w14:textId="77777777" w:rsidR="00E644EB" w:rsidRDefault="00000000">
      <w:pPr>
        <w:ind w:left="10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  </w:t>
      </w:r>
      <w:r>
        <w:rPr>
          <w:spacing w:val="5"/>
          <w:sz w:val="23"/>
          <w:szCs w:val="23"/>
        </w:rPr>
        <w:t>C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o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k</w:t>
      </w:r>
      <w:r>
        <w:rPr>
          <w:spacing w:val="4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9"/>
          <w:sz w:val="23"/>
          <w:szCs w:val="23"/>
        </w:rPr>
        <w:t>y</w:t>
      </w:r>
      <w:r>
        <w:rPr>
          <w:spacing w:val="3"/>
          <w:sz w:val="23"/>
          <w:szCs w:val="23"/>
        </w:rPr>
        <w:t>c</w:t>
      </w:r>
      <w:r>
        <w:rPr>
          <w:spacing w:val="-2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55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5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ct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</w:t>
      </w:r>
      <w:r>
        <w:rPr>
          <w:spacing w:val="49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(C</w:t>
      </w:r>
      <w:r>
        <w:rPr>
          <w:spacing w:val="1"/>
          <w:sz w:val="23"/>
          <w:szCs w:val="23"/>
        </w:rPr>
        <w:t>P</w:t>
      </w:r>
      <w:r>
        <w:rPr>
          <w:sz w:val="23"/>
          <w:szCs w:val="23"/>
        </w:rPr>
        <w:t>I)</w:t>
      </w:r>
    </w:p>
    <w:p w14:paraId="21E51D8B" w14:textId="77777777" w:rsidR="00E644EB" w:rsidRDefault="00E644EB">
      <w:pPr>
        <w:spacing w:before="6" w:line="160" w:lineRule="exact"/>
        <w:rPr>
          <w:sz w:val="17"/>
          <w:szCs w:val="17"/>
        </w:rPr>
      </w:pPr>
    </w:p>
    <w:p w14:paraId="6DAB2E57" w14:textId="77777777" w:rsidR="00E644EB" w:rsidRDefault="00000000">
      <w:pPr>
        <w:ind w:left="104"/>
        <w:rPr>
          <w:sz w:val="23"/>
          <w:szCs w:val="23"/>
        </w:rPr>
        <w:sectPr w:rsidR="00E644EB">
          <w:type w:val="continuous"/>
          <w:pgSz w:w="12240" w:h="15840"/>
          <w:pgMar w:top="1480" w:right="1460" w:bottom="280" w:left="1720" w:header="720" w:footer="720" w:gutter="0"/>
          <w:cols w:space="720"/>
        </w:sectPr>
      </w:pPr>
      <w:r>
        <w:rPr>
          <w:rFonts w:ascii="Courier New" w:eastAsia="Courier New" w:hAnsi="Courier New" w:cs="Courier New"/>
          <w:sz w:val="23"/>
          <w:szCs w:val="23"/>
        </w:rPr>
        <w:t>o</w:t>
      </w:r>
      <w:r>
        <w:rPr>
          <w:rFonts w:ascii="Courier New" w:eastAsia="Courier New" w:hAnsi="Courier New" w:cs="Courier New"/>
          <w:spacing w:val="117"/>
          <w:sz w:val="23"/>
          <w:szCs w:val="23"/>
        </w:rPr>
        <w:t xml:space="preserve"> </w:t>
      </w:r>
      <w:r>
        <w:rPr>
          <w:spacing w:val="-17"/>
          <w:sz w:val="23"/>
          <w:szCs w:val="23"/>
        </w:rPr>
        <w:t>A</w:t>
      </w:r>
      <w:r>
        <w:rPr>
          <w:spacing w:val="-5"/>
          <w:sz w:val="23"/>
          <w:szCs w:val="23"/>
        </w:rPr>
        <w:t>v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g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z w:val="23"/>
          <w:szCs w:val="23"/>
        </w:rPr>
        <w:t>nu</w:t>
      </w:r>
      <w:r>
        <w:rPr>
          <w:spacing w:val="3"/>
          <w:sz w:val="23"/>
          <w:szCs w:val="23"/>
        </w:rPr>
        <w:t>m</w:t>
      </w:r>
      <w:r>
        <w:rPr>
          <w:spacing w:val="5"/>
          <w:sz w:val="23"/>
          <w:szCs w:val="23"/>
        </w:rPr>
        <w:t>b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 xml:space="preserve">r 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2"/>
          <w:sz w:val="23"/>
          <w:szCs w:val="23"/>
        </w:rPr>
        <w:t>l</w:t>
      </w:r>
      <w:r>
        <w:rPr>
          <w:spacing w:val="-5"/>
          <w:sz w:val="23"/>
          <w:szCs w:val="23"/>
        </w:rPr>
        <w:t>o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k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5"/>
          <w:sz w:val="23"/>
          <w:szCs w:val="23"/>
        </w:rPr>
        <w:t>y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l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55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49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w</w:t>
      </w:r>
      <w:r>
        <w:rPr>
          <w:sz w:val="23"/>
          <w:szCs w:val="23"/>
        </w:rPr>
        <w:t>h</w:t>
      </w:r>
      <w:r>
        <w:rPr>
          <w:spacing w:val="-1"/>
          <w:sz w:val="23"/>
          <w:szCs w:val="23"/>
        </w:rPr>
        <w:t>ic</w:t>
      </w:r>
      <w:r>
        <w:rPr>
          <w:sz w:val="23"/>
          <w:szCs w:val="23"/>
        </w:rPr>
        <w:t>h</w:t>
      </w:r>
      <w:r>
        <w:rPr>
          <w:spacing w:val="5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a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h</w:t>
      </w:r>
      <w:r>
        <w:rPr>
          <w:spacing w:val="48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ta</w:t>
      </w:r>
      <w:r>
        <w:rPr>
          <w:spacing w:val="-5"/>
          <w:sz w:val="23"/>
          <w:szCs w:val="23"/>
        </w:rPr>
        <w:t>k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5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3"/>
          <w:sz w:val="23"/>
          <w:szCs w:val="23"/>
        </w:rPr>
        <w:t>ec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e</w:t>
      </w:r>
    </w:p>
    <w:p w14:paraId="5B1DBF6F" w14:textId="77777777" w:rsidR="00E644EB" w:rsidRDefault="00E644EB">
      <w:pPr>
        <w:spacing w:before="4" w:line="140" w:lineRule="exact"/>
        <w:rPr>
          <w:sz w:val="14"/>
          <w:szCs w:val="14"/>
        </w:rPr>
      </w:pPr>
    </w:p>
    <w:p w14:paraId="1F45DAAB" w14:textId="77777777" w:rsidR="00E644EB" w:rsidRDefault="00000000">
      <w:pPr>
        <w:spacing w:before="30"/>
        <w:ind w:left="104"/>
        <w:rPr>
          <w:sz w:val="23"/>
          <w:szCs w:val="23"/>
        </w:rPr>
      </w:pPr>
      <w:r>
        <w:rPr>
          <w:b/>
          <w:spacing w:val="-1"/>
          <w:sz w:val="23"/>
          <w:szCs w:val="23"/>
        </w:rPr>
        <w:t>Per</w:t>
      </w:r>
      <w:r>
        <w:rPr>
          <w:b/>
          <w:sz w:val="23"/>
          <w:szCs w:val="23"/>
        </w:rPr>
        <w:t>fo</w:t>
      </w:r>
      <w:r>
        <w:rPr>
          <w:b/>
          <w:spacing w:val="-1"/>
          <w:sz w:val="23"/>
          <w:szCs w:val="23"/>
        </w:rPr>
        <w:t>r</w:t>
      </w:r>
      <w:r>
        <w:rPr>
          <w:b/>
          <w:spacing w:val="5"/>
          <w:sz w:val="23"/>
          <w:szCs w:val="23"/>
        </w:rPr>
        <w:t>m</w:t>
      </w:r>
      <w:r>
        <w:rPr>
          <w:b/>
          <w:sz w:val="23"/>
          <w:szCs w:val="23"/>
        </w:rPr>
        <w:t>a</w:t>
      </w:r>
      <w:r>
        <w:rPr>
          <w:b/>
          <w:spacing w:val="-3"/>
          <w:sz w:val="23"/>
          <w:szCs w:val="23"/>
        </w:rPr>
        <w:t>n</w:t>
      </w:r>
      <w:r>
        <w:rPr>
          <w:b/>
          <w:spacing w:val="-1"/>
          <w:sz w:val="23"/>
          <w:szCs w:val="23"/>
        </w:rPr>
        <w:t>c</w:t>
      </w:r>
      <w:r>
        <w:rPr>
          <w:b/>
          <w:sz w:val="23"/>
          <w:szCs w:val="23"/>
        </w:rPr>
        <w:t>e</w:t>
      </w:r>
      <w:r>
        <w:rPr>
          <w:b/>
          <w:spacing w:val="8"/>
          <w:sz w:val="23"/>
          <w:szCs w:val="23"/>
        </w:rPr>
        <w:t xml:space="preserve"> </w:t>
      </w:r>
      <w:r>
        <w:rPr>
          <w:b/>
          <w:sz w:val="23"/>
          <w:szCs w:val="23"/>
        </w:rPr>
        <w:t>E</w:t>
      </w:r>
      <w:r>
        <w:rPr>
          <w:b/>
          <w:spacing w:val="2"/>
          <w:sz w:val="23"/>
          <w:szCs w:val="23"/>
        </w:rPr>
        <w:t>q</w:t>
      </w:r>
      <w:r>
        <w:rPr>
          <w:b/>
          <w:spacing w:val="-3"/>
          <w:sz w:val="23"/>
          <w:szCs w:val="23"/>
        </w:rPr>
        <w:t>u</w:t>
      </w:r>
      <w:r>
        <w:rPr>
          <w:b/>
          <w:sz w:val="23"/>
          <w:szCs w:val="23"/>
        </w:rPr>
        <w:t>at</w:t>
      </w:r>
      <w:r>
        <w:rPr>
          <w:b/>
          <w:spacing w:val="-2"/>
          <w:sz w:val="23"/>
          <w:szCs w:val="23"/>
        </w:rPr>
        <w:t>i</w:t>
      </w:r>
      <w:r>
        <w:rPr>
          <w:b/>
          <w:sz w:val="23"/>
          <w:szCs w:val="23"/>
        </w:rPr>
        <w:t>on</w:t>
      </w:r>
      <w:r>
        <w:rPr>
          <w:b/>
          <w:spacing w:val="7"/>
          <w:sz w:val="23"/>
          <w:szCs w:val="23"/>
        </w:rPr>
        <w:t xml:space="preserve"> </w:t>
      </w:r>
      <w:r>
        <w:rPr>
          <w:b/>
          <w:spacing w:val="1"/>
          <w:sz w:val="23"/>
          <w:szCs w:val="23"/>
        </w:rPr>
        <w:t>I</w:t>
      </w:r>
      <w:r>
        <w:rPr>
          <w:b/>
          <w:sz w:val="23"/>
          <w:szCs w:val="23"/>
        </w:rPr>
        <w:t>I</w:t>
      </w:r>
    </w:p>
    <w:p w14:paraId="55E2A7B0" w14:textId="77777777" w:rsidR="00E644EB" w:rsidRDefault="00E644EB">
      <w:pPr>
        <w:spacing w:before="9" w:line="180" w:lineRule="exact"/>
        <w:rPr>
          <w:sz w:val="18"/>
          <w:szCs w:val="18"/>
        </w:rPr>
      </w:pPr>
    </w:p>
    <w:p w14:paraId="7347F568" w14:textId="77777777" w:rsidR="00E644EB" w:rsidRDefault="00000000">
      <w:pPr>
        <w:tabs>
          <w:tab w:val="left" w:pos="1900"/>
        </w:tabs>
        <w:spacing w:line="296" w:lineRule="auto"/>
        <w:ind w:left="1904" w:right="70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5"/>
          <w:sz w:val="23"/>
          <w:szCs w:val="23"/>
        </w:rPr>
        <w:t>C</w:t>
      </w:r>
      <w:r>
        <w:rPr>
          <w:spacing w:val="1"/>
          <w:sz w:val="23"/>
          <w:szCs w:val="23"/>
        </w:rPr>
        <w:t>P</w:t>
      </w:r>
      <w:r>
        <w:rPr>
          <w:sz w:val="23"/>
          <w:szCs w:val="23"/>
        </w:rPr>
        <w:t>U</w:t>
      </w:r>
      <w:r>
        <w:rPr>
          <w:spacing w:val="4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x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c</w:t>
      </w:r>
      <w:r>
        <w:rPr>
          <w:spacing w:val="5"/>
          <w:sz w:val="23"/>
          <w:szCs w:val="23"/>
        </w:rPr>
        <w:t>u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on</w:t>
      </w:r>
      <w:r>
        <w:rPr>
          <w:spacing w:val="24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Ti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e</w:t>
      </w:r>
      <w:r>
        <w:rPr>
          <w:spacing w:val="27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3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te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s</w:t>
      </w:r>
      <w:r>
        <w:rPr>
          <w:spacing w:val="35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3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u</w:t>
      </w:r>
      <w:r>
        <w:rPr>
          <w:spacing w:val="3"/>
          <w:sz w:val="23"/>
          <w:szCs w:val="23"/>
        </w:rPr>
        <w:t>c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on</w:t>
      </w:r>
      <w:r>
        <w:rPr>
          <w:spacing w:val="3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u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,</w:t>
      </w:r>
      <w:r>
        <w:rPr>
          <w:spacing w:val="3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C</w:t>
      </w:r>
      <w:r>
        <w:rPr>
          <w:spacing w:val="6"/>
          <w:sz w:val="23"/>
          <w:szCs w:val="23"/>
        </w:rPr>
        <w:t>P</w:t>
      </w:r>
      <w:r>
        <w:rPr>
          <w:sz w:val="23"/>
          <w:szCs w:val="23"/>
        </w:rPr>
        <w:t>I</w:t>
      </w:r>
      <w:r>
        <w:rPr>
          <w:spacing w:val="2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3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l</w:t>
      </w:r>
      <w:r>
        <w:rPr>
          <w:spacing w:val="-5"/>
          <w:sz w:val="23"/>
          <w:szCs w:val="23"/>
        </w:rPr>
        <w:t>o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k</w:t>
      </w:r>
      <w:r>
        <w:rPr>
          <w:spacing w:val="3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5"/>
          <w:sz w:val="23"/>
          <w:szCs w:val="23"/>
        </w:rPr>
        <w:t>y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 xml:space="preserve">e </w:t>
      </w:r>
      <w:r>
        <w:rPr>
          <w:spacing w:val="8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8"/>
          <w:sz w:val="23"/>
          <w:szCs w:val="23"/>
        </w:rPr>
        <w:t>m</w:t>
      </w:r>
      <w:r>
        <w:rPr>
          <w:sz w:val="23"/>
          <w:szCs w:val="23"/>
        </w:rPr>
        <w:t>e</w:t>
      </w:r>
    </w:p>
    <w:p w14:paraId="2A9E9B42" w14:textId="77777777" w:rsidR="00E644EB" w:rsidRDefault="00E644EB">
      <w:pPr>
        <w:spacing w:before="10" w:line="120" w:lineRule="exact"/>
        <w:rPr>
          <w:sz w:val="12"/>
          <w:szCs w:val="12"/>
        </w:rPr>
      </w:pPr>
    </w:p>
    <w:p w14:paraId="21B6EBD9" w14:textId="77777777" w:rsidR="00E644EB" w:rsidRDefault="00000000">
      <w:pPr>
        <w:ind w:left="1544"/>
        <w:rPr>
          <w:sz w:val="23"/>
          <w:szCs w:val="23"/>
        </w:rPr>
      </w:pPr>
      <w:r>
        <w:rPr>
          <w:spacing w:val="5"/>
          <w:sz w:val="23"/>
          <w:szCs w:val="23"/>
        </w:rPr>
        <w:t>C</w:t>
      </w:r>
      <w:r>
        <w:rPr>
          <w:spacing w:val="1"/>
          <w:sz w:val="23"/>
          <w:szCs w:val="23"/>
        </w:rPr>
        <w:t>P</w:t>
      </w:r>
      <w:r>
        <w:rPr>
          <w:sz w:val="23"/>
          <w:szCs w:val="23"/>
        </w:rPr>
        <w:t>U</w:t>
      </w:r>
      <w:r>
        <w:rPr>
          <w:spacing w:val="5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x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c</w:t>
      </w:r>
      <w:r>
        <w:rPr>
          <w:spacing w:val="5"/>
          <w:sz w:val="23"/>
          <w:szCs w:val="23"/>
        </w:rPr>
        <w:t>u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on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e</w:t>
      </w:r>
      <w:r>
        <w:rPr>
          <w:spacing w:val="42"/>
          <w:sz w:val="23"/>
          <w:szCs w:val="23"/>
        </w:rPr>
        <w:t xml:space="preserve"> </w:t>
      </w:r>
      <w:r>
        <w:rPr>
          <w:sz w:val="23"/>
          <w:szCs w:val="23"/>
        </w:rPr>
        <w:t>=</w:t>
      </w:r>
      <w:r>
        <w:rPr>
          <w:spacing w:val="43"/>
          <w:sz w:val="23"/>
          <w:szCs w:val="23"/>
        </w:rPr>
        <w:t xml:space="preserve"> </w:t>
      </w:r>
      <w:r>
        <w:rPr>
          <w:sz w:val="23"/>
          <w:szCs w:val="23"/>
        </w:rPr>
        <w:t>In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ct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>nt</w:t>
      </w:r>
      <w:r>
        <w:rPr>
          <w:spacing w:val="43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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C</w:t>
      </w:r>
      <w:r>
        <w:rPr>
          <w:spacing w:val="6"/>
          <w:sz w:val="23"/>
          <w:szCs w:val="23"/>
        </w:rPr>
        <w:t>P</w:t>
      </w:r>
      <w:r>
        <w:rPr>
          <w:sz w:val="23"/>
          <w:szCs w:val="23"/>
        </w:rPr>
        <w:t>I</w:t>
      </w:r>
      <w:r>
        <w:rPr>
          <w:spacing w:val="44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</w:t>
      </w:r>
      <w:r>
        <w:rPr>
          <w:spacing w:val="56"/>
          <w:sz w:val="23"/>
          <w:szCs w:val="23"/>
        </w:rPr>
        <w:t xml:space="preserve"> </w:t>
      </w:r>
      <w:r>
        <w:rPr>
          <w:sz w:val="23"/>
          <w:szCs w:val="23"/>
        </w:rPr>
        <w:t>C</w:t>
      </w:r>
      <w:r>
        <w:rPr>
          <w:spacing w:val="-1"/>
          <w:sz w:val="23"/>
          <w:szCs w:val="23"/>
        </w:rPr>
        <w:t>l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k</w:t>
      </w:r>
      <w:r>
        <w:rPr>
          <w:spacing w:val="4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y</w:t>
      </w:r>
      <w:r>
        <w:rPr>
          <w:spacing w:val="3"/>
          <w:sz w:val="23"/>
          <w:szCs w:val="23"/>
        </w:rPr>
        <w:t>c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e</w:t>
      </w:r>
    </w:p>
    <w:p w14:paraId="0182B881" w14:textId="77777777" w:rsidR="00E644EB" w:rsidRDefault="00E644EB">
      <w:pPr>
        <w:spacing w:before="5" w:line="200" w:lineRule="exact"/>
      </w:pPr>
    </w:p>
    <w:p w14:paraId="0EECEA15" w14:textId="77777777" w:rsidR="00E644EB" w:rsidRDefault="00000000">
      <w:pPr>
        <w:ind w:left="4836" w:right="3605"/>
        <w:jc w:val="center"/>
        <w:rPr>
          <w:sz w:val="23"/>
          <w:szCs w:val="23"/>
        </w:rPr>
      </w:pPr>
      <w:r>
        <w:rPr>
          <w:spacing w:val="5"/>
          <w:sz w:val="23"/>
          <w:szCs w:val="23"/>
        </w:rPr>
        <w:t>(</w:t>
      </w:r>
      <w:r>
        <w:rPr>
          <w:spacing w:val="2"/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)</w:t>
      </w:r>
    </w:p>
    <w:p w14:paraId="31DCEA78" w14:textId="77777777" w:rsidR="00E644EB" w:rsidRDefault="00E644EB">
      <w:pPr>
        <w:spacing w:before="7" w:line="160" w:lineRule="exact"/>
        <w:rPr>
          <w:sz w:val="16"/>
          <w:szCs w:val="16"/>
        </w:rPr>
      </w:pPr>
    </w:p>
    <w:p w14:paraId="031BBD79" w14:textId="77777777" w:rsidR="00E644EB" w:rsidRDefault="00000000">
      <w:pPr>
        <w:spacing w:line="192" w:lineRule="auto"/>
        <w:ind w:left="5038" w:right="2341" w:hanging="2741"/>
        <w:rPr>
          <w:sz w:val="22"/>
          <w:szCs w:val="22"/>
        </w:rPr>
      </w:pPr>
      <w:r>
        <w:rPr>
          <w:spacing w:val="2"/>
          <w:position w:val="-14"/>
          <w:sz w:val="22"/>
          <w:szCs w:val="22"/>
        </w:rPr>
        <w:t>C</w:t>
      </w:r>
      <w:r>
        <w:rPr>
          <w:spacing w:val="-2"/>
          <w:position w:val="-14"/>
          <w:sz w:val="22"/>
          <w:szCs w:val="22"/>
        </w:rPr>
        <w:t>P</w:t>
      </w:r>
      <w:r>
        <w:rPr>
          <w:position w:val="-14"/>
          <w:sz w:val="22"/>
          <w:szCs w:val="22"/>
        </w:rPr>
        <w:t>U</w:t>
      </w:r>
      <w:r>
        <w:rPr>
          <w:spacing w:val="13"/>
          <w:position w:val="-14"/>
          <w:sz w:val="22"/>
          <w:szCs w:val="22"/>
        </w:rPr>
        <w:t xml:space="preserve"> </w:t>
      </w:r>
      <w:r>
        <w:rPr>
          <w:spacing w:val="-4"/>
          <w:position w:val="-14"/>
          <w:sz w:val="22"/>
          <w:szCs w:val="22"/>
        </w:rPr>
        <w:t>E</w:t>
      </w:r>
      <w:r>
        <w:rPr>
          <w:spacing w:val="1"/>
          <w:position w:val="-14"/>
          <w:sz w:val="22"/>
          <w:szCs w:val="22"/>
        </w:rPr>
        <w:t>x</w:t>
      </w:r>
      <w:r>
        <w:rPr>
          <w:spacing w:val="-1"/>
          <w:position w:val="-14"/>
          <w:sz w:val="22"/>
          <w:szCs w:val="22"/>
        </w:rPr>
        <w:t>e</w:t>
      </w:r>
      <w:r>
        <w:rPr>
          <w:spacing w:val="3"/>
          <w:position w:val="-14"/>
          <w:sz w:val="22"/>
          <w:szCs w:val="22"/>
        </w:rPr>
        <w:t>c</w:t>
      </w:r>
      <w:r>
        <w:rPr>
          <w:spacing w:val="-4"/>
          <w:position w:val="-14"/>
          <w:sz w:val="22"/>
          <w:szCs w:val="22"/>
        </w:rPr>
        <w:t>u</w:t>
      </w:r>
      <w:r>
        <w:rPr>
          <w:spacing w:val="1"/>
          <w:position w:val="-14"/>
          <w:sz w:val="22"/>
          <w:szCs w:val="22"/>
        </w:rPr>
        <w:t>tio</w:t>
      </w:r>
      <w:r>
        <w:rPr>
          <w:position w:val="-14"/>
          <w:sz w:val="22"/>
          <w:szCs w:val="22"/>
        </w:rPr>
        <w:t>n</w:t>
      </w:r>
      <w:r>
        <w:rPr>
          <w:spacing w:val="5"/>
          <w:position w:val="-14"/>
          <w:sz w:val="22"/>
          <w:szCs w:val="22"/>
        </w:rPr>
        <w:t xml:space="preserve"> T</w:t>
      </w:r>
      <w:r>
        <w:rPr>
          <w:spacing w:val="1"/>
          <w:position w:val="-14"/>
          <w:sz w:val="22"/>
          <w:szCs w:val="22"/>
        </w:rPr>
        <w:t>i</w:t>
      </w:r>
      <w:r>
        <w:rPr>
          <w:spacing w:val="-2"/>
          <w:position w:val="-14"/>
          <w:sz w:val="22"/>
          <w:szCs w:val="22"/>
        </w:rPr>
        <w:t>m</w:t>
      </w:r>
      <w:r>
        <w:rPr>
          <w:position w:val="-14"/>
          <w:sz w:val="22"/>
          <w:szCs w:val="22"/>
        </w:rPr>
        <w:t>e</w:t>
      </w:r>
      <w:r>
        <w:rPr>
          <w:spacing w:val="1"/>
          <w:position w:val="-14"/>
          <w:sz w:val="22"/>
          <w:szCs w:val="22"/>
        </w:rPr>
        <w:t xml:space="preserve"> </w:t>
      </w:r>
      <w:r>
        <w:rPr>
          <w:rFonts w:ascii="Symbol" w:eastAsia="Symbol" w:hAnsi="Symbol" w:cs="Symbol"/>
          <w:position w:val="-14"/>
          <w:sz w:val="22"/>
          <w:szCs w:val="22"/>
        </w:rPr>
        <w:t></w:t>
      </w:r>
      <w:r>
        <w:rPr>
          <w:spacing w:val="-1"/>
          <w:position w:val="-14"/>
          <w:sz w:val="22"/>
          <w:szCs w:val="22"/>
        </w:rPr>
        <w:t xml:space="preserve"> </w:t>
      </w:r>
      <w:r>
        <w:rPr>
          <w:spacing w:val="-38"/>
          <w:sz w:val="22"/>
          <w:szCs w:val="22"/>
        </w:rPr>
        <w:t xml:space="preserve"> </w:t>
      </w:r>
      <w:r>
        <w:rPr>
          <w:spacing w:val="-6"/>
          <w:sz w:val="22"/>
          <w:szCs w:val="22"/>
          <w:u w:val="single" w:color="000000"/>
        </w:rPr>
        <w:t>I</w:t>
      </w:r>
      <w:r>
        <w:rPr>
          <w:spacing w:val="1"/>
          <w:sz w:val="22"/>
          <w:szCs w:val="22"/>
          <w:u w:val="single" w:color="000000"/>
        </w:rPr>
        <w:t>nst</w:t>
      </w:r>
      <w:r>
        <w:rPr>
          <w:spacing w:val="-1"/>
          <w:w w:val="99"/>
          <w:sz w:val="22"/>
          <w:szCs w:val="22"/>
          <w:u w:val="single" w:color="000000"/>
        </w:rPr>
        <w:t>r</w:t>
      </w:r>
      <w:r>
        <w:rPr>
          <w:spacing w:val="-4"/>
          <w:w w:val="99"/>
          <w:sz w:val="22"/>
          <w:szCs w:val="22"/>
          <w:u w:val="single" w:color="000000"/>
        </w:rPr>
        <w:t>u</w:t>
      </w:r>
      <w:r>
        <w:rPr>
          <w:spacing w:val="3"/>
          <w:w w:val="99"/>
          <w:sz w:val="22"/>
          <w:szCs w:val="22"/>
          <w:u w:val="single" w:color="000000"/>
        </w:rPr>
        <w:t>c</w:t>
      </w:r>
      <w:r>
        <w:rPr>
          <w:spacing w:val="-3"/>
          <w:sz w:val="22"/>
          <w:szCs w:val="22"/>
          <w:u w:val="single" w:color="000000"/>
        </w:rPr>
        <w:t>t</w:t>
      </w:r>
      <w:r>
        <w:rPr>
          <w:spacing w:val="1"/>
          <w:sz w:val="22"/>
          <w:szCs w:val="22"/>
          <w:u w:val="single" w:color="000000"/>
        </w:rPr>
        <w:t>i</w:t>
      </w:r>
      <w:r>
        <w:rPr>
          <w:spacing w:val="1"/>
          <w:w w:val="99"/>
          <w:sz w:val="22"/>
          <w:szCs w:val="22"/>
          <w:u w:val="single" w:color="000000"/>
        </w:rPr>
        <w:t>o</w:t>
      </w:r>
      <w:r>
        <w:rPr>
          <w:w w:val="99"/>
          <w:sz w:val="22"/>
          <w:szCs w:val="22"/>
          <w:u w:val="single" w:color="000000"/>
        </w:rPr>
        <w:t>n</w:t>
      </w:r>
      <w:r>
        <w:rPr>
          <w:spacing w:val="-56"/>
          <w:w w:val="99"/>
          <w:sz w:val="22"/>
          <w:szCs w:val="22"/>
          <w:u w:val="single" w:color="000000"/>
        </w:rPr>
        <w:t xml:space="preserve"> </w:t>
      </w:r>
      <w:r>
        <w:rPr>
          <w:spacing w:val="2"/>
          <w:w w:val="99"/>
          <w:sz w:val="22"/>
          <w:szCs w:val="22"/>
          <w:u w:val="single" w:color="000000"/>
        </w:rPr>
        <w:t>C</w:t>
      </w:r>
      <w:r>
        <w:rPr>
          <w:spacing w:val="1"/>
          <w:w w:val="99"/>
          <w:sz w:val="22"/>
          <w:szCs w:val="22"/>
          <w:u w:val="single" w:color="000000"/>
        </w:rPr>
        <w:t>oun</w:t>
      </w:r>
      <w:r>
        <w:rPr>
          <w:sz w:val="22"/>
          <w:szCs w:val="22"/>
          <w:u w:val="single" w:color="000000"/>
        </w:rPr>
        <w:t>t</w:t>
      </w:r>
      <w:r>
        <w:rPr>
          <w:spacing w:val="-65"/>
          <w:w w:val="99"/>
          <w:sz w:val="22"/>
          <w:szCs w:val="22"/>
          <w:u w:val="single" w:color="000000"/>
        </w:rPr>
        <w:t xml:space="preserve"> </w:t>
      </w:r>
      <w:r>
        <w:rPr>
          <w:rFonts w:ascii="Symbol" w:eastAsia="Symbol" w:hAnsi="Symbol" w:cs="Symbol"/>
          <w:w w:val="99"/>
          <w:sz w:val="22"/>
          <w:szCs w:val="22"/>
          <w:u w:val="single" w:color="000000"/>
        </w:rPr>
        <w:t></w:t>
      </w:r>
      <w:r>
        <w:rPr>
          <w:rFonts w:ascii="Symbol" w:eastAsia="Symbol" w:hAnsi="Symbol" w:cs="Symbol"/>
          <w:spacing w:val="-67"/>
          <w:w w:val="99"/>
          <w:sz w:val="22"/>
          <w:szCs w:val="22"/>
          <w:u w:val="single" w:color="000000"/>
        </w:rPr>
        <w:t></w:t>
      </w:r>
      <w:r>
        <w:rPr>
          <w:spacing w:val="2"/>
          <w:sz w:val="22"/>
          <w:szCs w:val="22"/>
          <w:u w:val="single" w:color="000000"/>
        </w:rPr>
        <w:t>C</w:t>
      </w:r>
      <w:r>
        <w:rPr>
          <w:spacing w:val="3"/>
          <w:sz w:val="22"/>
          <w:szCs w:val="22"/>
          <w:u w:val="single" w:color="000000"/>
        </w:rPr>
        <w:t>P</w:t>
      </w:r>
      <w:r>
        <w:rPr>
          <w:sz w:val="22"/>
          <w:szCs w:val="22"/>
          <w:u w:val="single" w:color="000000"/>
        </w:rPr>
        <w:t>I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-3"/>
          <w:sz w:val="22"/>
          <w:szCs w:val="22"/>
        </w:rPr>
        <w:t>l</w:t>
      </w:r>
      <w:r>
        <w:rPr>
          <w:spacing w:val="1"/>
          <w:sz w:val="22"/>
          <w:szCs w:val="22"/>
        </w:rPr>
        <w:t>o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k</w:t>
      </w:r>
      <w:r>
        <w:rPr>
          <w:spacing w:val="1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</w:p>
    <w:p w14:paraId="5A408BCE" w14:textId="77777777" w:rsidR="00E644EB" w:rsidRDefault="00E644EB">
      <w:pPr>
        <w:spacing w:before="11" w:line="200" w:lineRule="exact"/>
      </w:pPr>
    </w:p>
    <w:p w14:paraId="54FFC8A8" w14:textId="77777777" w:rsidR="00E644EB" w:rsidRDefault="00E644EB">
      <w:pPr>
        <w:spacing w:before="9" w:line="180" w:lineRule="exact"/>
        <w:rPr>
          <w:sz w:val="19"/>
          <w:szCs w:val="19"/>
        </w:rPr>
      </w:pPr>
    </w:p>
    <w:p w14:paraId="25A97E01" w14:textId="77777777" w:rsidR="00E644EB" w:rsidRDefault="00E644EB">
      <w:pPr>
        <w:spacing w:line="200" w:lineRule="exact"/>
      </w:pPr>
    </w:p>
    <w:p w14:paraId="7253BB09" w14:textId="391653D7" w:rsidR="00E644EB" w:rsidRDefault="00000000">
      <w:pPr>
        <w:spacing w:before="30"/>
        <w:ind w:left="104"/>
        <w:rPr>
          <w:sz w:val="23"/>
          <w:szCs w:val="23"/>
        </w:rPr>
      </w:pPr>
      <w:r>
        <w:pict w14:anchorId="12E83D94">
          <v:group id="_x0000_s2122" style="position:absolute;left:0;text-align:left;margin-left:91.9pt;margin-top:-8.65pt;width:438.5pt;height:0;z-index:-2489;mso-position-horizontal-relative:page" coordorigin="1838,-173" coordsize="8770,0">
            <v:shape id="_x0000_s2123" style="position:absolute;left:1838;top:-173;width:8770;height:0" coordorigin="1838,-173" coordsize="8770,0" path="m1838,-173r8770,e" filled="f" strokeweight="1.06pt">
              <v:path arrowok="t"/>
            </v:shape>
            <w10:wrap anchorx="page"/>
          </v:group>
        </w:pict>
      </w:r>
      <w:r>
        <w:rPr>
          <w:b/>
          <w:spacing w:val="5"/>
          <w:sz w:val="23"/>
          <w:szCs w:val="23"/>
        </w:rPr>
        <w:t>1</w:t>
      </w:r>
      <w:r>
        <w:rPr>
          <w:b/>
          <w:sz w:val="23"/>
          <w:szCs w:val="23"/>
        </w:rPr>
        <w:t>.</w:t>
      </w:r>
      <w:r w:rsidR="006642F4">
        <w:rPr>
          <w:b/>
          <w:sz w:val="23"/>
          <w:szCs w:val="23"/>
        </w:rPr>
        <w:t>4</w:t>
      </w:r>
      <w:r>
        <w:rPr>
          <w:b/>
          <w:spacing w:val="24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I</w:t>
      </w:r>
      <w:r>
        <w:rPr>
          <w:b/>
          <w:spacing w:val="6"/>
          <w:sz w:val="23"/>
          <w:szCs w:val="23"/>
        </w:rPr>
        <w:t>NS</w:t>
      </w:r>
      <w:r>
        <w:rPr>
          <w:b/>
          <w:sz w:val="23"/>
          <w:szCs w:val="23"/>
        </w:rPr>
        <w:t>T</w:t>
      </w:r>
      <w:r>
        <w:rPr>
          <w:b/>
          <w:spacing w:val="7"/>
          <w:sz w:val="23"/>
          <w:szCs w:val="23"/>
        </w:rPr>
        <w:t>R</w:t>
      </w:r>
      <w:r>
        <w:rPr>
          <w:b/>
          <w:spacing w:val="6"/>
          <w:sz w:val="23"/>
          <w:szCs w:val="23"/>
        </w:rPr>
        <w:t>U</w:t>
      </w:r>
      <w:r>
        <w:rPr>
          <w:b/>
          <w:spacing w:val="2"/>
          <w:sz w:val="23"/>
          <w:szCs w:val="23"/>
        </w:rPr>
        <w:t>C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6"/>
          <w:sz w:val="23"/>
          <w:szCs w:val="23"/>
        </w:rPr>
        <w:t>I</w:t>
      </w:r>
      <w:r>
        <w:rPr>
          <w:b/>
          <w:spacing w:val="-1"/>
          <w:sz w:val="23"/>
          <w:szCs w:val="23"/>
        </w:rPr>
        <w:t>O</w:t>
      </w:r>
      <w:r>
        <w:rPr>
          <w:b/>
          <w:spacing w:val="6"/>
          <w:sz w:val="23"/>
          <w:szCs w:val="23"/>
        </w:rPr>
        <w:t>N</w:t>
      </w:r>
      <w:r>
        <w:rPr>
          <w:b/>
          <w:sz w:val="23"/>
          <w:szCs w:val="23"/>
        </w:rPr>
        <w:t>S</w:t>
      </w:r>
    </w:p>
    <w:p w14:paraId="113B3DD6" w14:textId="77777777" w:rsidR="00E644EB" w:rsidRDefault="00E644EB">
      <w:pPr>
        <w:spacing w:before="10" w:line="160" w:lineRule="exact"/>
        <w:rPr>
          <w:sz w:val="17"/>
          <w:szCs w:val="17"/>
        </w:rPr>
      </w:pPr>
    </w:p>
    <w:p w14:paraId="28BFEE12" w14:textId="77777777" w:rsidR="00E644EB" w:rsidRDefault="00000000">
      <w:pPr>
        <w:tabs>
          <w:tab w:val="left" w:pos="1540"/>
        </w:tabs>
        <w:spacing w:line="292" w:lineRule="auto"/>
        <w:ind w:left="1544" w:right="118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28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ct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</w:t>
      </w:r>
      <w:r>
        <w:rPr>
          <w:spacing w:val="2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36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33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e</w:t>
      </w:r>
      <w:r>
        <w:rPr>
          <w:spacing w:val="32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34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33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pr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gr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m</w:t>
      </w:r>
      <w:r>
        <w:rPr>
          <w:spacing w:val="3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37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5"/>
          <w:sz w:val="23"/>
          <w:szCs w:val="23"/>
        </w:rPr>
        <w:t>f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s</w:t>
      </w:r>
      <w:r>
        <w:rPr>
          <w:spacing w:val="31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29"/>
          <w:sz w:val="23"/>
          <w:szCs w:val="23"/>
        </w:rPr>
        <w:t xml:space="preserve"> 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on</w:t>
      </w:r>
      <w:r>
        <w:rPr>
          <w:spacing w:val="30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6"/>
          <w:sz w:val="23"/>
          <w:szCs w:val="23"/>
        </w:rPr>
        <w:t>ss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3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</w:t>
      </w:r>
      <w:r>
        <w:rPr>
          <w:sz w:val="23"/>
          <w:szCs w:val="23"/>
        </w:rPr>
        <w:t xml:space="preserve">y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57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pacing w:val="5"/>
          <w:sz w:val="23"/>
          <w:szCs w:val="23"/>
        </w:rPr>
        <w:t>pu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5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pr</w:t>
      </w:r>
      <w:r>
        <w:rPr>
          <w:spacing w:val="-5"/>
          <w:sz w:val="23"/>
          <w:szCs w:val="23"/>
        </w:rPr>
        <w:t>o</w:t>
      </w:r>
      <w:r>
        <w:rPr>
          <w:spacing w:val="3"/>
          <w:sz w:val="23"/>
          <w:szCs w:val="23"/>
        </w:rPr>
        <w:t>c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ss</w:t>
      </w:r>
      <w:r>
        <w:rPr>
          <w:spacing w:val="-5"/>
          <w:sz w:val="23"/>
          <w:szCs w:val="23"/>
        </w:rPr>
        <w:t>o</w:t>
      </w:r>
      <w:r>
        <w:rPr>
          <w:spacing w:val="-9"/>
          <w:sz w:val="23"/>
          <w:szCs w:val="23"/>
        </w:rPr>
        <w:t>r</w:t>
      </w:r>
      <w:r>
        <w:rPr>
          <w:sz w:val="23"/>
          <w:szCs w:val="23"/>
        </w:rPr>
        <w:t>.</w:t>
      </w:r>
    </w:p>
    <w:p w14:paraId="661CEC46" w14:textId="77777777" w:rsidR="00E644EB" w:rsidRDefault="00E644EB">
      <w:pPr>
        <w:spacing w:line="100" w:lineRule="exact"/>
        <w:rPr>
          <w:sz w:val="11"/>
          <w:szCs w:val="11"/>
        </w:rPr>
      </w:pPr>
    </w:p>
    <w:p w14:paraId="7EA11B0F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pacing w:val="-5"/>
          <w:sz w:val="23"/>
          <w:szCs w:val="23"/>
        </w:rPr>
        <w:t>v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y</w:t>
      </w:r>
      <w:r>
        <w:rPr>
          <w:spacing w:val="3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49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 xml:space="preserve">s </w:t>
      </w:r>
      <w:r>
        <w:rPr>
          <w:spacing w:val="2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f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53"/>
          <w:sz w:val="23"/>
          <w:szCs w:val="23"/>
        </w:rPr>
        <w:t xml:space="preserve"> </w:t>
      </w:r>
      <w:r>
        <w:rPr>
          <w:sz w:val="23"/>
          <w:szCs w:val="23"/>
        </w:rPr>
        <w:t>by</w:t>
      </w:r>
      <w:r>
        <w:rPr>
          <w:spacing w:val="4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47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c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on</w:t>
      </w:r>
      <w:r>
        <w:rPr>
          <w:spacing w:val="44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t</w:t>
      </w:r>
      <w:r>
        <w:rPr>
          <w:spacing w:val="56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4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4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ro</w:t>
      </w:r>
      <w:r>
        <w:rPr>
          <w:spacing w:val="3"/>
          <w:sz w:val="23"/>
          <w:szCs w:val="23"/>
        </w:rPr>
        <w:t>c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ss</w:t>
      </w:r>
      <w:r>
        <w:rPr>
          <w:spacing w:val="-5"/>
          <w:sz w:val="23"/>
          <w:szCs w:val="23"/>
        </w:rPr>
        <w:t>o</w:t>
      </w:r>
      <w:r>
        <w:rPr>
          <w:spacing w:val="-9"/>
          <w:sz w:val="23"/>
          <w:szCs w:val="23"/>
        </w:rPr>
        <w:t>r</w:t>
      </w:r>
      <w:r>
        <w:rPr>
          <w:sz w:val="23"/>
          <w:szCs w:val="23"/>
        </w:rPr>
        <w:t>.</w:t>
      </w:r>
    </w:p>
    <w:p w14:paraId="0598024B" w14:textId="77777777" w:rsidR="00E644EB" w:rsidRDefault="00E644EB">
      <w:pPr>
        <w:spacing w:before="5" w:line="200" w:lineRule="exact"/>
      </w:pPr>
    </w:p>
    <w:p w14:paraId="339CA3D4" w14:textId="622178E9" w:rsidR="00E644EB" w:rsidRDefault="00000000">
      <w:pPr>
        <w:ind w:left="104"/>
        <w:rPr>
          <w:sz w:val="23"/>
          <w:szCs w:val="23"/>
        </w:rPr>
      </w:pPr>
      <w:r>
        <w:rPr>
          <w:b/>
          <w:sz w:val="23"/>
          <w:szCs w:val="23"/>
        </w:rPr>
        <w:t>1.</w:t>
      </w:r>
      <w:r w:rsidR="006642F4">
        <w:rPr>
          <w:b/>
          <w:sz w:val="23"/>
          <w:szCs w:val="23"/>
        </w:rPr>
        <w:t>4</w:t>
      </w:r>
      <w:r>
        <w:rPr>
          <w:b/>
          <w:sz w:val="23"/>
          <w:szCs w:val="23"/>
        </w:rPr>
        <w:t xml:space="preserve">.1   </w:t>
      </w:r>
      <w:r>
        <w:rPr>
          <w:b/>
          <w:spacing w:val="29"/>
          <w:sz w:val="23"/>
          <w:szCs w:val="23"/>
        </w:rPr>
        <w:t xml:space="preserve"> </w:t>
      </w:r>
      <w:r>
        <w:rPr>
          <w:b/>
          <w:spacing w:val="1"/>
          <w:sz w:val="23"/>
          <w:szCs w:val="23"/>
        </w:rPr>
        <w:t>I</w:t>
      </w:r>
      <w:r>
        <w:rPr>
          <w:b/>
          <w:spacing w:val="-3"/>
          <w:sz w:val="23"/>
          <w:szCs w:val="23"/>
        </w:rPr>
        <w:t>n</w:t>
      </w:r>
      <w:r>
        <w:rPr>
          <w:b/>
          <w:spacing w:val="1"/>
          <w:sz w:val="23"/>
          <w:szCs w:val="23"/>
        </w:rPr>
        <w:t>s</w:t>
      </w:r>
      <w:r>
        <w:rPr>
          <w:b/>
          <w:sz w:val="23"/>
          <w:szCs w:val="23"/>
        </w:rPr>
        <w:t>t</w:t>
      </w:r>
      <w:r>
        <w:rPr>
          <w:b/>
          <w:spacing w:val="-1"/>
          <w:sz w:val="23"/>
          <w:szCs w:val="23"/>
        </w:rPr>
        <w:t>r</w:t>
      </w:r>
      <w:r>
        <w:rPr>
          <w:b/>
          <w:spacing w:val="-3"/>
          <w:sz w:val="23"/>
          <w:szCs w:val="23"/>
        </w:rPr>
        <w:t>u</w:t>
      </w:r>
      <w:r>
        <w:rPr>
          <w:b/>
          <w:spacing w:val="-1"/>
          <w:sz w:val="23"/>
          <w:szCs w:val="23"/>
        </w:rPr>
        <w:t>c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-2"/>
          <w:sz w:val="23"/>
          <w:szCs w:val="23"/>
        </w:rPr>
        <w:t>i</w:t>
      </w:r>
      <w:r>
        <w:rPr>
          <w:b/>
          <w:sz w:val="23"/>
          <w:szCs w:val="23"/>
        </w:rPr>
        <w:t>on</w:t>
      </w:r>
      <w:r>
        <w:rPr>
          <w:b/>
          <w:spacing w:val="7"/>
          <w:sz w:val="23"/>
          <w:szCs w:val="23"/>
        </w:rPr>
        <w:t xml:space="preserve"> </w:t>
      </w:r>
      <w:r>
        <w:rPr>
          <w:b/>
          <w:spacing w:val="1"/>
          <w:sz w:val="23"/>
          <w:szCs w:val="23"/>
        </w:rPr>
        <w:t>S</w:t>
      </w:r>
      <w:r>
        <w:rPr>
          <w:b/>
          <w:spacing w:val="-1"/>
          <w:sz w:val="23"/>
          <w:szCs w:val="23"/>
        </w:rPr>
        <w:t>e</w:t>
      </w:r>
      <w:r>
        <w:rPr>
          <w:b/>
          <w:sz w:val="23"/>
          <w:szCs w:val="23"/>
        </w:rPr>
        <w:t>t</w:t>
      </w:r>
    </w:p>
    <w:p w14:paraId="1B45D8C8" w14:textId="77777777" w:rsidR="00E644EB" w:rsidRDefault="00E644EB">
      <w:pPr>
        <w:spacing w:before="1" w:line="160" w:lineRule="exact"/>
        <w:rPr>
          <w:sz w:val="16"/>
          <w:szCs w:val="16"/>
        </w:rPr>
      </w:pPr>
    </w:p>
    <w:p w14:paraId="619A1F2F" w14:textId="77777777" w:rsidR="00E644EB" w:rsidRDefault="00000000">
      <w:pPr>
        <w:tabs>
          <w:tab w:val="left" w:pos="1540"/>
        </w:tabs>
        <w:spacing w:line="296" w:lineRule="auto"/>
        <w:ind w:left="1544" w:right="118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  <w:t>A</w:t>
      </w:r>
      <w:r>
        <w:rPr>
          <w:spacing w:val="41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li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t</w:t>
      </w:r>
      <w:r>
        <w:rPr>
          <w:spacing w:val="47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3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l</w:t>
      </w:r>
      <w:r>
        <w:rPr>
          <w:spacing w:val="3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ns</w:t>
      </w:r>
      <w:r>
        <w:rPr>
          <w:spacing w:val="46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w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</w:t>
      </w:r>
      <w:r>
        <w:rPr>
          <w:spacing w:val="3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l</w:t>
      </w:r>
      <w:r>
        <w:rPr>
          <w:spacing w:val="3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e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r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v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4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39"/>
          <w:sz w:val="23"/>
          <w:szCs w:val="23"/>
        </w:rPr>
        <w:t xml:space="preserve"> </w:t>
      </w:r>
      <w:r>
        <w:rPr>
          <w:sz w:val="23"/>
          <w:szCs w:val="23"/>
        </w:rPr>
        <w:t>be</w:t>
      </w:r>
      <w:r>
        <w:rPr>
          <w:spacing w:val="47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x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c</w:t>
      </w:r>
      <w:r>
        <w:rPr>
          <w:spacing w:val="5"/>
          <w:sz w:val="23"/>
          <w:szCs w:val="23"/>
        </w:rPr>
        <w:t>u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4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</w:t>
      </w:r>
      <w:r>
        <w:rPr>
          <w:sz w:val="23"/>
          <w:szCs w:val="23"/>
        </w:rPr>
        <w:t>y a</w:t>
      </w:r>
      <w:r>
        <w:rPr>
          <w:spacing w:val="4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pr</w:t>
      </w:r>
      <w:r>
        <w:rPr>
          <w:spacing w:val="-5"/>
          <w:sz w:val="23"/>
          <w:szCs w:val="23"/>
        </w:rPr>
        <w:t>o</w:t>
      </w:r>
      <w:r>
        <w:rPr>
          <w:spacing w:val="3"/>
          <w:sz w:val="23"/>
          <w:szCs w:val="23"/>
        </w:rPr>
        <w:t>ce</w:t>
      </w:r>
      <w:r>
        <w:rPr>
          <w:spacing w:val="1"/>
          <w:sz w:val="23"/>
          <w:szCs w:val="23"/>
        </w:rPr>
        <w:t>s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5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 xml:space="preserve">s </w:t>
      </w:r>
      <w:r>
        <w:rPr>
          <w:spacing w:val="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pacing w:val="-6"/>
          <w:sz w:val="23"/>
          <w:szCs w:val="23"/>
        </w:rPr>
        <w:t>l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4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c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on</w:t>
      </w:r>
      <w:r>
        <w:rPr>
          <w:spacing w:val="44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.</w:t>
      </w:r>
    </w:p>
    <w:p w14:paraId="70AB468E" w14:textId="77777777" w:rsidR="00E644EB" w:rsidRDefault="00000000">
      <w:pPr>
        <w:tabs>
          <w:tab w:val="left" w:pos="1540"/>
        </w:tabs>
        <w:spacing w:before="52" w:line="320" w:lineRule="atLeast"/>
        <w:ind w:left="1544" w:right="124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  <w:t>It</w:t>
      </w:r>
      <w:r>
        <w:rPr>
          <w:spacing w:val="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3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gr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>p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 xml:space="preserve">of </w:t>
      </w:r>
      <w:r>
        <w:rPr>
          <w:spacing w:val="3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3"/>
          <w:sz w:val="23"/>
          <w:szCs w:val="23"/>
        </w:rPr>
        <w:t>mm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s</w:t>
      </w:r>
      <w:r>
        <w:rPr>
          <w:spacing w:val="6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f</w:t>
      </w:r>
      <w:r>
        <w:rPr>
          <w:spacing w:val="-1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 xml:space="preserve"> b</w:t>
      </w:r>
      <w:r>
        <w:rPr>
          <w:sz w:val="23"/>
          <w:szCs w:val="23"/>
        </w:rPr>
        <w:t>y</w:t>
      </w:r>
      <w:r>
        <w:rPr>
          <w:spacing w:val="-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or</w:t>
      </w:r>
      <w:r>
        <w:rPr>
          <w:spacing w:val="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i</w:t>
      </w:r>
      <w:r>
        <w:rPr>
          <w:sz w:val="23"/>
          <w:szCs w:val="23"/>
        </w:rPr>
        <w:t xml:space="preserve">n </w:t>
      </w:r>
      <w:r>
        <w:rPr>
          <w:spacing w:val="3"/>
          <w:sz w:val="23"/>
          <w:szCs w:val="23"/>
        </w:rPr>
        <w:t>ma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h</w:t>
      </w:r>
      <w:r>
        <w:rPr>
          <w:spacing w:val="-1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und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ta</w:t>
      </w:r>
      <w:r>
        <w:rPr>
          <w:spacing w:val="-5"/>
          <w:sz w:val="23"/>
          <w:szCs w:val="23"/>
        </w:rPr>
        <w:t>n</w:t>
      </w:r>
      <w:r>
        <w:rPr>
          <w:spacing w:val="5"/>
          <w:sz w:val="23"/>
          <w:szCs w:val="23"/>
        </w:rPr>
        <w:t>d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b</w:t>
      </w:r>
      <w:r>
        <w:rPr>
          <w:spacing w:val="-1"/>
          <w:sz w:val="23"/>
          <w:szCs w:val="23"/>
        </w:rPr>
        <w:t>l</w:t>
      </w:r>
      <w:r>
        <w:rPr>
          <w:sz w:val="23"/>
          <w:szCs w:val="23"/>
        </w:rPr>
        <w:t xml:space="preserve">e </w:t>
      </w:r>
      <w:r>
        <w:rPr>
          <w:spacing w:val="-2"/>
          <w:sz w:val="23"/>
          <w:szCs w:val="23"/>
        </w:rPr>
        <w:t>l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>gu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g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.</w:t>
      </w:r>
    </w:p>
    <w:p w14:paraId="75BEB8C8" w14:textId="77777777" w:rsidR="00E644EB" w:rsidRDefault="00E644EB">
      <w:pPr>
        <w:spacing w:before="5" w:line="160" w:lineRule="exact"/>
        <w:rPr>
          <w:sz w:val="17"/>
          <w:szCs w:val="17"/>
        </w:rPr>
        <w:sectPr w:rsidR="00E644EB">
          <w:pgSz w:w="12240" w:h="15840"/>
          <w:pgMar w:top="1960" w:right="1460" w:bottom="280" w:left="1720" w:header="1965" w:footer="0" w:gutter="0"/>
          <w:cols w:space="720"/>
        </w:sectPr>
      </w:pPr>
    </w:p>
    <w:p w14:paraId="30C3D2F5" w14:textId="77777777" w:rsidR="00E644EB" w:rsidRDefault="00000000">
      <w:pPr>
        <w:spacing w:before="30"/>
        <w:ind w:left="104" w:right="-55"/>
        <w:rPr>
          <w:sz w:val="23"/>
          <w:szCs w:val="23"/>
        </w:rPr>
      </w:pPr>
      <w:r>
        <w:rPr>
          <w:b/>
          <w:spacing w:val="5"/>
          <w:sz w:val="23"/>
          <w:szCs w:val="23"/>
        </w:rPr>
        <w:t>E</w:t>
      </w:r>
      <w:r>
        <w:rPr>
          <w:b/>
          <w:sz w:val="23"/>
          <w:szCs w:val="23"/>
        </w:rPr>
        <w:t>x</w:t>
      </w:r>
      <w:r>
        <w:rPr>
          <w:b/>
          <w:spacing w:val="5"/>
          <w:sz w:val="23"/>
          <w:szCs w:val="23"/>
        </w:rPr>
        <w:t>a</w:t>
      </w:r>
      <w:r>
        <w:rPr>
          <w:b/>
          <w:spacing w:val="10"/>
          <w:sz w:val="23"/>
          <w:szCs w:val="23"/>
        </w:rPr>
        <w:t>m</w:t>
      </w:r>
      <w:r>
        <w:rPr>
          <w:b/>
          <w:spacing w:val="1"/>
          <w:sz w:val="23"/>
          <w:szCs w:val="23"/>
        </w:rPr>
        <w:t>p</w:t>
      </w:r>
      <w:r>
        <w:rPr>
          <w:b/>
          <w:spacing w:val="3"/>
          <w:sz w:val="23"/>
          <w:szCs w:val="23"/>
        </w:rPr>
        <w:t>l</w:t>
      </w:r>
      <w:r>
        <w:rPr>
          <w:b/>
          <w:sz w:val="23"/>
          <w:szCs w:val="23"/>
        </w:rPr>
        <w:t>e</w:t>
      </w:r>
    </w:p>
    <w:p w14:paraId="6380D60C" w14:textId="77777777" w:rsidR="00E644EB" w:rsidRDefault="00000000">
      <w:pPr>
        <w:spacing w:line="200" w:lineRule="exact"/>
      </w:pPr>
      <w:r>
        <w:br w:type="column"/>
      </w:r>
    </w:p>
    <w:p w14:paraId="60A06A6A" w14:textId="77777777" w:rsidR="00E644EB" w:rsidRDefault="00E644EB">
      <w:pPr>
        <w:spacing w:before="1" w:line="260" w:lineRule="exact"/>
        <w:rPr>
          <w:sz w:val="26"/>
          <w:szCs w:val="26"/>
        </w:rPr>
      </w:pPr>
    </w:p>
    <w:p w14:paraId="051F5F78" w14:textId="77777777" w:rsidR="00E644EB" w:rsidRDefault="00000000">
      <w:pPr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i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</w:t>
      </w:r>
      <w:r>
        <w:rPr>
          <w:spacing w:val="3"/>
          <w:sz w:val="23"/>
          <w:szCs w:val="23"/>
        </w:rPr>
        <w:t>m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c</w:t>
      </w:r>
      <w:r>
        <w:rPr>
          <w:spacing w:val="52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 xml:space="preserve">ons </w:t>
      </w:r>
      <w:r>
        <w:rPr>
          <w:spacing w:val="1"/>
          <w:sz w:val="23"/>
          <w:szCs w:val="23"/>
        </w:rPr>
        <w:t xml:space="preserve"> </w:t>
      </w:r>
      <w:r>
        <w:rPr>
          <w:rFonts w:ascii="Wingdings" w:eastAsia="Wingdings" w:hAnsi="Wingdings" w:cs="Wingdings"/>
          <w:spacing w:val="10"/>
          <w:sz w:val="23"/>
          <w:szCs w:val="23"/>
        </w:rPr>
        <w:t>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 xml:space="preserve">,  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u</w:t>
      </w:r>
      <w:r>
        <w:rPr>
          <w:spacing w:val="5"/>
          <w:sz w:val="23"/>
          <w:szCs w:val="23"/>
        </w:rPr>
        <w:t>b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 xml:space="preserve">,  </w:t>
      </w:r>
      <w:r>
        <w:rPr>
          <w:spacing w:val="6"/>
          <w:sz w:val="23"/>
          <w:szCs w:val="23"/>
        </w:rPr>
        <w:t>M</w:t>
      </w:r>
      <w:r>
        <w:rPr>
          <w:spacing w:val="5"/>
          <w:sz w:val="23"/>
          <w:szCs w:val="23"/>
        </w:rPr>
        <w:t>u</w:t>
      </w:r>
      <w:r>
        <w:rPr>
          <w:spacing w:val="-6"/>
          <w:sz w:val="23"/>
          <w:szCs w:val="23"/>
        </w:rPr>
        <w:t>l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l</w:t>
      </w:r>
      <w:r>
        <w:rPr>
          <w:sz w:val="23"/>
          <w:szCs w:val="23"/>
        </w:rPr>
        <w:t>y</w:t>
      </w:r>
      <w:r>
        <w:rPr>
          <w:spacing w:val="4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 xml:space="preserve">d </w:t>
      </w:r>
      <w:r>
        <w:rPr>
          <w:spacing w:val="5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D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v</w:t>
      </w:r>
      <w:r>
        <w:rPr>
          <w:spacing w:val="-6"/>
          <w:sz w:val="23"/>
          <w:szCs w:val="23"/>
        </w:rPr>
        <w:t>i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e</w:t>
      </w:r>
    </w:p>
    <w:p w14:paraId="1F9E34D8" w14:textId="77777777" w:rsidR="00E644EB" w:rsidRDefault="00E644EB">
      <w:pPr>
        <w:spacing w:before="10" w:line="140" w:lineRule="exact"/>
        <w:rPr>
          <w:sz w:val="15"/>
          <w:szCs w:val="15"/>
        </w:rPr>
      </w:pPr>
    </w:p>
    <w:p w14:paraId="135E096E" w14:textId="77777777" w:rsidR="00E644EB" w:rsidRDefault="00000000">
      <w:pPr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L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g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c</w:t>
      </w:r>
      <w:r>
        <w:rPr>
          <w:spacing w:val="42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ons</w:t>
      </w:r>
      <w:r>
        <w:rPr>
          <w:spacing w:val="45"/>
          <w:sz w:val="23"/>
          <w:szCs w:val="23"/>
        </w:rPr>
        <w:t xml:space="preserve"> </w:t>
      </w:r>
      <w:r>
        <w:rPr>
          <w:rFonts w:ascii="Wingdings" w:eastAsia="Wingdings" w:hAnsi="Wingdings" w:cs="Wingdings"/>
          <w:sz w:val="23"/>
          <w:szCs w:val="23"/>
        </w:rPr>
        <w:t></w:t>
      </w:r>
      <w:r>
        <w:rPr>
          <w:spacing w:val="53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4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(C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j</w:t>
      </w:r>
      <w:r>
        <w:rPr>
          <w:sz w:val="23"/>
          <w:szCs w:val="23"/>
        </w:rPr>
        <w:t>un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n)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,</w:t>
      </w:r>
      <w:r>
        <w:rPr>
          <w:spacing w:val="43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4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(</w:t>
      </w:r>
      <w:r>
        <w:rPr>
          <w:spacing w:val="2"/>
          <w:sz w:val="23"/>
          <w:szCs w:val="23"/>
        </w:rPr>
        <w:t>D</w:t>
      </w:r>
      <w:r>
        <w:rPr>
          <w:spacing w:val="-2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-6"/>
          <w:sz w:val="23"/>
          <w:szCs w:val="23"/>
        </w:rPr>
        <w:t>j</w:t>
      </w:r>
      <w:r>
        <w:rPr>
          <w:spacing w:val="5"/>
          <w:sz w:val="23"/>
          <w:szCs w:val="23"/>
        </w:rPr>
        <w:t>u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ct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on),</w:t>
      </w:r>
      <w:r>
        <w:rPr>
          <w:spacing w:val="44"/>
          <w:sz w:val="23"/>
          <w:szCs w:val="23"/>
        </w:rPr>
        <w:t xml:space="preserve"> </w:t>
      </w:r>
      <w:r>
        <w:rPr>
          <w:spacing w:val="7"/>
          <w:sz w:val="23"/>
          <w:szCs w:val="23"/>
        </w:rPr>
        <w:t>N</w:t>
      </w:r>
      <w:r>
        <w:rPr>
          <w:sz w:val="23"/>
          <w:szCs w:val="23"/>
        </w:rPr>
        <w:t>ot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(n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ti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n)</w:t>
      </w:r>
    </w:p>
    <w:p w14:paraId="199C74F7" w14:textId="77777777" w:rsidR="00E644EB" w:rsidRDefault="00E644EB">
      <w:pPr>
        <w:spacing w:before="10" w:line="140" w:lineRule="exact"/>
        <w:rPr>
          <w:sz w:val="15"/>
          <w:szCs w:val="15"/>
        </w:rPr>
      </w:pPr>
    </w:p>
    <w:p w14:paraId="223FDD75" w14:textId="77777777" w:rsidR="00E644EB" w:rsidRDefault="00000000">
      <w:pPr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t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ol</w:t>
      </w:r>
      <w:r>
        <w:rPr>
          <w:spacing w:val="42"/>
          <w:sz w:val="23"/>
          <w:szCs w:val="23"/>
        </w:rPr>
        <w:t xml:space="preserve"> </w:t>
      </w:r>
      <w:r>
        <w:rPr>
          <w:sz w:val="23"/>
          <w:szCs w:val="23"/>
        </w:rPr>
        <w:t>f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ow</w:t>
      </w:r>
      <w:r>
        <w:rPr>
          <w:spacing w:val="5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ns</w:t>
      </w:r>
      <w:r>
        <w:rPr>
          <w:spacing w:val="49"/>
          <w:sz w:val="23"/>
          <w:szCs w:val="23"/>
        </w:rPr>
        <w:t xml:space="preserve"> </w:t>
      </w:r>
      <w:r>
        <w:rPr>
          <w:rFonts w:ascii="Wingdings" w:eastAsia="Wingdings" w:hAnsi="Wingdings" w:cs="Wingdings"/>
          <w:sz w:val="23"/>
          <w:szCs w:val="23"/>
        </w:rPr>
        <w:t></w:t>
      </w:r>
      <w:r>
        <w:rPr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G</w:t>
      </w:r>
      <w:r>
        <w:rPr>
          <w:sz w:val="23"/>
          <w:szCs w:val="23"/>
        </w:rPr>
        <w:t>o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,</w:t>
      </w:r>
      <w:r>
        <w:rPr>
          <w:spacing w:val="5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f</w:t>
      </w:r>
      <w:r>
        <w:rPr>
          <w:spacing w:val="49"/>
          <w:sz w:val="23"/>
          <w:szCs w:val="23"/>
        </w:rPr>
        <w:t xml:space="preserve"> </w:t>
      </w:r>
      <w:r>
        <w:rPr>
          <w:sz w:val="23"/>
          <w:szCs w:val="23"/>
        </w:rPr>
        <w:t>.</w:t>
      </w:r>
      <w:r>
        <w:rPr>
          <w:spacing w:val="5"/>
          <w:sz w:val="23"/>
          <w:szCs w:val="23"/>
        </w:rPr>
        <w:t>.</w:t>
      </w:r>
      <w:r>
        <w:rPr>
          <w:sz w:val="23"/>
          <w:szCs w:val="23"/>
        </w:rPr>
        <w:t>.</w:t>
      </w:r>
      <w:r>
        <w:rPr>
          <w:spacing w:val="48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g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t</w:t>
      </w:r>
      <w:r>
        <w:rPr>
          <w:sz w:val="23"/>
          <w:szCs w:val="23"/>
        </w:rPr>
        <w:t>o,</w:t>
      </w:r>
      <w:r>
        <w:rPr>
          <w:spacing w:val="4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ll</w:t>
      </w:r>
      <w:r>
        <w:rPr>
          <w:sz w:val="23"/>
          <w:szCs w:val="23"/>
        </w:rPr>
        <w:t>,</w:t>
      </w:r>
      <w:r>
        <w:rPr>
          <w:spacing w:val="4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53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et</w:t>
      </w:r>
      <w:r>
        <w:rPr>
          <w:sz w:val="23"/>
          <w:szCs w:val="23"/>
        </w:rPr>
        <w:t>u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n</w:t>
      </w:r>
    </w:p>
    <w:p w14:paraId="071F8E0D" w14:textId="77777777" w:rsidR="00E644EB" w:rsidRDefault="00E644EB">
      <w:pPr>
        <w:spacing w:before="6" w:line="120" w:lineRule="exact"/>
        <w:rPr>
          <w:sz w:val="12"/>
          <w:szCs w:val="12"/>
        </w:rPr>
      </w:pPr>
    </w:p>
    <w:p w14:paraId="60993335" w14:textId="77777777" w:rsidR="00E644EB" w:rsidRDefault="00000000">
      <w:pPr>
        <w:tabs>
          <w:tab w:val="left" w:pos="360"/>
        </w:tabs>
        <w:spacing w:line="320" w:lineRule="atLeast"/>
        <w:ind w:left="360" w:right="127" w:hanging="360"/>
        <w:rPr>
          <w:sz w:val="23"/>
          <w:szCs w:val="23"/>
        </w:rPr>
        <w:sectPr w:rsidR="00E644EB">
          <w:type w:val="continuous"/>
          <w:pgSz w:w="12240" w:h="15840"/>
          <w:pgMar w:top="1480" w:right="1460" w:bottom="280" w:left="1720" w:header="720" w:footer="720" w:gutter="0"/>
          <w:cols w:num="2" w:space="720" w:equalWidth="0">
            <w:col w:w="999" w:space="185"/>
            <w:col w:w="7876"/>
          </w:cols>
        </w:sect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6"/>
          <w:sz w:val="23"/>
          <w:szCs w:val="23"/>
        </w:rPr>
        <w:t>D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a</w:t>
      </w:r>
      <w:r>
        <w:rPr>
          <w:spacing w:val="57"/>
          <w:sz w:val="23"/>
          <w:szCs w:val="23"/>
        </w:rPr>
        <w:t xml:space="preserve"> </w:t>
      </w:r>
      <w:r>
        <w:rPr>
          <w:sz w:val="23"/>
          <w:szCs w:val="23"/>
        </w:rPr>
        <w:t>h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>d</w:t>
      </w:r>
      <w:r>
        <w:rPr>
          <w:spacing w:val="-6"/>
          <w:sz w:val="23"/>
          <w:szCs w:val="23"/>
        </w:rPr>
        <w:t>l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ng</w:t>
      </w:r>
      <w:r>
        <w:rPr>
          <w:spacing w:val="5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 xml:space="preserve">nd  </w:t>
      </w:r>
      <w:r>
        <w:rPr>
          <w:spacing w:val="3"/>
          <w:sz w:val="23"/>
          <w:szCs w:val="23"/>
        </w:rPr>
        <w:t>me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y</w:t>
      </w:r>
      <w:r>
        <w:rPr>
          <w:spacing w:val="44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 xml:space="preserve">ons  </w:t>
      </w:r>
      <w:r>
        <w:rPr>
          <w:rFonts w:ascii="Wingdings" w:eastAsia="Wingdings" w:hAnsi="Wingdings" w:cs="Wingdings"/>
          <w:sz w:val="23"/>
          <w:szCs w:val="23"/>
        </w:rPr>
        <w:t></w:t>
      </w:r>
      <w:r>
        <w:rPr>
          <w:sz w:val="23"/>
          <w:szCs w:val="23"/>
        </w:rPr>
        <w:t xml:space="preserve"> 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ea</w:t>
      </w:r>
      <w:r>
        <w:rPr>
          <w:sz w:val="23"/>
          <w:szCs w:val="23"/>
        </w:rPr>
        <w:t xml:space="preserve">d,  </w:t>
      </w:r>
      <w:r>
        <w:rPr>
          <w:spacing w:val="-11"/>
          <w:sz w:val="23"/>
          <w:szCs w:val="23"/>
        </w:rPr>
        <w:t>W</w:t>
      </w:r>
      <w:r>
        <w:rPr>
          <w:spacing w:val="5"/>
          <w:sz w:val="23"/>
          <w:szCs w:val="23"/>
        </w:rPr>
        <w:t>r</w:t>
      </w:r>
      <w:r>
        <w:rPr>
          <w:spacing w:val="-2"/>
          <w:sz w:val="23"/>
          <w:szCs w:val="23"/>
        </w:rPr>
        <w:t>it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,</w:t>
      </w:r>
      <w:r>
        <w:rPr>
          <w:spacing w:val="53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p</w:t>
      </w:r>
      <w:r>
        <w:rPr>
          <w:spacing w:val="-19"/>
          <w:sz w:val="23"/>
          <w:szCs w:val="23"/>
        </w:rPr>
        <w:t>y</w:t>
      </w:r>
      <w:r>
        <w:rPr>
          <w:sz w:val="23"/>
          <w:szCs w:val="23"/>
        </w:rPr>
        <w:t xml:space="preserve">,  </w:t>
      </w:r>
      <w:r>
        <w:rPr>
          <w:spacing w:val="6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 xml:space="preserve">,  </w:t>
      </w:r>
      <w:r>
        <w:rPr>
          <w:spacing w:val="3"/>
          <w:sz w:val="23"/>
          <w:szCs w:val="23"/>
        </w:rPr>
        <w:t>L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 xml:space="preserve">, </w:t>
      </w:r>
      <w:r>
        <w:rPr>
          <w:spacing w:val="2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e</w:t>
      </w:r>
    </w:p>
    <w:p w14:paraId="704E51B7" w14:textId="77777777" w:rsidR="00E644EB" w:rsidRDefault="00E644EB">
      <w:pPr>
        <w:spacing w:line="180" w:lineRule="exact"/>
        <w:rPr>
          <w:sz w:val="18"/>
          <w:szCs w:val="18"/>
        </w:rPr>
      </w:pPr>
    </w:p>
    <w:p w14:paraId="07A1D50A" w14:textId="77777777" w:rsidR="00E644EB" w:rsidRDefault="00000000">
      <w:pPr>
        <w:spacing w:before="30"/>
        <w:ind w:left="824"/>
        <w:rPr>
          <w:sz w:val="23"/>
          <w:szCs w:val="23"/>
        </w:rPr>
      </w:pPr>
      <w:r>
        <w:rPr>
          <w:sz w:val="23"/>
          <w:szCs w:val="23"/>
        </w:rPr>
        <w:t>I</w:t>
      </w:r>
      <w:r>
        <w:rPr>
          <w:spacing w:val="-4"/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u</w:t>
      </w:r>
      <w:r>
        <w:rPr>
          <w:spacing w:val="3"/>
          <w:sz w:val="23"/>
          <w:szCs w:val="23"/>
        </w:rPr>
        <w:t>c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on</w:t>
      </w:r>
      <w:r>
        <w:rPr>
          <w:spacing w:val="49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et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re</w:t>
      </w:r>
      <w:r>
        <w:rPr>
          <w:spacing w:val="57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i</w:t>
      </w:r>
      <w:r>
        <w:rPr>
          <w:spacing w:val="-5"/>
          <w:sz w:val="23"/>
          <w:szCs w:val="23"/>
        </w:rPr>
        <w:t>ff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49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</w:t>
      </w:r>
      <w:r>
        <w:rPr>
          <w:spacing w:val="3"/>
          <w:sz w:val="23"/>
          <w:szCs w:val="23"/>
        </w:rPr>
        <w:t>a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53"/>
          <w:sz w:val="23"/>
          <w:szCs w:val="23"/>
        </w:rPr>
        <w:t xml:space="preserve"> </w:t>
      </w:r>
      <w:r>
        <w:rPr>
          <w:sz w:val="23"/>
          <w:szCs w:val="23"/>
        </w:rPr>
        <w:t>on</w:t>
      </w:r>
    </w:p>
    <w:p w14:paraId="6676A856" w14:textId="77777777" w:rsidR="00E644EB" w:rsidRDefault="00E644EB">
      <w:pPr>
        <w:spacing w:before="1" w:line="160" w:lineRule="exact"/>
        <w:rPr>
          <w:sz w:val="16"/>
          <w:szCs w:val="16"/>
        </w:rPr>
      </w:pPr>
    </w:p>
    <w:p w14:paraId="7124E4EC" w14:textId="77777777" w:rsidR="00E644EB" w:rsidRDefault="00000000">
      <w:pPr>
        <w:tabs>
          <w:tab w:val="left" w:pos="1540"/>
        </w:tabs>
        <w:spacing w:line="296" w:lineRule="auto"/>
        <w:ind w:left="1544" w:right="123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6"/>
          <w:sz w:val="23"/>
          <w:szCs w:val="23"/>
        </w:rPr>
        <w:t>O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44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g</w:t>
      </w:r>
      <w:r>
        <w:rPr>
          <w:sz w:val="23"/>
          <w:szCs w:val="23"/>
        </w:rPr>
        <w:t>e</w:t>
      </w:r>
      <w:r>
        <w:rPr>
          <w:spacing w:val="42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z w:val="23"/>
          <w:szCs w:val="23"/>
        </w:rPr>
        <w:t>C</w:t>
      </w:r>
      <w:r>
        <w:rPr>
          <w:spacing w:val="6"/>
          <w:sz w:val="23"/>
          <w:szCs w:val="23"/>
        </w:rPr>
        <w:t>P</w:t>
      </w:r>
      <w:r>
        <w:rPr>
          <w:sz w:val="23"/>
          <w:szCs w:val="23"/>
        </w:rPr>
        <w:t>U</w:t>
      </w:r>
      <w:r>
        <w:rPr>
          <w:spacing w:val="45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(d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a</w:t>
      </w:r>
      <w:r>
        <w:rPr>
          <w:spacing w:val="4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be</w:t>
      </w:r>
      <w:r>
        <w:rPr>
          <w:spacing w:val="52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4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39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42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ac</w:t>
      </w:r>
      <w:r>
        <w:rPr>
          <w:sz w:val="23"/>
          <w:szCs w:val="23"/>
        </w:rPr>
        <w:t>k</w:t>
      </w:r>
      <w:r>
        <w:rPr>
          <w:spacing w:val="44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>re</w:t>
      </w:r>
      <w:r>
        <w:rPr>
          <w:spacing w:val="42"/>
          <w:sz w:val="23"/>
          <w:szCs w:val="23"/>
        </w:rPr>
        <w:t xml:space="preserve"> </w:t>
      </w:r>
      <w:r>
        <w:rPr>
          <w:sz w:val="23"/>
          <w:szCs w:val="23"/>
        </w:rPr>
        <w:t>or</w:t>
      </w:r>
      <w:r>
        <w:rPr>
          <w:spacing w:val="4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 xml:space="preserve">n 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2"/>
          <w:sz w:val="23"/>
          <w:szCs w:val="23"/>
        </w:rPr>
        <w:t>i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te</w:t>
      </w:r>
      <w:r>
        <w:rPr>
          <w:spacing w:val="5"/>
          <w:sz w:val="23"/>
          <w:szCs w:val="23"/>
        </w:rPr>
        <w:t>r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)</w:t>
      </w:r>
    </w:p>
    <w:p w14:paraId="2F6F3157" w14:textId="77777777" w:rsidR="00E644EB" w:rsidRDefault="00E644EB">
      <w:pPr>
        <w:spacing w:before="1" w:line="100" w:lineRule="exact"/>
        <w:rPr>
          <w:sz w:val="10"/>
          <w:szCs w:val="10"/>
        </w:rPr>
      </w:pPr>
    </w:p>
    <w:p w14:paraId="57C496F8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N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m</w:t>
      </w:r>
      <w:r>
        <w:rPr>
          <w:spacing w:val="5"/>
          <w:sz w:val="23"/>
          <w:szCs w:val="23"/>
        </w:rPr>
        <w:t>b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 xml:space="preserve">f 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x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l</w:t>
      </w:r>
      <w:r>
        <w:rPr>
          <w:spacing w:val="-2"/>
          <w:sz w:val="23"/>
          <w:szCs w:val="23"/>
        </w:rPr>
        <w:t>i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s</w:t>
      </w:r>
      <w:r>
        <w:rPr>
          <w:spacing w:val="1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 xml:space="preserve">r </w:t>
      </w:r>
      <w:r>
        <w:rPr>
          <w:spacing w:val="-1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 (</w:t>
      </w:r>
      <w:r>
        <w:rPr>
          <w:spacing w:val="8"/>
          <w:sz w:val="23"/>
          <w:szCs w:val="23"/>
        </w:rPr>
        <w:t>z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ro, on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,</w:t>
      </w:r>
      <w:r>
        <w:rPr>
          <w:spacing w:val="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t</w:t>
      </w:r>
      <w:r>
        <w:rPr>
          <w:spacing w:val="6"/>
          <w:sz w:val="23"/>
          <w:szCs w:val="23"/>
        </w:rPr>
        <w:t>w</w:t>
      </w:r>
      <w:r>
        <w:rPr>
          <w:sz w:val="23"/>
          <w:szCs w:val="23"/>
        </w:rPr>
        <w:t xml:space="preserve">o, 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 xml:space="preserve">d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e</w:t>
      </w:r>
      <w:r>
        <w:rPr>
          <w:spacing w:val="-1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)</w:t>
      </w:r>
    </w:p>
    <w:p w14:paraId="2BE0830F" w14:textId="77777777" w:rsidR="00E644EB" w:rsidRDefault="00E644EB">
      <w:pPr>
        <w:spacing w:before="10" w:line="140" w:lineRule="exact"/>
        <w:rPr>
          <w:sz w:val="15"/>
          <w:szCs w:val="15"/>
        </w:rPr>
      </w:pPr>
    </w:p>
    <w:p w14:paraId="5F109D8E" w14:textId="77777777" w:rsidR="00E644EB" w:rsidRDefault="00000000">
      <w:pPr>
        <w:tabs>
          <w:tab w:val="left" w:pos="1540"/>
        </w:tabs>
        <w:spacing w:line="296" w:lineRule="auto"/>
        <w:ind w:left="1544" w:right="126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6"/>
          <w:sz w:val="23"/>
          <w:szCs w:val="23"/>
        </w:rPr>
        <w:t>O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 xml:space="preserve">nd </w:t>
      </w:r>
      <w:r>
        <w:rPr>
          <w:spacing w:val="-2"/>
          <w:sz w:val="23"/>
          <w:szCs w:val="23"/>
        </w:rPr>
        <w:t>l</w:t>
      </w:r>
      <w:r>
        <w:rPr>
          <w:spacing w:val="-5"/>
          <w:sz w:val="23"/>
          <w:szCs w:val="23"/>
        </w:rPr>
        <w:t>o</w:t>
      </w:r>
      <w:r>
        <w:rPr>
          <w:spacing w:val="3"/>
          <w:sz w:val="23"/>
          <w:szCs w:val="23"/>
        </w:rPr>
        <w:t>ca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on</w:t>
      </w:r>
      <w:r>
        <w:rPr>
          <w:spacing w:val="-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(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ons</w:t>
      </w:r>
      <w:r>
        <w:rPr>
          <w:spacing w:val="1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 be</w:t>
      </w:r>
      <w:r>
        <w:rPr>
          <w:spacing w:val="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l</w:t>
      </w:r>
      <w:r>
        <w:rPr>
          <w:spacing w:val="-1"/>
          <w:sz w:val="23"/>
          <w:szCs w:val="23"/>
        </w:rPr>
        <w:t>a</w:t>
      </w:r>
      <w:r>
        <w:rPr>
          <w:spacing w:val="6"/>
          <w:sz w:val="23"/>
          <w:szCs w:val="23"/>
        </w:rPr>
        <w:t>ss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f</w:t>
      </w:r>
      <w:r>
        <w:rPr>
          <w:spacing w:val="-1"/>
          <w:sz w:val="23"/>
          <w:szCs w:val="23"/>
        </w:rPr>
        <w:t>ie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s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4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r-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o-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g</w:t>
      </w:r>
      <w:r>
        <w:rPr>
          <w:spacing w:val="-1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pacing w:val="-5"/>
          <w:sz w:val="23"/>
          <w:szCs w:val="23"/>
        </w:rPr>
        <w:t>r</w:t>
      </w:r>
      <w:r>
        <w:rPr>
          <w:sz w:val="23"/>
          <w:szCs w:val="23"/>
        </w:rPr>
        <w:t>, r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 xml:space="preserve">r-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o-</w:t>
      </w:r>
      <w:r>
        <w:rPr>
          <w:spacing w:val="3"/>
          <w:sz w:val="23"/>
          <w:szCs w:val="23"/>
        </w:rPr>
        <w:t>mem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 xml:space="preserve">y 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 xml:space="preserve">r </w:t>
      </w:r>
      <w:r>
        <w:rPr>
          <w:spacing w:val="1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m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pacing w:val="-9"/>
          <w:sz w:val="23"/>
          <w:szCs w:val="23"/>
        </w:rPr>
        <w:t>y</w:t>
      </w:r>
      <w:r>
        <w:rPr>
          <w:spacing w:val="5"/>
          <w:sz w:val="23"/>
          <w:szCs w:val="23"/>
        </w:rPr>
        <w:t>-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o-</w:t>
      </w:r>
      <w:r>
        <w:rPr>
          <w:spacing w:val="3"/>
          <w:sz w:val="23"/>
          <w:szCs w:val="23"/>
        </w:rPr>
        <w:t>mem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pacing w:val="-5"/>
          <w:sz w:val="23"/>
          <w:szCs w:val="23"/>
        </w:rPr>
        <w:t>y</w:t>
      </w:r>
      <w:r>
        <w:rPr>
          <w:sz w:val="23"/>
          <w:szCs w:val="23"/>
        </w:rPr>
        <w:t>)</w:t>
      </w:r>
    </w:p>
    <w:p w14:paraId="1B7938E4" w14:textId="77777777" w:rsidR="00E644EB" w:rsidRDefault="00E644EB">
      <w:pPr>
        <w:spacing w:before="1" w:line="100" w:lineRule="exact"/>
        <w:rPr>
          <w:sz w:val="10"/>
          <w:szCs w:val="10"/>
        </w:rPr>
      </w:pPr>
    </w:p>
    <w:p w14:paraId="14883050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O</w:t>
      </w:r>
      <w:r>
        <w:rPr>
          <w:spacing w:val="5"/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8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ons</w:t>
      </w:r>
    </w:p>
    <w:p w14:paraId="47B22A5B" w14:textId="77777777" w:rsidR="00E644EB" w:rsidRDefault="00E644EB">
      <w:pPr>
        <w:spacing w:before="5" w:line="160" w:lineRule="exact"/>
        <w:rPr>
          <w:sz w:val="16"/>
          <w:szCs w:val="16"/>
        </w:rPr>
      </w:pPr>
    </w:p>
    <w:p w14:paraId="190FAEDE" w14:textId="77777777" w:rsidR="00E644EB" w:rsidRDefault="00000000">
      <w:pPr>
        <w:tabs>
          <w:tab w:val="left" w:pos="1540"/>
        </w:tabs>
        <w:spacing w:line="292" w:lineRule="auto"/>
        <w:ind w:left="1544" w:right="122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-11"/>
          <w:sz w:val="23"/>
          <w:szCs w:val="23"/>
        </w:rPr>
        <w:t>T</w:t>
      </w:r>
      <w:r>
        <w:rPr>
          <w:spacing w:val="-9"/>
          <w:sz w:val="23"/>
          <w:szCs w:val="23"/>
        </w:rPr>
        <w:t>y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e</w:t>
      </w:r>
      <w:r>
        <w:rPr>
          <w:spacing w:val="5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 xml:space="preserve">d </w:t>
      </w:r>
      <w:r>
        <w:rPr>
          <w:spacing w:val="5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i</w:t>
      </w:r>
      <w:r>
        <w:rPr>
          <w:spacing w:val="8"/>
          <w:sz w:val="23"/>
          <w:szCs w:val="23"/>
        </w:rPr>
        <w:t>z</w:t>
      </w:r>
      <w:r>
        <w:rPr>
          <w:sz w:val="23"/>
          <w:szCs w:val="23"/>
        </w:rPr>
        <w:t>e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54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 xml:space="preserve">nds </w:t>
      </w:r>
      <w:r>
        <w:rPr>
          <w:spacing w:val="2"/>
          <w:sz w:val="23"/>
          <w:szCs w:val="23"/>
        </w:rPr>
        <w:t xml:space="preserve"> </w:t>
      </w:r>
      <w:r>
        <w:rPr>
          <w:sz w:val="23"/>
          <w:szCs w:val="23"/>
        </w:rPr>
        <w:t>(op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 xml:space="preserve">s </w:t>
      </w:r>
      <w:r>
        <w:rPr>
          <w:spacing w:val="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54"/>
          <w:sz w:val="23"/>
          <w:szCs w:val="23"/>
        </w:rPr>
        <w:t xml:space="preserve"> </w:t>
      </w:r>
      <w:r>
        <w:rPr>
          <w:sz w:val="23"/>
          <w:szCs w:val="23"/>
        </w:rPr>
        <w:t>be</w:t>
      </w:r>
      <w:r>
        <w:rPr>
          <w:spacing w:val="5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2"/>
          <w:sz w:val="23"/>
          <w:szCs w:val="23"/>
        </w:rPr>
        <w:t>s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,</w:t>
      </w:r>
      <w:r>
        <w:rPr>
          <w:spacing w:val="53"/>
          <w:sz w:val="23"/>
          <w:szCs w:val="23"/>
        </w:rPr>
        <w:t xml:space="preserve"> 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>u</w:t>
      </w:r>
      <w:r>
        <w:rPr>
          <w:spacing w:val="-1"/>
          <w:sz w:val="23"/>
          <w:szCs w:val="23"/>
        </w:rPr>
        <w:t>m</w:t>
      </w:r>
      <w:r>
        <w:rPr>
          <w:spacing w:val="5"/>
          <w:sz w:val="23"/>
          <w:szCs w:val="23"/>
        </w:rPr>
        <w:t>b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,  or</w:t>
      </w:r>
      <w:r>
        <w:rPr>
          <w:spacing w:val="5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pacing w:val="-5"/>
          <w:sz w:val="23"/>
          <w:szCs w:val="23"/>
        </w:rPr>
        <w:t>v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 xml:space="preserve">n 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h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acte</w:t>
      </w:r>
      <w:r>
        <w:rPr>
          <w:spacing w:val="5"/>
          <w:sz w:val="23"/>
          <w:szCs w:val="23"/>
        </w:rPr>
        <w:t>r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)</w:t>
      </w:r>
    </w:p>
    <w:p w14:paraId="09B42AE8" w14:textId="77777777" w:rsidR="00E644EB" w:rsidRDefault="00E644EB">
      <w:pPr>
        <w:spacing w:before="5" w:line="140" w:lineRule="exact"/>
        <w:rPr>
          <w:sz w:val="15"/>
          <w:szCs w:val="15"/>
        </w:rPr>
      </w:pPr>
    </w:p>
    <w:p w14:paraId="5FDEB8DB" w14:textId="77777777" w:rsidR="00E644EB" w:rsidRDefault="00000000">
      <w:pPr>
        <w:ind w:left="104"/>
        <w:rPr>
          <w:sz w:val="23"/>
          <w:szCs w:val="23"/>
        </w:rPr>
      </w:pPr>
      <w:r>
        <w:rPr>
          <w:b/>
          <w:spacing w:val="3"/>
          <w:sz w:val="23"/>
          <w:szCs w:val="23"/>
        </w:rPr>
        <w:t>F</w:t>
      </w:r>
      <w:r>
        <w:rPr>
          <w:b/>
          <w:sz w:val="23"/>
          <w:szCs w:val="23"/>
        </w:rPr>
        <w:t>o</w:t>
      </w:r>
      <w:r>
        <w:rPr>
          <w:b/>
          <w:spacing w:val="3"/>
          <w:sz w:val="23"/>
          <w:szCs w:val="23"/>
        </w:rPr>
        <w:t>r</w:t>
      </w:r>
      <w:r>
        <w:rPr>
          <w:b/>
          <w:spacing w:val="5"/>
          <w:sz w:val="23"/>
          <w:szCs w:val="23"/>
        </w:rPr>
        <w:t>ma</w:t>
      </w:r>
      <w:r>
        <w:rPr>
          <w:b/>
          <w:sz w:val="23"/>
          <w:szCs w:val="23"/>
        </w:rPr>
        <w:t>t</w:t>
      </w:r>
    </w:p>
    <w:p w14:paraId="7E669AB2" w14:textId="77777777" w:rsidR="00E644EB" w:rsidRDefault="00E644EB">
      <w:pPr>
        <w:spacing w:before="6" w:line="200" w:lineRule="exact"/>
      </w:pPr>
    </w:p>
    <w:p w14:paraId="673CE245" w14:textId="77777777" w:rsidR="00380B1E" w:rsidRDefault="00380B1E">
      <w:pPr>
        <w:ind w:left="824"/>
        <w:rPr>
          <w:spacing w:val="2"/>
          <w:sz w:val="23"/>
          <w:szCs w:val="23"/>
        </w:rPr>
      </w:pPr>
    </w:p>
    <w:p w14:paraId="41F8AA08" w14:textId="20DDAF46" w:rsidR="00E644EB" w:rsidRDefault="00000000" w:rsidP="00380B1E">
      <w:pPr>
        <w:ind w:left="824"/>
        <w:rPr>
          <w:sz w:val="15"/>
          <w:szCs w:val="15"/>
        </w:rPr>
      </w:pP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48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54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 xml:space="preserve">s </w:t>
      </w:r>
      <w:r>
        <w:rPr>
          <w:spacing w:val="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e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f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e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d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,</w:t>
      </w:r>
      <w:r>
        <w:rPr>
          <w:spacing w:val="53"/>
          <w:sz w:val="23"/>
          <w:szCs w:val="23"/>
        </w:rPr>
        <w:t xml:space="preserve"> 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me</w:t>
      </w:r>
      <w:r>
        <w:rPr>
          <w:spacing w:val="-6"/>
          <w:sz w:val="23"/>
          <w:szCs w:val="23"/>
        </w:rPr>
        <w:t>l</w:t>
      </w:r>
      <w:r>
        <w:rPr>
          <w:spacing w:val="-5"/>
          <w:sz w:val="23"/>
          <w:szCs w:val="23"/>
        </w:rPr>
        <w:t>y</w:t>
      </w:r>
      <w:r>
        <w:rPr>
          <w:sz w:val="23"/>
          <w:szCs w:val="23"/>
        </w:rPr>
        <w:t>-</w:t>
      </w:r>
    </w:p>
    <w:p w14:paraId="7B9FCB85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b/>
          <w:spacing w:val="3"/>
          <w:sz w:val="23"/>
          <w:szCs w:val="23"/>
        </w:rPr>
        <w:t>O</w:t>
      </w:r>
      <w:r>
        <w:rPr>
          <w:b/>
          <w:spacing w:val="1"/>
          <w:sz w:val="23"/>
          <w:szCs w:val="23"/>
        </w:rPr>
        <w:t>p</w:t>
      </w:r>
      <w:r>
        <w:rPr>
          <w:b/>
          <w:spacing w:val="3"/>
          <w:sz w:val="23"/>
          <w:szCs w:val="23"/>
        </w:rPr>
        <w:t>er</w:t>
      </w:r>
      <w:r>
        <w:rPr>
          <w:b/>
          <w:sz w:val="23"/>
          <w:szCs w:val="23"/>
        </w:rPr>
        <w:t>a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5"/>
          <w:sz w:val="23"/>
          <w:szCs w:val="23"/>
        </w:rPr>
        <w:t>o</w:t>
      </w:r>
      <w:r>
        <w:rPr>
          <w:b/>
          <w:sz w:val="23"/>
          <w:szCs w:val="23"/>
        </w:rPr>
        <w:t>n</w:t>
      </w:r>
      <w:r>
        <w:rPr>
          <w:b/>
          <w:spacing w:val="11"/>
          <w:sz w:val="23"/>
          <w:szCs w:val="23"/>
        </w:rPr>
        <w:t xml:space="preserve"> </w:t>
      </w:r>
      <w:r>
        <w:rPr>
          <w:b/>
          <w:spacing w:val="3"/>
          <w:sz w:val="23"/>
          <w:szCs w:val="23"/>
        </w:rPr>
        <w:t>c</w:t>
      </w:r>
      <w:r>
        <w:rPr>
          <w:b/>
          <w:spacing w:val="5"/>
          <w:sz w:val="23"/>
          <w:szCs w:val="23"/>
        </w:rPr>
        <w:t>o</w:t>
      </w:r>
      <w:r>
        <w:rPr>
          <w:b/>
          <w:spacing w:val="1"/>
          <w:sz w:val="23"/>
          <w:szCs w:val="23"/>
        </w:rPr>
        <w:t>d</w:t>
      </w:r>
      <w:r>
        <w:rPr>
          <w:b/>
          <w:sz w:val="23"/>
          <w:szCs w:val="23"/>
        </w:rPr>
        <w:t>e</w:t>
      </w:r>
      <w:r>
        <w:rPr>
          <w:b/>
          <w:spacing w:val="18"/>
          <w:sz w:val="23"/>
          <w:szCs w:val="23"/>
        </w:rPr>
        <w:t xml:space="preserve"> </w:t>
      </w:r>
      <w:r>
        <w:rPr>
          <w:sz w:val="23"/>
          <w:szCs w:val="23"/>
        </w:rPr>
        <w:t>(</w:t>
      </w:r>
      <w:r>
        <w:rPr>
          <w:spacing w:val="7"/>
          <w:sz w:val="23"/>
          <w:szCs w:val="23"/>
        </w:rPr>
        <w:t>O</w:t>
      </w:r>
      <w:r>
        <w:rPr>
          <w:spacing w:val="5"/>
          <w:sz w:val="23"/>
          <w:szCs w:val="23"/>
        </w:rPr>
        <w:t>p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)</w:t>
      </w:r>
      <w:r>
        <w:rPr>
          <w:spacing w:val="14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5"/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c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f</w:t>
      </w:r>
      <w:r>
        <w:rPr>
          <w:spacing w:val="-2"/>
          <w:sz w:val="23"/>
          <w:szCs w:val="23"/>
        </w:rPr>
        <w:t>i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w</w:t>
      </w:r>
      <w:r>
        <w:rPr>
          <w:spacing w:val="-5"/>
          <w:sz w:val="23"/>
          <w:szCs w:val="23"/>
        </w:rPr>
        <w:t>h</w:t>
      </w:r>
      <w:r>
        <w:rPr>
          <w:spacing w:val="-2"/>
          <w:sz w:val="23"/>
          <w:szCs w:val="23"/>
        </w:rPr>
        <w:t>i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h</w:t>
      </w:r>
      <w:r>
        <w:rPr>
          <w:spacing w:val="1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y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op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</w:t>
      </w:r>
      <w:r>
        <w:rPr>
          <w:spacing w:val="1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10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f</w:t>
      </w:r>
      <w:r>
        <w:rPr>
          <w:spacing w:val="-4"/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m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.</w:t>
      </w:r>
    </w:p>
    <w:p w14:paraId="3C4FAC9F" w14:textId="77777777" w:rsidR="00E644EB" w:rsidRDefault="00E644EB">
      <w:pPr>
        <w:spacing w:before="9" w:line="180" w:lineRule="exact"/>
        <w:rPr>
          <w:sz w:val="18"/>
          <w:szCs w:val="18"/>
        </w:rPr>
      </w:pPr>
    </w:p>
    <w:p w14:paraId="579E1A9D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b/>
          <w:spacing w:val="3"/>
          <w:sz w:val="23"/>
          <w:szCs w:val="23"/>
        </w:rPr>
        <w:t>M</w:t>
      </w:r>
      <w:r>
        <w:rPr>
          <w:b/>
          <w:sz w:val="23"/>
          <w:szCs w:val="23"/>
        </w:rPr>
        <w:t>o</w:t>
      </w:r>
      <w:r>
        <w:rPr>
          <w:b/>
          <w:spacing w:val="6"/>
          <w:sz w:val="23"/>
          <w:szCs w:val="23"/>
        </w:rPr>
        <w:t>d</w:t>
      </w:r>
      <w:r>
        <w:rPr>
          <w:b/>
          <w:sz w:val="23"/>
          <w:szCs w:val="23"/>
        </w:rPr>
        <w:t>e</w:t>
      </w:r>
      <w:r>
        <w:rPr>
          <w:b/>
          <w:spacing w:val="13"/>
          <w:sz w:val="23"/>
          <w:szCs w:val="23"/>
        </w:rPr>
        <w:t xml:space="preserve"> </w:t>
      </w:r>
      <w:r>
        <w:rPr>
          <w:b/>
          <w:spacing w:val="3"/>
          <w:sz w:val="23"/>
          <w:szCs w:val="23"/>
        </w:rPr>
        <w:t>F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3"/>
          <w:sz w:val="23"/>
          <w:szCs w:val="23"/>
        </w:rPr>
        <w:t>e</w:t>
      </w:r>
      <w:r>
        <w:rPr>
          <w:b/>
          <w:spacing w:val="-2"/>
          <w:sz w:val="23"/>
          <w:szCs w:val="23"/>
        </w:rPr>
        <w:t>l</w:t>
      </w:r>
      <w:r>
        <w:rPr>
          <w:b/>
          <w:sz w:val="23"/>
          <w:szCs w:val="23"/>
        </w:rPr>
        <w:t>d</w:t>
      </w:r>
      <w:r>
        <w:rPr>
          <w:b/>
          <w:spacing w:val="20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5"/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f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22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w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y</w:t>
      </w:r>
      <w:r>
        <w:rPr>
          <w:spacing w:val="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op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or</w:t>
      </w:r>
      <w:r>
        <w:rPr>
          <w:spacing w:val="1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pacing w:val="-9"/>
          <w:sz w:val="23"/>
          <w:szCs w:val="23"/>
        </w:rPr>
        <w:t>f</w:t>
      </w:r>
      <w:r>
        <w:rPr>
          <w:sz w:val="23"/>
          <w:szCs w:val="23"/>
        </w:rPr>
        <w:t>f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ve</w:t>
      </w:r>
      <w:r>
        <w:rPr>
          <w:spacing w:val="1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21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21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3"/>
          <w:sz w:val="23"/>
          <w:szCs w:val="23"/>
        </w:rPr>
        <w:t>e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m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.</w:t>
      </w:r>
    </w:p>
    <w:p w14:paraId="676FE47B" w14:textId="77777777" w:rsidR="00E644EB" w:rsidRDefault="00E644EB">
      <w:pPr>
        <w:spacing w:before="9" w:line="180" w:lineRule="exact"/>
        <w:rPr>
          <w:sz w:val="18"/>
          <w:szCs w:val="18"/>
        </w:rPr>
      </w:pPr>
    </w:p>
    <w:p w14:paraId="4A9D2EA8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b/>
          <w:spacing w:val="6"/>
          <w:sz w:val="23"/>
          <w:szCs w:val="23"/>
        </w:rPr>
        <w:t>A</w:t>
      </w:r>
      <w:r>
        <w:rPr>
          <w:b/>
          <w:spacing w:val="1"/>
          <w:sz w:val="23"/>
          <w:szCs w:val="23"/>
        </w:rPr>
        <w:t>d</w:t>
      </w:r>
      <w:r>
        <w:rPr>
          <w:b/>
          <w:spacing w:val="6"/>
          <w:sz w:val="23"/>
          <w:szCs w:val="23"/>
        </w:rPr>
        <w:t>d</w:t>
      </w:r>
      <w:r>
        <w:rPr>
          <w:b/>
          <w:spacing w:val="-6"/>
          <w:sz w:val="23"/>
          <w:szCs w:val="23"/>
        </w:rPr>
        <w:t>r</w:t>
      </w:r>
      <w:r>
        <w:rPr>
          <w:b/>
          <w:spacing w:val="3"/>
          <w:sz w:val="23"/>
          <w:szCs w:val="23"/>
        </w:rPr>
        <w:t>e</w:t>
      </w:r>
      <w:r>
        <w:rPr>
          <w:b/>
          <w:spacing w:val="6"/>
          <w:sz w:val="23"/>
          <w:szCs w:val="23"/>
        </w:rPr>
        <w:t>s</w:t>
      </w:r>
      <w:r>
        <w:rPr>
          <w:b/>
          <w:sz w:val="23"/>
          <w:szCs w:val="23"/>
        </w:rPr>
        <w:t>s</w:t>
      </w:r>
      <w:r>
        <w:rPr>
          <w:b/>
          <w:spacing w:val="40"/>
          <w:sz w:val="23"/>
          <w:szCs w:val="23"/>
        </w:rPr>
        <w:t xml:space="preserve"> </w:t>
      </w:r>
      <w:r>
        <w:rPr>
          <w:b/>
          <w:spacing w:val="3"/>
          <w:sz w:val="23"/>
          <w:szCs w:val="23"/>
        </w:rPr>
        <w:t>F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3"/>
          <w:sz w:val="23"/>
          <w:szCs w:val="23"/>
        </w:rPr>
        <w:t>e</w:t>
      </w:r>
      <w:r>
        <w:rPr>
          <w:b/>
          <w:spacing w:val="-2"/>
          <w:sz w:val="23"/>
          <w:szCs w:val="23"/>
        </w:rPr>
        <w:t>l</w:t>
      </w:r>
      <w:r>
        <w:rPr>
          <w:b/>
          <w:sz w:val="23"/>
          <w:szCs w:val="23"/>
        </w:rPr>
        <w:t>d</w:t>
      </w:r>
      <w:r>
        <w:rPr>
          <w:b/>
          <w:spacing w:val="51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5"/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f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4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m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ory</w:t>
      </w:r>
      <w:r>
        <w:rPr>
          <w:spacing w:val="3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dd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>or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4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pr</w:t>
      </w:r>
      <w:r>
        <w:rPr>
          <w:spacing w:val="-5"/>
          <w:sz w:val="23"/>
          <w:szCs w:val="23"/>
        </w:rPr>
        <w:t>o</w:t>
      </w:r>
      <w:r>
        <w:rPr>
          <w:spacing w:val="3"/>
          <w:sz w:val="23"/>
          <w:szCs w:val="23"/>
        </w:rPr>
        <w:t>ce</w:t>
      </w:r>
      <w:r>
        <w:rPr>
          <w:spacing w:val="1"/>
          <w:sz w:val="23"/>
          <w:szCs w:val="23"/>
        </w:rPr>
        <w:t>s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49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pacing w:val="-9"/>
          <w:sz w:val="23"/>
          <w:szCs w:val="23"/>
        </w:rPr>
        <w:t>r</w:t>
      </w:r>
      <w:r>
        <w:rPr>
          <w:sz w:val="23"/>
          <w:szCs w:val="23"/>
        </w:rPr>
        <w:t>.</w:t>
      </w:r>
    </w:p>
    <w:p w14:paraId="0B13B30F" w14:textId="77777777" w:rsidR="00E644EB" w:rsidRDefault="00E644EB">
      <w:pPr>
        <w:spacing w:before="13" w:line="240" w:lineRule="exact"/>
        <w:rPr>
          <w:sz w:val="24"/>
          <w:szCs w:val="24"/>
        </w:rPr>
      </w:pPr>
    </w:p>
    <w:p w14:paraId="0DC8F9A1" w14:textId="77777777" w:rsidR="00E644EB" w:rsidRDefault="00000000">
      <w:pPr>
        <w:ind w:left="2716" w:right="2724"/>
        <w:jc w:val="center"/>
        <w:rPr>
          <w:sz w:val="23"/>
          <w:szCs w:val="23"/>
        </w:rPr>
      </w:pPr>
      <w:r>
        <w:pict w14:anchorId="728F0BD0">
          <v:group id="_x0000_s2113" style="position:absolute;left:0;text-align:left;margin-left:215.5pt;margin-top:-2.95pt;width:190.85pt;height:21.15pt;z-index:-2488;mso-position-horizontal-relative:page" coordorigin="4310,-59" coordsize="3817,423">
            <v:group id="_x0000_s2114" style="position:absolute;left:4320;top:-49;width:3797;height:403" coordorigin="4320,-49" coordsize="3797,403">
              <v:shape id="_x0000_s2121" style="position:absolute;left:4320;top:-49;width:3797;height:403" coordorigin="4320,-49" coordsize="3797,403" path="m4320,354r24,-19l4344,-30r3749,l8093,335r-3749,l8117,354r,-403l4320,-49r,403xe" fillcolor="black" stroked="f">
                <v:path arrowok="t"/>
              </v:shape>
              <v:group id="_x0000_s2115" style="position:absolute;left:4320;top:335;width:3797;height:19" coordorigin="4320,335" coordsize="3797,19">
                <v:shape id="_x0000_s2120" style="position:absolute;left:4320;top:335;width:3797;height:19" coordorigin="4320,335" coordsize="3797,19" path="m4344,335r-24,19l8117,354,4344,335xe" fillcolor="black" stroked="f">
                  <v:path arrowok="t"/>
                </v:shape>
                <v:group id="_x0000_s2116" style="position:absolute;left:5323;top:-44;width:0;height:379" coordorigin="5323,-44" coordsize="0,379">
                  <v:shape id="_x0000_s2119" style="position:absolute;left:5323;top:-44;width:0;height:379" coordorigin="5323,-44" coordsize="0,379" path="m5323,-44r,379e" filled="f" strokeweight="1.06pt">
                    <v:path arrowok="t"/>
                  </v:shape>
                  <v:group id="_x0000_s2117" style="position:absolute;left:6583;top:-44;width:0;height:379" coordorigin="6583,-44" coordsize="0,379">
                    <v:shape id="_x0000_s2118" style="position:absolute;left:6583;top:-44;width:0;height:379" coordorigin="6583,-44" coordsize="0,379" path="m6583,-44r,379e" filled="f" strokeweight="1.3pt">
                      <v:path arrowok="t"/>
                    </v:shape>
                  </v:group>
                </v:group>
              </v:group>
            </v:group>
            <w10:wrap anchorx="page"/>
          </v:group>
        </w:pict>
      </w:r>
      <w:r>
        <w:rPr>
          <w:spacing w:val="2"/>
          <w:sz w:val="23"/>
          <w:szCs w:val="23"/>
        </w:rPr>
        <w:t>O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 xml:space="preserve">de   </w:t>
      </w:r>
      <w:r>
        <w:rPr>
          <w:spacing w:val="23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M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de</w:t>
      </w:r>
      <w:r>
        <w:rPr>
          <w:spacing w:val="4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 xml:space="preserve">d    </w:t>
      </w:r>
      <w:r>
        <w:rPr>
          <w:spacing w:val="10"/>
          <w:sz w:val="23"/>
          <w:szCs w:val="23"/>
        </w:rPr>
        <w:t xml:space="preserve"> </w:t>
      </w:r>
      <w:r>
        <w:rPr>
          <w:spacing w:val="-3"/>
          <w:sz w:val="23"/>
          <w:szCs w:val="23"/>
        </w:rPr>
        <w:t>A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6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d</w:t>
      </w:r>
    </w:p>
    <w:p w14:paraId="721D4B49" w14:textId="77777777" w:rsidR="00E644EB" w:rsidRDefault="00E644EB">
      <w:pPr>
        <w:spacing w:before="6" w:line="120" w:lineRule="exact"/>
        <w:rPr>
          <w:sz w:val="12"/>
          <w:szCs w:val="12"/>
        </w:rPr>
      </w:pPr>
    </w:p>
    <w:p w14:paraId="68DE1964" w14:textId="77777777" w:rsidR="00E644EB" w:rsidRDefault="00E644EB">
      <w:pPr>
        <w:spacing w:line="200" w:lineRule="exact"/>
      </w:pPr>
    </w:p>
    <w:p w14:paraId="2B81047F" w14:textId="5C4B7466" w:rsidR="00E644EB" w:rsidRDefault="00000000">
      <w:pPr>
        <w:ind w:left="104"/>
        <w:rPr>
          <w:sz w:val="23"/>
          <w:szCs w:val="23"/>
        </w:rPr>
      </w:pPr>
      <w:r>
        <w:rPr>
          <w:b/>
          <w:sz w:val="23"/>
          <w:szCs w:val="23"/>
        </w:rPr>
        <w:t>1.</w:t>
      </w:r>
      <w:r w:rsidR="006642F4">
        <w:rPr>
          <w:b/>
          <w:sz w:val="23"/>
          <w:szCs w:val="23"/>
        </w:rPr>
        <w:t>4</w:t>
      </w:r>
      <w:r>
        <w:rPr>
          <w:b/>
          <w:sz w:val="23"/>
          <w:szCs w:val="23"/>
        </w:rPr>
        <w:t xml:space="preserve">.2   </w:t>
      </w:r>
      <w:r>
        <w:rPr>
          <w:b/>
          <w:spacing w:val="29"/>
          <w:sz w:val="23"/>
          <w:szCs w:val="23"/>
        </w:rPr>
        <w:t xml:space="preserve"> </w:t>
      </w:r>
      <w:r>
        <w:rPr>
          <w:b/>
          <w:spacing w:val="-19"/>
          <w:sz w:val="23"/>
          <w:szCs w:val="23"/>
        </w:rPr>
        <w:t>T</w:t>
      </w:r>
      <w:r>
        <w:rPr>
          <w:b/>
          <w:sz w:val="23"/>
          <w:szCs w:val="23"/>
        </w:rPr>
        <w:t>y</w:t>
      </w:r>
      <w:r>
        <w:rPr>
          <w:b/>
          <w:spacing w:val="2"/>
          <w:sz w:val="23"/>
          <w:szCs w:val="23"/>
        </w:rPr>
        <w:t>p</w:t>
      </w:r>
      <w:r>
        <w:rPr>
          <w:b/>
          <w:spacing w:val="-1"/>
          <w:sz w:val="23"/>
          <w:szCs w:val="23"/>
        </w:rPr>
        <w:t>e</w:t>
      </w:r>
      <w:r>
        <w:rPr>
          <w:b/>
          <w:sz w:val="23"/>
          <w:szCs w:val="23"/>
        </w:rPr>
        <w:t>s</w:t>
      </w:r>
      <w:r>
        <w:rPr>
          <w:b/>
          <w:spacing w:val="6"/>
          <w:sz w:val="23"/>
          <w:szCs w:val="23"/>
        </w:rPr>
        <w:t xml:space="preserve"> </w:t>
      </w:r>
      <w:r>
        <w:rPr>
          <w:b/>
          <w:sz w:val="23"/>
          <w:szCs w:val="23"/>
        </w:rPr>
        <w:t xml:space="preserve">of </w:t>
      </w:r>
      <w:r>
        <w:rPr>
          <w:b/>
          <w:spacing w:val="2"/>
          <w:sz w:val="23"/>
          <w:szCs w:val="23"/>
        </w:rPr>
        <w:t>I</w:t>
      </w:r>
      <w:r>
        <w:rPr>
          <w:b/>
          <w:spacing w:val="-3"/>
          <w:sz w:val="23"/>
          <w:szCs w:val="23"/>
        </w:rPr>
        <w:t>n</w:t>
      </w:r>
      <w:r>
        <w:rPr>
          <w:b/>
          <w:spacing w:val="2"/>
          <w:sz w:val="23"/>
          <w:szCs w:val="23"/>
        </w:rPr>
        <w:t>s</w:t>
      </w:r>
      <w:r>
        <w:rPr>
          <w:b/>
          <w:sz w:val="23"/>
          <w:szCs w:val="23"/>
        </w:rPr>
        <w:t>t</w:t>
      </w:r>
      <w:r>
        <w:rPr>
          <w:b/>
          <w:spacing w:val="3"/>
          <w:sz w:val="23"/>
          <w:szCs w:val="23"/>
        </w:rPr>
        <w:t>r</w:t>
      </w:r>
      <w:r>
        <w:rPr>
          <w:b/>
          <w:spacing w:val="-3"/>
          <w:sz w:val="23"/>
          <w:szCs w:val="23"/>
        </w:rPr>
        <w:t>u</w:t>
      </w:r>
      <w:r>
        <w:rPr>
          <w:b/>
          <w:spacing w:val="-1"/>
          <w:sz w:val="23"/>
          <w:szCs w:val="23"/>
        </w:rPr>
        <w:t>c</w:t>
      </w:r>
      <w:r>
        <w:rPr>
          <w:b/>
          <w:sz w:val="23"/>
          <w:szCs w:val="23"/>
        </w:rPr>
        <w:t>t</w:t>
      </w:r>
      <w:r>
        <w:rPr>
          <w:b/>
          <w:spacing w:val="-1"/>
          <w:sz w:val="23"/>
          <w:szCs w:val="23"/>
        </w:rPr>
        <w:t>i</w:t>
      </w:r>
      <w:r>
        <w:rPr>
          <w:b/>
          <w:sz w:val="23"/>
          <w:szCs w:val="23"/>
        </w:rPr>
        <w:t>on</w:t>
      </w:r>
      <w:r>
        <w:rPr>
          <w:b/>
          <w:spacing w:val="2"/>
          <w:sz w:val="23"/>
          <w:szCs w:val="23"/>
        </w:rPr>
        <w:t xml:space="preserve"> </w:t>
      </w:r>
      <w:r>
        <w:rPr>
          <w:b/>
          <w:sz w:val="23"/>
          <w:szCs w:val="23"/>
        </w:rPr>
        <w:t>fo</w:t>
      </w:r>
      <w:r>
        <w:rPr>
          <w:b/>
          <w:spacing w:val="-1"/>
          <w:sz w:val="23"/>
          <w:szCs w:val="23"/>
        </w:rPr>
        <w:t>r</w:t>
      </w:r>
      <w:r>
        <w:rPr>
          <w:b/>
          <w:spacing w:val="5"/>
          <w:sz w:val="23"/>
          <w:szCs w:val="23"/>
        </w:rPr>
        <w:t>m</w:t>
      </w:r>
      <w:r>
        <w:rPr>
          <w:b/>
          <w:sz w:val="23"/>
          <w:szCs w:val="23"/>
        </w:rPr>
        <w:t>at</w:t>
      </w:r>
    </w:p>
    <w:p w14:paraId="0F963696" w14:textId="77777777" w:rsidR="00E644EB" w:rsidRDefault="00E644EB">
      <w:pPr>
        <w:spacing w:before="4" w:line="140" w:lineRule="exact"/>
        <w:rPr>
          <w:sz w:val="14"/>
          <w:szCs w:val="14"/>
        </w:rPr>
      </w:pPr>
    </w:p>
    <w:p w14:paraId="10B8BFAF" w14:textId="77777777" w:rsidR="00E644EB" w:rsidRDefault="00000000">
      <w:pPr>
        <w:ind w:left="1544"/>
        <w:rPr>
          <w:sz w:val="23"/>
          <w:szCs w:val="23"/>
        </w:rPr>
      </w:pPr>
      <w:r>
        <w:rPr>
          <w:b/>
          <w:sz w:val="23"/>
          <w:szCs w:val="23"/>
        </w:rPr>
        <w:t>0</w:t>
      </w:r>
      <w:r>
        <w:rPr>
          <w:b/>
          <w:spacing w:val="39"/>
          <w:sz w:val="23"/>
          <w:szCs w:val="23"/>
        </w:rPr>
        <w:t xml:space="preserve"> </w:t>
      </w:r>
      <w:r>
        <w:rPr>
          <w:b/>
          <w:sz w:val="23"/>
          <w:szCs w:val="23"/>
        </w:rPr>
        <w:t>–</w:t>
      </w:r>
      <w:r>
        <w:rPr>
          <w:b/>
          <w:spacing w:val="49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O</w:t>
      </w:r>
      <w:r>
        <w:rPr>
          <w:b/>
          <w:spacing w:val="6"/>
          <w:sz w:val="23"/>
          <w:szCs w:val="23"/>
        </w:rPr>
        <w:t>p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3"/>
          <w:sz w:val="23"/>
          <w:szCs w:val="23"/>
        </w:rPr>
        <w:t>r</w:t>
      </w:r>
      <w:r>
        <w:rPr>
          <w:b/>
          <w:spacing w:val="5"/>
          <w:sz w:val="23"/>
          <w:szCs w:val="23"/>
        </w:rPr>
        <w:t>a</w:t>
      </w:r>
      <w:r>
        <w:rPr>
          <w:b/>
          <w:spacing w:val="-3"/>
          <w:sz w:val="23"/>
          <w:szCs w:val="23"/>
        </w:rPr>
        <w:t>n</w:t>
      </w:r>
      <w:r>
        <w:rPr>
          <w:b/>
          <w:sz w:val="23"/>
          <w:szCs w:val="23"/>
        </w:rPr>
        <w:t>d</w:t>
      </w:r>
      <w:r>
        <w:rPr>
          <w:b/>
          <w:spacing w:val="45"/>
          <w:sz w:val="23"/>
          <w:szCs w:val="23"/>
        </w:rPr>
        <w:t xml:space="preserve"> 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1"/>
          <w:sz w:val="23"/>
          <w:szCs w:val="23"/>
        </w:rPr>
        <w:t>n</w:t>
      </w:r>
      <w:r>
        <w:rPr>
          <w:b/>
          <w:spacing w:val="6"/>
          <w:sz w:val="23"/>
          <w:szCs w:val="23"/>
        </w:rPr>
        <w:t>s</w:t>
      </w:r>
      <w:r>
        <w:rPr>
          <w:b/>
          <w:sz w:val="23"/>
          <w:szCs w:val="23"/>
        </w:rPr>
        <w:t>t</w:t>
      </w:r>
      <w:r>
        <w:rPr>
          <w:b/>
          <w:spacing w:val="3"/>
          <w:sz w:val="23"/>
          <w:szCs w:val="23"/>
        </w:rPr>
        <w:t>r</w:t>
      </w:r>
      <w:r>
        <w:rPr>
          <w:b/>
          <w:spacing w:val="-3"/>
          <w:sz w:val="23"/>
          <w:szCs w:val="23"/>
        </w:rPr>
        <w:t>u</w:t>
      </w:r>
      <w:r>
        <w:rPr>
          <w:b/>
          <w:spacing w:val="3"/>
          <w:sz w:val="23"/>
          <w:szCs w:val="23"/>
        </w:rPr>
        <w:t>c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5"/>
          <w:sz w:val="23"/>
          <w:szCs w:val="23"/>
        </w:rPr>
        <w:t>o</w:t>
      </w:r>
      <w:r>
        <w:rPr>
          <w:b/>
          <w:sz w:val="23"/>
          <w:szCs w:val="23"/>
        </w:rPr>
        <w:t>n</w:t>
      </w:r>
    </w:p>
    <w:p w14:paraId="1A9E4FFA" w14:textId="77777777" w:rsidR="00E644EB" w:rsidRDefault="00E644EB">
      <w:pPr>
        <w:spacing w:before="6" w:line="140" w:lineRule="exact"/>
        <w:rPr>
          <w:sz w:val="14"/>
          <w:szCs w:val="14"/>
        </w:rPr>
      </w:pPr>
    </w:p>
    <w:p w14:paraId="466EF486" w14:textId="77777777" w:rsidR="00E644EB" w:rsidRDefault="00000000">
      <w:pPr>
        <w:ind w:left="190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u</w:t>
      </w:r>
      <w:r>
        <w:rPr>
          <w:spacing w:val="3"/>
          <w:sz w:val="23"/>
          <w:szCs w:val="23"/>
        </w:rPr>
        <w:t>c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z w:val="23"/>
          <w:szCs w:val="23"/>
        </w:rPr>
        <w:t xml:space="preserve">s </w:t>
      </w:r>
      <w:r>
        <w:rPr>
          <w:spacing w:val="2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v</w:t>
      </w:r>
      <w:r>
        <w:rPr>
          <w:sz w:val="23"/>
          <w:szCs w:val="23"/>
        </w:rPr>
        <w:t>e</w:t>
      </w:r>
      <w:r>
        <w:rPr>
          <w:spacing w:val="52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o</w:t>
      </w:r>
      <w:r>
        <w:rPr>
          <w:spacing w:val="5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dd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z w:val="23"/>
          <w:szCs w:val="23"/>
        </w:rPr>
        <w:t>f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e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d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29A79631" w14:textId="77777777" w:rsidR="00E644EB" w:rsidRDefault="00E644EB">
      <w:pPr>
        <w:spacing w:before="10" w:line="140" w:lineRule="exact"/>
        <w:rPr>
          <w:sz w:val="15"/>
          <w:szCs w:val="15"/>
        </w:rPr>
      </w:pPr>
    </w:p>
    <w:p w14:paraId="1D39A3A7" w14:textId="77777777" w:rsidR="00E644EB" w:rsidRDefault="00000000">
      <w:pPr>
        <w:ind w:left="190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y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re</w:t>
      </w:r>
      <w:r>
        <w:rPr>
          <w:spacing w:val="3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o</w:t>
      </w:r>
      <w:r>
        <w:rPr>
          <w:spacing w:val="3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pacing w:val="-6"/>
          <w:sz w:val="23"/>
          <w:szCs w:val="23"/>
        </w:rPr>
        <w:t>l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2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s</w:t>
      </w:r>
      <w:r>
        <w:rPr>
          <w:spacing w:val="31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Ze</w:t>
      </w:r>
      <w:r>
        <w:rPr>
          <w:sz w:val="23"/>
          <w:szCs w:val="23"/>
        </w:rPr>
        <w:t>ro</w:t>
      </w:r>
      <w:r>
        <w:rPr>
          <w:spacing w:val="2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36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ct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</w:t>
      </w:r>
      <w:r>
        <w:rPr>
          <w:spacing w:val="29"/>
          <w:sz w:val="23"/>
          <w:szCs w:val="23"/>
        </w:rPr>
        <w:t xml:space="preserve"> </w:t>
      </w:r>
      <w:r>
        <w:rPr>
          <w:sz w:val="23"/>
          <w:szCs w:val="23"/>
        </w:rPr>
        <w:t>or</w:t>
      </w:r>
      <w:r>
        <w:rPr>
          <w:spacing w:val="30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ac</w:t>
      </w:r>
      <w:r>
        <w:rPr>
          <w:sz w:val="23"/>
          <w:szCs w:val="23"/>
        </w:rPr>
        <w:t>k</w:t>
      </w:r>
      <w:r>
        <w:rPr>
          <w:spacing w:val="2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n.</w:t>
      </w:r>
    </w:p>
    <w:p w14:paraId="47480CF1" w14:textId="77777777" w:rsidR="00E644EB" w:rsidRDefault="00E644EB">
      <w:pPr>
        <w:spacing w:before="10" w:line="140" w:lineRule="exact"/>
        <w:rPr>
          <w:sz w:val="15"/>
          <w:szCs w:val="15"/>
        </w:rPr>
      </w:pPr>
    </w:p>
    <w:p w14:paraId="32255A22" w14:textId="77777777" w:rsidR="00E644EB" w:rsidRDefault="00000000">
      <w:pPr>
        <w:ind w:left="190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y</w:t>
      </w:r>
      <w:r>
        <w:rPr>
          <w:spacing w:val="-1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o</w:t>
      </w:r>
      <w:r>
        <w:rPr>
          <w:spacing w:val="-14"/>
          <w:sz w:val="23"/>
          <w:szCs w:val="23"/>
        </w:rPr>
        <w:t xml:space="preserve"> </w:t>
      </w:r>
      <w:r>
        <w:rPr>
          <w:sz w:val="23"/>
          <w:szCs w:val="23"/>
        </w:rPr>
        <w:t>n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>t</w:t>
      </w:r>
      <w:r>
        <w:rPr>
          <w:spacing w:val="-2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ve</w:t>
      </w:r>
      <w:r>
        <w:rPr>
          <w:spacing w:val="-6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e</w:t>
      </w:r>
      <w:r>
        <w:rPr>
          <w:spacing w:val="-6"/>
          <w:sz w:val="23"/>
          <w:szCs w:val="23"/>
        </w:rPr>
        <w:t xml:space="preserve"> </w:t>
      </w:r>
      <w:r>
        <w:rPr>
          <w:sz w:val="23"/>
          <w:szCs w:val="23"/>
        </w:rPr>
        <w:t>/</w:t>
      </w:r>
      <w:r>
        <w:rPr>
          <w:spacing w:val="-7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ti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at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</w:t>
      </w:r>
      <w:r>
        <w:rPr>
          <w:spacing w:val="-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ss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.</w:t>
      </w:r>
      <w:r>
        <w:rPr>
          <w:spacing w:val="-1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-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dd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-8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-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pacing w:val="-1"/>
          <w:sz w:val="23"/>
          <w:szCs w:val="23"/>
        </w:rPr>
        <w:t>m</w:t>
      </w:r>
      <w:r>
        <w:rPr>
          <w:spacing w:val="5"/>
          <w:sz w:val="23"/>
          <w:szCs w:val="23"/>
        </w:rPr>
        <w:t>p</w:t>
      </w:r>
      <w:r>
        <w:rPr>
          <w:spacing w:val="-6"/>
          <w:sz w:val="23"/>
          <w:szCs w:val="23"/>
        </w:rPr>
        <w:t>l</w:t>
      </w:r>
      <w:r>
        <w:rPr>
          <w:spacing w:val="-2"/>
          <w:sz w:val="23"/>
          <w:szCs w:val="23"/>
        </w:rPr>
        <w:t>i</w:t>
      </w:r>
      <w:r>
        <w:rPr>
          <w:spacing w:val="3"/>
          <w:sz w:val="23"/>
          <w:szCs w:val="23"/>
        </w:rPr>
        <w:t>c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.</w:t>
      </w:r>
    </w:p>
    <w:p w14:paraId="5DFFA95C" w14:textId="77777777" w:rsidR="00E644EB" w:rsidRDefault="00E644EB">
      <w:pPr>
        <w:spacing w:before="5" w:line="160" w:lineRule="exact"/>
        <w:rPr>
          <w:sz w:val="16"/>
          <w:szCs w:val="16"/>
        </w:rPr>
      </w:pPr>
    </w:p>
    <w:p w14:paraId="3411148D" w14:textId="77777777" w:rsidR="00E644EB" w:rsidRDefault="00000000">
      <w:pPr>
        <w:ind w:left="190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l</w:t>
      </w:r>
      <w:r>
        <w:rPr>
          <w:spacing w:val="47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42"/>
          <w:sz w:val="23"/>
          <w:szCs w:val="23"/>
        </w:rPr>
        <w:t xml:space="preserve"> </w:t>
      </w:r>
      <w:r>
        <w:rPr>
          <w:sz w:val="23"/>
          <w:szCs w:val="23"/>
        </w:rPr>
        <w:t>op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ns</w:t>
      </w:r>
      <w:r>
        <w:rPr>
          <w:spacing w:val="5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ne</w:t>
      </w:r>
      <w:r>
        <w:rPr>
          <w:spacing w:val="4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u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ng</w:t>
      </w:r>
      <w:r>
        <w:rPr>
          <w:spacing w:val="44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ac</w:t>
      </w:r>
      <w:r>
        <w:rPr>
          <w:sz w:val="23"/>
          <w:szCs w:val="23"/>
        </w:rPr>
        <w:t>k</w:t>
      </w:r>
      <w:r>
        <w:rPr>
          <w:spacing w:val="4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a</w:t>
      </w:r>
      <w:r>
        <w:rPr>
          <w:spacing w:val="47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.</w:t>
      </w:r>
    </w:p>
    <w:p w14:paraId="0E4E2ECE" w14:textId="77777777" w:rsidR="00E644EB" w:rsidRDefault="00E644EB">
      <w:pPr>
        <w:spacing w:before="10" w:line="140" w:lineRule="exact"/>
        <w:rPr>
          <w:sz w:val="15"/>
          <w:szCs w:val="15"/>
        </w:rPr>
      </w:pPr>
    </w:p>
    <w:p w14:paraId="6866568C" w14:textId="77777777" w:rsidR="00E644EB" w:rsidRDefault="00000000">
      <w:pPr>
        <w:ind w:left="190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s</w:t>
      </w:r>
      <w:r>
        <w:rPr>
          <w:spacing w:val="4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e</w:t>
      </w:r>
      <w:r>
        <w:rPr>
          <w:spacing w:val="4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nt</w:t>
      </w:r>
      <w:r>
        <w:rPr>
          <w:spacing w:val="42"/>
          <w:sz w:val="23"/>
          <w:szCs w:val="23"/>
        </w:rPr>
        <w:t xml:space="preserve"> </w:t>
      </w:r>
      <w:r>
        <w:rPr>
          <w:sz w:val="23"/>
          <w:szCs w:val="23"/>
        </w:rPr>
        <w:t>on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op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3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ta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k.</w:t>
      </w:r>
    </w:p>
    <w:p w14:paraId="39131E2A" w14:textId="77777777" w:rsidR="00E644EB" w:rsidRDefault="00E644EB">
      <w:pPr>
        <w:spacing w:before="10" w:line="140" w:lineRule="exact"/>
        <w:rPr>
          <w:sz w:val="15"/>
          <w:szCs w:val="15"/>
        </w:rPr>
      </w:pPr>
    </w:p>
    <w:p w14:paraId="2D78FAEA" w14:textId="77777777" w:rsidR="00E644EB" w:rsidRDefault="00000000">
      <w:pPr>
        <w:tabs>
          <w:tab w:val="left" w:pos="2260"/>
        </w:tabs>
        <w:spacing w:line="298" w:lineRule="auto"/>
        <w:ind w:left="2264" w:right="61" w:hanging="360"/>
        <w:jc w:val="both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  <w:t>In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t</w:t>
      </w:r>
      <w:r>
        <w:rPr>
          <w:sz w:val="23"/>
          <w:szCs w:val="23"/>
        </w:rPr>
        <w:t>h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10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w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d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,</w:t>
      </w:r>
      <w:r>
        <w:rPr>
          <w:spacing w:val="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b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o</w:t>
      </w:r>
      <w:r>
        <w:rPr>
          <w:spacing w:val="-6"/>
          <w:sz w:val="23"/>
          <w:szCs w:val="23"/>
        </w:rPr>
        <w:t>l</w:t>
      </w:r>
      <w:r>
        <w:rPr>
          <w:spacing w:val="5"/>
          <w:sz w:val="23"/>
          <w:szCs w:val="23"/>
        </w:rPr>
        <w:t>u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dd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1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14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e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d</w:t>
      </w:r>
      <w:r>
        <w:rPr>
          <w:spacing w:val="1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8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ec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 xml:space="preserve">l 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5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52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u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3"/>
          <w:sz w:val="23"/>
          <w:szCs w:val="23"/>
        </w:rPr>
        <w:t>m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y</w:t>
      </w:r>
      <w:r>
        <w:rPr>
          <w:spacing w:val="3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c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me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te</w:t>
      </w:r>
      <w:r>
        <w:rPr>
          <w:sz w:val="23"/>
          <w:szCs w:val="23"/>
        </w:rPr>
        <w:t>d</w:t>
      </w:r>
      <w:r>
        <w:rPr>
          <w:spacing w:val="49"/>
          <w:sz w:val="23"/>
          <w:szCs w:val="23"/>
        </w:rPr>
        <w:t xml:space="preserve"> </w:t>
      </w:r>
      <w:r>
        <w:rPr>
          <w:sz w:val="23"/>
          <w:szCs w:val="23"/>
        </w:rPr>
        <w:t>(or</w:t>
      </w:r>
      <w:r>
        <w:rPr>
          <w:spacing w:val="49"/>
          <w:sz w:val="23"/>
          <w:szCs w:val="23"/>
        </w:rPr>
        <w:t xml:space="preserve"> </w:t>
      </w:r>
      <w:r>
        <w:rPr>
          <w:spacing w:val="4"/>
          <w:sz w:val="23"/>
          <w:szCs w:val="23"/>
        </w:rPr>
        <w:t>d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c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)</w:t>
      </w:r>
      <w:r>
        <w:rPr>
          <w:spacing w:val="4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4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o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 xml:space="preserve">nt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42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at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52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op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47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ta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k.</w:t>
      </w:r>
    </w:p>
    <w:p w14:paraId="153EABB1" w14:textId="77777777" w:rsidR="00E644EB" w:rsidRDefault="00000000">
      <w:pPr>
        <w:spacing w:before="89" w:line="260" w:lineRule="exact"/>
        <w:ind w:left="1904"/>
        <w:rPr>
          <w:sz w:val="23"/>
          <w:szCs w:val="23"/>
        </w:rPr>
        <w:sectPr w:rsidR="00E644EB">
          <w:pgSz w:w="12240" w:h="15840"/>
          <w:pgMar w:top="2160" w:right="1520" w:bottom="280" w:left="1720" w:header="1965" w:footer="0" w:gutter="0"/>
          <w:cols w:space="720"/>
        </w:sectPr>
      </w:pPr>
      <w:r>
        <w:rPr>
          <w:rFonts w:ascii="Symbol" w:eastAsia="Symbol" w:hAnsi="Symbol" w:cs="Symbol"/>
          <w:position w:val="-1"/>
          <w:sz w:val="23"/>
          <w:szCs w:val="23"/>
        </w:rPr>
        <w:t></w:t>
      </w:r>
      <w:r>
        <w:rPr>
          <w:position w:val="-1"/>
          <w:sz w:val="23"/>
          <w:szCs w:val="23"/>
        </w:rPr>
        <w:t xml:space="preserve">   </w:t>
      </w:r>
      <w:r>
        <w:rPr>
          <w:spacing w:val="24"/>
          <w:position w:val="-1"/>
          <w:sz w:val="23"/>
          <w:szCs w:val="23"/>
        </w:rPr>
        <w:t xml:space="preserve"> </w:t>
      </w:r>
      <w:r>
        <w:rPr>
          <w:spacing w:val="6"/>
          <w:position w:val="-1"/>
          <w:sz w:val="23"/>
          <w:szCs w:val="23"/>
        </w:rPr>
        <w:t>S</w:t>
      </w:r>
      <w:r>
        <w:rPr>
          <w:spacing w:val="-5"/>
          <w:position w:val="-1"/>
          <w:sz w:val="23"/>
          <w:szCs w:val="23"/>
        </w:rPr>
        <w:t>y</w:t>
      </w:r>
      <w:r>
        <w:rPr>
          <w:spacing w:val="5"/>
          <w:position w:val="-1"/>
          <w:sz w:val="23"/>
          <w:szCs w:val="23"/>
        </w:rPr>
        <w:t>n</w:t>
      </w:r>
      <w:r>
        <w:rPr>
          <w:spacing w:val="3"/>
          <w:position w:val="-1"/>
          <w:sz w:val="23"/>
          <w:szCs w:val="23"/>
        </w:rPr>
        <w:t>ta</w:t>
      </w:r>
      <w:r>
        <w:rPr>
          <w:position w:val="-1"/>
          <w:sz w:val="23"/>
          <w:szCs w:val="23"/>
        </w:rPr>
        <w:t>x</w:t>
      </w:r>
    </w:p>
    <w:p w14:paraId="204D601F" w14:textId="77777777" w:rsidR="00E644EB" w:rsidRDefault="00E644EB">
      <w:pPr>
        <w:spacing w:before="9" w:line="140" w:lineRule="exact"/>
        <w:rPr>
          <w:sz w:val="15"/>
          <w:szCs w:val="15"/>
        </w:rPr>
      </w:pPr>
    </w:p>
    <w:p w14:paraId="536D4F4A" w14:textId="77777777" w:rsidR="00E644EB" w:rsidRDefault="00E644EB">
      <w:pPr>
        <w:spacing w:line="200" w:lineRule="exact"/>
      </w:pPr>
    </w:p>
    <w:p w14:paraId="2387B568" w14:textId="77777777" w:rsidR="00E644EB" w:rsidRDefault="00E644EB">
      <w:pPr>
        <w:spacing w:line="200" w:lineRule="exact"/>
      </w:pPr>
    </w:p>
    <w:p w14:paraId="2847235C" w14:textId="77777777" w:rsidR="00E644EB" w:rsidRDefault="00000000">
      <w:pPr>
        <w:spacing w:line="260" w:lineRule="exact"/>
        <w:ind w:left="1904" w:right="-55"/>
        <w:rPr>
          <w:sz w:val="23"/>
          <w:szCs w:val="23"/>
        </w:rPr>
      </w:pPr>
      <w:r>
        <w:rPr>
          <w:rFonts w:ascii="Symbol" w:eastAsia="Symbol" w:hAnsi="Symbol" w:cs="Symbol"/>
          <w:position w:val="-1"/>
          <w:sz w:val="23"/>
          <w:szCs w:val="23"/>
        </w:rPr>
        <w:t></w:t>
      </w:r>
      <w:r>
        <w:rPr>
          <w:position w:val="-1"/>
          <w:sz w:val="23"/>
          <w:szCs w:val="23"/>
        </w:rPr>
        <w:t xml:space="preserve">   </w:t>
      </w:r>
      <w:r>
        <w:rPr>
          <w:spacing w:val="24"/>
          <w:position w:val="-1"/>
          <w:sz w:val="23"/>
          <w:szCs w:val="23"/>
        </w:rPr>
        <w:t xml:space="preserve"> </w:t>
      </w:r>
      <w:r>
        <w:rPr>
          <w:spacing w:val="3"/>
          <w:position w:val="-1"/>
          <w:sz w:val="23"/>
          <w:szCs w:val="23"/>
        </w:rPr>
        <w:t>E</w:t>
      </w:r>
      <w:r>
        <w:rPr>
          <w:spacing w:val="5"/>
          <w:position w:val="-1"/>
          <w:sz w:val="23"/>
          <w:szCs w:val="23"/>
        </w:rPr>
        <w:t>x</w:t>
      </w:r>
      <w:r>
        <w:rPr>
          <w:spacing w:val="3"/>
          <w:position w:val="-1"/>
          <w:sz w:val="23"/>
          <w:szCs w:val="23"/>
        </w:rPr>
        <w:t>a</w:t>
      </w:r>
      <w:r>
        <w:rPr>
          <w:spacing w:val="8"/>
          <w:position w:val="-1"/>
          <w:sz w:val="23"/>
          <w:szCs w:val="23"/>
        </w:rPr>
        <w:t>m</w:t>
      </w:r>
      <w:r>
        <w:rPr>
          <w:spacing w:val="5"/>
          <w:position w:val="-1"/>
          <w:sz w:val="23"/>
          <w:szCs w:val="23"/>
        </w:rPr>
        <w:t>p</w:t>
      </w:r>
      <w:r>
        <w:rPr>
          <w:spacing w:val="-2"/>
          <w:position w:val="-1"/>
          <w:sz w:val="23"/>
          <w:szCs w:val="23"/>
        </w:rPr>
        <w:t>l</w:t>
      </w:r>
      <w:r>
        <w:rPr>
          <w:position w:val="-1"/>
          <w:sz w:val="23"/>
          <w:szCs w:val="23"/>
        </w:rPr>
        <w:t>e</w:t>
      </w:r>
    </w:p>
    <w:p w14:paraId="4C244C53" w14:textId="77777777" w:rsidR="00E644EB" w:rsidRDefault="00000000">
      <w:pPr>
        <w:spacing w:before="8" w:line="140" w:lineRule="exact"/>
        <w:rPr>
          <w:sz w:val="15"/>
          <w:szCs w:val="15"/>
        </w:rPr>
      </w:pPr>
      <w:r>
        <w:br w:type="column"/>
      </w:r>
    </w:p>
    <w:p w14:paraId="2790E611" w14:textId="77777777" w:rsidR="00E644EB" w:rsidRDefault="00000000">
      <w:pPr>
        <w:rPr>
          <w:sz w:val="23"/>
          <w:szCs w:val="23"/>
        </w:rPr>
        <w:sectPr w:rsidR="00E644EB">
          <w:type w:val="continuous"/>
          <w:pgSz w:w="12240" w:h="15840"/>
          <w:pgMar w:top="1480" w:right="1520" w:bottom="280" w:left="1720" w:header="720" w:footer="720" w:gutter="0"/>
          <w:cols w:num="2" w:space="720" w:equalWidth="0">
            <w:col w:w="3106" w:space="7"/>
            <w:col w:w="5887"/>
          </w:cols>
        </w:sectPr>
      </w:pP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c</w:t>
      </w:r>
      <w:r>
        <w:rPr>
          <w:spacing w:val="-5"/>
          <w:sz w:val="23"/>
          <w:szCs w:val="23"/>
        </w:rPr>
        <w:t>k</w:t>
      </w:r>
      <w:r>
        <w:rPr>
          <w:spacing w:val="5"/>
          <w:sz w:val="23"/>
          <w:szCs w:val="23"/>
        </w:rPr>
        <w:t>_</w:t>
      </w:r>
      <w:r>
        <w:rPr>
          <w:spacing w:val="6"/>
          <w:sz w:val="23"/>
          <w:szCs w:val="23"/>
        </w:rPr>
        <w:t>O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/</w:t>
      </w:r>
      <w:r>
        <w:rPr>
          <w:spacing w:val="42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O</w:t>
      </w:r>
      <w:r>
        <w:rPr>
          <w:spacing w:val="5"/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</w:t>
      </w:r>
    </w:p>
    <w:p w14:paraId="7CD6F2D0" w14:textId="77777777" w:rsidR="00E644EB" w:rsidRDefault="00E644EB">
      <w:pPr>
        <w:spacing w:line="200" w:lineRule="exact"/>
      </w:pPr>
    </w:p>
    <w:p w14:paraId="5D2E1131" w14:textId="77777777" w:rsidR="00E644EB" w:rsidRDefault="00E644EB">
      <w:pPr>
        <w:spacing w:line="200" w:lineRule="exact"/>
      </w:pPr>
    </w:p>
    <w:p w14:paraId="4B5679EA" w14:textId="77777777" w:rsidR="00E644EB" w:rsidRDefault="00E644EB">
      <w:pPr>
        <w:spacing w:line="200" w:lineRule="exact"/>
      </w:pPr>
    </w:p>
    <w:p w14:paraId="4F8FDC2D" w14:textId="77777777" w:rsidR="00E644EB" w:rsidRDefault="00E644EB">
      <w:pPr>
        <w:spacing w:line="200" w:lineRule="exact"/>
      </w:pPr>
    </w:p>
    <w:p w14:paraId="5CFE7FD7" w14:textId="77777777" w:rsidR="00E644EB" w:rsidRDefault="00E644EB">
      <w:pPr>
        <w:spacing w:line="200" w:lineRule="exact"/>
      </w:pPr>
    </w:p>
    <w:p w14:paraId="2A7B3E9D" w14:textId="77777777" w:rsidR="00E644EB" w:rsidRDefault="00E644EB">
      <w:pPr>
        <w:spacing w:line="200" w:lineRule="exact"/>
      </w:pPr>
    </w:p>
    <w:p w14:paraId="551DC8E7" w14:textId="77777777" w:rsidR="00E644EB" w:rsidRDefault="00E644EB">
      <w:pPr>
        <w:spacing w:line="200" w:lineRule="exact"/>
      </w:pPr>
    </w:p>
    <w:p w14:paraId="72B124C6" w14:textId="77777777" w:rsidR="00E644EB" w:rsidRDefault="00E644EB">
      <w:pPr>
        <w:spacing w:line="200" w:lineRule="exact"/>
      </w:pPr>
    </w:p>
    <w:p w14:paraId="10DCBE7D" w14:textId="77777777" w:rsidR="00E644EB" w:rsidRDefault="00E644EB">
      <w:pPr>
        <w:spacing w:line="200" w:lineRule="exact"/>
      </w:pPr>
    </w:p>
    <w:p w14:paraId="7F846CF1" w14:textId="77777777" w:rsidR="00E644EB" w:rsidRDefault="00E644EB">
      <w:pPr>
        <w:spacing w:line="200" w:lineRule="exact"/>
      </w:pPr>
    </w:p>
    <w:p w14:paraId="165447D9" w14:textId="77777777" w:rsidR="00E644EB" w:rsidRDefault="00E644EB">
      <w:pPr>
        <w:spacing w:before="14" w:line="220" w:lineRule="exact"/>
        <w:rPr>
          <w:sz w:val="22"/>
          <w:szCs w:val="22"/>
        </w:rPr>
      </w:pPr>
    </w:p>
    <w:p w14:paraId="3A5511B2" w14:textId="77777777" w:rsidR="00E644EB" w:rsidRDefault="00000000">
      <w:pPr>
        <w:spacing w:line="260" w:lineRule="exact"/>
        <w:ind w:left="104" w:right="-55"/>
        <w:rPr>
          <w:sz w:val="23"/>
          <w:szCs w:val="23"/>
        </w:rPr>
      </w:pPr>
      <w:r>
        <w:rPr>
          <w:rFonts w:ascii="Symbol" w:eastAsia="Symbol" w:hAnsi="Symbol" w:cs="Symbol"/>
          <w:position w:val="-1"/>
          <w:sz w:val="23"/>
          <w:szCs w:val="23"/>
        </w:rPr>
        <w:t></w:t>
      </w:r>
      <w:r>
        <w:rPr>
          <w:position w:val="-1"/>
          <w:sz w:val="23"/>
          <w:szCs w:val="23"/>
        </w:rPr>
        <w:t xml:space="preserve">      </w:t>
      </w:r>
      <w:r>
        <w:rPr>
          <w:b/>
          <w:spacing w:val="6"/>
          <w:position w:val="-1"/>
          <w:sz w:val="23"/>
          <w:szCs w:val="23"/>
        </w:rPr>
        <w:t>A</w:t>
      </w:r>
      <w:r>
        <w:rPr>
          <w:b/>
          <w:spacing w:val="1"/>
          <w:position w:val="-1"/>
          <w:sz w:val="23"/>
          <w:szCs w:val="23"/>
        </w:rPr>
        <w:t>d</w:t>
      </w:r>
      <w:r>
        <w:rPr>
          <w:b/>
          <w:spacing w:val="5"/>
          <w:position w:val="-1"/>
          <w:sz w:val="23"/>
          <w:szCs w:val="23"/>
        </w:rPr>
        <w:t>v</w:t>
      </w:r>
      <w:r>
        <w:rPr>
          <w:b/>
          <w:position w:val="-1"/>
          <w:sz w:val="23"/>
          <w:szCs w:val="23"/>
        </w:rPr>
        <w:t>a</w:t>
      </w:r>
      <w:r>
        <w:rPr>
          <w:b/>
          <w:spacing w:val="2"/>
          <w:position w:val="-1"/>
          <w:sz w:val="23"/>
          <w:szCs w:val="23"/>
        </w:rPr>
        <w:t>n</w:t>
      </w:r>
      <w:r>
        <w:rPr>
          <w:b/>
          <w:spacing w:val="5"/>
          <w:position w:val="-1"/>
          <w:sz w:val="23"/>
          <w:szCs w:val="23"/>
        </w:rPr>
        <w:t>t</w:t>
      </w:r>
      <w:r>
        <w:rPr>
          <w:b/>
          <w:position w:val="-1"/>
          <w:sz w:val="23"/>
          <w:szCs w:val="23"/>
        </w:rPr>
        <w:t>a</w:t>
      </w:r>
      <w:r>
        <w:rPr>
          <w:b/>
          <w:spacing w:val="5"/>
          <w:position w:val="-1"/>
          <w:sz w:val="23"/>
          <w:szCs w:val="23"/>
        </w:rPr>
        <w:t>g</w:t>
      </w:r>
      <w:r>
        <w:rPr>
          <w:b/>
          <w:spacing w:val="-1"/>
          <w:position w:val="-1"/>
          <w:sz w:val="23"/>
          <w:szCs w:val="23"/>
        </w:rPr>
        <w:t>e</w:t>
      </w:r>
      <w:r>
        <w:rPr>
          <w:b/>
          <w:position w:val="-1"/>
          <w:sz w:val="23"/>
          <w:szCs w:val="23"/>
        </w:rPr>
        <w:t>s</w:t>
      </w:r>
    </w:p>
    <w:p w14:paraId="6C94A68A" w14:textId="77777777" w:rsidR="00E644EB" w:rsidRDefault="00000000">
      <w:pPr>
        <w:spacing w:before="8" w:line="140" w:lineRule="exact"/>
        <w:rPr>
          <w:sz w:val="15"/>
          <w:szCs w:val="15"/>
        </w:rPr>
      </w:pPr>
      <w:r>
        <w:br w:type="column"/>
      </w:r>
    </w:p>
    <w:p w14:paraId="1DC5E3E9" w14:textId="77777777" w:rsidR="00E644EB" w:rsidRDefault="00000000">
      <w:pPr>
        <w:rPr>
          <w:sz w:val="23"/>
          <w:szCs w:val="23"/>
        </w:rPr>
      </w:pPr>
      <w:r>
        <w:rPr>
          <w:spacing w:val="-11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39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5"/>
          <w:sz w:val="23"/>
          <w:szCs w:val="23"/>
        </w:rPr>
        <w:t>f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m</w:t>
      </w:r>
      <w:r>
        <w:rPr>
          <w:spacing w:val="42"/>
          <w:sz w:val="23"/>
          <w:szCs w:val="23"/>
        </w:rPr>
        <w:t xml:space="preserve"> </w:t>
      </w:r>
      <w:r>
        <w:rPr>
          <w:sz w:val="23"/>
          <w:szCs w:val="23"/>
        </w:rPr>
        <w:t>C</w:t>
      </w:r>
      <w:r>
        <w:rPr>
          <w:spacing w:val="39"/>
          <w:sz w:val="23"/>
          <w:szCs w:val="23"/>
        </w:rPr>
        <w:t xml:space="preserve"> </w:t>
      </w:r>
      <w:r>
        <w:rPr>
          <w:sz w:val="23"/>
          <w:szCs w:val="23"/>
        </w:rPr>
        <w:t>=</w:t>
      </w:r>
      <w:r>
        <w:rPr>
          <w:spacing w:val="34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26"/>
          <w:sz w:val="23"/>
          <w:szCs w:val="23"/>
        </w:rPr>
        <w:t xml:space="preserve"> </w:t>
      </w:r>
      <w:r>
        <w:rPr>
          <w:sz w:val="23"/>
          <w:szCs w:val="23"/>
        </w:rPr>
        <w:t>+</w:t>
      </w:r>
      <w:r>
        <w:rPr>
          <w:spacing w:val="43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</w:t>
      </w:r>
      <w:r>
        <w:rPr>
          <w:sz w:val="23"/>
          <w:szCs w:val="23"/>
        </w:rPr>
        <w:t>,</w:t>
      </w:r>
      <w:r>
        <w:rPr>
          <w:spacing w:val="3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ons</w:t>
      </w:r>
      <w:r>
        <w:rPr>
          <w:spacing w:val="46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,</w:t>
      </w:r>
    </w:p>
    <w:p w14:paraId="4BC52B26" w14:textId="77777777" w:rsidR="00E644EB" w:rsidRDefault="00E644EB">
      <w:pPr>
        <w:spacing w:before="3" w:line="140" w:lineRule="exact"/>
        <w:rPr>
          <w:sz w:val="15"/>
          <w:szCs w:val="15"/>
        </w:rPr>
      </w:pPr>
    </w:p>
    <w:p w14:paraId="661531E9" w14:textId="77777777" w:rsidR="00E644EB" w:rsidRDefault="00000000">
      <w:pPr>
        <w:spacing w:line="381" w:lineRule="auto"/>
        <w:ind w:left="720" w:right="1172"/>
        <w:jc w:val="both"/>
        <w:rPr>
          <w:sz w:val="23"/>
          <w:szCs w:val="23"/>
        </w:rPr>
      </w:pPr>
      <w:r>
        <w:rPr>
          <w:spacing w:val="6"/>
          <w:sz w:val="23"/>
          <w:szCs w:val="23"/>
        </w:rPr>
        <w:t>P</w:t>
      </w:r>
      <w:r>
        <w:rPr>
          <w:spacing w:val="2"/>
          <w:sz w:val="23"/>
          <w:szCs w:val="23"/>
        </w:rPr>
        <w:t>U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 xml:space="preserve">H A         </w:t>
      </w:r>
      <w:r>
        <w:rPr>
          <w:spacing w:val="6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/</w:t>
      </w:r>
      <w:r>
        <w:rPr>
          <w:spacing w:val="-2"/>
          <w:sz w:val="23"/>
          <w:szCs w:val="23"/>
        </w:rPr>
        <w:t>/</w:t>
      </w:r>
      <w:r>
        <w:rPr>
          <w:sz w:val="23"/>
          <w:szCs w:val="23"/>
        </w:rPr>
        <w:t>In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2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31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a</w:t>
      </w:r>
      <w:r>
        <w:rPr>
          <w:spacing w:val="11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20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2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31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 xml:space="preserve">k </w:t>
      </w:r>
      <w:r>
        <w:rPr>
          <w:spacing w:val="6"/>
          <w:sz w:val="23"/>
          <w:szCs w:val="23"/>
        </w:rPr>
        <w:t>P</w:t>
      </w:r>
      <w:r>
        <w:rPr>
          <w:spacing w:val="2"/>
          <w:sz w:val="23"/>
          <w:szCs w:val="23"/>
        </w:rPr>
        <w:t>U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H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 xml:space="preserve">B          </w:t>
      </w:r>
      <w:r>
        <w:rPr>
          <w:spacing w:val="3"/>
          <w:sz w:val="23"/>
          <w:szCs w:val="23"/>
        </w:rPr>
        <w:t>/</w:t>
      </w:r>
      <w:r>
        <w:rPr>
          <w:spacing w:val="-2"/>
          <w:sz w:val="23"/>
          <w:szCs w:val="23"/>
        </w:rPr>
        <w:t>/</w:t>
      </w:r>
      <w:r>
        <w:rPr>
          <w:sz w:val="23"/>
          <w:szCs w:val="23"/>
        </w:rPr>
        <w:t>In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2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26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a</w:t>
      </w:r>
      <w:r>
        <w:rPr>
          <w:spacing w:val="21"/>
          <w:sz w:val="23"/>
          <w:szCs w:val="23"/>
        </w:rPr>
        <w:t xml:space="preserve"> </w:t>
      </w:r>
      <w:r>
        <w:rPr>
          <w:sz w:val="23"/>
          <w:szCs w:val="23"/>
        </w:rPr>
        <w:t>B</w:t>
      </w:r>
      <w:r>
        <w:rPr>
          <w:spacing w:val="28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2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21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 xml:space="preserve">k </w:t>
      </w:r>
      <w:r>
        <w:rPr>
          <w:spacing w:val="-3"/>
          <w:sz w:val="23"/>
          <w:szCs w:val="23"/>
        </w:rPr>
        <w:t>A</w:t>
      </w:r>
      <w:r>
        <w:rPr>
          <w:spacing w:val="6"/>
          <w:sz w:val="23"/>
          <w:szCs w:val="23"/>
        </w:rPr>
        <w:t>D</w:t>
      </w:r>
      <w:r>
        <w:rPr>
          <w:sz w:val="23"/>
          <w:szCs w:val="23"/>
        </w:rPr>
        <w:t xml:space="preserve">D               </w:t>
      </w:r>
      <w:r>
        <w:rPr>
          <w:spacing w:val="1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/</w:t>
      </w:r>
      <w:r>
        <w:rPr>
          <w:spacing w:val="-2"/>
          <w:sz w:val="23"/>
          <w:szCs w:val="23"/>
        </w:rPr>
        <w:t>/</w:t>
      </w:r>
      <w:r>
        <w:rPr>
          <w:spacing w:val="2"/>
          <w:sz w:val="23"/>
          <w:szCs w:val="23"/>
        </w:rPr>
        <w:t>A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ds</w:t>
      </w:r>
      <w:r>
        <w:rPr>
          <w:spacing w:val="5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42"/>
          <w:sz w:val="23"/>
          <w:szCs w:val="23"/>
        </w:rPr>
        <w:t xml:space="preserve"> </w:t>
      </w:r>
      <w:r>
        <w:rPr>
          <w:sz w:val="23"/>
          <w:szCs w:val="23"/>
        </w:rPr>
        <w:t>v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>e</w:t>
      </w:r>
      <w:r>
        <w:rPr>
          <w:spacing w:val="37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24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26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B</w:t>
      </w:r>
    </w:p>
    <w:p w14:paraId="5628A111" w14:textId="77777777" w:rsidR="00E644EB" w:rsidRDefault="00000000">
      <w:pPr>
        <w:spacing w:before="3"/>
        <w:ind w:left="720" w:right="812"/>
        <w:jc w:val="both"/>
        <w:rPr>
          <w:sz w:val="23"/>
          <w:szCs w:val="23"/>
        </w:rPr>
        <w:sectPr w:rsidR="00E644EB">
          <w:type w:val="continuous"/>
          <w:pgSz w:w="12240" w:h="15840"/>
          <w:pgMar w:top="1480" w:right="1520" w:bottom="280" w:left="1720" w:header="720" w:footer="720" w:gutter="0"/>
          <w:cols w:num="2" w:space="720" w:equalWidth="0">
            <w:col w:w="1731" w:space="533"/>
            <w:col w:w="6736"/>
          </w:cols>
        </w:sectPr>
      </w:pPr>
      <w:r>
        <w:rPr>
          <w:spacing w:val="1"/>
          <w:sz w:val="23"/>
          <w:szCs w:val="23"/>
        </w:rPr>
        <w:t>P</w:t>
      </w:r>
      <w:r>
        <w:rPr>
          <w:spacing w:val="6"/>
          <w:sz w:val="23"/>
          <w:szCs w:val="23"/>
        </w:rPr>
        <w:t>O</w:t>
      </w:r>
      <w:r>
        <w:rPr>
          <w:sz w:val="23"/>
          <w:szCs w:val="23"/>
        </w:rPr>
        <w:t>P</w:t>
      </w:r>
      <w:r>
        <w:rPr>
          <w:spacing w:val="25"/>
          <w:sz w:val="23"/>
          <w:szCs w:val="23"/>
        </w:rPr>
        <w:t xml:space="preserve"> </w:t>
      </w:r>
      <w:r>
        <w:rPr>
          <w:sz w:val="23"/>
          <w:szCs w:val="23"/>
        </w:rPr>
        <w:t xml:space="preserve">C            </w:t>
      </w:r>
      <w:r>
        <w:rPr>
          <w:spacing w:val="2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/</w:t>
      </w:r>
      <w:r>
        <w:rPr>
          <w:spacing w:val="-2"/>
          <w:sz w:val="23"/>
          <w:szCs w:val="23"/>
        </w:rPr>
        <w:t>/</w:t>
      </w:r>
      <w:r>
        <w:rPr>
          <w:spacing w:val="6"/>
          <w:sz w:val="23"/>
          <w:szCs w:val="23"/>
        </w:rPr>
        <w:t>G</w:t>
      </w:r>
      <w:r>
        <w:rPr>
          <w:spacing w:val="3"/>
          <w:sz w:val="23"/>
          <w:szCs w:val="23"/>
        </w:rPr>
        <w:t>e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4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d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v</w:t>
      </w:r>
      <w:r>
        <w:rPr>
          <w:spacing w:val="3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z w:val="23"/>
          <w:szCs w:val="23"/>
        </w:rPr>
        <w:t>f</w:t>
      </w:r>
      <w:r>
        <w:rPr>
          <w:spacing w:val="5"/>
          <w:sz w:val="23"/>
          <w:szCs w:val="23"/>
        </w:rPr>
        <w:t>r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m</w:t>
      </w:r>
      <w:r>
        <w:rPr>
          <w:spacing w:val="47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42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k</w:t>
      </w:r>
    </w:p>
    <w:p w14:paraId="6FB7F8D1" w14:textId="77777777" w:rsidR="00E644EB" w:rsidRDefault="00E644EB">
      <w:pPr>
        <w:spacing w:before="8" w:line="140" w:lineRule="exact"/>
        <w:rPr>
          <w:sz w:val="15"/>
          <w:szCs w:val="15"/>
        </w:rPr>
      </w:pPr>
    </w:p>
    <w:p w14:paraId="7FD15C7D" w14:textId="77777777" w:rsidR="00E644EB" w:rsidRDefault="00000000">
      <w:pPr>
        <w:ind w:left="555"/>
        <w:rPr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o </w:t>
      </w:r>
      <w:r>
        <w:rPr>
          <w:rFonts w:ascii="Courier New" w:eastAsia="Courier New" w:hAnsi="Courier New" w:cs="Courier New"/>
          <w:spacing w:val="42"/>
          <w:sz w:val="23"/>
          <w:szCs w:val="23"/>
        </w:rPr>
        <w:t xml:space="preserve"> </w:t>
      </w:r>
      <w:r>
        <w:rPr>
          <w:sz w:val="23"/>
          <w:szCs w:val="23"/>
        </w:rPr>
        <w:t>It</w:t>
      </w:r>
      <w:r>
        <w:rPr>
          <w:spacing w:val="47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55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47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m</w:t>
      </w:r>
      <w:r>
        <w:rPr>
          <w:spacing w:val="5"/>
          <w:sz w:val="23"/>
          <w:szCs w:val="23"/>
        </w:rPr>
        <w:t>p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e</w:t>
      </w:r>
      <w:r>
        <w:rPr>
          <w:spacing w:val="5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l</w:t>
      </w:r>
      <w:r>
        <w:rPr>
          <w:spacing w:val="46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4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x</w:t>
      </w:r>
      <w:r>
        <w:rPr>
          <w:sz w:val="23"/>
          <w:szCs w:val="23"/>
        </w:rPr>
        <w:t>p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4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v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pacing w:val="5"/>
          <w:sz w:val="23"/>
          <w:szCs w:val="23"/>
        </w:rPr>
        <w:t>u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n.</w:t>
      </w:r>
    </w:p>
    <w:p w14:paraId="1DD61D46" w14:textId="77777777" w:rsidR="00E644EB" w:rsidRDefault="00E644EB">
      <w:pPr>
        <w:spacing w:before="4" w:line="120" w:lineRule="exact"/>
        <w:rPr>
          <w:sz w:val="13"/>
          <w:szCs w:val="13"/>
        </w:rPr>
      </w:pPr>
    </w:p>
    <w:p w14:paraId="3A2DD5A1" w14:textId="77777777" w:rsidR="00E644EB" w:rsidRDefault="00000000">
      <w:pPr>
        <w:ind w:left="555"/>
        <w:rPr>
          <w:sz w:val="23"/>
          <w:szCs w:val="23"/>
        </w:rPr>
        <w:sectPr w:rsidR="00E644EB">
          <w:type w:val="continuous"/>
          <w:pgSz w:w="12240" w:h="15840"/>
          <w:pgMar w:top="1480" w:right="1520" w:bottom="280" w:left="1720" w:header="720" w:footer="720" w:gutter="0"/>
          <w:cols w:space="720"/>
        </w:sectPr>
      </w:pPr>
      <w:r>
        <w:rPr>
          <w:rFonts w:ascii="Courier New" w:eastAsia="Courier New" w:hAnsi="Courier New" w:cs="Courier New"/>
          <w:sz w:val="23"/>
          <w:szCs w:val="23"/>
        </w:rPr>
        <w:t xml:space="preserve">o </w:t>
      </w:r>
      <w:r>
        <w:rPr>
          <w:rFonts w:ascii="Courier New" w:eastAsia="Courier New" w:hAnsi="Courier New" w:cs="Courier New"/>
          <w:spacing w:val="4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57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ons</w:t>
      </w:r>
      <w:r>
        <w:rPr>
          <w:spacing w:val="5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re</w:t>
      </w:r>
      <w:r>
        <w:rPr>
          <w:spacing w:val="57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hor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.</w:t>
      </w:r>
    </w:p>
    <w:p w14:paraId="0B695B1B" w14:textId="77777777" w:rsidR="00E644EB" w:rsidRDefault="00E644EB">
      <w:pPr>
        <w:spacing w:before="2" w:line="100" w:lineRule="exact"/>
        <w:rPr>
          <w:sz w:val="10"/>
          <w:szCs w:val="10"/>
        </w:rPr>
      </w:pPr>
    </w:p>
    <w:p w14:paraId="63D8D793" w14:textId="77777777" w:rsidR="00E644EB" w:rsidRDefault="00E644EB">
      <w:pPr>
        <w:spacing w:line="200" w:lineRule="exact"/>
      </w:pPr>
    </w:p>
    <w:p w14:paraId="10D30828" w14:textId="77777777" w:rsidR="00E644EB" w:rsidRDefault="00000000">
      <w:pPr>
        <w:spacing w:before="18"/>
        <w:ind w:left="104"/>
        <w:rPr>
          <w:sz w:val="23"/>
          <w:szCs w:val="23"/>
        </w:rPr>
      </w:pPr>
      <w:r>
        <w:pict w14:anchorId="74C51B7A">
          <v:group id="_x0000_s2111" style="position:absolute;left:0;text-align:left;margin-left:91.9pt;margin-top:-4.6pt;width:438.5pt;height:0;z-index:-2487;mso-position-horizontal-relative:page" coordorigin="1838,-92" coordsize="8770,0">
            <v:shape id="_x0000_s2112" style="position:absolute;left:1838;top:-92;width:8770;height:0" coordorigin="1838,-92" coordsize="8770,0" path="m1838,-92r8770,e" filled="f" strokeweight="1.06pt">
              <v:path arrowok="t"/>
            </v:shape>
            <w10:wrap anchorx="page"/>
          </v:group>
        </w:pict>
      </w: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   </w:t>
      </w:r>
      <w:r>
        <w:rPr>
          <w:b/>
          <w:spacing w:val="6"/>
          <w:sz w:val="23"/>
          <w:szCs w:val="23"/>
        </w:rPr>
        <w:t>D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6"/>
          <w:sz w:val="23"/>
          <w:szCs w:val="23"/>
        </w:rPr>
        <w:t>s</w:t>
      </w:r>
      <w:r>
        <w:rPr>
          <w:b/>
          <w:sz w:val="23"/>
          <w:szCs w:val="23"/>
        </w:rPr>
        <w:t>a</w:t>
      </w:r>
      <w:r>
        <w:rPr>
          <w:b/>
          <w:spacing w:val="6"/>
          <w:sz w:val="23"/>
          <w:szCs w:val="23"/>
        </w:rPr>
        <w:t>d</w:t>
      </w:r>
      <w:r>
        <w:rPr>
          <w:b/>
          <w:sz w:val="23"/>
          <w:szCs w:val="23"/>
        </w:rPr>
        <w:t>v</w:t>
      </w:r>
      <w:r>
        <w:rPr>
          <w:b/>
          <w:spacing w:val="5"/>
          <w:sz w:val="23"/>
          <w:szCs w:val="23"/>
        </w:rPr>
        <w:t>a</w:t>
      </w:r>
      <w:r>
        <w:rPr>
          <w:b/>
          <w:spacing w:val="2"/>
          <w:sz w:val="23"/>
          <w:szCs w:val="23"/>
        </w:rPr>
        <w:t>n</w:t>
      </w:r>
      <w:r>
        <w:rPr>
          <w:b/>
          <w:sz w:val="23"/>
          <w:szCs w:val="23"/>
        </w:rPr>
        <w:t>t</w:t>
      </w:r>
      <w:r>
        <w:rPr>
          <w:b/>
          <w:spacing w:val="5"/>
          <w:sz w:val="23"/>
          <w:szCs w:val="23"/>
        </w:rPr>
        <w:t>a</w:t>
      </w:r>
      <w:r>
        <w:rPr>
          <w:b/>
          <w:sz w:val="23"/>
          <w:szCs w:val="23"/>
        </w:rPr>
        <w:t>g</w:t>
      </w:r>
      <w:r>
        <w:rPr>
          <w:b/>
          <w:spacing w:val="3"/>
          <w:sz w:val="23"/>
          <w:szCs w:val="23"/>
        </w:rPr>
        <w:t>e</w:t>
      </w:r>
      <w:r>
        <w:rPr>
          <w:b/>
          <w:sz w:val="23"/>
          <w:szCs w:val="23"/>
        </w:rPr>
        <w:t>s</w:t>
      </w:r>
    </w:p>
    <w:p w14:paraId="0AECB3A3" w14:textId="77777777" w:rsidR="00E644EB" w:rsidRDefault="00E644EB">
      <w:pPr>
        <w:spacing w:before="4" w:line="120" w:lineRule="exact"/>
        <w:rPr>
          <w:sz w:val="12"/>
          <w:szCs w:val="12"/>
        </w:rPr>
      </w:pPr>
    </w:p>
    <w:p w14:paraId="35B4242B" w14:textId="77777777" w:rsidR="00E644EB" w:rsidRDefault="00000000">
      <w:pPr>
        <w:ind w:left="555"/>
        <w:rPr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o </w:t>
      </w:r>
      <w:r>
        <w:rPr>
          <w:rFonts w:ascii="Courier New" w:eastAsia="Courier New" w:hAnsi="Courier New" w:cs="Courier New"/>
          <w:spacing w:val="42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31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k</w:t>
      </w:r>
      <w:r>
        <w:rPr>
          <w:spacing w:val="3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n’t</w:t>
      </w:r>
      <w:r>
        <w:rPr>
          <w:spacing w:val="4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</w:t>
      </w:r>
      <w:r>
        <w:rPr>
          <w:sz w:val="23"/>
          <w:szCs w:val="23"/>
        </w:rPr>
        <w:t>e</w:t>
      </w:r>
      <w:r>
        <w:rPr>
          <w:spacing w:val="4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>d</w:t>
      </w:r>
      <w:r>
        <w:rPr>
          <w:spacing w:val="-5"/>
          <w:sz w:val="23"/>
          <w:szCs w:val="23"/>
        </w:rPr>
        <w:t>o</w:t>
      </w:r>
      <w:r>
        <w:rPr>
          <w:spacing w:val="3"/>
          <w:sz w:val="23"/>
          <w:szCs w:val="23"/>
        </w:rPr>
        <w:t>m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y</w:t>
      </w:r>
      <w:r>
        <w:rPr>
          <w:spacing w:val="3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cc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ss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.</w:t>
      </w:r>
    </w:p>
    <w:p w14:paraId="5ADC690D" w14:textId="77777777" w:rsidR="00E644EB" w:rsidRDefault="00E644EB">
      <w:pPr>
        <w:spacing w:before="5" w:line="100" w:lineRule="exact"/>
        <w:rPr>
          <w:sz w:val="10"/>
          <w:szCs w:val="10"/>
        </w:rPr>
      </w:pPr>
    </w:p>
    <w:p w14:paraId="54B6F2FC" w14:textId="77777777" w:rsidR="00E644EB" w:rsidRDefault="00000000">
      <w:pPr>
        <w:ind w:left="555"/>
        <w:rPr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o </w:t>
      </w:r>
      <w:r>
        <w:rPr>
          <w:rFonts w:ascii="Courier New" w:eastAsia="Courier New" w:hAnsi="Courier New" w:cs="Courier New"/>
          <w:spacing w:val="4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ma</w:t>
      </w:r>
      <w:r>
        <w:rPr>
          <w:spacing w:val="-5"/>
          <w:sz w:val="23"/>
          <w:szCs w:val="23"/>
        </w:rPr>
        <w:t>k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47"/>
          <w:sz w:val="23"/>
          <w:szCs w:val="23"/>
        </w:rPr>
        <w:t xml:space="preserve"> </w:t>
      </w:r>
      <w:r>
        <w:rPr>
          <w:sz w:val="23"/>
          <w:szCs w:val="23"/>
        </w:rPr>
        <w:t>h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d</w:t>
      </w:r>
      <w:r>
        <w:rPr>
          <w:spacing w:val="4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4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g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at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pacing w:val="-9"/>
          <w:sz w:val="23"/>
          <w:szCs w:val="23"/>
        </w:rPr>
        <w:t>f</w:t>
      </w:r>
      <w:r>
        <w:rPr>
          <w:sz w:val="23"/>
          <w:szCs w:val="23"/>
        </w:rPr>
        <w:t>f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ve</w:t>
      </w:r>
      <w:r>
        <w:rPr>
          <w:spacing w:val="4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od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.</w:t>
      </w:r>
    </w:p>
    <w:p w14:paraId="09949088" w14:textId="77777777" w:rsidR="00E644EB" w:rsidRDefault="00E644EB">
      <w:pPr>
        <w:spacing w:before="5" w:line="100" w:lineRule="exact"/>
        <w:rPr>
          <w:sz w:val="10"/>
          <w:szCs w:val="10"/>
        </w:rPr>
      </w:pPr>
    </w:p>
    <w:p w14:paraId="237962DC" w14:textId="77777777" w:rsidR="00E644EB" w:rsidRDefault="00000000">
      <w:pPr>
        <w:ind w:left="555"/>
        <w:rPr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o </w:t>
      </w:r>
      <w:r>
        <w:rPr>
          <w:rFonts w:ascii="Courier New" w:eastAsia="Courier New" w:hAnsi="Courier New" w:cs="Courier New"/>
          <w:spacing w:val="42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am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a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k</w:t>
      </w:r>
      <w:r>
        <w:rPr>
          <w:spacing w:val="44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55"/>
          <w:sz w:val="23"/>
          <w:szCs w:val="23"/>
        </w:rPr>
        <w:t xml:space="preserve"> </w:t>
      </w:r>
      <w:r>
        <w:rPr>
          <w:sz w:val="23"/>
          <w:szCs w:val="23"/>
        </w:rPr>
        <w:t>u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f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5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v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ry</w:t>
      </w:r>
      <w:r>
        <w:rPr>
          <w:spacing w:val="44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on,</w:t>
      </w:r>
      <w:r>
        <w:rPr>
          <w:spacing w:val="4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4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te</w:t>
      </w:r>
      <w:r>
        <w:rPr>
          <w:sz w:val="23"/>
          <w:szCs w:val="23"/>
        </w:rPr>
        <w:t>s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4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t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k.</w:t>
      </w:r>
    </w:p>
    <w:p w14:paraId="02D26745" w14:textId="77777777" w:rsidR="00E644EB" w:rsidRDefault="00E644EB">
      <w:pPr>
        <w:spacing w:before="5" w:line="100" w:lineRule="exact"/>
        <w:rPr>
          <w:sz w:val="10"/>
          <w:szCs w:val="10"/>
        </w:rPr>
      </w:pPr>
    </w:p>
    <w:p w14:paraId="5CD07145" w14:textId="77777777" w:rsidR="00E644EB" w:rsidRDefault="00000000">
      <w:pPr>
        <w:ind w:left="1544"/>
        <w:rPr>
          <w:sz w:val="23"/>
          <w:szCs w:val="23"/>
        </w:rPr>
      </w:pPr>
      <w:r>
        <w:rPr>
          <w:b/>
          <w:sz w:val="23"/>
          <w:szCs w:val="23"/>
        </w:rPr>
        <w:t>1</w:t>
      </w:r>
      <w:r>
        <w:rPr>
          <w:b/>
          <w:spacing w:val="39"/>
          <w:sz w:val="23"/>
          <w:szCs w:val="23"/>
        </w:rPr>
        <w:t xml:space="preserve"> </w:t>
      </w:r>
      <w:r>
        <w:rPr>
          <w:b/>
          <w:sz w:val="23"/>
          <w:szCs w:val="23"/>
        </w:rPr>
        <w:t>–</w:t>
      </w:r>
      <w:r>
        <w:rPr>
          <w:b/>
          <w:spacing w:val="49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O</w:t>
      </w:r>
      <w:r>
        <w:rPr>
          <w:b/>
          <w:spacing w:val="6"/>
          <w:sz w:val="23"/>
          <w:szCs w:val="23"/>
        </w:rPr>
        <w:t>p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3"/>
          <w:sz w:val="23"/>
          <w:szCs w:val="23"/>
        </w:rPr>
        <w:t>r</w:t>
      </w:r>
      <w:r>
        <w:rPr>
          <w:b/>
          <w:spacing w:val="5"/>
          <w:sz w:val="23"/>
          <w:szCs w:val="23"/>
        </w:rPr>
        <w:t>a</w:t>
      </w:r>
      <w:r>
        <w:rPr>
          <w:b/>
          <w:spacing w:val="-3"/>
          <w:sz w:val="23"/>
          <w:szCs w:val="23"/>
        </w:rPr>
        <w:t>n</w:t>
      </w:r>
      <w:r>
        <w:rPr>
          <w:b/>
          <w:sz w:val="23"/>
          <w:szCs w:val="23"/>
        </w:rPr>
        <w:t>d</w:t>
      </w:r>
      <w:r>
        <w:rPr>
          <w:b/>
          <w:spacing w:val="45"/>
          <w:sz w:val="23"/>
          <w:szCs w:val="23"/>
        </w:rPr>
        <w:t xml:space="preserve"> 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1"/>
          <w:sz w:val="23"/>
          <w:szCs w:val="23"/>
        </w:rPr>
        <w:t>n</w:t>
      </w:r>
      <w:r>
        <w:rPr>
          <w:b/>
          <w:spacing w:val="6"/>
          <w:sz w:val="23"/>
          <w:szCs w:val="23"/>
        </w:rPr>
        <w:t>s</w:t>
      </w:r>
      <w:r>
        <w:rPr>
          <w:b/>
          <w:sz w:val="23"/>
          <w:szCs w:val="23"/>
        </w:rPr>
        <w:t>t</w:t>
      </w:r>
      <w:r>
        <w:rPr>
          <w:b/>
          <w:spacing w:val="3"/>
          <w:sz w:val="23"/>
          <w:szCs w:val="23"/>
        </w:rPr>
        <w:t>r</w:t>
      </w:r>
      <w:r>
        <w:rPr>
          <w:b/>
          <w:spacing w:val="-3"/>
          <w:sz w:val="23"/>
          <w:szCs w:val="23"/>
        </w:rPr>
        <w:t>u</w:t>
      </w:r>
      <w:r>
        <w:rPr>
          <w:b/>
          <w:spacing w:val="3"/>
          <w:sz w:val="23"/>
          <w:szCs w:val="23"/>
        </w:rPr>
        <w:t>c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5"/>
          <w:sz w:val="23"/>
          <w:szCs w:val="23"/>
        </w:rPr>
        <w:t>o</w:t>
      </w:r>
      <w:r>
        <w:rPr>
          <w:b/>
          <w:sz w:val="23"/>
          <w:szCs w:val="23"/>
        </w:rPr>
        <w:t>n</w:t>
      </w:r>
    </w:p>
    <w:p w14:paraId="43964E8B" w14:textId="77777777" w:rsidR="00E644EB" w:rsidRDefault="00E644EB">
      <w:pPr>
        <w:spacing w:before="7" w:line="120" w:lineRule="exact"/>
        <w:rPr>
          <w:sz w:val="13"/>
          <w:szCs w:val="13"/>
        </w:rPr>
      </w:pPr>
    </w:p>
    <w:p w14:paraId="784FF93E" w14:textId="77777777" w:rsidR="00E644EB" w:rsidRDefault="00000000">
      <w:pPr>
        <w:ind w:left="190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52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 xml:space="preserve">ns </w:t>
      </w:r>
      <w:r>
        <w:rPr>
          <w:spacing w:val="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49"/>
          <w:sz w:val="23"/>
          <w:szCs w:val="23"/>
        </w:rPr>
        <w:t xml:space="preserve"> 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z w:val="23"/>
          <w:szCs w:val="23"/>
        </w:rPr>
        <w:t xml:space="preserve">e </w:t>
      </w:r>
      <w:r>
        <w:rPr>
          <w:spacing w:val="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dd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5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pacing w:val="-2"/>
          <w:sz w:val="23"/>
          <w:szCs w:val="23"/>
        </w:rPr>
        <w:t>i</w:t>
      </w:r>
      <w:r>
        <w:rPr>
          <w:spacing w:val="3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.</w:t>
      </w:r>
    </w:p>
    <w:p w14:paraId="2F19BC0E" w14:textId="77777777" w:rsidR="00E644EB" w:rsidRDefault="00E644EB">
      <w:pPr>
        <w:spacing w:before="6" w:line="120" w:lineRule="exact"/>
        <w:rPr>
          <w:sz w:val="13"/>
          <w:szCs w:val="13"/>
        </w:rPr>
      </w:pPr>
    </w:p>
    <w:p w14:paraId="09503ABC" w14:textId="77777777" w:rsidR="00E644EB" w:rsidRDefault="00000000">
      <w:pPr>
        <w:ind w:left="190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y</w:t>
      </w:r>
      <w:r>
        <w:rPr>
          <w:spacing w:val="-24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a</w:t>
      </w:r>
      <w:r>
        <w:rPr>
          <w:sz w:val="23"/>
          <w:szCs w:val="23"/>
        </w:rPr>
        <w:t>re</w:t>
      </w:r>
      <w:r>
        <w:rPr>
          <w:spacing w:val="-1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o</w:t>
      </w:r>
      <w:r>
        <w:rPr>
          <w:spacing w:val="-19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kn</w:t>
      </w:r>
      <w:r>
        <w:rPr>
          <w:spacing w:val="-9"/>
          <w:sz w:val="23"/>
          <w:szCs w:val="23"/>
        </w:rPr>
        <w:t>o</w:t>
      </w:r>
      <w:r>
        <w:rPr>
          <w:spacing w:val="2"/>
          <w:sz w:val="23"/>
          <w:szCs w:val="23"/>
        </w:rPr>
        <w:t>w</w:t>
      </w:r>
      <w:r>
        <w:rPr>
          <w:sz w:val="23"/>
          <w:szCs w:val="23"/>
        </w:rPr>
        <w:t>n</w:t>
      </w:r>
      <w:r>
        <w:rPr>
          <w:spacing w:val="-1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s</w:t>
      </w:r>
      <w:r>
        <w:rPr>
          <w:spacing w:val="-1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on</w:t>
      </w:r>
      <w:r>
        <w:rPr>
          <w:sz w:val="23"/>
          <w:szCs w:val="23"/>
        </w:rPr>
        <w:t>e</w:t>
      </w:r>
      <w:r>
        <w:rPr>
          <w:spacing w:val="-16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a</w:t>
      </w:r>
      <w:r>
        <w:rPr>
          <w:sz w:val="23"/>
          <w:szCs w:val="23"/>
        </w:rPr>
        <w:t>ddr</w:t>
      </w:r>
      <w:r>
        <w:rPr>
          <w:spacing w:val="-1"/>
          <w:sz w:val="23"/>
          <w:szCs w:val="23"/>
        </w:rPr>
        <w:t>e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-1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-3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19"/>
          <w:sz w:val="23"/>
          <w:szCs w:val="23"/>
        </w:rPr>
        <w:t xml:space="preserve"> </w:t>
      </w:r>
      <w:r>
        <w:rPr>
          <w:spacing w:val="-9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-28"/>
          <w:sz w:val="23"/>
          <w:szCs w:val="23"/>
        </w:rPr>
        <w:t xml:space="preserve"> </w:t>
      </w:r>
      <w:r>
        <w:rPr>
          <w:spacing w:val="-3"/>
          <w:sz w:val="23"/>
          <w:szCs w:val="23"/>
        </w:rPr>
        <w:t>A</w:t>
      </w:r>
      <w:r>
        <w:rPr>
          <w:spacing w:val="-1"/>
          <w:sz w:val="23"/>
          <w:szCs w:val="23"/>
        </w:rPr>
        <w:t>cc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u</w:t>
      </w:r>
      <w:r>
        <w:rPr>
          <w:spacing w:val="-6"/>
          <w:sz w:val="23"/>
          <w:szCs w:val="23"/>
        </w:rPr>
        <w:t>la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-14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u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on</w:t>
      </w:r>
      <w:r>
        <w:rPr>
          <w:sz w:val="23"/>
          <w:szCs w:val="23"/>
        </w:rPr>
        <w:t>.</w:t>
      </w:r>
    </w:p>
    <w:p w14:paraId="65E9E302" w14:textId="77777777" w:rsidR="00E644EB" w:rsidRDefault="00E644EB">
      <w:pPr>
        <w:spacing w:before="6" w:line="120" w:lineRule="exact"/>
        <w:rPr>
          <w:sz w:val="13"/>
          <w:szCs w:val="13"/>
        </w:rPr>
      </w:pPr>
    </w:p>
    <w:p w14:paraId="58B6C414" w14:textId="77777777" w:rsidR="00E644EB" w:rsidRDefault="00000000">
      <w:pPr>
        <w:ind w:left="190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A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c</w:t>
      </w:r>
      <w:r>
        <w:rPr>
          <w:spacing w:val="5"/>
          <w:sz w:val="23"/>
          <w:szCs w:val="23"/>
        </w:rPr>
        <w:t>u</w:t>
      </w:r>
      <w:r>
        <w:rPr>
          <w:spacing w:val="-1"/>
          <w:sz w:val="23"/>
          <w:szCs w:val="23"/>
        </w:rPr>
        <w:t>m</w:t>
      </w:r>
      <w:r>
        <w:rPr>
          <w:spacing w:val="5"/>
          <w:sz w:val="23"/>
          <w:szCs w:val="23"/>
        </w:rPr>
        <w:t>u</w:t>
      </w:r>
      <w:r>
        <w:rPr>
          <w:spacing w:val="-2"/>
          <w:sz w:val="23"/>
          <w:szCs w:val="23"/>
        </w:rPr>
        <w:t>l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53"/>
          <w:sz w:val="23"/>
          <w:szCs w:val="23"/>
        </w:rPr>
        <w:t xml:space="preserve"> </w:t>
      </w:r>
      <w:r>
        <w:rPr>
          <w:sz w:val="23"/>
          <w:szCs w:val="23"/>
        </w:rPr>
        <w:t>(</w:t>
      </w:r>
      <w:r>
        <w:rPr>
          <w:spacing w:val="2"/>
          <w:sz w:val="23"/>
          <w:szCs w:val="23"/>
        </w:rPr>
        <w:t>A</w:t>
      </w:r>
      <w:r>
        <w:rPr>
          <w:spacing w:val="5"/>
          <w:sz w:val="23"/>
          <w:szCs w:val="23"/>
        </w:rPr>
        <w:t>C</w:t>
      </w:r>
      <w:r>
        <w:rPr>
          <w:sz w:val="23"/>
          <w:szCs w:val="23"/>
        </w:rPr>
        <w:t>C)</w:t>
      </w:r>
      <w:r>
        <w:rPr>
          <w:spacing w:val="54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4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u</w:t>
      </w:r>
      <w:r>
        <w:rPr>
          <w:spacing w:val="6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 xml:space="preserve">d  </w:t>
      </w:r>
      <w:r>
        <w:rPr>
          <w:spacing w:val="-5"/>
          <w:sz w:val="23"/>
          <w:szCs w:val="23"/>
        </w:rPr>
        <w:t>f</w:t>
      </w:r>
      <w:r>
        <w:rPr>
          <w:sz w:val="23"/>
          <w:szCs w:val="23"/>
        </w:rPr>
        <w:t>or</w:t>
      </w:r>
      <w:r>
        <w:rPr>
          <w:spacing w:val="4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m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i</w:t>
      </w:r>
      <w:r>
        <w:rPr>
          <w:sz w:val="23"/>
          <w:szCs w:val="23"/>
        </w:rPr>
        <w:t>p</w:t>
      </w:r>
      <w:r>
        <w:rPr>
          <w:spacing w:val="5"/>
          <w:sz w:val="23"/>
          <w:szCs w:val="23"/>
        </w:rPr>
        <w:t>u</w:t>
      </w:r>
      <w:r>
        <w:rPr>
          <w:spacing w:val="-2"/>
          <w:sz w:val="23"/>
          <w:szCs w:val="23"/>
        </w:rPr>
        <w:t>l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4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.</w:t>
      </w:r>
    </w:p>
    <w:p w14:paraId="768D12DF" w14:textId="77777777" w:rsidR="00E644EB" w:rsidRDefault="00E644EB">
      <w:pPr>
        <w:spacing w:before="5" w:line="140" w:lineRule="exact"/>
        <w:rPr>
          <w:sz w:val="14"/>
          <w:szCs w:val="14"/>
        </w:rPr>
      </w:pPr>
    </w:p>
    <w:p w14:paraId="1D19EC86" w14:textId="77777777" w:rsidR="00E644EB" w:rsidRDefault="00000000">
      <w:pPr>
        <w:tabs>
          <w:tab w:val="left" w:pos="2980"/>
        </w:tabs>
        <w:spacing w:line="260" w:lineRule="exact"/>
        <w:ind w:left="2984" w:right="127" w:hanging="360"/>
        <w:rPr>
          <w:sz w:val="23"/>
          <w:szCs w:val="23"/>
        </w:rPr>
        <w:sectPr w:rsidR="00E644EB">
          <w:headerReference w:type="default" r:id="rId18"/>
          <w:pgSz w:w="12240" w:h="15840"/>
          <w:pgMar w:top="1960" w:right="1460" w:bottom="280" w:left="1720" w:header="1926" w:footer="0" w:gutter="0"/>
          <w:pgNumType w:start="30"/>
          <w:cols w:space="720"/>
        </w:sectPr>
      </w:pPr>
      <w:r>
        <w:rPr>
          <w:rFonts w:ascii="Courier New" w:eastAsia="Courier New" w:hAnsi="Courier New" w:cs="Courier New"/>
          <w:sz w:val="23"/>
          <w:szCs w:val="23"/>
        </w:rPr>
        <w:t>o</w:t>
      </w:r>
      <w:r>
        <w:rPr>
          <w:rFonts w:ascii="Courier New" w:eastAsia="Courier New" w:hAnsi="Courier New" w:cs="Courier New"/>
          <w:sz w:val="23"/>
          <w:szCs w:val="23"/>
        </w:rPr>
        <w:tab/>
      </w:r>
      <w:r>
        <w:rPr>
          <w:spacing w:val="2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l</w:t>
      </w:r>
      <w:r>
        <w:rPr>
          <w:spacing w:val="56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 xml:space="preserve">he 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op</w:t>
      </w:r>
      <w:r>
        <w:rPr>
          <w:spacing w:val="4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 xml:space="preserve">ns </w:t>
      </w:r>
      <w:r>
        <w:rPr>
          <w:spacing w:val="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e</w:t>
      </w:r>
      <w:r>
        <w:rPr>
          <w:spacing w:val="5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rr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 xml:space="preserve">d 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 xml:space="preserve">out 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b</w:t>
      </w:r>
      <w:r>
        <w:rPr>
          <w:spacing w:val="3"/>
          <w:sz w:val="23"/>
          <w:szCs w:val="23"/>
        </w:rPr>
        <w:t>et</w:t>
      </w:r>
      <w:r>
        <w:rPr>
          <w:spacing w:val="2"/>
          <w:sz w:val="23"/>
          <w:szCs w:val="23"/>
        </w:rPr>
        <w:t>w</w:t>
      </w:r>
      <w:r>
        <w:rPr>
          <w:spacing w:val="3"/>
          <w:sz w:val="23"/>
          <w:szCs w:val="23"/>
        </w:rPr>
        <w:t>ee</w:t>
      </w:r>
      <w:r>
        <w:rPr>
          <w:sz w:val="23"/>
          <w:szCs w:val="23"/>
        </w:rPr>
        <w:t xml:space="preserve">n 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 xml:space="preserve">e </w:t>
      </w:r>
      <w:r>
        <w:rPr>
          <w:spacing w:val="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c</w:t>
      </w:r>
      <w:r>
        <w:rPr>
          <w:spacing w:val="-1"/>
          <w:sz w:val="23"/>
          <w:szCs w:val="23"/>
        </w:rPr>
        <w:t>c</w:t>
      </w:r>
      <w:r>
        <w:rPr>
          <w:spacing w:val="5"/>
          <w:sz w:val="23"/>
          <w:szCs w:val="23"/>
        </w:rPr>
        <w:t>u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l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 xml:space="preserve">or 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5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49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4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me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ory</w:t>
      </w:r>
      <w:r>
        <w:rPr>
          <w:spacing w:val="44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.</w:t>
      </w:r>
    </w:p>
    <w:p w14:paraId="06939FBC" w14:textId="77777777" w:rsidR="00E644EB" w:rsidRDefault="00E644EB">
      <w:pPr>
        <w:spacing w:before="1" w:line="120" w:lineRule="exact"/>
        <w:rPr>
          <w:sz w:val="13"/>
          <w:szCs w:val="13"/>
        </w:rPr>
      </w:pPr>
    </w:p>
    <w:p w14:paraId="6863949C" w14:textId="77777777" w:rsidR="00E644EB" w:rsidRDefault="00000000">
      <w:pPr>
        <w:ind w:left="1904" w:right="-55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y</w:t>
      </w:r>
      <w:r>
        <w:rPr>
          <w:spacing w:val="5"/>
          <w:sz w:val="23"/>
          <w:szCs w:val="23"/>
        </w:rPr>
        <w:t>n</w:t>
      </w:r>
      <w:r>
        <w:rPr>
          <w:spacing w:val="3"/>
          <w:sz w:val="23"/>
          <w:szCs w:val="23"/>
        </w:rPr>
        <w:t>ta</w:t>
      </w:r>
      <w:r>
        <w:rPr>
          <w:sz w:val="23"/>
          <w:szCs w:val="23"/>
        </w:rPr>
        <w:t>x</w:t>
      </w:r>
    </w:p>
    <w:p w14:paraId="4F49100B" w14:textId="77777777" w:rsidR="00E644EB" w:rsidRDefault="00000000">
      <w:pPr>
        <w:spacing w:before="5" w:line="160" w:lineRule="exact"/>
        <w:rPr>
          <w:sz w:val="16"/>
          <w:szCs w:val="16"/>
        </w:rPr>
      </w:pPr>
      <w:r>
        <w:br w:type="column"/>
      </w:r>
    </w:p>
    <w:p w14:paraId="40F95B00" w14:textId="77777777" w:rsidR="00E644EB" w:rsidRDefault="00E644EB">
      <w:pPr>
        <w:spacing w:line="200" w:lineRule="exact"/>
      </w:pPr>
    </w:p>
    <w:p w14:paraId="3924E325" w14:textId="77777777" w:rsidR="00E644EB" w:rsidRDefault="00E644EB">
      <w:pPr>
        <w:spacing w:line="200" w:lineRule="exact"/>
      </w:pPr>
    </w:p>
    <w:p w14:paraId="572ADB9B" w14:textId="77777777" w:rsidR="00E644EB" w:rsidRDefault="00000000">
      <w:pPr>
        <w:spacing w:line="260" w:lineRule="exact"/>
        <w:rPr>
          <w:sz w:val="23"/>
          <w:szCs w:val="23"/>
        </w:rPr>
        <w:sectPr w:rsidR="00E644EB">
          <w:type w:val="continuous"/>
          <w:pgSz w:w="12240" w:h="15840"/>
          <w:pgMar w:top="1480" w:right="1460" w:bottom="280" w:left="1720" w:header="720" w:footer="720" w:gutter="0"/>
          <w:cols w:num="2" w:space="720" w:equalWidth="0">
            <w:col w:w="2917" w:space="67"/>
            <w:col w:w="6076"/>
          </w:cols>
        </w:sectPr>
      </w:pPr>
      <w:r>
        <w:rPr>
          <w:spacing w:val="6"/>
          <w:position w:val="-1"/>
          <w:sz w:val="23"/>
          <w:szCs w:val="23"/>
        </w:rPr>
        <w:t>O</w:t>
      </w:r>
      <w:r>
        <w:rPr>
          <w:spacing w:val="5"/>
          <w:position w:val="-1"/>
          <w:sz w:val="23"/>
          <w:szCs w:val="23"/>
        </w:rPr>
        <w:t>p</w:t>
      </w:r>
      <w:r>
        <w:rPr>
          <w:spacing w:val="-1"/>
          <w:position w:val="-1"/>
          <w:sz w:val="23"/>
          <w:szCs w:val="23"/>
        </w:rPr>
        <w:t>e</w:t>
      </w:r>
      <w:r>
        <w:rPr>
          <w:spacing w:val="5"/>
          <w:position w:val="-1"/>
          <w:sz w:val="23"/>
          <w:szCs w:val="23"/>
        </w:rPr>
        <w:t>r</w:t>
      </w:r>
      <w:r>
        <w:rPr>
          <w:spacing w:val="3"/>
          <w:position w:val="-1"/>
          <w:sz w:val="23"/>
          <w:szCs w:val="23"/>
        </w:rPr>
        <w:t>at</w:t>
      </w:r>
      <w:r>
        <w:rPr>
          <w:spacing w:val="-2"/>
          <w:position w:val="-1"/>
          <w:sz w:val="23"/>
          <w:szCs w:val="23"/>
        </w:rPr>
        <w:t>i</w:t>
      </w:r>
      <w:r>
        <w:rPr>
          <w:position w:val="-1"/>
          <w:sz w:val="23"/>
          <w:szCs w:val="23"/>
        </w:rPr>
        <w:t xml:space="preserve">on   </w:t>
      </w:r>
      <w:r>
        <w:rPr>
          <w:spacing w:val="6"/>
          <w:position w:val="-1"/>
          <w:sz w:val="23"/>
          <w:szCs w:val="23"/>
        </w:rPr>
        <w:t xml:space="preserve"> D</w:t>
      </w:r>
      <w:r>
        <w:rPr>
          <w:spacing w:val="3"/>
          <w:position w:val="-1"/>
          <w:sz w:val="23"/>
          <w:szCs w:val="23"/>
        </w:rPr>
        <w:t>e</w:t>
      </w:r>
      <w:r>
        <w:rPr>
          <w:spacing w:val="6"/>
          <w:position w:val="-1"/>
          <w:sz w:val="23"/>
          <w:szCs w:val="23"/>
        </w:rPr>
        <w:t>s</w:t>
      </w:r>
      <w:r>
        <w:rPr>
          <w:spacing w:val="-2"/>
          <w:position w:val="-1"/>
          <w:sz w:val="23"/>
          <w:szCs w:val="23"/>
        </w:rPr>
        <w:t>ti</w:t>
      </w:r>
      <w:r>
        <w:rPr>
          <w:position w:val="-1"/>
          <w:sz w:val="23"/>
          <w:szCs w:val="23"/>
        </w:rPr>
        <w:t>n</w:t>
      </w:r>
      <w:r>
        <w:rPr>
          <w:spacing w:val="3"/>
          <w:position w:val="-1"/>
          <w:sz w:val="23"/>
          <w:szCs w:val="23"/>
        </w:rPr>
        <w:t>at</w:t>
      </w:r>
      <w:r>
        <w:rPr>
          <w:spacing w:val="-2"/>
          <w:position w:val="-1"/>
          <w:sz w:val="23"/>
          <w:szCs w:val="23"/>
        </w:rPr>
        <w:t>i</w:t>
      </w:r>
      <w:r>
        <w:rPr>
          <w:spacing w:val="-5"/>
          <w:position w:val="-1"/>
          <w:sz w:val="23"/>
          <w:szCs w:val="23"/>
        </w:rPr>
        <w:t>o</w:t>
      </w:r>
      <w:r>
        <w:rPr>
          <w:position w:val="-1"/>
          <w:sz w:val="23"/>
          <w:szCs w:val="23"/>
        </w:rPr>
        <w:t>n</w:t>
      </w:r>
      <w:r>
        <w:rPr>
          <w:spacing w:val="5"/>
          <w:position w:val="-1"/>
          <w:sz w:val="23"/>
          <w:szCs w:val="23"/>
        </w:rPr>
        <w:t>_</w:t>
      </w:r>
      <w:r>
        <w:rPr>
          <w:spacing w:val="3"/>
          <w:position w:val="-1"/>
          <w:sz w:val="23"/>
          <w:szCs w:val="23"/>
        </w:rPr>
        <w:t>L</w:t>
      </w:r>
      <w:r>
        <w:rPr>
          <w:position w:val="-1"/>
          <w:sz w:val="23"/>
          <w:szCs w:val="23"/>
        </w:rPr>
        <w:t>o</w:t>
      </w:r>
      <w:r>
        <w:rPr>
          <w:spacing w:val="3"/>
          <w:position w:val="-1"/>
          <w:sz w:val="23"/>
          <w:szCs w:val="23"/>
        </w:rPr>
        <w:t>c</w:t>
      </w:r>
      <w:r>
        <w:rPr>
          <w:spacing w:val="-1"/>
          <w:position w:val="-1"/>
          <w:sz w:val="23"/>
          <w:szCs w:val="23"/>
        </w:rPr>
        <w:t>a</w:t>
      </w:r>
      <w:r>
        <w:rPr>
          <w:spacing w:val="3"/>
          <w:position w:val="-1"/>
          <w:sz w:val="23"/>
          <w:szCs w:val="23"/>
        </w:rPr>
        <w:t>t</w:t>
      </w:r>
      <w:r>
        <w:rPr>
          <w:spacing w:val="-2"/>
          <w:position w:val="-1"/>
          <w:sz w:val="23"/>
          <w:szCs w:val="23"/>
        </w:rPr>
        <w:t>i</w:t>
      </w:r>
      <w:r>
        <w:rPr>
          <w:position w:val="-1"/>
          <w:sz w:val="23"/>
          <w:szCs w:val="23"/>
        </w:rPr>
        <w:t>on</w:t>
      </w:r>
    </w:p>
    <w:p w14:paraId="2237A8FF" w14:textId="77777777" w:rsidR="00E644EB" w:rsidRDefault="00E644EB">
      <w:pPr>
        <w:spacing w:before="1" w:line="140" w:lineRule="exact"/>
        <w:rPr>
          <w:sz w:val="14"/>
          <w:szCs w:val="14"/>
        </w:rPr>
      </w:pPr>
    </w:p>
    <w:p w14:paraId="4C5AF064" w14:textId="77777777" w:rsidR="00E644EB" w:rsidRDefault="00000000">
      <w:pPr>
        <w:ind w:left="190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x</w:t>
      </w:r>
      <w:r>
        <w:rPr>
          <w:spacing w:val="3"/>
          <w:sz w:val="23"/>
          <w:szCs w:val="23"/>
        </w:rPr>
        <w:t>a</w:t>
      </w:r>
      <w:r>
        <w:rPr>
          <w:spacing w:val="8"/>
          <w:sz w:val="23"/>
          <w:szCs w:val="23"/>
        </w:rPr>
        <w:t>m</w:t>
      </w:r>
      <w:r>
        <w:rPr>
          <w:spacing w:val="5"/>
          <w:sz w:val="23"/>
          <w:szCs w:val="23"/>
        </w:rPr>
        <w:t>p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e</w:t>
      </w:r>
    </w:p>
    <w:p w14:paraId="57C4F72E" w14:textId="77777777" w:rsidR="00E644EB" w:rsidRDefault="00E644EB">
      <w:pPr>
        <w:spacing w:before="5" w:line="120" w:lineRule="exact"/>
        <w:rPr>
          <w:sz w:val="13"/>
          <w:szCs w:val="13"/>
        </w:rPr>
      </w:pPr>
    </w:p>
    <w:p w14:paraId="3A4B8B29" w14:textId="77777777" w:rsidR="00E644EB" w:rsidRDefault="00000000">
      <w:pPr>
        <w:spacing w:line="366" w:lineRule="auto"/>
        <w:ind w:left="2984" w:right="1838"/>
        <w:rPr>
          <w:sz w:val="23"/>
          <w:szCs w:val="23"/>
        </w:rPr>
      </w:pPr>
      <w:r>
        <w:rPr>
          <w:spacing w:val="2"/>
          <w:sz w:val="23"/>
          <w:szCs w:val="23"/>
        </w:rPr>
        <w:t>AD</w:t>
      </w:r>
      <w:r>
        <w:rPr>
          <w:sz w:val="23"/>
          <w:szCs w:val="23"/>
        </w:rPr>
        <w:t>D</w:t>
      </w:r>
      <w:r>
        <w:rPr>
          <w:spacing w:val="36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26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4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qu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v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pacing w:val="3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t</w:t>
      </w:r>
      <w:r>
        <w:rPr>
          <w:spacing w:val="47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24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A</w:t>
      </w:r>
      <w:r>
        <w:rPr>
          <w:spacing w:val="5"/>
          <w:sz w:val="23"/>
          <w:szCs w:val="23"/>
        </w:rPr>
        <w:t>C</w:t>
      </w:r>
      <w:r>
        <w:rPr>
          <w:sz w:val="23"/>
          <w:szCs w:val="23"/>
        </w:rPr>
        <w:t>C</w:t>
      </w:r>
      <w:r>
        <w:rPr>
          <w:spacing w:val="44"/>
          <w:sz w:val="23"/>
          <w:szCs w:val="23"/>
        </w:rPr>
        <w:t xml:space="preserve"> </w:t>
      </w:r>
      <w:r>
        <w:rPr>
          <w:rFonts w:ascii="Symbol" w:eastAsia="Symbol" w:hAnsi="Symbol" w:cs="Symbol"/>
          <w:spacing w:val="3"/>
          <w:sz w:val="24"/>
          <w:szCs w:val="24"/>
        </w:rPr>
        <w:t>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CC</w:t>
      </w:r>
      <w:r>
        <w:rPr>
          <w:spacing w:val="49"/>
          <w:sz w:val="23"/>
          <w:szCs w:val="23"/>
        </w:rPr>
        <w:t xml:space="preserve"> </w:t>
      </w:r>
      <w:r>
        <w:rPr>
          <w:sz w:val="23"/>
          <w:szCs w:val="23"/>
        </w:rPr>
        <w:t>+</w:t>
      </w:r>
      <w:r>
        <w:rPr>
          <w:spacing w:val="29"/>
          <w:sz w:val="23"/>
          <w:szCs w:val="23"/>
        </w:rPr>
        <w:t xml:space="preserve"> </w:t>
      </w:r>
      <w:r>
        <w:rPr>
          <w:sz w:val="23"/>
          <w:szCs w:val="23"/>
        </w:rPr>
        <w:t xml:space="preserve">A </w:t>
      </w:r>
      <w:r>
        <w:rPr>
          <w:spacing w:val="3"/>
          <w:sz w:val="23"/>
          <w:szCs w:val="23"/>
        </w:rPr>
        <w:t>W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,</w:t>
      </w:r>
      <w:r>
        <w:rPr>
          <w:spacing w:val="34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31"/>
          <w:sz w:val="23"/>
          <w:szCs w:val="23"/>
        </w:rPr>
        <w:t xml:space="preserve"> </w:t>
      </w:r>
      <w:r>
        <w:rPr>
          <w:rFonts w:ascii="Wingdings" w:eastAsia="Wingdings" w:hAnsi="Wingdings" w:cs="Wingdings"/>
          <w:sz w:val="23"/>
          <w:szCs w:val="23"/>
        </w:rPr>
        <w:t></w:t>
      </w:r>
      <w:r>
        <w:rPr>
          <w:spacing w:val="53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on</w:t>
      </w:r>
      <w:r>
        <w:rPr>
          <w:spacing w:val="49"/>
          <w:sz w:val="23"/>
          <w:szCs w:val="23"/>
        </w:rPr>
        <w:t xml:space="preserve"> </w:t>
      </w:r>
      <w:r>
        <w:rPr>
          <w:sz w:val="23"/>
          <w:szCs w:val="23"/>
        </w:rPr>
        <w:t>op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nd</w:t>
      </w:r>
    </w:p>
    <w:p w14:paraId="7F266980" w14:textId="77777777" w:rsidR="00E644EB" w:rsidRDefault="00000000">
      <w:pPr>
        <w:spacing w:before="18" w:line="378" w:lineRule="auto"/>
        <w:ind w:left="2984" w:right="1323" w:hanging="720"/>
        <w:rPr>
          <w:sz w:val="23"/>
          <w:szCs w:val="23"/>
        </w:rPr>
      </w:pP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32"/>
          <w:sz w:val="23"/>
          <w:szCs w:val="23"/>
        </w:rPr>
        <w:t xml:space="preserve"> </w:t>
      </w:r>
      <w:r>
        <w:rPr>
          <w:spacing w:val="-3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pacing w:val="-2"/>
          <w:sz w:val="23"/>
          <w:szCs w:val="23"/>
        </w:rPr>
        <w:t>it</w:t>
      </w:r>
      <w:r>
        <w:rPr>
          <w:sz w:val="23"/>
          <w:szCs w:val="23"/>
        </w:rPr>
        <w:t>h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et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c</w:t>
      </w:r>
      <w:r>
        <w:rPr>
          <w:spacing w:val="47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O</w:t>
      </w:r>
      <w:r>
        <w:rPr>
          <w:spacing w:val="5"/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on,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C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=</w:t>
      </w:r>
      <w:r>
        <w:rPr>
          <w:spacing w:val="28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36"/>
          <w:sz w:val="23"/>
          <w:szCs w:val="23"/>
        </w:rPr>
        <w:t xml:space="preserve"> </w:t>
      </w:r>
      <w:r>
        <w:rPr>
          <w:sz w:val="23"/>
          <w:szCs w:val="23"/>
        </w:rPr>
        <w:t>+</w:t>
      </w:r>
      <w:r>
        <w:rPr>
          <w:spacing w:val="43"/>
          <w:sz w:val="23"/>
          <w:szCs w:val="23"/>
        </w:rPr>
        <w:t xml:space="preserve"> </w:t>
      </w:r>
      <w:r>
        <w:rPr>
          <w:sz w:val="23"/>
          <w:szCs w:val="23"/>
        </w:rPr>
        <w:t>B</w:t>
      </w:r>
      <w:r>
        <w:rPr>
          <w:spacing w:val="4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45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rf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m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4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 xml:space="preserve">, </w:t>
      </w:r>
      <w:r>
        <w:rPr>
          <w:spacing w:val="3"/>
          <w:sz w:val="23"/>
          <w:szCs w:val="23"/>
        </w:rPr>
        <w:t>L</w:t>
      </w:r>
      <w:r>
        <w:rPr>
          <w:spacing w:val="2"/>
          <w:sz w:val="23"/>
          <w:szCs w:val="23"/>
        </w:rPr>
        <w:t>OA</w:t>
      </w:r>
      <w:r>
        <w:rPr>
          <w:sz w:val="23"/>
          <w:szCs w:val="23"/>
        </w:rPr>
        <w:t>D</w:t>
      </w:r>
      <w:r>
        <w:rPr>
          <w:spacing w:val="11"/>
          <w:sz w:val="23"/>
          <w:szCs w:val="23"/>
        </w:rPr>
        <w:t xml:space="preserve"> </w:t>
      </w:r>
      <w:r>
        <w:rPr>
          <w:sz w:val="23"/>
          <w:szCs w:val="23"/>
        </w:rPr>
        <w:t>A</w:t>
      </w:r>
    </w:p>
    <w:p w14:paraId="7FAA49E2" w14:textId="77777777" w:rsidR="00E644EB" w:rsidRDefault="00000000">
      <w:pPr>
        <w:spacing w:before="5" w:line="378" w:lineRule="auto"/>
        <w:ind w:left="2984" w:right="5047"/>
        <w:rPr>
          <w:sz w:val="23"/>
          <w:szCs w:val="23"/>
        </w:rPr>
      </w:pPr>
      <w:r>
        <w:rPr>
          <w:spacing w:val="-3"/>
          <w:sz w:val="23"/>
          <w:szCs w:val="23"/>
        </w:rPr>
        <w:t>A</w:t>
      </w:r>
      <w:r>
        <w:rPr>
          <w:spacing w:val="6"/>
          <w:sz w:val="23"/>
          <w:szCs w:val="23"/>
        </w:rPr>
        <w:t>D</w:t>
      </w:r>
      <w:r>
        <w:rPr>
          <w:sz w:val="23"/>
          <w:szCs w:val="23"/>
        </w:rPr>
        <w:t>D</w:t>
      </w:r>
      <w:r>
        <w:rPr>
          <w:spacing w:val="40"/>
          <w:sz w:val="23"/>
          <w:szCs w:val="23"/>
        </w:rPr>
        <w:t xml:space="preserve"> </w:t>
      </w:r>
      <w:r>
        <w:rPr>
          <w:sz w:val="23"/>
          <w:szCs w:val="23"/>
        </w:rPr>
        <w:t xml:space="preserve">B </w:t>
      </w:r>
      <w:r>
        <w:rPr>
          <w:spacing w:val="6"/>
          <w:sz w:val="23"/>
          <w:szCs w:val="23"/>
        </w:rPr>
        <w:t>S</w:t>
      </w:r>
      <w:r>
        <w:rPr>
          <w:spacing w:val="-6"/>
          <w:sz w:val="23"/>
          <w:szCs w:val="23"/>
        </w:rPr>
        <w:t>T</w:t>
      </w:r>
      <w:r>
        <w:rPr>
          <w:spacing w:val="6"/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E</w:t>
      </w:r>
      <w:r>
        <w:rPr>
          <w:spacing w:val="37"/>
          <w:sz w:val="23"/>
          <w:szCs w:val="23"/>
        </w:rPr>
        <w:t xml:space="preserve"> </w:t>
      </w:r>
      <w:r>
        <w:rPr>
          <w:sz w:val="23"/>
          <w:szCs w:val="23"/>
        </w:rPr>
        <w:t>C</w:t>
      </w:r>
    </w:p>
    <w:p w14:paraId="42E16301" w14:textId="77777777" w:rsidR="00E644EB" w:rsidRDefault="00000000">
      <w:pPr>
        <w:spacing w:line="260" w:lineRule="exact"/>
        <w:ind w:left="190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b/>
          <w:spacing w:val="6"/>
          <w:sz w:val="23"/>
          <w:szCs w:val="23"/>
        </w:rPr>
        <w:t>A</w:t>
      </w:r>
      <w:r>
        <w:rPr>
          <w:b/>
          <w:spacing w:val="2"/>
          <w:sz w:val="23"/>
          <w:szCs w:val="23"/>
        </w:rPr>
        <w:t>d</w:t>
      </w:r>
      <w:r>
        <w:rPr>
          <w:b/>
          <w:spacing w:val="5"/>
          <w:sz w:val="23"/>
          <w:szCs w:val="23"/>
        </w:rPr>
        <w:t>v</w:t>
      </w:r>
      <w:r>
        <w:rPr>
          <w:b/>
          <w:sz w:val="23"/>
          <w:szCs w:val="23"/>
        </w:rPr>
        <w:t>a</w:t>
      </w:r>
      <w:r>
        <w:rPr>
          <w:b/>
          <w:spacing w:val="2"/>
          <w:sz w:val="23"/>
          <w:szCs w:val="23"/>
        </w:rPr>
        <w:t>n</w:t>
      </w:r>
      <w:r>
        <w:rPr>
          <w:b/>
          <w:spacing w:val="5"/>
          <w:sz w:val="23"/>
          <w:szCs w:val="23"/>
        </w:rPr>
        <w:t>t</w:t>
      </w:r>
      <w:r>
        <w:rPr>
          <w:b/>
          <w:sz w:val="23"/>
          <w:szCs w:val="23"/>
        </w:rPr>
        <w:t>a</w:t>
      </w:r>
      <w:r>
        <w:rPr>
          <w:b/>
          <w:spacing w:val="5"/>
          <w:sz w:val="23"/>
          <w:szCs w:val="23"/>
        </w:rPr>
        <w:t>g</w:t>
      </w:r>
      <w:r>
        <w:rPr>
          <w:b/>
          <w:sz w:val="23"/>
          <w:szCs w:val="23"/>
        </w:rPr>
        <w:t>e</w:t>
      </w:r>
    </w:p>
    <w:p w14:paraId="5B9FF999" w14:textId="77777777" w:rsidR="00E644EB" w:rsidRDefault="00E644EB">
      <w:pPr>
        <w:spacing w:before="2" w:line="140" w:lineRule="exact"/>
        <w:rPr>
          <w:sz w:val="15"/>
          <w:szCs w:val="15"/>
        </w:rPr>
      </w:pPr>
    </w:p>
    <w:p w14:paraId="2337536D" w14:textId="77777777" w:rsidR="00E644EB" w:rsidRDefault="00000000">
      <w:pPr>
        <w:ind w:left="2624"/>
        <w:rPr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o</w:t>
      </w:r>
      <w:r>
        <w:rPr>
          <w:rFonts w:ascii="Courier New" w:eastAsia="Courier New" w:hAnsi="Courier New" w:cs="Courier New"/>
          <w:spacing w:val="8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57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ons</w:t>
      </w:r>
      <w:r>
        <w:rPr>
          <w:spacing w:val="5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re</w:t>
      </w:r>
      <w:r>
        <w:rPr>
          <w:spacing w:val="57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hor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.</w:t>
      </w:r>
    </w:p>
    <w:p w14:paraId="1C884535" w14:textId="77777777" w:rsidR="00E644EB" w:rsidRDefault="00E644EB">
      <w:pPr>
        <w:spacing w:before="7" w:line="100" w:lineRule="exact"/>
        <w:rPr>
          <w:sz w:val="11"/>
          <w:szCs w:val="11"/>
        </w:rPr>
      </w:pPr>
    </w:p>
    <w:p w14:paraId="32D3B61B" w14:textId="77777777" w:rsidR="00E644EB" w:rsidRDefault="00000000">
      <w:pPr>
        <w:ind w:left="190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b/>
          <w:spacing w:val="6"/>
          <w:sz w:val="23"/>
          <w:szCs w:val="23"/>
        </w:rPr>
        <w:t>D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6"/>
          <w:sz w:val="23"/>
          <w:szCs w:val="23"/>
        </w:rPr>
        <w:t>s</w:t>
      </w:r>
      <w:r>
        <w:rPr>
          <w:b/>
          <w:spacing w:val="5"/>
          <w:sz w:val="23"/>
          <w:szCs w:val="23"/>
        </w:rPr>
        <w:t>a</w:t>
      </w:r>
      <w:r>
        <w:rPr>
          <w:b/>
          <w:spacing w:val="1"/>
          <w:sz w:val="23"/>
          <w:szCs w:val="23"/>
        </w:rPr>
        <w:t>d</w:t>
      </w:r>
      <w:r>
        <w:rPr>
          <w:b/>
          <w:spacing w:val="5"/>
          <w:sz w:val="23"/>
          <w:szCs w:val="23"/>
        </w:rPr>
        <w:t>v</w:t>
      </w:r>
      <w:r>
        <w:rPr>
          <w:b/>
          <w:sz w:val="23"/>
          <w:szCs w:val="23"/>
        </w:rPr>
        <w:t>a</w:t>
      </w:r>
      <w:r>
        <w:rPr>
          <w:b/>
          <w:spacing w:val="2"/>
          <w:sz w:val="23"/>
          <w:szCs w:val="23"/>
        </w:rPr>
        <w:t>n</w:t>
      </w:r>
      <w:r>
        <w:rPr>
          <w:b/>
          <w:spacing w:val="5"/>
          <w:sz w:val="23"/>
          <w:szCs w:val="23"/>
        </w:rPr>
        <w:t>t</w:t>
      </w:r>
      <w:r>
        <w:rPr>
          <w:b/>
          <w:sz w:val="23"/>
          <w:szCs w:val="23"/>
        </w:rPr>
        <w:t>a</w:t>
      </w:r>
      <w:r>
        <w:rPr>
          <w:b/>
          <w:spacing w:val="5"/>
          <w:sz w:val="23"/>
          <w:szCs w:val="23"/>
        </w:rPr>
        <w:t>g</w:t>
      </w:r>
      <w:r>
        <w:rPr>
          <w:b/>
          <w:sz w:val="23"/>
          <w:szCs w:val="23"/>
        </w:rPr>
        <w:t>e</w:t>
      </w:r>
    </w:p>
    <w:p w14:paraId="7EFDF7F5" w14:textId="77777777" w:rsidR="00E644EB" w:rsidRDefault="00E644EB">
      <w:pPr>
        <w:spacing w:before="5" w:line="140" w:lineRule="exact"/>
        <w:rPr>
          <w:sz w:val="14"/>
          <w:szCs w:val="14"/>
        </w:rPr>
      </w:pPr>
    </w:p>
    <w:p w14:paraId="701E5D26" w14:textId="77777777" w:rsidR="00E644EB" w:rsidRDefault="00000000">
      <w:pPr>
        <w:tabs>
          <w:tab w:val="left" w:pos="2980"/>
        </w:tabs>
        <w:spacing w:line="260" w:lineRule="exact"/>
        <w:ind w:left="2984" w:right="125" w:hanging="360"/>
        <w:rPr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o</w:t>
      </w:r>
      <w:r>
        <w:rPr>
          <w:rFonts w:ascii="Courier New" w:eastAsia="Courier New" w:hAnsi="Courier New" w:cs="Courier New"/>
          <w:sz w:val="23"/>
          <w:szCs w:val="23"/>
        </w:rPr>
        <w:tab/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cc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l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or</w:t>
      </w:r>
      <w:r>
        <w:rPr>
          <w:spacing w:val="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z w:val="23"/>
          <w:szCs w:val="23"/>
        </w:rPr>
        <w:t>on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y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3"/>
          <w:sz w:val="23"/>
          <w:szCs w:val="23"/>
        </w:rPr>
        <w:t xml:space="preserve"> t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po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 xml:space="preserve">y 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ge</w:t>
      </w:r>
      <w:r>
        <w:rPr>
          <w:spacing w:val="13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 xml:space="preserve">y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ff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 xml:space="preserve">c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52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h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gh</w:t>
      </w:r>
      <w:r>
        <w:rPr>
          <w:spacing w:val="4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t</w:t>
      </w:r>
      <w:r>
        <w:rPr>
          <w:spacing w:val="47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z w:val="23"/>
          <w:szCs w:val="23"/>
        </w:rPr>
        <w:t>or</w:t>
      </w:r>
      <w:r>
        <w:rPr>
          <w:spacing w:val="4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5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pp</w:t>
      </w:r>
      <w:r>
        <w:rPr>
          <w:sz w:val="23"/>
          <w:szCs w:val="23"/>
        </w:rPr>
        <w:t>ro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h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o.</w:t>
      </w:r>
    </w:p>
    <w:p w14:paraId="57E8716A" w14:textId="77777777" w:rsidR="00E644EB" w:rsidRDefault="00E644EB">
      <w:pPr>
        <w:spacing w:before="7" w:line="140" w:lineRule="exact"/>
        <w:rPr>
          <w:sz w:val="14"/>
          <w:szCs w:val="14"/>
        </w:rPr>
      </w:pPr>
    </w:p>
    <w:p w14:paraId="0B53DE08" w14:textId="77777777" w:rsidR="00E644EB" w:rsidRDefault="00000000">
      <w:pPr>
        <w:ind w:left="1507" w:right="4884"/>
        <w:jc w:val="center"/>
        <w:rPr>
          <w:sz w:val="23"/>
          <w:szCs w:val="23"/>
        </w:rPr>
      </w:pPr>
      <w:r>
        <w:rPr>
          <w:b/>
          <w:sz w:val="23"/>
          <w:szCs w:val="23"/>
        </w:rPr>
        <w:t>2</w:t>
      </w:r>
      <w:r>
        <w:rPr>
          <w:b/>
          <w:spacing w:val="39"/>
          <w:sz w:val="23"/>
          <w:szCs w:val="23"/>
        </w:rPr>
        <w:t xml:space="preserve"> </w:t>
      </w:r>
      <w:r>
        <w:rPr>
          <w:b/>
          <w:sz w:val="23"/>
          <w:szCs w:val="23"/>
        </w:rPr>
        <w:t>-</w:t>
      </w:r>
      <w:r>
        <w:rPr>
          <w:b/>
          <w:spacing w:val="44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O</w:t>
      </w:r>
      <w:r>
        <w:rPr>
          <w:b/>
          <w:spacing w:val="6"/>
          <w:sz w:val="23"/>
          <w:szCs w:val="23"/>
        </w:rPr>
        <w:t>p</w:t>
      </w:r>
      <w:r>
        <w:rPr>
          <w:b/>
          <w:spacing w:val="3"/>
          <w:sz w:val="23"/>
          <w:szCs w:val="23"/>
        </w:rPr>
        <w:t>e</w:t>
      </w:r>
      <w:r>
        <w:rPr>
          <w:b/>
          <w:spacing w:val="-1"/>
          <w:sz w:val="23"/>
          <w:szCs w:val="23"/>
        </w:rPr>
        <w:t>r</w:t>
      </w:r>
      <w:r>
        <w:rPr>
          <w:b/>
          <w:spacing w:val="5"/>
          <w:sz w:val="23"/>
          <w:szCs w:val="23"/>
        </w:rPr>
        <w:t>a</w:t>
      </w:r>
      <w:r>
        <w:rPr>
          <w:b/>
          <w:spacing w:val="2"/>
          <w:sz w:val="23"/>
          <w:szCs w:val="23"/>
        </w:rPr>
        <w:t>n</w:t>
      </w:r>
      <w:r>
        <w:rPr>
          <w:b/>
          <w:sz w:val="23"/>
          <w:szCs w:val="23"/>
        </w:rPr>
        <w:t>d</w:t>
      </w:r>
      <w:r>
        <w:rPr>
          <w:b/>
          <w:spacing w:val="40"/>
          <w:sz w:val="23"/>
          <w:szCs w:val="23"/>
        </w:rPr>
        <w:t xml:space="preserve"> </w:t>
      </w:r>
      <w:r>
        <w:rPr>
          <w:b/>
          <w:spacing w:val="1"/>
          <w:sz w:val="23"/>
          <w:szCs w:val="23"/>
        </w:rPr>
        <w:t>In</w:t>
      </w:r>
      <w:r>
        <w:rPr>
          <w:b/>
          <w:spacing w:val="6"/>
          <w:sz w:val="23"/>
          <w:szCs w:val="23"/>
        </w:rPr>
        <w:t>s</w:t>
      </w:r>
      <w:r>
        <w:rPr>
          <w:b/>
          <w:sz w:val="23"/>
          <w:szCs w:val="23"/>
        </w:rPr>
        <w:t>t</w:t>
      </w:r>
      <w:r>
        <w:rPr>
          <w:b/>
          <w:spacing w:val="3"/>
          <w:sz w:val="23"/>
          <w:szCs w:val="23"/>
        </w:rPr>
        <w:t>r</w:t>
      </w:r>
      <w:r>
        <w:rPr>
          <w:b/>
          <w:spacing w:val="2"/>
          <w:sz w:val="23"/>
          <w:szCs w:val="23"/>
        </w:rPr>
        <w:t>u</w:t>
      </w:r>
      <w:r>
        <w:rPr>
          <w:b/>
          <w:spacing w:val="-1"/>
          <w:sz w:val="23"/>
          <w:szCs w:val="23"/>
        </w:rPr>
        <w:t>c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3"/>
          <w:sz w:val="23"/>
          <w:szCs w:val="23"/>
        </w:rPr>
        <w:t>i</w:t>
      </w:r>
      <w:r>
        <w:rPr>
          <w:b/>
          <w:sz w:val="23"/>
          <w:szCs w:val="23"/>
        </w:rPr>
        <w:t>o</w:t>
      </w:r>
      <w:r>
        <w:rPr>
          <w:b/>
          <w:spacing w:val="2"/>
          <w:sz w:val="23"/>
          <w:szCs w:val="23"/>
        </w:rPr>
        <w:t>n</w:t>
      </w:r>
      <w:r>
        <w:rPr>
          <w:b/>
          <w:sz w:val="23"/>
          <w:szCs w:val="23"/>
        </w:rPr>
        <w:t>s</w:t>
      </w:r>
    </w:p>
    <w:p w14:paraId="2B798950" w14:textId="77777777" w:rsidR="00E644EB" w:rsidRDefault="00E644EB">
      <w:pPr>
        <w:spacing w:before="7" w:line="120" w:lineRule="exact"/>
        <w:rPr>
          <w:sz w:val="13"/>
          <w:szCs w:val="13"/>
        </w:rPr>
      </w:pPr>
    </w:p>
    <w:p w14:paraId="70958293" w14:textId="77777777" w:rsidR="00E644EB" w:rsidRDefault="00000000">
      <w:pPr>
        <w:tabs>
          <w:tab w:val="left" w:pos="2260"/>
        </w:tabs>
        <w:spacing w:line="247" w:lineRule="auto"/>
        <w:ind w:left="2264" w:right="127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3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ns</w:t>
      </w:r>
      <w:r>
        <w:rPr>
          <w:spacing w:val="31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2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6"/>
          <w:sz w:val="23"/>
          <w:szCs w:val="23"/>
        </w:rPr>
        <w:t>w</w:t>
      </w:r>
      <w:r>
        <w:rPr>
          <w:sz w:val="23"/>
          <w:szCs w:val="23"/>
        </w:rPr>
        <w:t>o</w:t>
      </w:r>
      <w:r>
        <w:rPr>
          <w:spacing w:val="2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31"/>
          <w:sz w:val="23"/>
          <w:szCs w:val="23"/>
        </w:rPr>
        <w:t xml:space="preserve"> </w:t>
      </w:r>
      <w:r>
        <w:rPr>
          <w:sz w:val="23"/>
          <w:szCs w:val="23"/>
        </w:rPr>
        <w:t>f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e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ds</w:t>
      </w:r>
      <w:r>
        <w:rPr>
          <w:spacing w:val="40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a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e</w:t>
      </w:r>
      <w:r>
        <w:rPr>
          <w:spacing w:val="-2"/>
          <w:sz w:val="23"/>
          <w:szCs w:val="23"/>
        </w:rPr>
        <w:t>l</w:t>
      </w:r>
      <w:r>
        <w:rPr>
          <w:spacing w:val="-24"/>
          <w:sz w:val="23"/>
          <w:szCs w:val="23"/>
        </w:rPr>
        <w:t>y</w:t>
      </w:r>
      <w:r>
        <w:rPr>
          <w:sz w:val="23"/>
          <w:szCs w:val="23"/>
        </w:rPr>
        <w:t>,</w:t>
      </w:r>
      <w:r>
        <w:rPr>
          <w:spacing w:val="3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28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ou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e</w:t>
      </w:r>
      <w:r>
        <w:rPr>
          <w:spacing w:val="37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 xml:space="preserve">nd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 xml:space="preserve">he </w:t>
      </w:r>
      <w:r>
        <w:rPr>
          <w:spacing w:val="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on.</w:t>
      </w:r>
    </w:p>
    <w:p w14:paraId="32BF2A4E" w14:textId="77777777" w:rsidR="00E644EB" w:rsidRDefault="00E644EB">
      <w:pPr>
        <w:spacing w:before="4" w:line="120" w:lineRule="exact"/>
        <w:rPr>
          <w:sz w:val="13"/>
          <w:szCs w:val="13"/>
        </w:rPr>
      </w:pPr>
    </w:p>
    <w:p w14:paraId="6AC6B133" w14:textId="77777777" w:rsidR="00E644EB" w:rsidRDefault="00000000">
      <w:pPr>
        <w:ind w:left="1904"/>
        <w:rPr>
          <w:sz w:val="23"/>
          <w:szCs w:val="23"/>
        </w:rPr>
        <w:sectPr w:rsidR="00E644EB">
          <w:type w:val="continuous"/>
          <w:pgSz w:w="12240" w:h="15840"/>
          <w:pgMar w:top="1480" w:right="1460" w:bottom="280" w:left="1720" w:header="720" w:footer="720" w:gutter="0"/>
          <w:cols w:space="720"/>
        </w:sect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h</w:t>
      </w:r>
      <w:r>
        <w:rPr>
          <w:spacing w:val="2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36"/>
          <w:sz w:val="23"/>
          <w:szCs w:val="23"/>
        </w:rPr>
        <w:t xml:space="preserve"> </w:t>
      </w:r>
      <w:r>
        <w:rPr>
          <w:sz w:val="23"/>
          <w:szCs w:val="23"/>
        </w:rPr>
        <w:t>f</w:t>
      </w:r>
      <w:r>
        <w:rPr>
          <w:spacing w:val="-1"/>
          <w:sz w:val="23"/>
          <w:szCs w:val="23"/>
        </w:rPr>
        <w:t>ie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d</w:t>
      </w:r>
      <w:r>
        <w:rPr>
          <w:spacing w:val="29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5"/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c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f</w:t>
      </w:r>
      <w:r>
        <w:rPr>
          <w:spacing w:val="-2"/>
          <w:sz w:val="23"/>
          <w:szCs w:val="23"/>
        </w:rPr>
        <w:t>i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4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-2"/>
          <w:sz w:val="23"/>
          <w:szCs w:val="23"/>
        </w:rPr>
        <w:t>i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29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37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or</w:t>
      </w:r>
      <w:r>
        <w:rPr>
          <w:spacing w:val="29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2"/>
          <w:sz w:val="23"/>
          <w:szCs w:val="23"/>
        </w:rPr>
        <w:t>i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te</w:t>
      </w:r>
      <w:r>
        <w:rPr>
          <w:sz w:val="23"/>
          <w:szCs w:val="23"/>
        </w:rPr>
        <w:t>r</w:t>
      </w:r>
      <w:r>
        <w:rPr>
          <w:spacing w:val="34"/>
          <w:sz w:val="23"/>
          <w:szCs w:val="23"/>
        </w:rPr>
        <w:t xml:space="preserve"> </w:t>
      </w:r>
      <w:r>
        <w:rPr>
          <w:sz w:val="23"/>
          <w:szCs w:val="23"/>
        </w:rPr>
        <w:t>or</w:t>
      </w:r>
      <w:r>
        <w:rPr>
          <w:spacing w:val="30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33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m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or</w:t>
      </w:r>
      <w:r>
        <w:rPr>
          <w:spacing w:val="-19"/>
          <w:sz w:val="23"/>
          <w:szCs w:val="23"/>
        </w:rPr>
        <w:t>y</w:t>
      </w:r>
      <w:r>
        <w:rPr>
          <w:sz w:val="23"/>
          <w:szCs w:val="23"/>
        </w:rPr>
        <w:t>.</w:t>
      </w:r>
    </w:p>
    <w:p w14:paraId="6388DA93" w14:textId="77777777" w:rsidR="00E644EB" w:rsidRDefault="00E644EB">
      <w:pPr>
        <w:spacing w:before="8" w:line="140" w:lineRule="exact"/>
        <w:rPr>
          <w:sz w:val="15"/>
          <w:szCs w:val="15"/>
        </w:rPr>
      </w:pPr>
    </w:p>
    <w:p w14:paraId="14362CB8" w14:textId="77777777" w:rsidR="00E644EB" w:rsidRDefault="00000000">
      <w:pPr>
        <w:tabs>
          <w:tab w:val="left" w:pos="2260"/>
        </w:tabs>
        <w:spacing w:line="247" w:lineRule="auto"/>
        <w:ind w:left="2264" w:right="85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y</w:t>
      </w:r>
      <w:r>
        <w:rPr>
          <w:spacing w:val="1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e</w:t>
      </w:r>
      <w:r>
        <w:rPr>
          <w:spacing w:val="1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o</w:t>
      </w:r>
      <w:r>
        <w:rPr>
          <w:spacing w:val="1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ll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2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s</w:t>
      </w:r>
      <w:r>
        <w:rPr>
          <w:spacing w:val="2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6"/>
          <w:sz w:val="23"/>
          <w:szCs w:val="23"/>
        </w:rPr>
        <w:t>w</w:t>
      </w:r>
      <w:r>
        <w:rPr>
          <w:sz w:val="23"/>
          <w:szCs w:val="23"/>
        </w:rPr>
        <w:t>o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–</w:t>
      </w:r>
      <w:r>
        <w:rPr>
          <w:spacing w:val="5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A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25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ct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ons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>or</w:t>
      </w:r>
      <w:r>
        <w:rPr>
          <w:spacing w:val="19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g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13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u</w:t>
      </w:r>
      <w:r>
        <w:rPr>
          <w:spacing w:val="5"/>
          <w:sz w:val="23"/>
          <w:szCs w:val="23"/>
        </w:rPr>
        <w:t>rp</w:t>
      </w:r>
      <w:r>
        <w:rPr>
          <w:spacing w:val="-5"/>
          <w:sz w:val="23"/>
          <w:szCs w:val="23"/>
        </w:rPr>
        <w:t>o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 xml:space="preserve">e 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g</w:t>
      </w:r>
      <w:r>
        <w:rPr>
          <w:spacing w:val="-1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te</w:t>
      </w:r>
      <w:r>
        <w:rPr>
          <w:sz w:val="23"/>
          <w:szCs w:val="23"/>
        </w:rPr>
        <w:t xml:space="preserve">r </w:t>
      </w:r>
      <w:r>
        <w:rPr>
          <w:spacing w:val="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u</w:t>
      </w:r>
      <w:r>
        <w:rPr>
          <w:spacing w:val="3"/>
          <w:sz w:val="23"/>
          <w:szCs w:val="23"/>
        </w:rPr>
        <w:t>ct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7D5E5739" w14:textId="77777777" w:rsidR="00E644EB" w:rsidRDefault="00E644EB">
      <w:pPr>
        <w:spacing w:before="9" w:line="120" w:lineRule="exact"/>
        <w:rPr>
          <w:sz w:val="12"/>
          <w:szCs w:val="12"/>
        </w:rPr>
      </w:pPr>
    </w:p>
    <w:p w14:paraId="27451161" w14:textId="77777777" w:rsidR="00E644EB" w:rsidRDefault="00000000">
      <w:pPr>
        <w:spacing w:line="260" w:lineRule="exact"/>
        <w:ind w:left="1904"/>
        <w:rPr>
          <w:sz w:val="23"/>
          <w:szCs w:val="23"/>
        </w:rPr>
      </w:pPr>
      <w:r>
        <w:rPr>
          <w:rFonts w:ascii="Symbol" w:eastAsia="Symbol" w:hAnsi="Symbol" w:cs="Symbol"/>
          <w:position w:val="-1"/>
          <w:sz w:val="23"/>
          <w:szCs w:val="23"/>
        </w:rPr>
        <w:t></w:t>
      </w:r>
      <w:r>
        <w:rPr>
          <w:position w:val="-1"/>
          <w:sz w:val="23"/>
          <w:szCs w:val="23"/>
        </w:rPr>
        <w:t xml:space="preserve">   </w:t>
      </w:r>
      <w:r>
        <w:rPr>
          <w:spacing w:val="24"/>
          <w:position w:val="-1"/>
          <w:sz w:val="23"/>
          <w:szCs w:val="23"/>
        </w:rPr>
        <w:t xml:space="preserve"> </w:t>
      </w:r>
      <w:r>
        <w:rPr>
          <w:spacing w:val="6"/>
          <w:position w:val="-1"/>
          <w:sz w:val="23"/>
          <w:szCs w:val="23"/>
        </w:rPr>
        <w:t>S</w:t>
      </w:r>
      <w:r>
        <w:rPr>
          <w:spacing w:val="-5"/>
          <w:position w:val="-1"/>
          <w:sz w:val="23"/>
          <w:szCs w:val="23"/>
        </w:rPr>
        <w:t>y</w:t>
      </w:r>
      <w:r>
        <w:rPr>
          <w:spacing w:val="5"/>
          <w:position w:val="-1"/>
          <w:sz w:val="23"/>
          <w:szCs w:val="23"/>
        </w:rPr>
        <w:t>n</w:t>
      </w:r>
      <w:r>
        <w:rPr>
          <w:spacing w:val="3"/>
          <w:position w:val="-1"/>
          <w:sz w:val="23"/>
          <w:szCs w:val="23"/>
        </w:rPr>
        <w:t>ta</w:t>
      </w:r>
      <w:r>
        <w:rPr>
          <w:position w:val="-1"/>
          <w:sz w:val="23"/>
          <w:szCs w:val="23"/>
        </w:rPr>
        <w:t>x</w:t>
      </w:r>
    </w:p>
    <w:p w14:paraId="1FB890D4" w14:textId="77777777" w:rsidR="00E644EB" w:rsidRDefault="00E644EB">
      <w:pPr>
        <w:spacing w:before="8" w:line="140" w:lineRule="exact"/>
        <w:rPr>
          <w:sz w:val="15"/>
          <w:szCs w:val="15"/>
        </w:rPr>
      </w:pPr>
    </w:p>
    <w:p w14:paraId="0698DFA6" w14:textId="77777777" w:rsidR="00E644EB" w:rsidRDefault="00000000">
      <w:pPr>
        <w:ind w:left="2947" w:right="1030"/>
        <w:jc w:val="center"/>
        <w:rPr>
          <w:sz w:val="23"/>
          <w:szCs w:val="23"/>
        </w:rPr>
      </w:pPr>
      <w:r>
        <w:rPr>
          <w:spacing w:val="6"/>
          <w:sz w:val="23"/>
          <w:szCs w:val="23"/>
        </w:rPr>
        <w:t>O</w:t>
      </w:r>
      <w:r>
        <w:rPr>
          <w:spacing w:val="5"/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at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 xml:space="preserve">n   </w:t>
      </w:r>
      <w:r>
        <w:rPr>
          <w:spacing w:val="10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D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at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pacing w:val="5"/>
          <w:sz w:val="23"/>
          <w:szCs w:val="23"/>
        </w:rPr>
        <w:t>_</w:t>
      </w:r>
      <w:r>
        <w:rPr>
          <w:spacing w:val="3"/>
          <w:sz w:val="23"/>
          <w:szCs w:val="23"/>
        </w:rPr>
        <w:t>L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at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z w:val="23"/>
          <w:szCs w:val="23"/>
        </w:rPr>
        <w:t xml:space="preserve">, </w:t>
      </w:r>
      <w:r>
        <w:rPr>
          <w:spacing w:val="10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ou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ce</w:t>
      </w:r>
      <w:r>
        <w:rPr>
          <w:sz w:val="23"/>
          <w:szCs w:val="23"/>
        </w:rPr>
        <w:t>_</w:t>
      </w:r>
      <w:r>
        <w:rPr>
          <w:spacing w:val="3"/>
          <w:sz w:val="23"/>
          <w:szCs w:val="23"/>
        </w:rPr>
        <w:t>L</w:t>
      </w:r>
      <w:r>
        <w:rPr>
          <w:sz w:val="23"/>
          <w:szCs w:val="23"/>
        </w:rPr>
        <w:t>o</w:t>
      </w:r>
      <w:r>
        <w:rPr>
          <w:spacing w:val="3"/>
          <w:sz w:val="23"/>
          <w:szCs w:val="23"/>
        </w:rPr>
        <w:t>ca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on</w:t>
      </w:r>
    </w:p>
    <w:p w14:paraId="31C8937C" w14:textId="77777777" w:rsidR="00E644EB" w:rsidRDefault="00E644EB">
      <w:pPr>
        <w:spacing w:before="7" w:line="120" w:lineRule="exact"/>
        <w:rPr>
          <w:sz w:val="13"/>
          <w:szCs w:val="13"/>
        </w:rPr>
      </w:pPr>
    </w:p>
    <w:p w14:paraId="76CECE04" w14:textId="77777777" w:rsidR="00E644EB" w:rsidRDefault="00000000">
      <w:pPr>
        <w:ind w:left="190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x</w:t>
      </w:r>
      <w:r>
        <w:rPr>
          <w:spacing w:val="3"/>
          <w:sz w:val="23"/>
          <w:szCs w:val="23"/>
        </w:rPr>
        <w:t>a</w:t>
      </w:r>
      <w:r>
        <w:rPr>
          <w:spacing w:val="8"/>
          <w:sz w:val="23"/>
          <w:szCs w:val="23"/>
        </w:rPr>
        <w:t>m</w:t>
      </w:r>
      <w:r>
        <w:rPr>
          <w:spacing w:val="5"/>
          <w:sz w:val="23"/>
          <w:szCs w:val="23"/>
        </w:rPr>
        <w:t>p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e</w:t>
      </w:r>
    </w:p>
    <w:p w14:paraId="76C264B6" w14:textId="77777777" w:rsidR="00E644EB" w:rsidRDefault="00E644EB">
      <w:pPr>
        <w:spacing w:before="2" w:line="140" w:lineRule="exact"/>
        <w:rPr>
          <w:sz w:val="15"/>
          <w:szCs w:val="15"/>
        </w:rPr>
      </w:pPr>
    </w:p>
    <w:p w14:paraId="1A9EA4AA" w14:textId="77777777" w:rsidR="00E644EB" w:rsidRDefault="00000000">
      <w:pPr>
        <w:spacing w:line="260" w:lineRule="exact"/>
        <w:ind w:left="2227" w:right="489"/>
        <w:jc w:val="center"/>
        <w:rPr>
          <w:sz w:val="23"/>
          <w:szCs w:val="23"/>
        </w:rPr>
      </w:pPr>
      <w:r>
        <w:rPr>
          <w:spacing w:val="-11"/>
          <w:position w:val="-1"/>
          <w:sz w:val="23"/>
          <w:szCs w:val="23"/>
        </w:rPr>
        <w:t>T</w:t>
      </w:r>
      <w:r>
        <w:rPr>
          <w:position w:val="-1"/>
          <w:sz w:val="23"/>
          <w:szCs w:val="23"/>
        </w:rPr>
        <w:t>o</w:t>
      </w:r>
      <w:r>
        <w:rPr>
          <w:spacing w:val="34"/>
          <w:position w:val="-1"/>
          <w:sz w:val="23"/>
          <w:szCs w:val="23"/>
        </w:rPr>
        <w:t xml:space="preserve"> </w:t>
      </w:r>
      <w:r>
        <w:rPr>
          <w:spacing w:val="5"/>
          <w:position w:val="-1"/>
          <w:sz w:val="23"/>
          <w:szCs w:val="23"/>
        </w:rPr>
        <w:t>p</w:t>
      </w:r>
      <w:r>
        <w:rPr>
          <w:spacing w:val="-1"/>
          <w:position w:val="-1"/>
          <w:sz w:val="23"/>
          <w:szCs w:val="23"/>
        </w:rPr>
        <w:t>e</w:t>
      </w:r>
      <w:r>
        <w:rPr>
          <w:spacing w:val="5"/>
          <w:position w:val="-1"/>
          <w:sz w:val="23"/>
          <w:szCs w:val="23"/>
        </w:rPr>
        <w:t>r</w:t>
      </w:r>
      <w:r>
        <w:rPr>
          <w:position w:val="-1"/>
          <w:sz w:val="23"/>
          <w:szCs w:val="23"/>
        </w:rPr>
        <w:t>f</w:t>
      </w:r>
      <w:r>
        <w:rPr>
          <w:spacing w:val="-4"/>
          <w:position w:val="-1"/>
          <w:sz w:val="23"/>
          <w:szCs w:val="23"/>
        </w:rPr>
        <w:t>o</w:t>
      </w:r>
      <w:r>
        <w:rPr>
          <w:spacing w:val="5"/>
          <w:position w:val="-1"/>
          <w:sz w:val="23"/>
          <w:szCs w:val="23"/>
        </w:rPr>
        <w:t>r</w:t>
      </w:r>
      <w:r>
        <w:rPr>
          <w:position w:val="-1"/>
          <w:sz w:val="23"/>
          <w:szCs w:val="23"/>
        </w:rPr>
        <w:t>m</w:t>
      </w:r>
      <w:r>
        <w:rPr>
          <w:spacing w:val="42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C</w:t>
      </w:r>
      <w:r>
        <w:rPr>
          <w:spacing w:val="39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=</w:t>
      </w:r>
      <w:r>
        <w:rPr>
          <w:spacing w:val="34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A</w:t>
      </w:r>
      <w:r>
        <w:rPr>
          <w:spacing w:val="21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+</w:t>
      </w:r>
      <w:r>
        <w:rPr>
          <w:spacing w:val="43"/>
          <w:position w:val="-1"/>
          <w:sz w:val="23"/>
          <w:szCs w:val="23"/>
        </w:rPr>
        <w:t xml:space="preserve"> </w:t>
      </w:r>
      <w:r>
        <w:rPr>
          <w:spacing w:val="5"/>
          <w:position w:val="-1"/>
          <w:sz w:val="23"/>
          <w:szCs w:val="23"/>
        </w:rPr>
        <w:t>B</w:t>
      </w:r>
      <w:r>
        <w:rPr>
          <w:position w:val="-1"/>
          <w:sz w:val="23"/>
          <w:szCs w:val="23"/>
        </w:rPr>
        <w:t>,</w:t>
      </w:r>
      <w:r>
        <w:rPr>
          <w:spacing w:val="39"/>
          <w:position w:val="-1"/>
          <w:sz w:val="23"/>
          <w:szCs w:val="23"/>
        </w:rPr>
        <w:t xml:space="preserve"> </w:t>
      </w:r>
      <w:r>
        <w:rPr>
          <w:spacing w:val="3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</w:t>
      </w:r>
      <w:r>
        <w:rPr>
          <w:spacing w:val="39"/>
          <w:position w:val="-1"/>
          <w:sz w:val="23"/>
          <w:szCs w:val="23"/>
        </w:rPr>
        <w:t xml:space="preserve"> </w:t>
      </w:r>
      <w:r>
        <w:rPr>
          <w:spacing w:val="-2"/>
          <w:position w:val="-1"/>
          <w:sz w:val="23"/>
          <w:szCs w:val="23"/>
        </w:rPr>
        <w:t>i</w:t>
      </w:r>
      <w:r>
        <w:rPr>
          <w:position w:val="-1"/>
          <w:sz w:val="23"/>
          <w:szCs w:val="23"/>
        </w:rPr>
        <w:t>n</w:t>
      </w:r>
      <w:r>
        <w:rPr>
          <w:spacing w:val="-1"/>
          <w:position w:val="-1"/>
          <w:sz w:val="23"/>
          <w:szCs w:val="23"/>
        </w:rPr>
        <w:t>t</w:t>
      </w:r>
      <w:r>
        <w:rPr>
          <w:spacing w:val="3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r</w:t>
      </w:r>
      <w:r>
        <w:rPr>
          <w:spacing w:val="3"/>
          <w:position w:val="-1"/>
          <w:sz w:val="23"/>
          <w:szCs w:val="23"/>
        </w:rPr>
        <w:t>me</w:t>
      </w:r>
      <w:r>
        <w:rPr>
          <w:position w:val="-1"/>
          <w:sz w:val="23"/>
          <w:szCs w:val="23"/>
        </w:rPr>
        <w:t>d</w:t>
      </w:r>
      <w:r>
        <w:rPr>
          <w:spacing w:val="-1"/>
          <w:position w:val="-1"/>
          <w:sz w:val="23"/>
          <w:szCs w:val="23"/>
        </w:rPr>
        <w:t>i</w:t>
      </w:r>
      <w:r>
        <w:rPr>
          <w:spacing w:val="3"/>
          <w:position w:val="-1"/>
          <w:sz w:val="23"/>
          <w:szCs w:val="23"/>
        </w:rPr>
        <w:t>a</w:t>
      </w:r>
      <w:r>
        <w:rPr>
          <w:spacing w:val="-2"/>
          <w:position w:val="-1"/>
          <w:sz w:val="23"/>
          <w:szCs w:val="23"/>
        </w:rPr>
        <w:t>t</w:t>
      </w:r>
      <w:r>
        <w:rPr>
          <w:position w:val="-1"/>
          <w:sz w:val="23"/>
          <w:szCs w:val="23"/>
        </w:rPr>
        <w:t>e</w:t>
      </w:r>
      <w:r>
        <w:rPr>
          <w:spacing w:val="42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r</w:t>
      </w:r>
      <w:r>
        <w:rPr>
          <w:spacing w:val="3"/>
          <w:position w:val="-1"/>
          <w:sz w:val="23"/>
          <w:szCs w:val="23"/>
        </w:rPr>
        <w:t>e</w:t>
      </w:r>
      <w:r>
        <w:rPr>
          <w:spacing w:val="5"/>
          <w:position w:val="-1"/>
          <w:sz w:val="23"/>
          <w:szCs w:val="23"/>
        </w:rPr>
        <w:t>g</w:t>
      </w:r>
      <w:r>
        <w:rPr>
          <w:spacing w:val="-6"/>
          <w:position w:val="-1"/>
          <w:sz w:val="23"/>
          <w:szCs w:val="23"/>
        </w:rPr>
        <w:t>i</w:t>
      </w:r>
      <w:r>
        <w:rPr>
          <w:spacing w:val="6"/>
          <w:position w:val="-1"/>
          <w:sz w:val="23"/>
          <w:szCs w:val="23"/>
        </w:rPr>
        <w:t>s</w:t>
      </w:r>
      <w:r>
        <w:rPr>
          <w:spacing w:val="3"/>
          <w:position w:val="-1"/>
          <w:sz w:val="23"/>
          <w:szCs w:val="23"/>
        </w:rPr>
        <w:t>t</w:t>
      </w:r>
      <w:r>
        <w:rPr>
          <w:spacing w:val="-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r</w:t>
      </w:r>
      <w:r>
        <w:rPr>
          <w:spacing w:val="49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R1</w:t>
      </w:r>
      <w:r>
        <w:rPr>
          <w:spacing w:val="38"/>
          <w:position w:val="-1"/>
          <w:sz w:val="23"/>
          <w:szCs w:val="23"/>
        </w:rPr>
        <w:t xml:space="preserve"> </w:t>
      </w:r>
      <w:r>
        <w:rPr>
          <w:spacing w:val="-2"/>
          <w:position w:val="-1"/>
          <w:sz w:val="23"/>
          <w:szCs w:val="23"/>
        </w:rPr>
        <w:t>i</w:t>
      </w:r>
      <w:r>
        <w:rPr>
          <w:position w:val="-1"/>
          <w:sz w:val="23"/>
          <w:szCs w:val="23"/>
        </w:rPr>
        <w:t>s</w:t>
      </w:r>
      <w:r>
        <w:rPr>
          <w:spacing w:val="45"/>
          <w:position w:val="-1"/>
          <w:sz w:val="23"/>
          <w:szCs w:val="23"/>
        </w:rPr>
        <w:t xml:space="preserve"> </w:t>
      </w:r>
      <w:r>
        <w:rPr>
          <w:spacing w:val="5"/>
          <w:position w:val="-1"/>
          <w:sz w:val="23"/>
          <w:szCs w:val="23"/>
        </w:rPr>
        <w:t>u</w:t>
      </w:r>
      <w:r>
        <w:rPr>
          <w:spacing w:val="6"/>
          <w:position w:val="-1"/>
          <w:sz w:val="23"/>
          <w:szCs w:val="23"/>
        </w:rPr>
        <w:t>s</w:t>
      </w:r>
      <w:r>
        <w:rPr>
          <w:spacing w:val="-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d</w:t>
      </w:r>
      <w:r>
        <w:rPr>
          <w:spacing w:val="43"/>
          <w:position w:val="-1"/>
          <w:sz w:val="23"/>
          <w:szCs w:val="23"/>
        </w:rPr>
        <w:t xml:space="preserve"> </w:t>
      </w:r>
      <w:r>
        <w:rPr>
          <w:spacing w:val="-1"/>
          <w:position w:val="-1"/>
          <w:sz w:val="23"/>
          <w:szCs w:val="23"/>
        </w:rPr>
        <w:t>a</w:t>
      </w:r>
      <w:r>
        <w:rPr>
          <w:spacing w:val="6"/>
          <w:position w:val="-1"/>
          <w:sz w:val="23"/>
          <w:szCs w:val="23"/>
        </w:rPr>
        <w:t>s</w:t>
      </w:r>
      <w:r>
        <w:rPr>
          <w:position w:val="-1"/>
          <w:sz w:val="23"/>
          <w:szCs w:val="23"/>
        </w:rPr>
        <w:t>,</w:t>
      </w:r>
    </w:p>
    <w:p w14:paraId="531FBBB0" w14:textId="77777777" w:rsidR="00E644EB" w:rsidRDefault="00E644EB">
      <w:pPr>
        <w:spacing w:before="3" w:line="140" w:lineRule="exact"/>
        <w:rPr>
          <w:sz w:val="15"/>
          <w:szCs w:val="15"/>
        </w:rPr>
      </w:pPr>
    </w:p>
    <w:p w14:paraId="0370360B" w14:textId="77777777" w:rsidR="00E644EB" w:rsidRDefault="00E644EB">
      <w:pPr>
        <w:spacing w:line="200" w:lineRule="exact"/>
        <w:sectPr w:rsidR="00E644EB">
          <w:pgSz w:w="12240" w:h="15840"/>
          <w:pgMar w:top="2120" w:right="1500" w:bottom="280" w:left="1720" w:header="1926" w:footer="0" w:gutter="0"/>
          <w:cols w:space="720"/>
        </w:sectPr>
      </w:pPr>
    </w:p>
    <w:p w14:paraId="02D5F514" w14:textId="77777777" w:rsidR="00E644EB" w:rsidRDefault="00E644EB">
      <w:pPr>
        <w:spacing w:before="7" w:line="120" w:lineRule="exact"/>
        <w:rPr>
          <w:sz w:val="13"/>
          <w:szCs w:val="13"/>
        </w:rPr>
      </w:pPr>
    </w:p>
    <w:p w14:paraId="6527B2C4" w14:textId="77777777" w:rsidR="00E644EB" w:rsidRDefault="00E644EB">
      <w:pPr>
        <w:spacing w:line="200" w:lineRule="exact"/>
      </w:pPr>
    </w:p>
    <w:p w14:paraId="3F01F361" w14:textId="77777777" w:rsidR="00E644EB" w:rsidRDefault="00E644EB">
      <w:pPr>
        <w:spacing w:line="200" w:lineRule="exact"/>
      </w:pPr>
    </w:p>
    <w:p w14:paraId="48E2A97A" w14:textId="77777777" w:rsidR="00E644EB" w:rsidRDefault="00E644EB">
      <w:pPr>
        <w:spacing w:line="200" w:lineRule="exact"/>
      </w:pPr>
    </w:p>
    <w:p w14:paraId="3A8C93F9" w14:textId="77777777" w:rsidR="00E644EB" w:rsidRDefault="00E644EB">
      <w:pPr>
        <w:spacing w:line="200" w:lineRule="exact"/>
      </w:pPr>
    </w:p>
    <w:p w14:paraId="3E158B74" w14:textId="77777777" w:rsidR="00E644EB" w:rsidRDefault="00E644EB">
      <w:pPr>
        <w:spacing w:line="200" w:lineRule="exact"/>
      </w:pPr>
    </w:p>
    <w:p w14:paraId="5B93AC5E" w14:textId="77777777" w:rsidR="00E644EB" w:rsidRDefault="00E644EB">
      <w:pPr>
        <w:spacing w:line="200" w:lineRule="exact"/>
      </w:pPr>
    </w:p>
    <w:p w14:paraId="4B487A13" w14:textId="77777777" w:rsidR="00E644EB" w:rsidRDefault="00E644EB">
      <w:pPr>
        <w:spacing w:line="200" w:lineRule="exact"/>
      </w:pPr>
    </w:p>
    <w:p w14:paraId="36800245" w14:textId="77777777" w:rsidR="00E644EB" w:rsidRDefault="00E644EB">
      <w:pPr>
        <w:spacing w:line="200" w:lineRule="exact"/>
      </w:pPr>
    </w:p>
    <w:p w14:paraId="67E3E2F6" w14:textId="77777777" w:rsidR="00E644EB" w:rsidRDefault="00000000">
      <w:pPr>
        <w:spacing w:line="260" w:lineRule="exact"/>
        <w:ind w:left="104" w:right="-55"/>
        <w:rPr>
          <w:sz w:val="23"/>
          <w:szCs w:val="23"/>
        </w:rPr>
      </w:pPr>
      <w:r>
        <w:rPr>
          <w:rFonts w:ascii="Symbol" w:eastAsia="Symbol" w:hAnsi="Symbol" w:cs="Symbol"/>
          <w:position w:val="-1"/>
          <w:sz w:val="23"/>
          <w:szCs w:val="23"/>
        </w:rPr>
        <w:t></w:t>
      </w:r>
      <w:r>
        <w:rPr>
          <w:rFonts w:ascii="Symbol" w:eastAsia="Symbol" w:hAnsi="Symbol" w:cs="Symbol"/>
          <w:position w:val="-1"/>
          <w:sz w:val="23"/>
          <w:szCs w:val="23"/>
        </w:rPr>
        <w:t></w:t>
      </w:r>
      <w:r>
        <w:rPr>
          <w:spacing w:val="-38"/>
          <w:position w:val="-1"/>
          <w:sz w:val="23"/>
          <w:szCs w:val="23"/>
        </w:rPr>
        <w:t xml:space="preserve"> </w:t>
      </w:r>
      <w:r>
        <w:rPr>
          <w:b/>
          <w:spacing w:val="6"/>
          <w:position w:val="-1"/>
          <w:sz w:val="23"/>
          <w:szCs w:val="23"/>
        </w:rPr>
        <w:t>A</w:t>
      </w:r>
      <w:r>
        <w:rPr>
          <w:b/>
          <w:spacing w:val="2"/>
          <w:position w:val="-1"/>
          <w:sz w:val="23"/>
          <w:szCs w:val="23"/>
        </w:rPr>
        <w:t>d</w:t>
      </w:r>
      <w:r>
        <w:rPr>
          <w:b/>
          <w:spacing w:val="5"/>
          <w:position w:val="-1"/>
          <w:sz w:val="23"/>
          <w:szCs w:val="23"/>
        </w:rPr>
        <w:t>v</w:t>
      </w:r>
      <w:r>
        <w:rPr>
          <w:b/>
          <w:position w:val="-1"/>
          <w:sz w:val="23"/>
          <w:szCs w:val="23"/>
        </w:rPr>
        <w:t>a</w:t>
      </w:r>
      <w:r>
        <w:rPr>
          <w:b/>
          <w:spacing w:val="2"/>
          <w:position w:val="-1"/>
          <w:sz w:val="23"/>
          <w:szCs w:val="23"/>
        </w:rPr>
        <w:t>n</w:t>
      </w:r>
      <w:r>
        <w:rPr>
          <w:b/>
          <w:spacing w:val="5"/>
          <w:position w:val="-1"/>
          <w:sz w:val="23"/>
          <w:szCs w:val="23"/>
        </w:rPr>
        <w:t>t</w:t>
      </w:r>
      <w:r>
        <w:rPr>
          <w:b/>
          <w:position w:val="-1"/>
          <w:sz w:val="23"/>
          <w:szCs w:val="23"/>
        </w:rPr>
        <w:t>a</w:t>
      </w:r>
      <w:r>
        <w:rPr>
          <w:b/>
          <w:spacing w:val="5"/>
          <w:position w:val="-1"/>
          <w:sz w:val="23"/>
          <w:szCs w:val="23"/>
        </w:rPr>
        <w:t>g</w:t>
      </w:r>
      <w:r>
        <w:rPr>
          <w:b/>
          <w:position w:val="-1"/>
          <w:sz w:val="23"/>
          <w:szCs w:val="23"/>
        </w:rPr>
        <w:t>e</w:t>
      </w:r>
    </w:p>
    <w:p w14:paraId="2C86E5AA" w14:textId="77777777" w:rsidR="00E644EB" w:rsidRDefault="00000000">
      <w:pPr>
        <w:spacing w:before="7" w:line="220" w:lineRule="exact"/>
        <w:rPr>
          <w:sz w:val="22"/>
          <w:szCs w:val="22"/>
        </w:rPr>
      </w:pPr>
      <w:r>
        <w:br w:type="column"/>
      </w:r>
    </w:p>
    <w:p w14:paraId="4E256C9F" w14:textId="77777777" w:rsidR="00E644EB" w:rsidRDefault="00000000">
      <w:pPr>
        <w:rPr>
          <w:sz w:val="23"/>
          <w:szCs w:val="23"/>
        </w:rPr>
      </w:pPr>
      <w:r>
        <w:rPr>
          <w:spacing w:val="3"/>
          <w:sz w:val="23"/>
          <w:szCs w:val="23"/>
        </w:rPr>
        <w:t>L</w:t>
      </w:r>
      <w:r>
        <w:rPr>
          <w:spacing w:val="2"/>
          <w:sz w:val="23"/>
          <w:szCs w:val="23"/>
        </w:rPr>
        <w:t>OA</w:t>
      </w:r>
      <w:r>
        <w:rPr>
          <w:sz w:val="23"/>
          <w:szCs w:val="23"/>
        </w:rPr>
        <w:t>D</w:t>
      </w:r>
      <w:r>
        <w:rPr>
          <w:spacing w:val="36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1</w:t>
      </w:r>
      <w:r>
        <w:rPr>
          <w:sz w:val="23"/>
          <w:szCs w:val="23"/>
        </w:rPr>
        <w:t>,</w:t>
      </w:r>
      <w:r>
        <w:rPr>
          <w:spacing w:val="24"/>
          <w:sz w:val="23"/>
          <w:szCs w:val="23"/>
        </w:rPr>
        <w:t xml:space="preserve"> </w:t>
      </w:r>
      <w:r>
        <w:rPr>
          <w:sz w:val="23"/>
          <w:szCs w:val="23"/>
        </w:rPr>
        <w:t>A</w:t>
      </w:r>
    </w:p>
    <w:p w14:paraId="0CC4DCA4" w14:textId="77777777" w:rsidR="00E644EB" w:rsidRDefault="00E644EB">
      <w:pPr>
        <w:spacing w:before="8" w:line="140" w:lineRule="exact"/>
        <w:rPr>
          <w:sz w:val="15"/>
          <w:szCs w:val="15"/>
        </w:rPr>
      </w:pPr>
    </w:p>
    <w:p w14:paraId="775140FD" w14:textId="77777777" w:rsidR="00E644EB" w:rsidRDefault="00000000">
      <w:pPr>
        <w:ind w:right="-60"/>
        <w:rPr>
          <w:sz w:val="23"/>
          <w:szCs w:val="23"/>
        </w:rPr>
      </w:pPr>
      <w:r>
        <w:pict w14:anchorId="48BC0D55">
          <v:group id="_x0000_s2102" style="position:absolute;margin-left:182.15pt;margin-top:-38.05pt;width:273.15pt;height:88.15pt;z-index:-2486;mso-position-horizontal-relative:page" coordorigin="3643,-761" coordsize="5463,1763">
            <v:group id="_x0000_s2103" style="position:absolute;left:3653;top:-750;width:5443;height:1742" coordorigin="3653,-750" coordsize="5443,1742">
              <v:shape id="_x0000_s2110" style="position:absolute;left:3653;top:-750;width:5443;height:1742" coordorigin="3653,-750" coordsize="5443,1742" path="m3653,992r19,-19l3672,-731r5405,l9077,973r-5405,l9096,992r,-1742l3653,-750r,1742xe" fillcolor="black" stroked="f">
                <v:path arrowok="t"/>
              </v:shape>
              <v:group id="_x0000_s2104" style="position:absolute;left:3653;top:973;width:5443;height:19" coordorigin="3653,973" coordsize="5443,19">
                <v:shape id="_x0000_s2109" style="position:absolute;left:3653;top:973;width:5443;height:19" coordorigin="3653,973" coordsize="5443,19" path="m3672,973r-19,19l9096,992,3672,973xe" fillcolor="black" stroked="f">
                  <v:path arrowok="t"/>
                </v:shape>
                <v:group id="_x0000_s2105" style="position:absolute;left:6043;top:-750;width:0;height:1718" coordorigin="6043,-750" coordsize="0,1718">
                  <v:shape id="_x0000_s2108" style="position:absolute;left:6043;top:-750;width:0;height:1718" coordorigin="6043,-750" coordsize="0,1718" path="m6043,-750r,1718e" filled="f" strokeweight="1.06pt">
                    <v:path arrowok="t"/>
                  </v:shape>
                  <v:group id="_x0000_s2106" style="position:absolute;left:6725;top:-750;width:0;height:1718" coordorigin="6725,-750" coordsize="0,1718">
                    <v:shape id="_x0000_s2107" style="position:absolute;left:6725;top:-750;width:0;height:1718" coordorigin="6725,-750" coordsize="0,1718" path="m6725,-750r,1718e" filled="f" strokeweight="1.06pt">
                      <v:path arrowok="t"/>
                    </v:shape>
                  </v:group>
                </v:group>
              </v:group>
            </v:group>
            <w10:wrap anchorx="page"/>
          </v:group>
        </w:pict>
      </w:r>
      <w:r>
        <w:rPr>
          <w:spacing w:val="2"/>
          <w:sz w:val="23"/>
          <w:szCs w:val="23"/>
        </w:rPr>
        <w:t>AD</w:t>
      </w:r>
      <w:r>
        <w:rPr>
          <w:sz w:val="23"/>
          <w:szCs w:val="23"/>
        </w:rPr>
        <w:t>D</w:t>
      </w:r>
      <w:r>
        <w:rPr>
          <w:spacing w:val="36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R1</w:t>
      </w:r>
      <w:r>
        <w:rPr>
          <w:sz w:val="23"/>
          <w:szCs w:val="23"/>
        </w:rPr>
        <w:t>,</w:t>
      </w:r>
      <w:r>
        <w:rPr>
          <w:spacing w:val="34"/>
          <w:sz w:val="23"/>
          <w:szCs w:val="23"/>
        </w:rPr>
        <w:t xml:space="preserve"> </w:t>
      </w:r>
      <w:r>
        <w:rPr>
          <w:sz w:val="23"/>
          <w:szCs w:val="23"/>
        </w:rPr>
        <w:t xml:space="preserve">B                     </w:t>
      </w:r>
      <w:r>
        <w:rPr>
          <w:spacing w:val="56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o</w:t>
      </w:r>
      <w:r>
        <w:rPr>
          <w:sz w:val="23"/>
          <w:szCs w:val="23"/>
        </w:rPr>
        <w:t>r</w:t>
      </w:r>
    </w:p>
    <w:p w14:paraId="033719B5" w14:textId="77777777" w:rsidR="00E644EB" w:rsidRDefault="00E644EB">
      <w:pPr>
        <w:spacing w:before="3" w:line="140" w:lineRule="exact"/>
        <w:rPr>
          <w:sz w:val="15"/>
          <w:szCs w:val="15"/>
        </w:rPr>
      </w:pPr>
    </w:p>
    <w:p w14:paraId="73E1E887" w14:textId="77777777" w:rsidR="00E644EB" w:rsidRDefault="00000000">
      <w:pPr>
        <w:rPr>
          <w:sz w:val="23"/>
          <w:szCs w:val="23"/>
        </w:rPr>
      </w:pPr>
      <w:r>
        <w:rPr>
          <w:spacing w:val="6"/>
          <w:sz w:val="23"/>
          <w:szCs w:val="23"/>
        </w:rPr>
        <w:t>S</w:t>
      </w:r>
      <w:r>
        <w:rPr>
          <w:spacing w:val="-6"/>
          <w:sz w:val="23"/>
          <w:szCs w:val="23"/>
        </w:rPr>
        <w:t>T</w:t>
      </w:r>
      <w:r>
        <w:rPr>
          <w:spacing w:val="6"/>
          <w:sz w:val="23"/>
          <w:szCs w:val="23"/>
        </w:rPr>
        <w:t>O</w:t>
      </w:r>
      <w:r>
        <w:rPr>
          <w:sz w:val="23"/>
          <w:szCs w:val="23"/>
        </w:rPr>
        <w:t>RE</w:t>
      </w:r>
      <w:r>
        <w:rPr>
          <w:spacing w:val="38"/>
          <w:sz w:val="23"/>
          <w:szCs w:val="23"/>
        </w:rPr>
        <w:t xml:space="preserve"> </w:t>
      </w:r>
      <w:r>
        <w:rPr>
          <w:sz w:val="23"/>
          <w:szCs w:val="23"/>
        </w:rPr>
        <w:t>C,</w:t>
      </w:r>
      <w:r>
        <w:rPr>
          <w:spacing w:val="39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1</w:t>
      </w:r>
    </w:p>
    <w:p w14:paraId="3CA27097" w14:textId="77777777" w:rsidR="00E644EB" w:rsidRDefault="00000000">
      <w:pPr>
        <w:spacing w:before="30" w:line="381" w:lineRule="auto"/>
        <w:ind w:right="2243"/>
        <w:rPr>
          <w:sz w:val="23"/>
          <w:szCs w:val="23"/>
        </w:rPr>
      </w:pPr>
      <w:r>
        <w:br w:type="column"/>
      </w:r>
      <w:r>
        <w:rPr>
          <w:spacing w:val="3"/>
          <w:sz w:val="23"/>
          <w:szCs w:val="23"/>
        </w:rPr>
        <w:t>L</w:t>
      </w:r>
      <w:r>
        <w:rPr>
          <w:spacing w:val="2"/>
          <w:sz w:val="23"/>
          <w:szCs w:val="23"/>
        </w:rPr>
        <w:t>OA</w:t>
      </w:r>
      <w:r>
        <w:rPr>
          <w:sz w:val="23"/>
          <w:szCs w:val="23"/>
        </w:rPr>
        <w:t>D</w:t>
      </w:r>
      <w:r>
        <w:rPr>
          <w:spacing w:val="36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1</w:t>
      </w:r>
      <w:r>
        <w:rPr>
          <w:spacing w:val="5"/>
          <w:sz w:val="23"/>
          <w:szCs w:val="23"/>
        </w:rPr>
        <w:t>,</w:t>
      </w:r>
      <w:r>
        <w:rPr>
          <w:sz w:val="23"/>
          <w:szCs w:val="23"/>
        </w:rPr>
        <w:t xml:space="preserve">A </w:t>
      </w:r>
      <w:r>
        <w:rPr>
          <w:spacing w:val="3"/>
          <w:sz w:val="23"/>
          <w:szCs w:val="23"/>
        </w:rPr>
        <w:t>L</w:t>
      </w:r>
      <w:r>
        <w:rPr>
          <w:spacing w:val="2"/>
          <w:sz w:val="23"/>
          <w:szCs w:val="23"/>
        </w:rPr>
        <w:t>OA</w:t>
      </w:r>
      <w:r>
        <w:rPr>
          <w:sz w:val="23"/>
          <w:szCs w:val="23"/>
        </w:rPr>
        <w:t>D</w:t>
      </w:r>
      <w:r>
        <w:rPr>
          <w:spacing w:val="36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2</w:t>
      </w:r>
      <w:r>
        <w:rPr>
          <w:sz w:val="23"/>
          <w:szCs w:val="23"/>
        </w:rPr>
        <w:t>,</w:t>
      </w:r>
      <w:r>
        <w:rPr>
          <w:spacing w:val="39"/>
          <w:sz w:val="23"/>
          <w:szCs w:val="23"/>
        </w:rPr>
        <w:t xml:space="preserve"> </w:t>
      </w:r>
      <w:r>
        <w:rPr>
          <w:sz w:val="23"/>
          <w:szCs w:val="23"/>
        </w:rPr>
        <w:t xml:space="preserve">B </w:t>
      </w:r>
      <w:r>
        <w:rPr>
          <w:spacing w:val="2"/>
          <w:sz w:val="23"/>
          <w:szCs w:val="23"/>
        </w:rPr>
        <w:t>AD</w:t>
      </w:r>
      <w:r>
        <w:rPr>
          <w:sz w:val="23"/>
          <w:szCs w:val="23"/>
        </w:rPr>
        <w:t>D</w:t>
      </w:r>
      <w:r>
        <w:rPr>
          <w:spacing w:val="36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1,</w:t>
      </w:r>
      <w:r>
        <w:rPr>
          <w:spacing w:val="39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2</w:t>
      </w:r>
    </w:p>
    <w:p w14:paraId="3EC630D7" w14:textId="77777777" w:rsidR="00E644EB" w:rsidRDefault="00000000">
      <w:pPr>
        <w:spacing w:before="3"/>
        <w:rPr>
          <w:sz w:val="23"/>
          <w:szCs w:val="23"/>
        </w:rPr>
        <w:sectPr w:rsidR="00E644EB">
          <w:type w:val="continuous"/>
          <w:pgSz w:w="12240" w:h="15840"/>
          <w:pgMar w:top="1480" w:right="1500" w:bottom="280" w:left="1720" w:header="720" w:footer="720" w:gutter="0"/>
          <w:cols w:num="3" w:space="720" w:equalWidth="0">
            <w:col w:w="1373" w:space="742"/>
            <w:col w:w="2693" w:space="609"/>
            <w:col w:w="3603"/>
          </w:cols>
        </w:sectPr>
      </w:pPr>
      <w:r>
        <w:rPr>
          <w:spacing w:val="6"/>
          <w:sz w:val="23"/>
          <w:szCs w:val="23"/>
        </w:rPr>
        <w:t>S</w:t>
      </w:r>
      <w:r>
        <w:rPr>
          <w:spacing w:val="-6"/>
          <w:sz w:val="23"/>
          <w:szCs w:val="23"/>
        </w:rPr>
        <w:t>T</w:t>
      </w:r>
      <w:r>
        <w:rPr>
          <w:spacing w:val="6"/>
          <w:sz w:val="23"/>
          <w:szCs w:val="23"/>
        </w:rPr>
        <w:t>O</w:t>
      </w:r>
      <w:r>
        <w:rPr>
          <w:sz w:val="23"/>
          <w:szCs w:val="23"/>
        </w:rPr>
        <w:t>RE</w:t>
      </w:r>
      <w:r>
        <w:rPr>
          <w:spacing w:val="37"/>
          <w:sz w:val="23"/>
          <w:szCs w:val="23"/>
        </w:rPr>
        <w:t xml:space="preserve"> </w:t>
      </w:r>
      <w:r>
        <w:rPr>
          <w:sz w:val="23"/>
          <w:szCs w:val="23"/>
        </w:rPr>
        <w:t>C,</w:t>
      </w:r>
      <w:r>
        <w:rPr>
          <w:spacing w:val="39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1</w:t>
      </w:r>
    </w:p>
    <w:p w14:paraId="544C75BB" w14:textId="77777777" w:rsidR="00E644EB" w:rsidRDefault="00000000">
      <w:pPr>
        <w:spacing w:before="76"/>
        <w:ind w:left="613"/>
        <w:rPr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o</w:t>
      </w:r>
      <w:r>
        <w:rPr>
          <w:rFonts w:ascii="Courier New" w:eastAsia="Courier New" w:hAnsi="Courier New" w:cs="Courier New"/>
          <w:spacing w:val="122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M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k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e</w:t>
      </w:r>
      <w:r>
        <w:rPr>
          <w:spacing w:val="5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g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ea</w:t>
      </w:r>
      <w:r>
        <w:rPr>
          <w:spacing w:val="2"/>
          <w:sz w:val="23"/>
          <w:szCs w:val="23"/>
        </w:rPr>
        <w:t>s</w:t>
      </w:r>
      <w:r>
        <w:rPr>
          <w:spacing w:val="-19"/>
          <w:sz w:val="23"/>
          <w:szCs w:val="23"/>
        </w:rPr>
        <w:t>y</w:t>
      </w:r>
      <w:r>
        <w:rPr>
          <w:sz w:val="23"/>
          <w:szCs w:val="23"/>
        </w:rPr>
        <w:t>.</w:t>
      </w:r>
    </w:p>
    <w:p w14:paraId="144D67AB" w14:textId="77777777" w:rsidR="00E644EB" w:rsidRDefault="00E644EB">
      <w:pPr>
        <w:spacing w:before="7" w:line="100" w:lineRule="exact"/>
        <w:rPr>
          <w:sz w:val="11"/>
          <w:szCs w:val="11"/>
        </w:rPr>
      </w:pPr>
    </w:p>
    <w:p w14:paraId="788ED1B3" w14:textId="77777777" w:rsidR="00E644EB" w:rsidRDefault="00000000">
      <w:pPr>
        <w:ind w:left="10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    </w:t>
      </w:r>
      <w:r>
        <w:rPr>
          <w:b/>
          <w:spacing w:val="6"/>
          <w:sz w:val="23"/>
          <w:szCs w:val="23"/>
        </w:rPr>
        <w:t>D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6"/>
          <w:sz w:val="23"/>
          <w:szCs w:val="23"/>
        </w:rPr>
        <w:t>s</w:t>
      </w:r>
      <w:r>
        <w:rPr>
          <w:b/>
          <w:spacing w:val="5"/>
          <w:sz w:val="23"/>
          <w:szCs w:val="23"/>
        </w:rPr>
        <w:t>a</w:t>
      </w:r>
      <w:r>
        <w:rPr>
          <w:b/>
          <w:spacing w:val="1"/>
          <w:sz w:val="23"/>
          <w:szCs w:val="23"/>
        </w:rPr>
        <w:t>d</w:t>
      </w:r>
      <w:r>
        <w:rPr>
          <w:b/>
          <w:spacing w:val="5"/>
          <w:sz w:val="23"/>
          <w:szCs w:val="23"/>
        </w:rPr>
        <w:t>v</w:t>
      </w:r>
      <w:r>
        <w:rPr>
          <w:b/>
          <w:sz w:val="23"/>
          <w:szCs w:val="23"/>
        </w:rPr>
        <w:t>a</w:t>
      </w:r>
      <w:r>
        <w:rPr>
          <w:b/>
          <w:spacing w:val="2"/>
          <w:sz w:val="23"/>
          <w:szCs w:val="23"/>
        </w:rPr>
        <w:t>n</w:t>
      </w:r>
      <w:r>
        <w:rPr>
          <w:b/>
          <w:spacing w:val="5"/>
          <w:sz w:val="23"/>
          <w:szCs w:val="23"/>
        </w:rPr>
        <w:t>t</w:t>
      </w:r>
      <w:r>
        <w:rPr>
          <w:b/>
          <w:sz w:val="23"/>
          <w:szCs w:val="23"/>
        </w:rPr>
        <w:t>a</w:t>
      </w:r>
      <w:r>
        <w:rPr>
          <w:b/>
          <w:spacing w:val="5"/>
          <w:sz w:val="23"/>
          <w:szCs w:val="23"/>
        </w:rPr>
        <w:t>g</w:t>
      </w:r>
      <w:r>
        <w:rPr>
          <w:b/>
          <w:sz w:val="23"/>
          <w:szCs w:val="23"/>
        </w:rPr>
        <w:t>e</w:t>
      </w:r>
    </w:p>
    <w:p w14:paraId="1A0FC447" w14:textId="77777777" w:rsidR="00E644EB" w:rsidRDefault="00000000">
      <w:pPr>
        <w:spacing w:before="66"/>
        <w:ind w:left="613"/>
        <w:rPr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o</w:t>
      </w:r>
      <w:r>
        <w:rPr>
          <w:rFonts w:ascii="Courier New" w:eastAsia="Courier New" w:hAnsi="Courier New" w:cs="Courier New"/>
          <w:spacing w:val="122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l</w:t>
      </w:r>
      <w:r>
        <w:rPr>
          <w:spacing w:val="47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s</w:t>
      </w:r>
      <w:r>
        <w:rPr>
          <w:spacing w:val="5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m</w:t>
      </w:r>
      <w:r>
        <w:rPr>
          <w:spacing w:val="5"/>
          <w:sz w:val="23"/>
          <w:szCs w:val="23"/>
        </w:rPr>
        <w:t>u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t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be</w:t>
      </w:r>
      <w:r>
        <w:rPr>
          <w:spacing w:val="52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am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 xml:space="preserve">d  </w:t>
      </w:r>
      <w:r>
        <w:rPr>
          <w:spacing w:val="-6"/>
          <w:sz w:val="23"/>
          <w:szCs w:val="23"/>
        </w:rPr>
        <w:t>l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d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5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54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ong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4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u</w:t>
      </w:r>
      <w:r>
        <w:rPr>
          <w:spacing w:val="3"/>
          <w:sz w:val="23"/>
          <w:szCs w:val="23"/>
        </w:rPr>
        <w:t>c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69E9A232" w14:textId="77777777" w:rsidR="00E644EB" w:rsidRDefault="00E644EB">
      <w:pPr>
        <w:spacing w:before="4" w:line="120" w:lineRule="exact"/>
        <w:rPr>
          <w:sz w:val="13"/>
          <w:szCs w:val="13"/>
        </w:rPr>
      </w:pPr>
    </w:p>
    <w:p w14:paraId="4300402A" w14:textId="77777777" w:rsidR="00E644EB" w:rsidRDefault="00000000">
      <w:pPr>
        <w:ind w:left="2024"/>
        <w:rPr>
          <w:sz w:val="23"/>
          <w:szCs w:val="23"/>
        </w:rPr>
      </w:pPr>
      <w:r>
        <w:rPr>
          <w:b/>
          <w:sz w:val="23"/>
          <w:szCs w:val="23"/>
        </w:rPr>
        <w:t>3</w:t>
      </w:r>
      <w:r>
        <w:rPr>
          <w:b/>
          <w:spacing w:val="39"/>
          <w:sz w:val="23"/>
          <w:szCs w:val="23"/>
        </w:rPr>
        <w:t xml:space="preserve"> </w:t>
      </w:r>
      <w:r>
        <w:rPr>
          <w:b/>
          <w:sz w:val="23"/>
          <w:szCs w:val="23"/>
        </w:rPr>
        <w:t>-</w:t>
      </w:r>
      <w:r>
        <w:rPr>
          <w:b/>
          <w:spacing w:val="49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O</w:t>
      </w:r>
      <w:r>
        <w:rPr>
          <w:b/>
          <w:spacing w:val="6"/>
          <w:sz w:val="23"/>
          <w:szCs w:val="23"/>
        </w:rPr>
        <w:t>p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3"/>
          <w:sz w:val="23"/>
          <w:szCs w:val="23"/>
        </w:rPr>
        <w:t>r</w:t>
      </w:r>
      <w:r>
        <w:rPr>
          <w:b/>
          <w:spacing w:val="5"/>
          <w:sz w:val="23"/>
          <w:szCs w:val="23"/>
        </w:rPr>
        <w:t>a</w:t>
      </w:r>
      <w:r>
        <w:rPr>
          <w:b/>
          <w:spacing w:val="-3"/>
          <w:sz w:val="23"/>
          <w:szCs w:val="23"/>
        </w:rPr>
        <w:t>n</w:t>
      </w:r>
      <w:r>
        <w:rPr>
          <w:b/>
          <w:sz w:val="23"/>
          <w:szCs w:val="23"/>
        </w:rPr>
        <w:t>d</w:t>
      </w:r>
      <w:r>
        <w:rPr>
          <w:b/>
          <w:spacing w:val="45"/>
          <w:sz w:val="23"/>
          <w:szCs w:val="23"/>
        </w:rPr>
        <w:t xml:space="preserve"> 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1"/>
          <w:sz w:val="23"/>
          <w:szCs w:val="23"/>
        </w:rPr>
        <w:t>n</w:t>
      </w:r>
      <w:r>
        <w:rPr>
          <w:b/>
          <w:spacing w:val="6"/>
          <w:sz w:val="23"/>
          <w:szCs w:val="23"/>
        </w:rPr>
        <w:t>s</w:t>
      </w:r>
      <w:r>
        <w:rPr>
          <w:b/>
          <w:sz w:val="23"/>
          <w:szCs w:val="23"/>
        </w:rPr>
        <w:t>t</w:t>
      </w:r>
      <w:r>
        <w:rPr>
          <w:b/>
          <w:spacing w:val="3"/>
          <w:sz w:val="23"/>
          <w:szCs w:val="23"/>
        </w:rPr>
        <w:t>r</w:t>
      </w:r>
      <w:r>
        <w:rPr>
          <w:b/>
          <w:spacing w:val="-3"/>
          <w:sz w:val="23"/>
          <w:szCs w:val="23"/>
        </w:rPr>
        <w:t>u</w:t>
      </w:r>
      <w:r>
        <w:rPr>
          <w:b/>
          <w:spacing w:val="3"/>
          <w:sz w:val="23"/>
          <w:szCs w:val="23"/>
        </w:rPr>
        <w:t>c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5"/>
          <w:sz w:val="23"/>
          <w:szCs w:val="23"/>
        </w:rPr>
        <w:t>o</w:t>
      </w:r>
      <w:r>
        <w:rPr>
          <w:b/>
          <w:sz w:val="23"/>
          <w:szCs w:val="23"/>
        </w:rPr>
        <w:t>n</w:t>
      </w:r>
    </w:p>
    <w:p w14:paraId="7BAA6997" w14:textId="77777777" w:rsidR="00E644EB" w:rsidRDefault="00E644EB">
      <w:pPr>
        <w:spacing w:before="8" w:line="100" w:lineRule="exact"/>
        <w:rPr>
          <w:sz w:val="10"/>
          <w:szCs w:val="10"/>
        </w:rPr>
      </w:pPr>
    </w:p>
    <w:p w14:paraId="53A1B9FE" w14:textId="77777777" w:rsidR="00E644EB" w:rsidRDefault="00000000">
      <w:pPr>
        <w:ind w:left="26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52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 xml:space="preserve">ns </w:t>
      </w:r>
      <w:r>
        <w:rPr>
          <w:spacing w:val="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4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e</w:t>
      </w:r>
      <w:r>
        <w:rPr>
          <w:spacing w:val="5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dr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55"/>
          <w:sz w:val="23"/>
          <w:szCs w:val="23"/>
        </w:rPr>
        <w:t xml:space="preserve"> </w:t>
      </w:r>
      <w:r>
        <w:rPr>
          <w:sz w:val="23"/>
          <w:szCs w:val="23"/>
        </w:rPr>
        <w:t>f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e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d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7E693417" w14:textId="77777777" w:rsidR="00E644EB" w:rsidRDefault="00E644EB">
      <w:pPr>
        <w:spacing w:before="7" w:line="100" w:lineRule="exact"/>
        <w:rPr>
          <w:sz w:val="10"/>
          <w:szCs w:val="10"/>
        </w:rPr>
      </w:pPr>
    </w:p>
    <w:p w14:paraId="250048FF" w14:textId="77777777" w:rsidR="00E644EB" w:rsidRDefault="00000000">
      <w:pPr>
        <w:tabs>
          <w:tab w:val="left" w:pos="2980"/>
        </w:tabs>
        <w:spacing w:line="251" w:lineRule="auto"/>
        <w:ind w:left="2984" w:right="81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y</w:t>
      </w:r>
      <w:r>
        <w:rPr>
          <w:spacing w:val="3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e</w:t>
      </w:r>
      <w:r>
        <w:rPr>
          <w:spacing w:val="4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o</w:t>
      </w:r>
      <w:r>
        <w:rPr>
          <w:spacing w:val="3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ll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4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e</w:t>
      </w:r>
      <w:r>
        <w:rPr>
          <w:spacing w:val="4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ns</w:t>
      </w:r>
      <w:r>
        <w:rPr>
          <w:spacing w:val="46"/>
          <w:sz w:val="23"/>
          <w:szCs w:val="23"/>
        </w:rPr>
        <w:t xml:space="preserve"> </w:t>
      </w:r>
      <w:r>
        <w:rPr>
          <w:sz w:val="23"/>
          <w:szCs w:val="23"/>
        </w:rPr>
        <w:t>or</w:t>
      </w:r>
      <w:r>
        <w:rPr>
          <w:spacing w:val="43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g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 xml:space="preserve">l 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u</w:t>
      </w:r>
      <w:r>
        <w:rPr>
          <w:spacing w:val="5"/>
          <w:sz w:val="23"/>
          <w:szCs w:val="23"/>
        </w:rPr>
        <w:t>rp</w:t>
      </w:r>
      <w:r>
        <w:rPr>
          <w:spacing w:val="-5"/>
          <w:sz w:val="23"/>
          <w:szCs w:val="23"/>
        </w:rPr>
        <w:t>o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5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2"/>
          <w:sz w:val="23"/>
          <w:szCs w:val="23"/>
        </w:rPr>
        <w:t>i</w:t>
      </w:r>
      <w:r>
        <w:rPr>
          <w:spacing w:val="2"/>
          <w:sz w:val="23"/>
          <w:szCs w:val="23"/>
        </w:rPr>
        <w:t>s</w:t>
      </w:r>
      <w:r>
        <w:rPr>
          <w:spacing w:val="3"/>
          <w:sz w:val="23"/>
          <w:szCs w:val="23"/>
        </w:rPr>
        <w:t>te</w:t>
      </w:r>
      <w:r>
        <w:rPr>
          <w:sz w:val="23"/>
          <w:szCs w:val="23"/>
        </w:rPr>
        <w:t xml:space="preserve">r </w:t>
      </w:r>
      <w:r>
        <w:rPr>
          <w:spacing w:val="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n.</w:t>
      </w:r>
    </w:p>
    <w:p w14:paraId="16FD352F" w14:textId="77777777" w:rsidR="00E644EB" w:rsidRDefault="00000000">
      <w:pPr>
        <w:tabs>
          <w:tab w:val="left" w:pos="2980"/>
        </w:tabs>
        <w:spacing w:before="96" w:line="247" w:lineRule="auto"/>
        <w:ind w:left="2984" w:right="78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2"/>
          <w:sz w:val="23"/>
          <w:szCs w:val="23"/>
        </w:rPr>
        <w:t>i</w:t>
      </w:r>
      <w:r>
        <w:rPr>
          <w:spacing w:val="2"/>
          <w:sz w:val="23"/>
          <w:szCs w:val="23"/>
        </w:rPr>
        <w:t>s</w:t>
      </w:r>
      <w:r>
        <w:rPr>
          <w:spacing w:val="3"/>
          <w:sz w:val="23"/>
          <w:szCs w:val="23"/>
        </w:rPr>
        <w:t>te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dr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f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e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m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y be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3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ro</w:t>
      </w:r>
      <w:r>
        <w:rPr>
          <w:spacing w:val="3"/>
          <w:sz w:val="23"/>
          <w:szCs w:val="23"/>
        </w:rPr>
        <w:t>c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ss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or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em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y o</w:t>
      </w:r>
      <w:r>
        <w:rPr>
          <w:spacing w:val="5"/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.</w:t>
      </w:r>
    </w:p>
    <w:p w14:paraId="0AEDF7B0" w14:textId="77777777" w:rsidR="00E644EB" w:rsidRDefault="00E644EB">
      <w:pPr>
        <w:spacing w:before="5" w:line="100" w:lineRule="exact"/>
        <w:rPr>
          <w:sz w:val="10"/>
          <w:szCs w:val="10"/>
        </w:rPr>
      </w:pPr>
    </w:p>
    <w:p w14:paraId="6643C379" w14:textId="77777777" w:rsidR="00E644EB" w:rsidRDefault="00000000">
      <w:pPr>
        <w:ind w:left="26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b/>
          <w:spacing w:val="6"/>
          <w:sz w:val="23"/>
          <w:szCs w:val="23"/>
        </w:rPr>
        <w:t>S</w:t>
      </w:r>
      <w:r>
        <w:rPr>
          <w:b/>
          <w:spacing w:val="5"/>
          <w:sz w:val="23"/>
          <w:szCs w:val="23"/>
        </w:rPr>
        <w:t>y</w:t>
      </w:r>
      <w:r>
        <w:rPr>
          <w:b/>
          <w:spacing w:val="-3"/>
          <w:sz w:val="23"/>
          <w:szCs w:val="23"/>
        </w:rPr>
        <w:t>n</w:t>
      </w:r>
      <w:r>
        <w:rPr>
          <w:b/>
          <w:spacing w:val="5"/>
          <w:sz w:val="23"/>
          <w:szCs w:val="23"/>
        </w:rPr>
        <w:t>ta</w:t>
      </w:r>
      <w:r>
        <w:rPr>
          <w:b/>
          <w:sz w:val="23"/>
          <w:szCs w:val="23"/>
        </w:rPr>
        <w:t>x</w:t>
      </w:r>
    </w:p>
    <w:p w14:paraId="50AEDD0F" w14:textId="77777777" w:rsidR="00E644EB" w:rsidRDefault="00E644EB">
      <w:pPr>
        <w:spacing w:before="4" w:line="120" w:lineRule="exact"/>
        <w:rPr>
          <w:sz w:val="12"/>
          <w:szCs w:val="12"/>
        </w:rPr>
      </w:pPr>
    </w:p>
    <w:p w14:paraId="5F637C10" w14:textId="77777777" w:rsidR="00E644EB" w:rsidRDefault="00000000">
      <w:pPr>
        <w:spacing w:line="352" w:lineRule="auto"/>
        <w:ind w:left="4034" w:right="1340" w:hanging="1050"/>
        <w:rPr>
          <w:sz w:val="23"/>
          <w:szCs w:val="23"/>
        </w:rPr>
      </w:pPr>
      <w:r>
        <w:rPr>
          <w:spacing w:val="6"/>
          <w:sz w:val="23"/>
          <w:szCs w:val="23"/>
        </w:rPr>
        <w:t>O</w:t>
      </w:r>
      <w:r>
        <w:rPr>
          <w:spacing w:val="5"/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at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 xml:space="preserve">on  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ur</w:t>
      </w:r>
      <w:r>
        <w:rPr>
          <w:spacing w:val="3"/>
          <w:sz w:val="23"/>
          <w:szCs w:val="23"/>
        </w:rPr>
        <w:t>c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1_</w:t>
      </w:r>
      <w:r>
        <w:rPr>
          <w:spacing w:val="3"/>
          <w:sz w:val="23"/>
          <w:szCs w:val="23"/>
        </w:rPr>
        <w:t>L</w:t>
      </w:r>
      <w:r>
        <w:rPr>
          <w:sz w:val="23"/>
          <w:szCs w:val="23"/>
        </w:rPr>
        <w:t>o</w:t>
      </w:r>
      <w:r>
        <w:rPr>
          <w:spacing w:val="3"/>
          <w:sz w:val="23"/>
          <w:szCs w:val="23"/>
        </w:rPr>
        <w:t>c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 xml:space="preserve">on, </w:t>
      </w:r>
      <w:r>
        <w:rPr>
          <w:spacing w:val="10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ur</w:t>
      </w:r>
      <w:r>
        <w:rPr>
          <w:spacing w:val="3"/>
          <w:sz w:val="23"/>
          <w:szCs w:val="23"/>
        </w:rPr>
        <w:t>ce</w:t>
      </w:r>
      <w:r>
        <w:rPr>
          <w:sz w:val="23"/>
          <w:szCs w:val="23"/>
        </w:rPr>
        <w:t>2</w:t>
      </w:r>
      <w:r>
        <w:rPr>
          <w:spacing w:val="5"/>
          <w:sz w:val="23"/>
          <w:szCs w:val="23"/>
        </w:rPr>
        <w:t>_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o</w:t>
      </w:r>
      <w:r>
        <w:rPr>
          <w:spacing w:val="3"/>
          <w:sz w:val="23"/>
          <w:szCs w:val="23"/>
        </w:rPr>
        <w:t>ca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 xml:space="preserve">on, </w:t>
      </w:r>
      <w:r>
        <w:rPr>
          <w:spacing w:val="6"/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>_</w:t>
      </w:r>
      <w:r>
        <w:rPr>
          <w:spacing w:val="-1"/>
          <w:sz w:val="23"/>
          <w:szCs w:val="23"/>
        </w:rPr>
        <w:t>L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at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</w:t>
      </w:r>
    </w:p>
    <w:p w14:paraId="069B5612" w14:textId="77777777" w:rsidR="00E644EB" w:rsidRDefault="00000000">
      <w:pPr>
        <w:spacing w:line="260" w:lineRule="exact"/>
        <w:ind w:left="2624"/>
        <w:rPr>
          <w:sz w:val="23"/>
          <w:szCs w:val="23"/>
        </w:rPr>
      </w:pPr>
      <w:r>
        <w:pict w14:anchorId="71585303">
          <v:group id="_x0000_s2089" style="position:absolute;left:0;text-align:left;margin-left:129.8pt;margin-top:22.9pt;width:357.15pt;height:83.1pt;z-index:-2485;mso-position-horizontal-relative:page" coordorigin="2596,458" coordsize="7143,1662">
            <v:group id="_x0000_s2090" style="position:absolute;left:2606;top:469;width:7123;height:1642" coordorigin="2606,469" coordsize="7123,1642">
              <v:shape id="_x0000_s2101" style="position:absolute;left:2606;top:469;width:7123;height:1642" coordorigin="2606,469" coordsize="7123,1642" path="m2606,2111r20,-20l2626,488r7084,l9710,2091r-7084,l9730,2111r,-1642l2606,469r,1642xe" fillcolor="black" stroked="f">
                <v:path arrowok="t"/>
              </v:shape>
              <v:group id="_x0000_s2091" style="position:absolute;left:2606;top:2091;width:7123;height:19" coordorigin="2606,2091" coordsize="7123,19">
                <v:shape id="_x0000_s2100" style="position:absolute;left:2606;top:2091;width:7123;height:19" coordorigin="2606,2091" coordsize="7123,19" path="m2626,2091r-20,20l9730,2111,2626,2091xe" fillcolor="black" stroked="f">
                  <v:path arrowok="t"/>
                </v:shape>
                <v:group id="_x0000_s2092" style="position:absolute;left:4426;top:469;width:0;height:1618" coordorigin="4426,469" coordsize="0,1618">
                  <v:shape id="_x0000_s2099" style="position:absolute;left:4426;top:469;width:0;height:1618" coordorigin="4426,469" coordsize="0,1618" path="m4426,469r,1618e" filled="f" strokeweight="1.06pt">
                    <v:path arrowok="t"/>
                  </v:shape>
                  <v:group id="_x0000_s2093" style="position:absolute;left:4978;top:469;width:0;height:1618" coordorigin="4978,469" coordsize="0,1618">
                    <v:shape id="_x0000_s2098" style="position:absolute;left:4978;top:469;width:0;height:1618" coordorigin="4978,469" coordsize="0,1618" path="m4978,469r,1618e" filled="f" strokeweight="1.06pt">
                      <v:path arrowok="t"/>
                    </v:shape>
                    <v:group id="_x0000_s2094" style="position:absolute;left:7037;top:469;width:0;height:1618" coordorigin="7037,469" coordsize="0,1618">
                      <v:shape id="_x0000_s2097" style="position:absolute;left:7037;top:469;width:0;height:1618" coordorigin="7037,469" coordsize="0,1618" path="m7037,469r,1618e" filled="f" strokeweight="1.06pt">
                        <v:path arrowok="t"/>
                      </v:shape>
                      <v:group id="_x0000_s2095" style="position:absolute;left:7584;top:469;width:0;height:1618" coordorigin="7584,469" coordsize="0,1618">
                        <v:shape id="_x0000_s2096" style="position:absolute;left:7584;top:469;width:0;height:1618" coordorigin="7584,469" coordsize="0,1618" path="m7584,469r,1618e" filled="f" strokeweight="1.06pt">
                          <v:path arrowok="t"/>
                        </v:shape>
                      </v:group>
                    </v:group>
                  </v:group>
                </v:group>
              </v:group>
            </v:group>
            <w10:wrap anchorx="page"/>
          </v:group>
        </w:pict>
      </w: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b/>
          <w:spacing w:val="5"/>
          <w:sz w:val="23"/>
          <w:szCs w:val="23"/>
        </w:rPr>
        <w:t>E</w:t>
      </w:r>
      <w:r>
        <w:rPr>
          <w:b/>
          <w:sz w:val="23"/>
          <w:szCs w:val="23"/>
        </w:rPr>
        <w:t>x</w:t>
      </w:r>
      <w:r>
        <w:rPr>
          <w:b/>
          <w:spacing w:val="5"/>
          <w:sz w:val="23"/>
          <w:szCs w:val="23"/>
        </w:rPr>
        <w:t>am</w:t>
      </w:r>
      <w:r>
        <w:rPr>
          <w:b/>
          <w:spacing w:val="6"/>
          <w:sz w:val="23"/>
          <w:szCs w:val="23"/>
        </w:rPr>
        <w:t>p</w:t>
      </w:r>
      <w:r>
        <w:rPr>
          <w:b/>
          <w:spacing w:val="-2"/>
          <w:sz w:val="23"/>
          <w:szCs w:val="23"/>
        </w:rPr>
        <w:t>l</w:t>
      </w:r>
      <w:r>
        <w:rPr>
          <w:b/>
          <w:spacing w:val="3"/>
          <w:sz w:val="23"/>
          <w:szCs w:val="23"/>
        </w:rPr>
        <w:t>e</w:t>
      </w:r>
      <w:r>
        <w:rPr>
          <w:b/>
          <w:sz w:val="23"/>
          <w:szCs w:val="23"/>
        </w:rPr>
        <w:t xml:space="preserve">:  </w:t>
      </w:r>
      <w:r>
        <w:rPr>
          <w:b/>
          <w:spacing w:val="14"/>
          <w:sz w:val="23"/>
          <w:szCs w:val="23"/>
        </w:rPr>
        <w:t xml:space="preserve"> </w:t>
      </w:r>
      <w:r>
        <w:rPr>
          <w:spacing w:val="-16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39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5"/>
          <w:sz w:val="23"/>
          <w:szCs w:val="23"/>
        </w:rPr>
        <w:t>f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m</w:t>
      </w:r>
      <w:r>
        <w:rPr>
          <w:spacing w:val="37"/>
          <w:sz w:val="23"/>
          <w:szCs w:val="23"/>
        </w:rPr>
        <w:t xml:space="preserve"> </w:t>
      </w:r>
      <w:r>
        <w:rPr>
          <w:sz w:val="23"/>
          <w:szCs w:val="23"/>
        </w:rPr>
        <w:t>C</w:t>
      </w:r>
      <w:r>
        <w:rPr>
          <w:spacing w:val="39"/>
          <w:sz w:val="23"/>
          <w:szCs w:val="23"/>
        </w:rPr>
        <w:t xml:space="preserve"> </w:t>
      </w:r>
      <w:r>
        <w:rPr>
          <w:sz w:val="23"/>
          <w:szCs w:val="23"/>
        </w:rPr>
        <w:t>=</w:t>
      </w:r>
      <w:r>
        <w:rPr>
          <w:spacing w:val="28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26"/>
          <w:sz w:val="23"/>
          <w:szCs w:val="23"/>
        </w:rPr>
        <w:t xml:space="preserve"> </w:t>
      </w:r>
      <w:r>
        <w:rPr>
          <w:sz w:val="23"/>
          <w:szCs w:val="23"/>
        </w:rPr>
        <w:t>+</w:t>
      </w:r>
      <w:r>
        <w:rPr>
          <w:spacing w:val="38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</w:t>
      </w:r>
      <w:r>
        <w:rPr>
          <w:sz w:val="23"/>
          <w:szCs w:val="23"/>
        </w:rPr>
        <w:t>,</w:t>
      </w:r>
      <w:r>
        <w:rPr>
          <w:spacing w:val="3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3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e</w:t>
      </w:r>
      <w:r>
        <w:rPr>
          <w:spacing w:val="37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</w:p>
    <w:p w14:paraId="1041A55E" w14:textId="77777777" w:rsidR="00E644EB" w:rsidRDefault="00E644EB">
      <w:pPr>
        <w:spacing w:before="16" w:line="200" w:lineRule="exact"/>
      </w:pPr>
    </w:p>
    <w:tbl>
      <w:tblPr>
        <w:tblW w:w="0" w:type="auto"/>
        <w:tblInd w:w="10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2"/>
        <w:gridCol w:w="552"/>
        <w:gridCol w:w="2059"/>
        <w:gridCol w:w="547"/>
        <w:gridCol w:w="1941"/>
      </w:tblGrid>
      <w:tr w:rsidR="00E644EB" w14:paraId="2508CF6B" w14:textId="77777777">
        <w:trPr>
          <w:trHeight w:hRule="exact" w:val="410"/>
        </w:trPr>
        <w:tc>
          <w:tcPr>
            <w:tcW w:w="1682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171BCCC" w14:textId="77777777" w:rsidR="00E644EB" w:rsidRDefault="00000000">
            <w:pPr>
              <w:spacing w:before="70"/>
              <w:ind w:left="40"/>
              <w:rPr>
                <w:sz w:val="23"/>
                <w:szCs w:val="23"/>
              </w:rPr>
            </w:pPr>
            <w:r>
              <w:rPr>
                <w:spacing w:val="2"/>
                <w:sz w:val="23"/>
                <w:szCs w:val="23"/>
              </w:rPr>
              <w:t>AD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26"/>
                <w:sz w:val="23"/>
                <w:szCs w:val="23"/>
              </w:rPr>
              <w:t xml:space="preserve"> </w:t>
            </w:r>
            <w:r>
              <w:rPr>
                <w:spacing w:val="2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,</w:t>
            </w:r>
            <w:r>
              <w:rPr>
                <w:spacing w:val="34"/>
                <w:sz w:val="23"/>
                <w:szCs w:val="23"/>
              </w:rPr>
              <w:t xml:space="preserve"> </w:t>
            </w:r>
            <w:r>
              <w:rPr>
                <w:spacing w:val="5"/>
                <w:sz w:val="23"/>
                <w:szCs w:val="23"/>
              </w:rPr>
              <w:t>B</w:t>
            </w:r>
            <w:r>
              <w:rPr>
                <w:sz w:val="23"/>
                <w:szCs w:val="23"/>
              </w:rPr>
              <w:t>,</w:t>
            </w:r>
            <w:r>
              <w:rPr>
                <w:spacing w:val="39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C</w:t>
            </w:r>
          </w:p>
        </w:tc>
        <w:tc>
          <w:tcPr>
            <w:tcW w:w="5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364BA0C" w14:textId="77777777" w:rsidR="00E644EB" w:rsidRDefault="00000000">
            <w:pPr>
              <w:spacing w:before="70"/>
              <w:ind w:left="105"/>
              <w:rPr>
                <w:sz w:val="23"/>
                <w:szCs w:val="23"/>
              </w:rPr>
            </w:pPr>
            <w:r>
              <w:rPr>
                <w:spacing w:val="5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r</w:t>
            </w:r>
          </w:p>
        </w:tc>
        <w:tc>
          <w:tcPr>
            <w:tcW w:w="2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A423355" w14:textId="77777777" w:rsidR="00E644EB" w:rsidRDefault="00000000">
            <w:pPr>
              <w:spacing w:before="70"/>
              <w:ind w:left="133"/>
              <w:rPr>
                <w:sz w:val="23"/>
                <w:szCs w:val="23"/>
              </w:rPr>
            </w:pPr>
            <w:r>
              <w:rPr>
                <w:spacing w:val="6"/>
                <w:sz w:val="23"/>
                <w:szCs w:val="23"/>
              </w:rPr>
              <w:t>M</w:t>
            </w:r>
            <w:r>
              <w:rPr>
                <w:spacing w:val="2"/>
                <w:sz w:val="23"/>
                <w:szCs w:val="23"/>
              </w:rPr>
              <w:t>O</w:t>
            </w:r>
            <w:r>
              <w:rPr>
                <w:spacing w:val="6"/>
                <w:sz w:val="23"/>
                <w:szCs w:val="23"/>
              </w:rPr>
              <w:t>V</w:t>
            </w:r>
            <w:r>
              <w:rPr>
                <w:sz w:val="23"/>
                <w:szCs w:val="23"/>
              </w:rPr>
              <w:t>E</w:t>
            </w:r>
            <w:r>
              <w:rPr>
                <w:spacing w:val="33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5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,</w:t>
            </w:r>
            <w:r>
              <w:rPr>
                <w:spacing w:val="24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A</w:t>
            </w:r>
          </w:p>
        </w:tc>
        <w:tc>
          <w:tcPr>
            <w:tcW w:w="54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8B7F69B" w14:textId="77777777" w:rsidR="00E644EB" w:rsidRDefault="00000000">
            <w:pPr>
              <w:spacing w:before="70"/>
              <w:ind w:left="114"/>
              <w:rPr>
                <w:sz w:val="23"/>
                <w:szCs w:val="23"/>
              </w:rPr>
            </w:pPr>
            <w:r>
              <w:rPr>
                <w:spacing w:val="5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r</w:t>
            </w:r>
          </w:p>
        </w:tc>
        <w:tc>
          <w:tcPr>
            <w:tcW w:w="194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347C7106" w14:textId="77777777" w:rsidR="00E644EB" w:rsidRDefault="00000000">
            <w:pPr>
              <w:spacing w:before="70"/>
              <w:ind w:left="167"/>
              <w:rPr>
                <w:sz w:val="23"/>
                <w:szCs w:val="23"/>
              </w:rPr>
            </w:pPr>
            <w:r>
              <w:rPr>
                <w:spacing w:val="3"/>
                <w:sz w:val="23"/>
                <w:szCs w:val="23"/>
              </w:rPr>
              <w:t>L</w:t>
            </w:r>
            <w:r>
              <w:rPr>
                <w:spacing w:val="2"/>
                <w:sz w:val="23"/>
                <w:szCs w:val="23"/>
              </w:rPr>
              <w:t>OA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36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5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,</w:t>
            </w:r>
            <w:r>
              <w:rPr>
                <w:spacing w:val="24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A</w:t>
            </w:r>
          </w:p>
        </w:tc>
      </w:tr>
      <w:tr w:rsidR="00E644EB" w14:paraId="527422AD" w14:textId="77777777">
        <w:trPr>
          <w:trHeight w:hRule="exact" w:val="389"/>
        </w:trPr>
        <w:tc>
          <w:tcPr>
            <w:tcW w:w="1682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5E0A0659" w14:textId="77777777" w:rsidR="00E644EB" w:rsidRDefault="00E644EB"/>
        </w:tc>
        <w:tc>
          <w:tcPr>
            <w:tcW w:w="5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1A2734D" w14:textId="77777777" w:rsidR="00E644EB" w:rsidRDefault="00E644EB"/>
        </w:tc>
        <w:tc>
          <w:tcPr>
            <w:tcW w:w="2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02E2B31" w14:textId="77777777" w:rsidR="00E644EB" w:rsidRDefault="00000000">
            <w:pPr>
              <w:spacing w:before="50"/>
              <w:ind w:left="133"/>
              <w:rPr>
                <w:sz w:val="23"/>
                <w:szCs w:val="23"/>
              </w:rPr>
            </w:pPr>
            <w:r>
              <w:rPr>
                <w:spacing w:val="2"/>
                <w:sz w:val="23"/>
                <w:szCs w:val="23"/>
              </w:rPr>
              <w:t>AD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36"/>
                <w:sz w:val="23"/>
                <w:szCs w:val="23"/>
              </w:rPr>
              <w:t xml:space="preserve"> </w:t>
            </w:r>
            <w:r>
              <w:rPr>
                <w:spacing w:val="5"/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,</w:t>
            </w:r>
            <w:r>
              <w:rPr>
                <w:spacing w:val="39"/>
                <w:sz w:val="23"/>
                <w:szCs w:val="23"/>
              </w:rPr>
              <w:t xml:space="preserve"> </w:t>
            </w:r>
            <w:r>
              <w:rPr>
                <w:spacing w:val="5"/>
                <w:sz w:val="23"/>
                <w:szCs w:val="23"/>
              </w:rPr>
              <w:t>R</w:t>
            </w:r>
            <w:r>
              <w:rPr>
                <w:sz w:val="23"/>
                <w:szCs w:val="23"/>
              </w:rPr>
              <w:t>1</w:t>
            </w:r>
            <w:r>
              <w:rPr>
                <w:spacing w:val="5"/>
                <w:sz w:val="23"/>
                <w:szCs w:val="23"/>
              </w:rPr>
              <w:t>,</w:t>
            </w:r>
            <w:r>
              <w:rPr>
                <w:sz w:val="23"/>
                <w:szCs w:val="23"/>
              </w:rPr>
              <w:t>B</w:t>
            </w:r>
          </w:p>
        </w:tc>
        <w:tc>
          <w:tcPr>
            <w:tcW w:w="54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63B9E96" w14:textId="77777777" w:rsidR="00E644EB" w:rsidRDefault="00E644EB"/>
        </w:tc>
        <w:tc>
          <w:tcPr>
            <w:tcW w:w="194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483FCBA4" w14:textId="77777777" w:rsidR="00E644EB" w:rsidRDefault="00000000">
            <w:pPr>
              <w:spacing w:before="50"/>
              <w:ind w:left="167"/>
              <w:rPr>
                <w:sz w:val="23"/>
                <w:szCs w:val="23"/>
              </w:rPr>
            </w:pPr>
            <w:r>
              <w:rPr>
                <w:spacing w:val="3"/>
                <w:sz w:val="23"/>
                <w:szCs w:val="23"/>
              </w:rPr>
              <w:t>L</w:t>
            </w:r>
            <w:r>
              <w:rPr>
                <w:spacing w:val="2"/>
                <w:sz w:val="23"/>
                <w:szCs w:val="23"/>
              </w:rPr>
              <w:t>OA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36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5"/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,</w:t>
            </w:r>
            <w:r>
              <w:rPr>
                <w:spacing w:val="39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B</w:t>
            </w:r>
          </w:p>
        </w:tc>
      </w:tr>
      <w:tr w:rsidR="00E644EB" w14:paraId="744FBA9D" w14:textId="77777777">
        <w:trPr>
          <w:trHeight w:hRule="exact" w:val="389"/>
        </w:trPr>
        <w:tc>
          <w:tcPr>
            <w:tcW w:w="1682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C63275B" w14:textId="77777777" w:rsidR="00E644EB" w:rsidRDefault="00E644EB"/>
        </w:tc>
        <w:tc>
          <w:tcPr>
            <w:tcW w:w="5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2E9A61A" w14:textId="77777777" w:rsidR="00E644EB" w:rsidRDefault="00E644EB"/>
        </w:tc>
        <w:tc>
          <w:tcPr>
            <w:tcW w:w="2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895F755" w14:textId="77777777" w:rsidR="00E644EB" w:rsidRDefault="00E644EB"/>
        </w:tc>
        <w:tc>
          <w:tcPr>
            <w:tcW w:w="54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C3E4116" w14:textId="77777777" w:rsidR="00E644EB" w:rsidRDefault="00E644EB"/>
        </w:tc>
        <w:tc>
          <w:tcPr>
            <w:tcW w:w="194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B53AE3A" w14:textId="77777777" w:rsidR="00E644EB" w:rsidRDefault="00000000">
            <w:pPr>
              <w:spacing w:before="50"/>
              <w:ind w:left="167"/>
              <w:rPr>
                <w:sz w:val="23"/>
                <w:szCs w:val="23"/>
              </w:rPr>
            </w:pPr>
            <w:r>
              <w:rPr>
                <w:spacing w:val="2"/>
                <w:sz w:val="23"/>
                <w:szCs w:val="23"/>
              </w:rPr>
              <w:t>AD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40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5"/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,</w:t>
            </w:r>
            <w:r>
              <w:rPr>
                <w:spacing w:val="39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5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,</w:t>
            </w:r>
            <w:r>
              <w:rPr>
                <w:spacing w:val="34"/>
                <w:sz w:val="23"/>
                <w:szCs w:val="23"/>
              </w:rPr>
              <w:t xml:space="preserve"> </w:t>
            </w:r>
            <w:r>
              <w:rPr>
                <w:spacing w:val="5"/>
                <w:sz w:val="23"/>
                <w:szCs w:val="23"/>
              </w:rPr>
              <w:t>R</w:t>
            </w:r>
            <w:r>
              <w:rPr>
                <w:sz w:val="23"/>
                <w:szCs w:val="23"/>
              </w:rPr>
              <w:t>2</w:t>
            </w:r>
          </w:p>
        </w:tc>
      </w:tr>
      <w:tr w:rsidR="00E644EB" w14:paraId="63D9D0C3" w14:textId="77777777">
        <w:trPr>
          <w:trHeight w:hRule="exact" w:val="410"/>
        </w:trPr>
        <w:tc>
          <w:tcPr>
            <w:tcW w:w="1682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31B7072E" w14:textId="77777777" w:rsidR="00E644EB" w:rsidRDefault="00E644EB"/>
        </w:tc>
        <w:tc>
          <w:tcPr>
            <w:tcW w:w="5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59B4A26" w14:textId="77777777" w:rsidR="00E644EB" w:rsidRDefault="00E644EB"/>
        </w:tc>
        <w:tc>
          <w:tcPr>
            <w:tcW w:w="2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17876DC" w14:textId="77777777" w:rsidR="00E644EB" w:rsidRDefault="00E644EB"/>
        </w:tc>
        <w:tc>
          <w:tcPr>
            <w:tcW w:w="54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574B4B5" w14:textId="77777777" w:rsidR="00E644EB" w:rsidRDefault="00E644EB"/>
        </w:tc>
        <w:tc>
          <w:tcPr>
            <w:tcW w:w="194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94554FA" w14:textId="77777777" w:rsidR="00E644EB" w:rsidRDefault="00000000">
            <w:pPr>
              <w:spacing w:before="50"/>
              <w:ind w:left="167"/>
              <w:rPr>
                <w:sz w:val="23"/>
                <w:szCs w:val="23"/>
              </w:rPr>
            </w:pPr>
            <w:r>
              <w:rPr>
                <w:spacing w:val="6"/>
                <w:sz w:val="23"/>
                <w:szCs w:val="23"/>
              </w:rPr>
              <w:t>S</w:t>
            </w:r>
            <w:r>
              <w:rPr>
                <w:spacing w:val="-6"/>
                <w:sz w:val="23"/>
                <w:szCs w:val="23"/>
              </w:rPr>
              <w:t>T</w:t>
            </w:r>
            <w:r>
              <w:rPr>
                <w:spacing w:val="6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RE</w:t>
            </w:r>
            <w:r>
              <w:rPr>
                <w:spacing w:val="37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C,</w:t>
            </w:r>
            <w:r>
              <w:rPr>
                <w:spacing w:val="39"/>
                <w:sz w:val="23"/>
                <w:szCs w:val="23"/>
              </w:rPr>
              <w:t xml:space="preserve"> </w:t>
            </w:r>
            <w:r>
              <w:rPr>
                <w:spacing w:val="5"/>
                <w:sz w:val="23"/>
                <w:szCs w:val="23"/>
              </w:rPr>
              <w:t>R</w:t>
            </w:r>
            <w:r>
              <w:rPr>
                <w:sz w:val="23"/>
                <w:szCs w:val="23"/>
              </w:rPr>
              <w:t>3</w:t>
            </w:r>
          </w:p>
        </w:tc>
      </w:tr>
    </w:tbl>
    <w:p w14:paraId="362AAFCB" w14:textId="77777777" w:rsidR="00E644EB" w:rsidRDefault="00E644EB">
      <w:pPr>
        <w:sectPr w:rsidR="00E644EB">
          <w:type w:val="continuous"/>
          <w:pgSz w:w="12240" w:h="15840"/>
          <w:pgMar w:top="1480" w:right="1500" w:bottom="280" w:left="1720" w:header="720" w:footer="720" w:gutter="0"/>
          <w:cols w:space="720"/>
        </w:sectPr>
      </w:pPr>
    </w:p>
    <w:p w14:paraId="1EA6C841" w14:textId="77777777" w:rsidR="00E644EB" w:rsidRDefault="00E644EB">
      <w:pPr>
        <w:spacing w:before="2" w:line="100" w:lineRule="exact"/>
        <w:rPr>
          <w:sz w:val="10"/>
          <w:szCs w:val="10"/>
        </w:rPr>
      </w:pPr>
    </w:p>
    <w:p w14:paraId="7F5D205B" w14:textId="77777777" w:rsidR="00E644EB" w:rsidRDefault="00E644EB">
      <w:pPr>
        <w:spacing w:line="200" w:lineRule="exact"/>
      </w:pPr>
    </w:p>
    <w:p w14:paraId="32AF2C7C" w14:textId="77777777" w:rsidR="00E644EB" w:rsidRDefault="00000000">
      <w:pPr>
        <w:spacing w:before="18"/>
        <w:ind w:left="104"/>
        <w:rPr>
          <w:sz w:val="23"/>
          <w:szCs w:val="23"/>
        </w:rPr>
      </w:pPr>
      <w:r>
        <w:pict w14:anchorId="647591D3">
          <v:group id="_x0000_s2087" style="position:absolute;left:0;text-align:left;margin-left:91.9pt;margin-top:-4.6pt;width:438.5pt;height:0;z-index:-2484;mso-position-horizontal-relative:page" coordorigin="1838,-92" coordsize="8770,0">
            <v:shape id="_x0000_s2088" style="position:absolute;left:1838;top:-92;width:8770;height:0" coordorigin="1838,-92" coordsize="8770,0" path="m1838,-92r8770,e" filled="f" strokeweight="1.06pt">
              <v:path arrowok="t"/>
            </v:shape>
            <w10:wrap anchorx="page"/>
          </v:group>
        </w:pict>
      </w: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  </w:t>
      </w:r>
      <w:r>
        <w:rPr>
          <w:b/>
          <w:spacing w:val="6"/>
          <w:sz w:val="23"/>
          <w:szCs w:val="23"/>
        </w:rPr>
        <w:t>A</w:t>
      </w:r>
      <w:r>
        <w:rPr>
          <w:b/>
          <w:spacing w:val="2"/>
          <w:sz w:val="23"/>
          <w:szCs w:val="23"/>
        </w:rPr>
        <w:t>d</w:t>
      </w:r>
      <w:r>
        <w:rPr>
          <w:b/>
          <w:spacing w:val="5"/>
          <w:sz w:val="23"/>
          <w:szCs w:val="23"/>
        </w:rPr>
        <w:t>v</w:t>
      </w:r>
      <w:r>
        <w:rPr>
          <w:b/>
          <w:sz w:val="23"/>
          <w:szCs w:val="23"/>
        </w:rPr>
        <w:t>a</w:t>
      </w:r>
      <w:r>
        <w:rPr>
          <w:b/>
          <w:spacing w:val="2"/>
          <w:sz w:val="23"/>
          <w:szCs w:val="23"/>
        </w:rPr>
        <w:t>n</w:t>
      </w:r>
      <w:r>
        <w:rPr>
          <w:b/>
          <w:spacing w:val="5"/>
          <w:sz w:val="23"/>
          <w:szCs w:val="23"/>
        </w:rPr>
        <w:t>t</w:t>
      </w:r>
      <w:r>
        <w:rPr>
          <w:b/>
          <w:sz w:val="23"/>
          <w:szCs w:val="23"/>
        </w:rPr>
        <w:t>a</w:t>
      </w:r>
      <w:r>
        <w:rPr>
          <w:b/>
          <w:spacing w:val="5"/>
          <w:sz w:val="23"/>
          <w:szCs w:val="23"/>
        </w:rPr>
        <w:t>g</w:t>
      </w:r>
      <w:r>
        <w:rPr>
          <w:b/>
          <w:sz w:val="23"/>
          <w:szCs w:val="23"/>
        </w:rPr>
        <w:t>e</w:t>
      </w:r>
    </w:p>
    <w:p w14:paraId="054A5A68" w14:textId="77777777" w:rsidR="00E644EB" w:rsidRDefault="00E644EB">
      <w:pPr>
        <w:spacing w:before="2" w:line="140" w:lineRule="exact"/>
        <w:rPr>
          <w:sz w:val="15"/>
          <w:szCs w:val="15"/>
        </w:rPr>
      </w:pPr>
    </w:p>
    <w:p w14:paraId="107AF497" w14:textId="77777777" w:rsidR="00E644EB" w:rsidRDefault="00000000">
      <w:pPr>
        <w:ind w:left="498"/>
        <w:rPr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o</w:t>
      </w:r>
      <w:r>
        <w:rPr>
          <w:rFonts w:ascii="Courier New" w:eastAsia="Courier New" w:hAnsi="Courier New" w:cs="Courier New"/>
          <w:spacing w:val="122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M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k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e</w:t>
      </w:r>
      <w:r>
        <w:rPr>
          <w:spacing w:val="5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g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ea</w:t>
      </w:r>
      <w:r>
        <w:rPr>
          <w:spacing w:val="2"/>
          <w:sz w:val="23"/>
          <w:szCs w:val="23"/>
        </w:rPr>
        <w:t>s</w:t>
      </w:r>
      <w:r>
        <w:rPr>
          <w:spacing w:val="-19"/>
          <w:sz w:val="23"/>
          <w:szCs w:val="23"/>
        </w:rPr>
        <w:t>y</w:t>
      </w:r>
      <w:r>
        <w:rPr>
          <w:sz w:val="23"/>
          <w:szCs w:val="23"/>
        </w:rPr>
        <w:t>.</w:t>
      </w:r>
    </w:p>
    <w:p w14:paraId="58061028" w14:textId="77777777" w:rsidR="00E644EB" w:rsidRDefault="00E644EB">
      <w:pPr>
        <w:spacing w:before="7" w:line="100" w:lineRule="exact"/>
        <w:rPr>
          <w:sz w:val="11"/>
          <w:szCs w:val="11"/>
        </w:rPr>
      </w:pPr>
    </w:p>
    <w:p w14:paraId="7BA6BD6C" w14:textId="77777777" w:rsidR="00E644EB" w:rsidRDefault="00000000">
      <w:pPr>
        <w:ind w:left="10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  </w:t>
      </w:r>
      <w:r>
        <w:rPr>
          <w:b/>
          <w:spacing w:val="6"/>
          <w:sz w:val="23"/>
          <w:szCs w:val="23"/>
        </w:rPr>
        <w:t>D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6"/>
          <w:sz w:val="23"/>
          <w:szCs w:val="23"/>
        </w:rPr>
        <w:t>s</w:t>
      </w:r>
      <w:r>
        <w:rPr>
          <w:b/>
          <w:spacing w:val="5"/>
          <w:sz w:val="23"/>
          <w:szCs w:val="23"/>
        </w:rPr>
        <w:t>a</w:t>
      </w:r>
      <w:r>
        <w:rPr>
          <w:b/>
          <w:spacing w:val="1"/>
          <w:sz w:val="23"/>
          <w:szCs w:val="23"/>
        </w:rPr>
        <w:t>d</w:t>
      </w:r>
      <w:r>
        <w:rPr>
          <w:b/>
          <w:spacing w:val="5"/>
          <w:sz w:val="23"/>
          <w:szCs w:val="23"/>
        </w:rPr>
        <w:t>v</w:t>
      </w:r>
      <w:r>
        <w:rPr>
          <w:b/>
          <w:sz w:val="23"/>
          <w:szCs w:val="23"/>
        </w:rPr>
        <w:t>a</w:t>
      </w:r>
      <w:r>
        <w:rPr>
          <w:b/>
          <w:spacing w:val="2"/>
          <w:sz w:val="23"/>
          <w:szCs w:val="23"/>
        </w:rPr>
        <w:t>n</w:t>
      </w:r>
      <w:r>
        <w:rPr>
          <w:b/>
          <w:spacing w:val="5"/>
          <w:sz w:val="23"/>
          <w:szCs w:val="23"/>
        </w:rPr>
        <w:t>t</w:t>
      </w:r>
      <w:r>
        <w:rPr>
          <w:b/>
          <w:sz w:val="23"/>
          <w:szCs w:val="23"/>
        </w:rPr>
        <w:t>a</w:t>
      </w:r>
      <w:r>
        <w:rPr>
          <w:b/>
          <w:spacing w:val="5"/>
          <w:sz w:val="23"/>
          <w:szCs w:val="23"/>
        </w:rPr>
        <w:t>g</w:t>
      </w:r>
      <w:r>
        <w:rPr>
          <w:b/>
          <w:sz w:val="23"/>
          <w:szCs w:val="23"/>
        </w:rPr>
        <w:t>e</w:t>
      </w:r>
    </w:p>
    <w:p w14:paraId="46BDD1D8" w14:textId="77777777" w:rsidR="00E644EB" w:rsidRDefault="00E644EB">
      <w:pPr>
        <w:spacing w:before="2" w:line="140" w:lineRule="exact"/>
        <w:rPr>
          <w:sz w:val="15"/>
          <w:szCs w:val="15"/>
        </w:rPr>
      </w:pPr>
    </w:p>
    <w:p w14:paraId="7B281DD0" w14:textId="77777777" w:rsidR="00E644EB" w:rsidRDefault="00000000">
      <w:pPr>
        <w:ind w:left="498"/>
        <w:rPr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o</w:t>
      </w:r>
      <w:r>
        <w:rPr>
          <w:rFonts w:ascii="Courier New" w:eastAsia="Courier New" w:hAnsi="Courier New" w:cs="Courier New"/>
          <w:spacing w:val="122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l</w:t>
      </w:r>
      <w:r>
        <w:rPr>
          <w:spacing w:val="47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s</w:t>
      </w:r>
      <w:r>
        <w:rPr>
          <w:spacing w:val="5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m</w:t>
      </w:r>
      <w:r>
        <w:rPr>
          <w:spacing w:val="5"/>
          <w:sz w:val="23"/>
          <w:szCs w:val="23"/>
        </w:rPr>
        <w:t>u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t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be</w:t>
      </w:r>
      <w:r>
        <w:rPr>
          <w:spacing w:val="52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am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 xml:space="preserve">d  </w:t>
      </w:r>
      <w:r>
        <w:rPr>
          <w:spacing w:val="-6"/>
          <w:sz w:val="23"/>
          <w:szCs w:val="23"/>
        </w:rPr>
        <w:t>l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d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5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54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ong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4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u</w:t>
      </w:r>
      <w:r>
        <w:rPr>
          <w:spacing w:val="3"/>
          <w:sz w:val="23"/>
          <w:szCs w:val="23"/>
        </w:rPr>
        <w:t>c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4D0CA64E" w14:textId="77777777" w:rsidR="00E644EB" w:rsidRDefault="00E644EB">
      <w:pPr>
        <w:spacing w:before="2" w:line="160" w:lineRule="exact"/>
        <w:rPr>
          <w:sz w:val="17"/>
          <w:szCs w:val="17"/>
        </w:rPr>
      </w:pPr>
    </w:p>
    <w:p w14:paraId="7954CDFB" w14:textId="5B8BD762" w:rsidR="00E644EB" w:rsidRDefault="00000000">
      <w:pPr>
        <w:ind w:left="104"/>
        <w:rPr>
          <w:sz w:val="23"/>
          <w:szCs w:val="23"/>
        </w:rPr>
      </w:pPr>
      <w:r>
        <w:rPr>
          <w:b/>
          <w:sz w:val="23"/>
          <w:szCs w:val="23"/>
        </w:rPr>
        <w:t>1.</w:t>
      </w:r>
      <w:r w:rsidR="006642F4">
        <w:rPr>
          <w:b/>
          <w:sz w:val="23"/>
          <w:szCs w:val="23"/>
        </w:rPr>
        <w:t>4</w:t>
      </w:r>
      <w:r>
        <w:rPr>
          <w:b/>
          <w:sz w:val="23"/>
          <w:szCs w:val="23"/>
        </w:rPr>
        <w:t xml:space="preserve">.3   </w:t>
      </w:r>
      <w:r>
        <w:rPr>
          <w:b/>
          <w:spacing w:val="30"/>
          <w:sz w:val="23"/>
          <w:szCs w:val="23"/>
        </w:rPr>
        <w:t xml:space="preserve"> </w:t>
      </w:r>
      <w:r>
        <w:rPr>
          <w:b/>
          <w:spacing w:val="1"/>
          <w:sz w:val="23"/>
          <w:szCs w:val="23"/>
        </w:rPr>
        <w:t>I</w:t>
      </w:r>
      <w:r>
        <w:rPr>
          <w:b/>
          <w:spacing w:val="-3"/>
          <w:sz w:val="23"/>
          <w:szCs w:val="23"/>
        </w:rPr>
        <w:t>n</w:t>
      </w:r>
      <w:r>
        <w:rPr>
          <w:b/>
          <w:spacing w:val="1"/>
          <w:sz w:val="23"/>
          <w:szCs w:val="23"/>
        </w:rPr>
        <w:t>s</w:t>
      </w:r>
      <w:r>
        <w:rPr>
          <w:b/>
          <w:sz w:val="23"/>
          <w:szCs w:val="23"/>
        </w:rPr>
        <w:t>t</w:t>
      </w:r>
      <w:r>
        <w:rPr>
          <w:b/>
          <w:spacing w:val="-1"/>
          <w:sz w:val="23"/>
          <w:szCs w:val="23"/>
        </w:rPr>
        <w:t>r</w:t>
      </w:r>
      <w:r>
        <w:rPr>
          <w:b/>
          <w:spacing w:val="-3"/>
          <w:sz w:val="23"/>
          <w:szCs w:val="23"/>
        </w:rPr>
        <w:t>u</w:t>
      </w:r>
      <w:r>
        <w:rPr>
          <w:b/>
          <w:spacing w:val="-1"/>
          <w:sz w:val="23"/>
          <w:szCs w:val="23"/>
        </w:rPr>
        <w:t>c</w:t>
      </w:r>
      <w:r>
        <w:rPr>
          <w:b/>
          <w:sz w:val="23"/>
          <w:szCs w:val="23"/>
        </w:rPr>
        <w:t>t</w:t>
      </w:r>
      <w:r>
        <w:rPr>
          <w:b/>
          <w:spacing w:val="-1"/>
          <w:sz w:val="23"/>
          <w:szCs w:val="23"/>
        </w:rPr>
        <w:t>i</w:t>
      </w:r>
      <w:r>
        <w:rPr>
          <w:b/>
          <w:sz w:val="23"/>
          <w:szCs w:val="23"/>
        </w:rPr>
        <w:t>on</w:t>
      </w:r>
      <w:r>
        <w:rPr>
          <w:b/>
          <w:spacing w:val="25"/>
          <w:sz w:val="23"/>
          <w:szCs w:val="23"/>
        </w:rPr>
        <w:t xml:space="preserve"> </w:t>
      </w:r>
      <w:r>
        <w:rPr>
          <w:b/>
          <w:sz w:val="23"/>
          <w:szCs w:val="23"/>
        </w:rPr>
        <w:t>Ex</w:t>
      </w:r>
      <w:r>
        <w:rPr>
          <w:b/>
          <w:spacing w:val="-1"/>
          <w:sz w:val="23"/>
          <w:szCs w:val="23"/>
        </w:rPr>
        <w:t>ec</w:t>
      </w:r>
      <w:r>
        <w:rPr>
          <w:b/>
          <w:spacing w:val="-3"/>
          <w:sz w:val="23"/>
          <w:szCs w:val="23"/>
        </w:rPr>
        <w:t>u</w:t>
      </w:r>
      <w:r>
        <w:rPr>
          <w:b/>
          <w:sz w:val="23"/>
          <w:szCs w:val="23"/>
        </w:rPr>
        <w:t>t</w:t>
      </w:r>
      <w:r>
        <w:rPr>
          <w:b/>
          <w:spacing w:val="-1"/>
          <w:sz w:val="23"/>
          <w:szCs w:val="23"/>
        </w:rPr>
        <w:t>i</w:t>
      </w:r>
      <w:r>
        <w:rPr>
          <w:b/>
          <w:sz w:val="23"/>
          <w:szCs w:val="23"/>
        </w:rPr>
        <w:t>on</w:t>
      </w:r>
    </w:p>
    <w:p w14:paraId="456F199C" w14:textId="77777777" w:rsidR="00E644EB" w:rsidRDefault="00E644EB">
      <w:pPr>
        <w:spacing w:before="7" w:line="160" w:lineRule="exact"/>
        <w:rPr>
          <w:sz w:val="17"/>
          <w:szCs w:val="17"/>
        </w:rPr>
      </w:pPr>
    </w:p>
    <w:p w14:paraId="5236403A" w14:textId="77777777" w:rsidR="00E644EB" w:rsidRDefault="00000000">
      <w:pPr>
        <w:ind w:left="824"/>
        <w:rPr>
          <w:sz w:val="23"/>
          <w:szCs w:val="23"/>
        </w:rPr>
      </w:pP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52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>r</w:t>
      </w:r>
      <w:r>
        <w:rPr>
          <w:spacing w:val="5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a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4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ct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3"/>
          <w:sz w:val="23"/>
          <w:szCs w:val="23"/>
        </w:rPr>
        <w:t>ec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5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e</w:t>
      </w:r>
    </w:p>
    <w:p w14:paraId="064AC0A6" w14:textId="77777777" w:rsidR="00E644EB" w:rsidRDefault="00E644EB">
      <w:pPr>
        <w:spacing w:before="5" w:line="160" w:lineRule="exact"/>
        <w:rPr>
          <w:sz w:val="16"/>
          <w:szCs w:val="16"/>
        </w:rPr>
      </w:pPr>
    </w:p>
    <w:p w14:paraId="7CCD5008" w14:textId="77777777" w:rsidR="00E644EB" w:rsidRDefault="00000000">
      <w:pPr>
        <w:tabs>
          <w:tab w:val="left" w:pos="1160"/>
        </w:tabs>
        <w:spacing w:line="296" w:lineRule="auto"/>
        <w:ind w:left="1184" w:right="141" w:hanging="360"/>
        <w:jc w:val="both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6"/>
          <w:sz w:val="23"/>
          <w:szCs w:val="23"/>
        </w:rPr>
        <w:t>F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tc</w:t>
      </w:r>
      <w:r>
        <w:rPr>
          <w:sz w:val="23"/>
          <w:szCs w:val="23"/>
        </w:rPr>
        <w:t>h</w:t>
      </w:r>
      <w:r>
        <w:rPr>
          <w:spacing w:val="2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23"/>
          <w:sz w:val="23"/>
          <w:szCs w:val="23"/>
        </w:rPr>
        <w:t xml:space="preserve"> </w:t>
      </w:r>
      <w:r>
        <w:rPr>
          <w:sz w:val="23"/>
          <w:szCs w:val="23"/>
        </w:rPr>
        <w:t>In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u</w:t>
      </w:r>
      <w:r>
        <w:rPr>
          <w:spacing w:val="3"/>
          <w:sz w:val="23"/>
          <w:szCs w:val="23"/>
        </w:rPr>
        <w:t>c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on</w:t>
      </w:r>
      <w:r>
        <w:rPr>
          <w:spacing w:val="2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om</w:t>
      </w:r>
      <w:r>
        <w:rPr>
          <w:spacing w:val="27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ory</w:t>
      </w:r>
      <w:r>
        <w:rPr>
          <w:spacing w:val="24"/>
          <w:sz w:val="23"/>
          <w:szCs w:val="23"/>
        </w:rPr>
        <w:t xml:space="preserve"> </w:t>
      </w:r>
      <w:r>
        <w:rPr>
          <w:sz w:val="23"/>
          <w:szCs w:val="23"/>
        </w:rPr>
        <w:t>-</w:t>
      </w:r>
      <w:r>
        <w:rPr>
          <w:spacing w:val="2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32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30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31"/>
          <w:sz w:val="23"/>
          <w:szCs w:val="23"/>
        </w:rPr>
        <w:t xml:space="preserve"> </w:t>
      </w:r>
      <w:r>
        <w:rPr>
          <w:sz w:val="23"/>
          <w:szCs w:val="23"/>
        </w:rPr>
        <w:t>f</w:t>
      </w:r>
      <w:r>
        <w:rPr>
          <w:spacing w:val="3"/>
          <w:sz w:val="23"/>
          <w:szCs w:val="23"/>
        </w:rPr>
        <w:t>e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h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29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om</w:t>
      </w:r>
      <w:r>
        <w:rPr>
          <w:spacing w:val="2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3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em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 xml:space="preserve">y </w:t>
      </w:r>
      <w:r>
        <w:rPr>
          <w:spacing w:val="-2"/>
          <w:sz w:val="23"/>
          <w:szCs w:val="23"/>
        </w:rPr>
        <w:t>l</w:t>
      </w:r>
      <w:r>
        <w:rPr>
          <w:spacing w:val="-5"/>
          <w:sz w:val="23"/>
          <w:szCs w:val="23"/>
        </w:rPr>
        <w:t>o</w:t>
      </w:r>
      <w:r>
        <w:rPr>
          <w:spacing w:val="3"/>
          <w:sz w:val="23"/>
          <w:szCs w:val="23"/>
        </w:rPr>
        <w:t>ca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 xml:space="preserve">on </w:t>
      </w:r>
      <w:r>
        <w:rPr>
          <w:spacing w:val="6"/>
          <w:sz w:val="23"/>
          <w:szCs w:val="23"/>
        </w:rPr>
        <w:t>w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o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dd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6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i</w:t>
      </w:r>
      <w:r>
        <w:rPr>
          <w:sz w:val="23"/>
          <w:szCs w:val="23"/>
        </w:rPr>
        <w:t xml:space="preserve">n </w:t>
      </w:r>
      <w:r>
        <w:rPr>
          <w:spacing w:val="6"/>
          <w:sz w:val="23"/>
          <w:szCs w:val="23"/>
        </w:rPr>
        <w:t>P</w:t>
      </w:r>
      <w:r>
        <w:rPr>
          <w:sz w:val="23"/>
          <w:szCs w:val="23"/>
        </w:rPr>
        <w:t>ro</w:t>
      </w:r>
      <w:r>
        <w:rPr>
          <w:spacing w:val="5"/>
          <w:sz w:val="23"/>
          <w:szCs w:val="23"/>
        </w:rPr>
        <w:t>g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m</w:t>
      </w:r>
      <w:r>
        <w:rPr>
          <w:spacing w:val="3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C</w:t>
      </w:r>
      <w:r>
        <w:rPr>
          <w:sz w:val="23"/>
          <w:szCs w:val="23"/>
        </w:rPr>
        <w:t>oun</w:t>
      </w:r>
      <w:r>
        <w:rPr>
          <w:spacing w:val="-1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 xml:space="preserve"> (</w:t>
      </w:r>
      <w:r>
        <w:rPr>
          <w:spacing w:val="6"/>
          <w:sz w:val="23"/>
          <w:szCs w:val="23"/>
        </w:rPr>
        <w:t>P</w:t>
      </w:r>
      <w:r>
        <w:rPr>
          <w:sz w:val="23"/>
          <w:szCs w:val="23"/>
        </w:rPr>
        <w:t>C)</w:t>
      </w:r>
      <w:r>
        <w:rPr>
          <w:spacing w:val="1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pacing w:val="-2"/>
          <w:sz w:val="23"/>
          <w:szCs w:val="23"/>
        </w:rPr>
        <w:t>l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ce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 xml:space="preserve">n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ct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 xml:space="preserve">on 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2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te</w:t>
      </w:r>
      <w:r>
        <w:rPr>
          <w:spacing w:val="-9"/>
          <w:sz w:val="23"/>
          <w:szCs w:val="23"/>
        </w:rPr>
        <w:t>r</w:t>
      </w:r>
      <w:r>
        <w:rPr>
          <w:sz w:val="23"/>
          <w:szCs w:val="23"/>
        </w:rPr>
        <w:t>.</w:t>
      </w:r>
    </w:p>
    <w:p w14:paraId="6B8437CB" w14:textId="77777777" w:rsidR="00E644EB" w:rsidRDefault="00E644EB">
      <w:pPr>
        <w:spacing w:before="1" w:line="100" w:lineRule="exact"/>
        <w:rPr>
          <w:sz w:val="10"/>
          <w:szCs w:val="10"/>
        </w:rPr>
      </w:pPr>
    </w:p>
    <w:p w14:paraId="4A5D4E5F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ode</w:t>
      </w:r>
      <w:r>
        <w:rPr>
          <w:spacing w:val="5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57"/>
          <w:sz w:val="23"/>
          <w:szCs w:val="23"/>
        </w:rPr>
        <w:t xml:space="preserve"> </w:t>
      </w:r>
      <w:r>
        <w:rPr>
          <w:sz w:val="23"/>
          <w:szCs w:val="23"/>
        </w:rPr>
        <w:t>I</w:t>
      </w:r>
      <w:r>
        <w:rPr>
          <w:spacing w:val="-4"/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n.</w:t>
      </w:r>
    </w:p>
    <w:p w14:paraId="78947471" w14:textId="77777777" w:rsidR="00E644EB" w:rsidRDefault="00E644EB">
      <w:pPr>
        <w:spacing w:before="5" w:line="160" w:lineRule="exact"/>
        <w:rPr>
          <w:sz w:val="16"/>
          <w:szCs w:val="16"/>
        </w:rPr>
      </w:pPr>
    </w:p>
    <w:p w14:paraId="7243FC66" w14:textId="77777777" w:rsidR="00E644EB" w:rsidRDefault="00000000">
      <w:pPr>
        <w:tabs>
          <w:tab w:val="left" w:pos="1160"/>
        </w:tabs>
        <w:spacing w:line="292" w:lineRule="auto"/>
        <w:ind w:left="1184" w:right="151" w:hanging="360"/>
        <w:jc w:val="both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x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22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-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22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s</w:t>
      </w:r>
      <w:r>
        <w:rPr>
          <w:spacing w:val="2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re</w:t>
      </w:r>
      <w:r>
        <w:rPr>
          <w:spacing w:val="18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pacing w:val="3"/>
          <w:sz w:val="23"/>
          <w:szCs w:val="23"/>
        </w:rPr>
        <w:t>et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h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from</w:t>
      </w:r>
      <w:r>
        <w:rPr>
          <w:spacing w:val="1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1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m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ory</w:t>
      </w:r>
      <w:r>
        <w:rPr>
          <w:spacing w:val="1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24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 xml:space="preserve">or 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2"/>
          <w:sz w:val="23"/>
          <w:szCs w:val="23"/>
        </w:rPr>
        <w:t>i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te</w:t>
      </w:r>
      <w:r>
        <w:rPr>
          <w:sz w:val="23"/>
          <w:szCs w:val="23"/>
        </w:rPr>
        <w:t>r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,</w:t>
      </w:r>
      <w:r>
        <w:rPr>
          <w:spacing w:val="4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4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52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on</w:t>
      </w:r>
      <w:r>
        <w:rPr>
          <w:spacing w:val="4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f</w:t>
      </w:r>
      <w:r>
        <w:rPr>
          <w:spacing w:val="-4"/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m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.</w:t>
      </w:r>
    </w:p>
    <w:p w14:paraId="3536BDE1" w14:textId="77777777" w:rsidR="00E644EB" w:rsidRDefault="00000000">
      <w:pPr>
        <w:spacing w:before="71"/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e</w:t>
      </w:r>
      <w:r>
        <w:rPr>
          <w:spacing w:val="52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5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2"/>
          <w:sz w:val="23"/>
          <w:szCs w:val="23"/>
        </w:rPr>
        <w:t>s</w:t>
      </w:r>
      <w:r>
        <w:rPr>
          <w:spacing w:val="5"/>
          <w:sz w:val="23"/>
          <w:szCs w:val="23"/>
        </w:rPr>
        <w:t>u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t</w:t>
      </w:r>
      <w:r>
        <w:rPr>
          <w:spacing w:val="52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 xml:space="preserve">n 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51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pacing w:val="3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on</w:t>
      </w:r>
      <w:r>
        <w:rPr>
          <w:spacing w:val="5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l</w:t>
      </w:r>
      <w:r>
        <w:rPr>
          <w:spacing w:val="-5"/>
          <w:sz w:val="23"/>
          <w:szCs w:val="23"/>
        </w:rPr>
        <w:t>o</w:t>
      </w:r>
      <w:r>
        <w:rPr>
          <w:spacing w:val="3"/>
          <w:sz w:val="23"/>
          <w:szCs w:val="23"/>
        </w:rPr>
        <w:t>c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n.</w:t>
      </w:r>
    </w:p>
    <w:p w14:paraId="101F3F14" w14:textId="77777777" w:rsidR="00E644EB" w:rsidRDefault="00E644EB">
      <w:pPr>
        <w:spacing w:before="5" w:line="120" w:lineRule="exact"/>
        <w:rPr>
          <w:sz w:val="12"/>
          <w:szCs w:val="12"/>
        </w:rPr>
      </w:pPr>
    </w:p>
    <w:p w14:paraId="19C389AE" w14:textId="77777777" w:rsidR="00E644EB" w:rsidRDefault="00E644EB">
      <w:pPr>
        <w:spacing w:line="200" w:lineRule="exact"/>
      </w:pPr>
    </w:p>
    <w:p w14:paraId="7D85A083" w14:textId="16BB3E05" w:rsidR="00E644EB" w:rsidRDefault="00000000">
      <w:pPr>
        <w:ind w:left="104"/>
        <w:rPr>
          <w:sz w:val="23"/>
          <w:szCs w:val="23"/>
        </w:rPr>
      </w:pPr>
      <w:r>
        <w:rPr>
          <w:b/>
          <w:sz w:val="23"/>
          <w:szCs w:val="23"/>
        </w:rPr>
        <w:t>1.</w:t>
      </w:r>
      <w:r w:rsidR="006642F4">
        <w:rPr>
          <w:b/>
          <w:sz w:val="23"/>
          <w:szCs w:val="23"/>
        </w:rPr>
        <w:t>4</w:t>
      </w:r>
      <w:r>
        <w:rPr>
          <w:b/>
          <w:sz w:val="23"/>
          <w:szCs w:val="23"/>
        </w:rPr>
        <w:t xml:space="preserve">.4   </w:t>
      </w:r>
      <w:r>
        <w:rPr>
          <w:b/>
          <w:spacing w:val="30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M</w:t>
      </w:r>
      <w:r>
        <w:rPr>
          <w:b/>
          <w:spacing w:val="1"/>
          <w:sz w:val="23"/>
          <w:szCs w:val="23"/>
        </w:rPr>
        <w:t>I</w:t>
      </w:r>
      <w:r>
        <w:rPr>
          <w:b/>
          <w:spacing w:val="-1"/>
          <w:sz w:val="23"/>
          <w:szCs w:val="23"/>
        </w:rPr>
        <w:t>P</w:t>
      </w:r>
      <w:r>
        <w:rPr>
          <w:b/>
          <w:sz w:val="23"/>
          <w:szCs w:val="23"/>
        </w:rPr>
        <w:t>S</w:t>
      </w:r>
      <w:r>
        <w:rPr>
          <w:b/>
          <w:spacing w:val="1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I</w:t>
      </w:r>
      <w:r>
        <w:rPr>
          <w:b/>
          <w:spacing w:val="-3"/>
          <w:sz w:val="23"/>
          <w:szCs w:val="23"/>
        </w:rPr>
        <w:t>n</w:t>
      </w:r>
      <w:r>
        <w:rPr>
          <w:b/>
          <w:spacing w:val="1"/>
          <w:sz w:val="23"/>
          <w:szCs w:val="23"/>
        </w:rPr>
        <w:t>s</w:t>
      </w:r>
      <w:r>
        <w:rPr>
          <w:b/>
          <w:sz w:val="23"/>
          <w:szCs w:val="23"/>
        </w:rPr>
        <w:t>t</w:t>
      </w:r>
      <w:r>
        <w:rPr>
          <w:b/>
          <w:spacing w:val="-1"/>
          <w:sz w:val="23"/>
          <w:szCs w:val="23"/>
        </w:rPr>
        <w:t>r</w:t>
      </w:r>
      <w:r>
        <w:rPr>
          <w:b/>
          <w:spacing w:val="-3"/>
          <w:sz w:val="23"/>
          <w:szCs w:val="23"/>
        </w:rPr>
        <w:t>u</w:t>
      </w:r>
      <w:r>
        <w:rPr>
          <w:b/>
          <w:spacing w:val="3"/>
          <w:sz w:val="23"/>
          <w:szCs w:val="23"/>
        </w:rPr>
        <w:t>c</w:t>
      </w:r>
      <w:r>
        <w:rPr>
          <w:b/>
          <w:sz w:val="23"/>
          <w:szCs w:val="23"/>
        </w:rPr>
        <w:t>t</w:t>
      </w:r>
      <w:r>
        <w:rPr>
          <w:b/>
          <w:spacing w:val="-1"/>
          <w:sz w:val="23"/>
          <w:szCs w:val="23"/>
        </w:rPr>
        <w:t>i</w:t>
      </w:r>
      <w:r>
        <w:rPr>
          <w:b/>
          <w:sz w:val="23"/>
          <w:szCs w:val="23"/>
        </w:rPr>
        <w:t>on</w:t>
      </w:r>
      <w:r>
        <w:rPr>
          <w:b/>
          <w:spacing w:val="2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F</w:t>
      </w:r>
      <w:r>
        <w:rPr>
          <w:b/>
          <w:sz w:val="23"/>
          <w:szCs w:val="23"/>
        </w:rPr>
        <w:t>o</w:t>
      </w:r>
      <w:r>
        <w:rPr>
          <w:b/>
          <w:spacing w:val="-1"/>
          <w:sz w:val="23"/>
          <w:szCs w:val="23"/>
        </w:rPr>
        <w:t>r</w:t>
      </w:r>
      <w:r>
        <w:rPr>
          <w:b/>
          <w:spacing w:val="5"/>
          <w:sz w:val="23"/>
          <w:szCs w:val="23"/>
        </w:rPr>
        <w:t>m</w:t>
      </w:r>
      <w:r>
        <w:rPr>
          <w:b/>
          <w:sz w:val="23"/>
          <w:szCs w:val="23"/>
        </w:rPr>
        <w:t>ats</w:t>
      </w:r>
    </w:p>
    <w:p w14:paraId="0A6BCCA9" w14:textId="77777777" w:rsidR="00E644EB" w:rsidRDefault="00E644EB">
      <w:pPr>
        <w:spacing w:before="9" w:line="180" w:lineRule="exact"/>
        <w:rPr>
          <w:sz w:val="18"/>
          <w:szCs w:val="18"/>
        </w:rPr>
      </w:pPr>
    </w:p>
    <w:p w14:paraId="649727AA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rFonts w:ascii="Symbol" w:eastAsia="Symbol" w:hAnsi="Symbol" w:cs="Symbol"/>
          <w:sz w:val="23"/>
          <w:szCs w:val="23"/>
        </w:rPr>
        <w:t></w:t>
      </w:r>
      <w:r>
        <w:rPr>
          <w:spacing w:val="-24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</w:t>
      </w:r>
      <w:r>
        <w:rPr>
          <w:spacing w:val="-29"/>
          <w:sz w:val="23"/>
          <w:szCs w:val="23"/>
        </w:rPr>
        <w:t xml:space="preserve"> </w:t>
      </w:r>
      <w:r>
        <w:rPr>
          <w:b/>
          <w:sz w:val="23"/>
          <w:szCs w:val="23"/>
        </w:rPr>
        <w:t>R</w:t>
      </w:r>
      <w:r>
        <w:rPr>
          <w:b/>
          <w:spacing w:val="36"/>
          <w:sz w:val="23"/>
          <w:szCs w:val="23"/>
        </w:rPr>
        <w:t xml:space="preserve"> </w:t>
      </w:r>
      <w:r>
        <w:rPr>
          <w:b/>
          <w:sz w:val="23"/>
          <w:szCs w:val="23"/>
        </w:rPr>
        <w:t>-</w:t>
      </w:r>
      <w:r>
        <w:rPr>
          <w:b/>
          <w:spacing w:val="39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F</w:t>
      </w:r>
      <w:r>
        <w:rPr>
          <w:b/>
          <w:spacing w:val="5"/>
          <w:sz w:val="23"/>
          <w:szCs w:val="23"/>
        </w:rPr>
        <w:t>o</w:t>
      </w:r>
      <w:r>
        <w:rPr>
          <w:b/>
          <w:spacing w:val="3"/>
          <w:sz w:val="23"/>
          <w:szCs w:val="23"/>
        </w:rPr>
        <w:t>r</w:t>
      </w:r>
      <w:r>
        <w:rPr>
          <w:b/>
          <w:spacing w:val="5"/>
          <w:sz w:val="23"/>
          <w:szCs w:val="23"/>
        </w:rPr>
        <w:t>ma</w:t>
      </w:r>
      <w:r>
        <w:rPr>
          <w:b/>
          <w:sz w:val="23"/>
          <w:szCs w:val="23"/>
        </w:rPr>
        <w:t>t</w:t>
      </w:r>
    </w:p>
    <w:p w14:paraId="15D98E69" w14:textId="77777777" w:rsidR="00E644EB" w:rsidRDefault="00E644EB">
      <w:pPr>
        <w:spacing w:before="17" w:line="240" w:lineRule="exact"/>
        <w:rPr>
          <w:sz w:val="24"/>
          <w:szCs w:val="24"/>
        </w:rPr>
      </w:pPr>
    </w:p>
    <w:p w14:paraId="563909F7" w14:textId="77777777" w:rsidR="00E644EB" w:rsidRDefault="004174BE">
      <w:pPr>
        <w:ind w:left="824"/>
      </w:pPr>
      <w:r>
        <w:pict w14:anchorId="0D682FAF">
          <v:shape id="_x0000_i1029" type="#_x0000_t75" style="width:406.8pt;height:28.8pt">
            <v:imagedata r:id="rId19" o:title=""/>
          </v:shape>
        </w:pict>
      </w:r>
    </w:p>
    <w:p w14:paraId="65402EEE" w14:textId="77777777" w:rsidR="00E644EB" w:rsidRDefault="00E644EB">
      <w:pPr>
        <w:spacing w:before="9" w:line="160" w:lineRule="exact"/>
        <w:rPr>
          <w:sz w:val="17"/>
          <w:szCs w:val="17"/>
        </w:rPr>
      </w:pPr>
    </w:p>
    <w:p w14:paraId="6A55575F" w14:textId="77777777" w:rsidR="00E644EB" w:rsidRDefault="00000000">
      <w:pPr>
        <w:ind w:left="2624"/>
        <w:rPr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o</w:t>
      </w:r>
      <w:r>
        <w:rPr>
          <w:rFonts w:ascii="Courier New" w:eastAsia="Courier New" w:hAnsi="Courier New" w:cs="Courier New"/>
          <w:spacing w:val="84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O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e</w:t>
      </w:r>
      <w:r>
        <w:rPr>
          <w:spacing w:val="37"/>
          <w:sz w:val="23"/>
          <w:szCs w:val="23"/>
        </w:rPr>
        <w:t xml:space="preserve"> </w:t>
      </w:r>
      <w:r>
        <w:rPr>
          <w:sz w:val="23"/>
          <w:szCs w:val="23"/>
        </w:rPr>
        <w:t>=</w:t>
      </w:r>
      <w:r>
        <w:rPr>
          <w:spacing w:val="43"/>
          <w:sz w:val="23"/>
          <w:szCs w:val="23"/>
        </w:rPr>
        <w:t xml:space="preserve"> </w:t>
      </w:r>
      <w:r>
        <w:rPr>
          <w:sz w:val="23"/>
          <w:szCs w:val="23"/>
        </w:rPr>
        <w:t>0</w:t>
      </w:r>
    </w:p>
    <w:p w14:paraId="6705BB77" w14:textId="77777777" w:rsidR="00E644EB" w:rsidRDefault="00E644EB">
      <w:pPr>
        <w:spacing w:before="8" w:line="140" w:lineRule="exact"/>
        <w:rPr>
          <w:sz w:val="15"/>
          <w:szCs w:val="15"/>
        </w:rPr>
      </w:pPr>
    </w:p>
    <w:p w14:paraId="61F5A9E8" w14:textId="77777777" w:rsidR="00E644EB" w:rsidRDefault="00000000">
      <w:pPr>
        <w:ind w:left="2624"/>
        <w:rPr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o</w:t>
      </w:r>
      <w:r>
        <w:rPr>
          <w:rFonts w:ascii="Courier New" w:eastAsia="Courier New" w:hAnsi="Courier New" w:cs="Courier New"/>
          <w:spacing w:val="8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e</w:t>
      </w:r>
      <w:r>
        <w:rPr>
          <w:spacing w:val="4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2"/>
          <w:sz w:val="23"/>
          <w:szCs w:val="23"/>
        </w:rPr>
        <w:t>i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te</w:t>
      </w:r>
      <w:r>
        <w:rPr>
          <w:sz w:val="23"/>
          <w:szCs w:val="23"/>
        </w:rPr>
        <w:t>r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op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:</w:t>
      </w:r>
      <w:r>
        <w:rPr>
          <w:spacing w:val="3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,</w:t>
      </w:r>
      <w:r>
        <w:rPr>
          <w:spacing w:val="4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,</w:t>
      </w:r>
      <w:r>
        <w:rPr>
          <w:spacing w:val="4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4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d</w:t>
      </w:r>
    </w:p>
    <w:p w14:paraId="288415C7" w14:textId="77777777" w:rsidR="00E644EB" w:rsidRDefault="00E644EB">
      <w:pPr>
        <w:spacing w:before="3" w:line="160" w:lineRule="exact"/>
        <w:rPr>
          <w:sz w:val="16"/>
          <w:szCs w:val="16"/>
        </w:rPr>
      </w:pPr>
    </w:p>
    <w:p w14:paraId="6E444DBB" w14:textId="77777777" w:rsidR="00E644EB" w:rsidRDefault="00000000">
      <w:pPr>
        <w:ind w:left="3307" w:right="3527"/>
        <w:jc w:val="center"/>
        <w:rPr>
          <w:sz w:val="23"/>
          <w:szCs w:val="23"/>
        </w:rPr>
      </w:pPr>
      <w:r>
        <w:rPr>
          <w:rFonts w:ascii="Wingdings" w:eastAsia="Wingdings" w:hAnsi="Wingdings" w:cs="Wingdings"/>
          <w:sz w:val="23"/>
          <w:szCs w:val="23"/>
        </w:rPr>
        <w:t>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s</w:t>
      </w:r>
      <w:r>
        <w:rPr>
          <w:spacing w:val="4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39"/>
          <w:sz w:val="23"/>
          <w:szCs w:val="23"/>
        </w:rPr>
        <w:t xml:space="preserve"> </w:t>
      </w:r>
      <w:r>
        <w:rPr>
          <w:sz w:val="23"/>
          <w:szCs w:val="23"/>
        </w:rPr>
        <w:t>rt</w:t>
      </w:r>
      <w:r>
        <w:rPr>
          <w:spacing w:val="42"/>
          <w:sz w:val="23"/>
          <w:szCs w:val="23"/>
        </w:rPr>
        <w:t xml:space="preserve"> </w:t>
      </w:r>
      <w:r>
        <w:rPr>
          <w:sz w:val="23"/>
          <w:szCs w:val="23"/>
        </w:rPr>
        <w:t>-</w:t>
      </w:r>
      <w:r>
        <w:rPr>
          <w:spacing w:val="39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ur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s</w:t>
      </w:r>
    </w:p>
    <w:p w14:paraId="4D66E1FD" w14:textId="77777777" w:rsidR="00E644EB" w:rsidRDefault="00E644EB">
      <w:pPr>
        <w:spacing w:before="7" w:line="160" w:lineRule="exact"/>
        <w:rPr>
          <w:sz w:val="17"/>
          <w:szCs w:val="17"/>
        </w:rPr>
      </w:pPr>
    </w:p>
    <w:p w14:paraId="7EF885D7" w14:textId="77777777" w:rsidR="00E644EB" w:rsidRDefault="00000000">
      <w:pPr>
        <w:ind w:left="3307" w:right="3827"/>
        <w:jc w:val="center"/>
        <w:rPr>
          <w:sz w:val="23"/>
          <w:szCs w:val="23"/>
        </w:rPr>
      </w:pPr>
      <w:r>
        <w:rPr>
          <w:rFonts w:ascii="Wingdings" w:eastAsia="Wingdings" w:hAnsi="Wingdings" w:cs="Wingdings"/>
          <w:sz w:val="23"/>
          <w:szCs w:val="23"/>
        </w:rPr>
        <w:t>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d</w:t>
      </w:r>
      <w:r>
        <w:rPr>
          <w:spacing w:val="54"/>
          <w:sz w:val="23"/>
          <w:szCs w:val="23"/>
        </w:rPr>
        <w:t xml:space="preserve"> </w:t>
      </w:r>
      <w:r>
        <w:rPr>
          <w:sz w:val="23"/>
          <w:szCs w:val="23"/>
        </w:rPr>
        <w:t>-</w:t>
      </w:r>
      <w:r>
        <w:rPr>
          <w:spacing w:val="53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pacing w:val="3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at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</w:t>
      </w:r>
    </w:p>
    <w:p w14:paraId="1F338EA1" w14:textId="77777777" w:rsidR="00E644EB" w:rsidRDefault="00E644EB">
      <w:pPr>
        <w:spacing w:before="7" w:line="160" w:lineRule="exact"/>
        <w:rPr>
          <w:sz w:val="17"/>
          <w:szCs w:val="17"/>
        </w:rPr>
      </w:pPr>
    </w:p>
    <w:p w14:paraId="17F38457" w14:textId="77777777" w:rsidR="00E644EB" w:rsidRDefault="00000000">
      <w:pPr>
        <w:ind w:left="2624"/>
        <w:rPr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o</w:t>
      </w:r>
      <w:r>
        <w:rPr>
          <w:rFonts w:ascii="Courier New" w:eastAsia="Courier New" w:hAnsi="Courier New" w:cs="Courier New"/>
          <w:spacing w:val="84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am</w:t>
      </w:r>
      <w:r>
        <w:rPr>
          <w:sz w:val="23"/>
          <w:szCs w:val="23"/>
        </w:rPr>
        <w:t>t</w:t>
      </w:r>
      <w:r>
        <w:rPr>
          <w:spacing w:val="42"/>
          <w:sz w:val="23"/>
          <w:szCs w:val="23"/>
        </w:rPr>
        <w:t xml:space="preserve"> </w:t>
      </w:r>
      <w:r>
        <w:rPr>
          <w:sz w:val="23"/>
          <w:szCs w:val="23"/>
        </w:rPr>
        <w:t>f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e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d</w:t>
      </w:r>
      <w:r>
        <w:rPr>
          <w:spacing w:val="49"/>
          <w:sz w:val="23"/>
          <w:szCs w:val="23"/>
        </w:rPr>
        <w:t xml:space="preserve"> </w:t>
      </w:r>
      <w:r>
        <w:rPr>
          <w:sz w:val="23"/>
          <w:szCs w:val="23"/>
        </w:rPr>
        <w:t>-</w:t>
      </w:r>
      <w:r>
        <w:rPr>
          <w:spacing w:val="43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u</w:t>
      </w:r>
      <w:r>
        <w:rPr>
          <w:spacing w:val="6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48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l</w:t>
      </w:r>
      <w:r>
        <w:rPr>
          <w:sz w:val="23"/>
          <w:szCs w:val="23"/>
        </w:rPr>
        <w:t>y</w:t>
      </w:r>
      <w:r>
        <w:rPr>
          <w:spacing w:val="39"/>
          <w:sz w:val="23"/>
          <w:szCs w:val="23"/>
        </w:rPr>
        <w:t xml:space="preserve"> </w:t>
      </w:r>
      <w:r>
        <w:rPr>
          <w:sz w:val="23"/>
          <w:szCs w:val="23"/>
        </w:rPr>
        <w:t>f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49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h</w:t>
      </w:r>
      <w:r>
        <w:rPr>
          <w:spacing w:val="-1"/>
          <w:sz w:val="23"/>
          <w:szCs w:val="23"/>
        </w:rPr>
        <w:t>i</w:t>
      </w:r>
      <w:r>
        <w:rPr>
          <w:spacing w:val="-5"/>
          <w:sz w:val="23"/>
          <w:szCs w:val="23"/>
        </w:rPr>
        <w:t>f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s</w:t>
      </w:r>
    </w:p>
    <w:p w14:paraId="7428CCE0" w14:textId="77777777" w:rsidR="00E644EB" w:rsidRDefault="00E644EB">
      <w:pPr>
        <w:spacing w:before="8" w:line="140" w:lineRule="exact"/>
        <w:rPr>
          <w:sz w:val="15"/>
          <w:szCs w:val="15"/>
        </w:rPr>
      </w:pPr>
    </w:p>
    <w:p w14:paraId="5C48B452" w14:textId="77777777" w:rsidR="00E644EB" w:rsidRDefault="00000000">
      <w:pPr>
        <w:tabs>
          <w:tab w:val="left" w:pos="2980"/>
        </w:tabs>
        <w:spacing w:line="280" w:lineRule="auto"/>
        <w:ind w:left="2984" w:right="147" w:hanging="360"/>
        <w:rPr>
          <w:sz w:val="23"/>
          <w:szCs w:val="23"/>
        </w:rPr>
        <w:sectPr w:rsidR="00E644EB">
          <w:pgSz w:w="12240" w:h="15840"/>
          <w:pgMar w:top="1960" w:right="1440" w:bottom="280" w:left="1720" w:header="1926" w:footer="0" w:gutter="0"/>
          <w:cols w:space="720"/>
        </w:sectPr>
      </w:pPr>
      <w:r>
        <w:rPr>
          <w:rFonts w:ascii="Courier New" w:eastAsia="Courier New" w:hAnsi="Courier New" w:cs="Courier New"/>
          <w:sz w:val="23"/>
          <w:szCs w:val="23"/>
        </w:rPr>
        <w:t>o</w:t>
      </w:r>
      <w:r>
        <w:rPr>
          <w:rFonts w:ascii="Courier New" w:eastAsia="Courier New" w:hAnsi="Courier New" w:cs="Courier New"/>
          <w:sz w:val="23"/>
          <w:szCs w:val="23"/>
        </w:rPr>
        <w:tab/>
      </w:r>
      <w:r>
        <w:rPr>
          <w:sz w:val="23"/>
          <w:szCs w:val="23"/>
        </w:rPr>
        <w:t>fun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t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f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d</w:t>
      </w:r>
      <w:r>
        <w:rPr>
          <w:spacing w:val="24"/>
          <w:sz w:val="23"/>
          <w:szCs w:val="23"/>
        </w:rPr>
        <w:t xml:space="preserve"> </w:t>
      </w:r>
      <w:r>
        <w:rPr>
          <w:sz w:val="23"/>
          <w:szCs w:val="23"/>
        </w:rPr>
        <w:t>-</w:t>
      </w:r>
      <w:r>
        <w:rPr>
          <w:spacing w:val="1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pacing w:val="-3"/>
          <w:sz w:val="23"/>
          <w:szCs w:val="23"/>
        </w:rPr>
        <w:t>A</w:t>
      </w:r>
      <w:r>
        <w:rPr>
          <w:spacing w:val="3"/>
          <w:sz w:val="23"/>
          <w:szCs w:val="23"/>
        </w:rPr>
        <w:t>L</w:t>
      </w:r>
      <w:r>
        <w:rPr>
          <w:sz w:val="23"/>
          <w:szCs w:val="23"/>
        </w:rPr>
        <w:t>U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>fun</w:t>
      </w:r>
      <w:r>
        <w:rPr>
          <w:spacing w:val="3"/>
          <w:sz w:val="23"/>
          <w:szCs w:val="23"/>
        </w:rPr>
        <w:t>c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on</w:t>
      </w:r>
      <w:r>
        <w:rPr>
          <w:spacing w:val="10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(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dd</w:t>
      </w:r>
      <w:r>
        <w:rPr>
          <w:sz w:val="23"/>
          <w:szCs w:val="23"/>
        </w:rPr>
        <w:t>,</w:t>
      </w:r>
      <w:r>
        <w:rPr>
          <w:spacing w:val="19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u</w:t>
      </w:r>
      <w:r>
        <w:rPr>
          <w:spacing w:val="5"/>
          <w:sz w:val="23"/>
          <w:szCs w:val="23"/>
        </w:rPr>
        <w:t>b</w:t>
      </w:r>
      <w:r>
        <w:rPr>
          <w:sz w:val="23"/>
          <w:szCs w:val="23"/>
        </w:rPr>
        <w:t>,</w:t>
      </w:r>
      <w:r>
        <w:rPr>
          <w:spacing w:val="1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,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r</w:t>
      </w:r>
      <w:r>
        <w:rPr>
          <w:sz w:val="23"/>
          <w:szCs w:val="23"/>
        </w:rPr>
        <w:t>,</w:t>
      </w:r>
      <w:r>
        <w:rPr>
          <w:spacing w:val="1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19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lt</w:t>
      </w:r>
      <w:r>
        <w:rPr>
          <w:sz w:val="23"/>
          <w:szCs w:val="23"/>
        </w:rPr>
        <w:t>)</w:t>
      </w:r>
      <w:r>
        <w:rPr>
          <w:spacing w:val="1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 xml:space="preserve">nd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45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od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49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</w:t>
      </w:r>
      <w:r>
        <w:rPr>
          <w:sz w:val="23"/>
          <w:szCs w:val="23"/>
        </w:rPr>
        <w:t>y</w:t>
      </w:r>
      <w:r>
        <w:rPr>
          <w:spacing w:val="3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28"/>
          <w:sz w:val="23"/>
          <w:szCs w:val="23"/>
        </w:rPr>
        <w:t xml:space="preserve"> </w:t>
      </w:r>
      <w:r>
        <w:rPr>
          <w:spacing w:val="-3"/>
          <w:sz w:val="23"/>
          <w:szCs w:val="23"/>
        </w:rPr>
        <w:t>A</w:t>
      </w:r>
      <w:r>
        <w:rPr>
          <w:spacing w:val="3"/>
          <w:sz w:val="23"/>
          <w:szCs w:val="23"/>
        </w:rPr>
        <w:t>L</w:t>
      </w:r>
      <w:r>
        <w:rPr>
          <w:sz w:val="23"/>
          <w:szCs w:val="23"/>
        </w:rPr>
        <w:t>U</w:t>
      </w:r>
      <w:r>
        <w:rPr>
          <w:spacing w:val="5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pacing w:val="3"/>
          <w:sz w:val="23"/>
          <w:szCs w:val="23"/>
        </w:rPr>
        <w:t>t</w:t>
      </w:r>
      <w:r>
        <w:rPr>
          <w:spacing w:val="5"/>
          <w:sz w:val="23"/>
          <w:szCs w:val="23"/>
        </w:rPr>
        <w:t>r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l</w:t>
      </w:r>
      <w:r>
        <w:rPr>
          <w:spacing w:val="42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-6"/>
          <w:sz w:val="23"/>
          <w:szCs w:val="23"/>
        </w:rPr>
        <w:t>i</w:t>
      </w:r>
      <w:r>
        <w:rPr>
          <w:spacing w:val="5"/>
          <w:sz w:val="23"/>
          <w:szCs w:val="23"/>
        </w:rPr>
        <w:t>g</w:t>
      </w:r>
      <w:r>
        <w:rPr>
          <w:sz w:val="23"/>
          <w:szCs w:val="23"/>
        </w:rPr>
        <w:t>n</w:t>
      </w:r>
    </w:p>
    <w:p w14:paraId="6C3A8CDF" w14:textId="77777777" w:rsidR="00E644EB" w:rsidRDefault="00E644EB">
      <w:pPr>
        <w:spacing w:before="7" w:line="200" w:lineRule="exact"/>
      </w:pPr>
    </w:p>
    <w:tbl>
      <w:tblPr>
        <w:tblW w:w="0" w:type="auto"/>
        <w:tblInd w:w="17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2"/>
        <w:gridCol w:w="2191"/>
      </w:tblGrid>
      <w:tr w:rsidR="00E644EB" w14:paraId="678A2382" w14:textId="77777777">
        <w:trPr>
          <w:trHeight w:hRule="exact" w:val="475"/>
        </w:trPr>
        <w:tc>
          <w:tcPr>
            <w:tcW w:w="2532" w:type="dxa"/>
            <w:tcBorders>
              <w:top w:val="nil"/>
              <w:left w:val="nil"/>
              <w:bottom w:val="single" w:sz="8" w:space="0" w:color="000000"/>
              <w:right w:val="single" w:sz="10" w:space="0" w:color="000000"/>
            </w:tcBorders>
          </w:tcPr>
          <w:p w14:paraId="1D3B341C" w14:textId="77777777" w:rsidR="00E644EB" w:rsidRDefault="00E644EB">
            <w:pPr>
              <w:spacing w:before="6" w:line="100" w:lineRule="exact"/>
              <w:rPr>
                <w:sz w:val="11"/>
                <w:szCs w:val="11"/>
              </w:rPr>
            </w:pPr>
          </w:p>
          <w:p w14:paraId="034ADBA2" w14:textId="77777777" w:rsidR="00E644EB" w:rsidRDefault="00000000">
            <w:pPr>
              <w:ind w:left="437"/>
              <w:rPr>
                <w:sz w:val="23"/>
                <w:szCs w:val="23"/>
              </w:rPr>
            </w:pPr>
            <w:r>
              <w:rPr>
                <w:b/>
                <w:spacing w:val="2"/>
                <w:sz w:val="23"/>
                <w:szCs w:val="23"/>
              </w:rPr>
              <w:t>A</w:t>
            </w:r>
            <w:r>
              <w:rPr>
                <w:b/>
                <w:sz w:val="23"/>
                <w:szCs w:val="23"/>
              </w:rPr>
              <w:t>LU</w:t>
            </w:r>
            <w:r>
              <w:rPr>
                <w:b/>
                <w:spacing w:val="7"/>
                <w:sz w:val="23"/>
                <w:szCs w:val="23"/>
              </w:rPr>
              <w:t xml:space="preserve"> </w:t>
            </w:r>
            <w:r>
              <w:rPr>
                <w:b/>
                <w:spacing w:val="-1"/>
                <w:sz w:val="23"/>
                <w:szCs w:val="23"/>
              </w:rPr>
              <w:t>c</w:t>
            </w:r>
            <w:r>
              <w:rPr>
                <w:b/>
                <w:sz w:val="23"/>
                <w:szCs w:val="23"/>
              </w:rPr>
              <w:t>o</w:t>
            </w:r>
            <w:r>
              <w:rPr>
                <w:b/>
                <w:spacing w:val="-3"/>
                <w:sz w:val="23"/>
                <w:szCs w:val="23"/>
              </w:rPr>
              <w:t>n</w:t>
            </w:r>
            <w:r>
              <w:rPr>
                <w:b/>
                <w:sz w:val="23"/>
                <w:szCs w:val="23"/>
              </w:rPr>
              <w:t>t</w:t>
            </w:r>
            <w:r>
              <w:rPr>
                <w:b/>
                <w:spacing w:val="-1"/>
                <w:sz w:val="23"/>
                <w:szCs w:val="23"/>
              </w:rPr>
              <w:t>r</w:t>
            </w:r>
            <w:r>
              <w:rPr>
                <w:b/>
                <w:sz w:val="23"/>
                <w:szCs w:val="23"/>
              </w:rPr>
              <w:t>ol</w:t>
            </w:r>
            <w:r>
              <w:rPr>
                <w:b/>
                <w:spacing w:val="8"/>
                <w:sz w:val="23"/>
                <w:szCs w:val="23"/>
              </w:rPr>
              <w:t xml:space="preserve"> </w:t>
            </w:r>
            <w:r>
              <w:rPr>
                <w:b/>
                <w:spacing w:val="-2"/>
                <w:sz w:val="23"/>
                <w:szCs w:val="23"/>
              </w:rPr>
              <w:t>li</w:t>
            </w:r>
            <w:r>
              <w:rPr>
                <w:b/>
                <w:spacing w:val="-3"/>
                <w:sz w:val="23"/>
                <w:szCs w:val="23"/>
              </w:rPr>
              <w:t>n</w:t>
            </w:r>
            <w:r>
              <w:rPr>
                <w:b/>
                <w:spacing w:val="-1"/>
                <w:sz w:val="23"/>
                <w:szCs w:val="23"/>
              </w:rPr>
              <w:t>e</w:t>
            </w:r>
            <w:r>
              <w:rPr>
                <w:b/>
                <w:sz w:val="23"/>
                <w:szCs w:val="23"/>
              </w:rPr>
              <w:t>s</w:t>
            </w:r>
          </w:p>
        </w:tc>
        <w:tc>
          <w:tcPr>
            <w:tcW w:w="2191" w:type="dxa"/>
            <w:tcBorders>
              <w:top w:val="nil"/>
              <w:left w:val="single" w:sz="10" w:space="0" w:color="000000"/>
              <w:bottom w:val="single" w:sz="8" w:space="0" w:color="000000"/>
              <w:right w:val="nil"/>
            </w:tcBorders>
          </w:tcPr>
          <w:p w14:paraId="69D897F0" w14:textId="77777777" w:rsidR="00E644EB" w:rsidRDefault="00E644EB">
            <w:pPr>
              <w:spacing w:before="6" w:line="100" w:lineRule="exact"/>
              <w:rPr>
                <w:sz w:val="11"/>
                <w:szCs w:val="11"/>
              </w:rPr>
            </w:pPr>
          </w:p>
          <w:p w14:paraId="3549B3F9" w14:textId="77777777" w:rsidR="00E644EB" w:rsidRDefault="00000000">
            <w:pPr>
              <w:ind w:left="330"/>
              <w:rPr>
                <w:sz w:val="23"/>
                <w:szCs w:val="23"/>
              </w:rPr>
            </w:pPr>
            <w:r>
              <w:rPr>
                <w:b/>
                <w:spacing w:val="-1"/>
                <w:sz w:val="23"/>
                <w:szCs w:val="23"/>
              </w:rPr>
              <w:t>F</w:t>
            </w:r>
            <w:r>
              <w:rPr>
                <w:b/>
                <w:spacing w:val="2"/>
                <w:sz w:val="23"/>
                <w:szCs w:val="23"/>
              </w:rPr>
              <w:t>u</w:t>
            </w:r>
            <w:r>
              <w:rPr>
                <w:b/>
                <w:spacing w:val="-3"/>
                <w:sz w:val="23"/>
                <w:szCs w:val="23"/>
              </w:rPr>
              <w:t>n</w:t>
            </w:r>
            <w:r>
              <w:rPr>
                <w:b/>
                <w:spacing w:val="3"/>
                <w:sz w:val="23"/>
                <w:szCs w:val="23"/>
              </w:rPr>
              <w:t>c</w:t>
            </w:r>
            <w:r>
              <w:rPr>
                <w:b/>
                <w:sz w:val="23"/>
                <w:szCs w:val="23"/>
              </w:rPr>
              <w:t>t</w:t>
            </w:r>
            <w:r>
              <w:rPr>
                <w:b/>
                <w:spacing w:val="3"/>
                <w:sz w:val="23"/>
                <w:szCs w:val="23"/>
              </w:rPr>
              <w:t>i</w:t>
            </w:r>
            <w:r>
              <w:rPr>
                <w:b/>
                <w:sz w:val="23"/>
                <w:szCs w:val="23"/>
              </w:rPr>
              <w:t>on</w:t>
            </w:r>
          </w:p>
        </w:tc>
      </w:tr>
      <w:tr w:rsidR="00E644EB" w14:paraId="78A75193" w14:textId="77777777">
        <w:trPr>
          <w:trHeight w:hRule="exact" w:val="463"/>
        </w:trPr>
        <w:tc>
          <w:tcPr>
            <w:tcW w:w="2532" w:type="dxa"/>
            <w:tcBorders>
              <w:top w:val="single" w:sz="8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14:paraId="39811A14" w14:textId="77777777" w:rsidR="00E644EB" w:rsidRDefault="00E644EB">
            <w:pPr>
              <w:spacing w:before="6" w:line="100" w:lineRule="exact"/>
              <w:rPr>
                <w:sz w:val="10"/>
                <w:szCs w:val="10"/>
              </w:rPr>
            </w:pPr>
          </w:p>
          <w:p w14:paraId="28D241AA" w14:textId="77777777" w:rsidR="00E644EB" w:rsidRDefault="00000000">
            <w:pPr>
              <w:ind w:left="43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000</w:t>
            </w:r>
          </w:p>
        </w:tc>
        <w:tc>
          <w:tcPr>
            <w:tcW w:w="2191" w:type="dxa"/>
            <w:tcBorders>
              <w:top w:val="single" w:sz="8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14:paraId="252DECC7" w14:textId="77777777" w:rsidR="00E644EB" w:rsidRDefault="00E644EB">
            <w:pPr>
              <w:spacing w:before="6" w:line="100" w:lineRule="exact"/>
              <w:rPr>
                <w:sz w:val="10"/>
                <w:szCs w:val="10"/>
              </w:rPr>
            </w:pPr>
          </w:p>
          <w:p w14:paraId="6DE155D9" w14:textId="77777777" w:rsidR="00E644EB" w:rsidRDefault="00000000">
            <w:pPr>
              <w:ind w:left="330"/>
              <w:rPr>
                <w:sz w:val="23"/>
                <w:szCs w:val="23"/>
              </w:rPr>
            </w:pPr>
            <w:r>
              <w:rPr>
                <w:spacing w:val="-3"/>
                <w:sz w:val="23"/>
                <w:szCs w:val="23"/>
              </w:rPr>
              <w:t>A</w:t>
            </w:r>
            <w:r>
              <w:rPr>
                <w:spacing w:val="2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D</w:t>
            </w:r>
          </w:p>
        </w:tc>
      </w:tr>
      <w:tr w:rsidR="00E644EB" w14:paraId="7DE2ACD1" w14:textId="77777777">
        <w:trPr>
          <w:trHeight w:hRule="exact" w:val="487"/>
        </w:trPr>
        <w:tc>
          <w:tcPr>
            <w:tcW w:w="2532" w:type="dxa"/>
            <w:tcBorders>
              <w:top w:val="single" w:sz="10" w:space="0" w:color="000000"/>
              <w:left w:val="nil"/>
              <w:bottom w:val="single" w:sz="8" w:space="0" w:color="000000"/>
              <w:right w:val="single" w:sz="10" w:space="0" w:color="000000"/>
            </w:tcBorders>
          </w:tcPr>
          <w:p w14:paraId="45F17C66" w14:textId="77777777" w:rsidR="00E644EB" w:rsidRDefault="00E644EB">
            <w:pPr>
              <w:spacing w:before="1" w:line="100" w:lineRule="exact"/>
              <w:rPr>
                <w:sz w:val="11"/>
                <w:szCs w:val="11"/>
              </w:rPr>
            </w:pPr>
          </w:p>
          <w:p w14:paraId="5C3E229B" w14:textId="77777777" w:rsidR="00E644EB" w:rsidRDefault="00000000">
            <w:pPr>
              <w:ind w:left="43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001</w:t>
            </w:r>
          </w:p>
        </w:tc>
        <w:tc>
          <w:tcPr>
            <w:tcW w:w="2191" w:type="dxa"/>
            <w:tcBorders>
              <w:top w:val="single" w:sz="10" w:space="0" w:color="000000"/>
              <w:left w:val="single" w:sz="10" w:space="0" w:color="000000"/>
              <w:bottom w:val="single" w:sz="8" w:space="0" w:color="000000"/>
              <w:right w:val="nil"/>
            </w:tcBorders>
          </w:tcPr>
          <w:p w14:paraId="56C26E12" w14:textId="77777777" w:rsidR="00E644EB" w:rsidRDefault="00E644EB">
            <w:pPr>
              <w:spacing w:before="1" w:line="100" w:lineRule="exact"/>
              <w:rPr>
                <w:sz w:val="11"/>
                <w:szCs w:val="11"/>
              </w:rPr>
            </w:pPr>
          </w:p>
          <w:p w14:paraId="7C05999A" w14:textId="77777777" w:rsidR="00E644EB" w:rsidRDefault="00000000">
            <w:pPr>
              <w:ind w:left="330"/>
              <w:rPr>
                <w:sz w:val="23"/>
                <w:szCs w:val="23"/>
              </w:rPr>
            </w:pPr>
            <w:r>
              <w:rPr>
                <w:spacing w:val="2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R</w:t>
            </w:r>
          </w:p>
        </w:tc>
      </w:tr>
      <w:tr w:rsidR="00E644EB" w14:paraId="33B07339" w14:textId="77777777">
        <w:trPr>
          <w:trHeight w:hRule="exact" w:val="475"/>
        </w:trPr>
        <w:tc>
          <w:tcPr>
            <w:tcW w:w="25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10" w:space="0" w:color="000000"/>
            </w:tcBorders>
          </w:tcPr>
          <w:p w14:paraId="7C0CC223" w14:textId="77777777" w:rsidR="00E644EB" w:rsidRDefault="00000000">
            <w:pPr>
              <w:spacing w:before="96"/>
              <w:ind w:left="43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010</w:t>
            </w:r>
          </w:p>
        </w:tc>
        <w:tc>
          <w:tcPr>
            <w:tcW w:w="2191" w:type="dxa"/>
            <w:tcBorders>
              <w:top w:val="single" w:sz="8" w:space="0" w:color="000000"/>
              <w:left w:val="single" w:sz="10" w:space="0" w:color="000000"/>
              <w:bottom w:val="single" w:sz="8" w:space="0" w:color="000000"/>
              <w:right w:val="nil"/>
            </w:tcBorders>
          </w:tcPr>
          <w:p w14:paraId="1080AE6E" w14:textId="77777777" w:rsidR="00E644EB" w:rsidRDefault="00000000">
            <w:pPr>
              <w:spacing w:before="96"/>
              <w:ind w:left="330"/>
              <w:rPr>
                <w:sz w:val="23"/>
                <w:szCs w:val="23"/>
              </w:rPr>
            </w:pPr>
            <w:r>
              <w:rPr>
                <w:spacing w:val="-3"/>
                <w:sz w:val="23"/>
                <w:szCs w:val="23"/>
              </w:rPr>
              <w:t>A</w:t>
            </w:r>
            <w:r>
              <w:rPr>
                <w:spacing w:val="5"/>
                <w:sz w:val="23"/>
                <w:szCs w:val="23"/>
              </w:rPr>
              <w:t>d</w:t>
            </w:r>
            <w:r>
              <w:rPr>
                <w:sz w:val="23"/>
                <w:szCs w:val="23"/>
              </w:rPr>
              <w:t>d</w:t>
            </w:r>
          </w:p>
        </w:tc>
      </w:tr>
      <w:tr w:rsidR="00E644EB" w14:paraId="62085C18" w14:textId="77777777">
        <w:trPr>
          <w:trHeight w:hRule="exact" w:val="456"/>
        </w:trPr>
        <w:tc>
          <w:tcPr>
            <w:tcW w:w="25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10" w:space="0" w:color="000000"/>
            </w:tcBorders>
          </w:tcPr>
          <w:p w14:paraId="13413391" w14:textId="77777777" w:rsidR="00E644EB" w:rsidRDefault="00000000">
            <w:pPr>
              <w:spacing w:before="96"/>
              <w:ind w:left="437"/>
              <w:rPr>
                <w:sz w:val="23"/>
                <w:szCs w:val="23"/>
              </w:rPr>
            </w:pPr>
            <w:r>
              <w:rPr>
                <w:spacing w:val="-9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10</w:t>
            </w:r>
          </w:p>
        </w:tc>
        <w:tc>
          <w:tcPr>
            <w:tcW w:w="2191" w:type="dxa"/>
            <w:tcBorders>
              <w:top w:val="single" w:sz="8" w:space="0" w:color="000000"/>
              <w:left w:val="single" w:sz="10" w:space="0" w:color="000000"/>
              <w:bottom w:val="single" w:sz="8" w:space="0" w:color="000000"/>
              <w:right w:val="nil"/>
            </w:tcBorders>
          </w:tcPr>
          <w:p w14:paraId="4763FDB1" w14:textId="77777777" w:rsidR="00E644EB" w:rsidRDefault="00000000">
            <w:pPr>
              <w:spacing w:before="96"/>
              <w:ind w:left="330"/>
              <w:rPr>
                <w:sz w:val="23"/>
                <w:szCs w:val="23"/>
              </w:rPr>
            </w:pPr>
            <w:r>
              <w:rPr>
                <w:spacing w:val="1"/>
                <w:sz w:val="23"/>
                <w:szCs w:val="23"/>
              </w:rPr>
              <w:t>S</w:t>
            </w:r>
            <w:r>
              <w:rPr>
                <w:spacing w:val="5"/>
                <w:sz w:val="23"/>
                <w:szCs w:val="23"/>
              </w:rPr>
              <w:t>u</w:t>
            </w:r>
            <w:r>
              <w:rPr>
                <w:sz w:val="23"/>
                <w:szCs w:val="23"/>
              </w:rPr>
              <w:t>b</w:t>
            </w:r>
            <w:r>
              <w:rPr>
                <w:spacing w:val="-1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3"/>
                <w:sz w:val="23"/>
                <w:szCs w:val="23"/>
              </w:rPr>
              <w:t>a</w:t>
            </w:r>
            <w:r>
              <w:rPr>
                <w:spacing w:val="-1"/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t</w:t>
            </w:r>
          </w:p>
        </w:tc>
      </w:tr>
      <w:tr w:rsidR="00E644EB" w14:paraId="78D30E97" w14:textId="77777777">
        <w:trPr>
          <w:trHeight w:hRule="exact" w:val="504"/>
        </w:trPr>
        <w:tc>
          <w:tcPr>
            <w:tcW w:w="2532" w:type="dxa"/>
            <w:tcBorders>
              <w:top w:val="single" w:sz="8" w:space="0" w:color="000000"/>
              <w:left w:val="nil"/>
              <w:bottom w:val="nil"/>
              <w:right w:val="single" w:sz="10" w:space="0" w:color="000000"/>
            </w:tcBorders>
          </w:tcPr>
          <w:p w14:paraId="75C1FB07" w14:textId="77777777" w:rsidR="00E644EB" w:rsidRDefault="00E644EB">
            <w:pPr>
              <w:spacing w:before="1" w:line="100" w:lineRule="exact"/>
              <w:rPr>
                <w:sz w:val="11"/>
                <w:szCs w:val="11"/>
              </w:rPr>
            </w:pPr>
          </w:p>
          <w:p w14:paraId="2DC8347B" w14:textId="77777777" w:rsidR="00E644EB" w:rsidRDefault="00000000">
            <w:pPr>
              <w:ind w:left="437"/>
              <w:rPr>
                <w:sz w:val="23"/>
                <w:szCs w:val="23"/>
              </w:rPr>
            </w:pPr>
            <w:r>
              <w:rPr>
                <w:spacing w:val="-9"/>
                <w:sz w:val="23"/>
                <w:szCs w:val="23"/>
              </w:rPr>
              <w:t>11</w:t>
            </w:r>
            <w:r>
              <w:rPr>
                <w:sz w:val="23"/>
                <w:szCs w:val="23"/>
              </w:rPr>
              <w:t>1</w:t>
            </w:r>
          </w:p>
        </w:tc>
        <w:tc>
          <w:tcPr>
            <w:tcW w:w="2191" w:type="dxa"/>
            <w:tcBorders>
              <w:top w:val="single" w:sz="8" w:space="0" w:color="000000"/>
              <w:left w:val="single" w:sz="10" w:space="0" w:color="000000"/>
              <w:bottom w:val="nil"/>
              <w:right w:val="nil"/>
            </w:tcBorders>
          </w:tcPr>
          <w:p w14:paraId="74920CC0" w14:textId="77777777" w:rsidR="00E644EB" w:rsidRDefault="00E644EB">
            <w:pPr>
              <w:spacing w:before="1" w:line="100" w:lineRule="exact"/>
              <w:rPr>
                <w:sz w:val="11"/>
                <w:szCs w:val="11"/>
              </w:rPr>
            </w:pPr>
          </w:p>
          <w:p w14:paraId="22001930" w14:textId="77777777" w:rsidR="00E644EB" w:rsidRDefault="00000000">
            <w:pPr>
              <w:ind w:left="330"/>
              <w:rPr>
                <w:sz w:val="23"/>
                <w:szCs w:val="23"/>
              </w:rPr>
            </w:pPr>
            <w:r>
              <w:rPr>
                <w:spacing w:val="1"/>
                <w:sz w:val="23"/>
                <w:szCs w:val="23"/>
              </w:rPr>
              <w:t>S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l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pacing w:val="1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11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t</w:t>
            </w:r>
            <w:r>
              <w:rPr>
                <w:spacing w:val="-5"/>
                <w:sz w:val="23"/>
                <w:szCs w:val="23"/>
              </w:rPr>
              <w:t>h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n</w:t>
            </w:r>
          </w:p>
        </w:tc>
      </w:tr>
    </w:tbl>
    <w:p w14:paraId="53E3B3FC" w14:textId="77777777" w:rsidR="00E644EB" w:rsidRDefault="00E644EB">
      <w:pPr>
        <w:spacing w:before="10" w:line="240" w:lineRule="exact"/>
        <w:rPr>
          <w:sz w:val="24"/>
          <w:szCs w:val="24"/>
        </w:rPr>
      </w:pPr>
    </w:p>
    <w:p w14:paraId="617CB192" w14:textId="77777777" w:rsidR="00E644EB" w:rsidRDefault="00000000">
      <w:pPr>
        <w:spacing w:before="18"/>
        <w:ind w:left="824"/>
        <w:rPr>
          <w:sz w:val="23"/>
          <w:szCs w:val="23"/>
        </w:rPr>
      </w:pPr>
      <w:r>
        <w:pict w14:anchorId="70FA12DB">
          <v:group id="_x0000_s2081" style="position:absolute;left:0;text-align:left;margin-left:170.85pt;margin-top:-156.05pt;width:238.1pt;height:145.5pt;z-index:-2483;mso-position-horizontal-relative:page" coordorigin="3417,-3121" coordsize="4762,2910">
            <v:group id="_x0000_s2082" style="position:absolute;left:3427;top:-3111;width:4742;height:2890" coordorigin="3427,-3111" coordsize="4742,2890">
              <v:shape id="_x0000_s2085" style="position:absolute;left:3427;top:-3111;width:4742;height:2890" coordorigin="3427,-3111" coordsize="4742,2890" path="m3427,-221r19,-19l3446,-3092r4704,l8150,-240r-4704,l8170,-221r,-2890l3427,-3111r,2890xe" fillcolor="black" stroked="f">
                <v:path arrowok="t"/>
              </v:shape>
              <v:group id="_x0000_s2083" style="position:absolute;left:3427;top:-240;width:4742;height:19" coordorigin="3427,-240" coordsize="4742,19">
                <v:shape id="_x0000_s2084" style="position:absolute;left:3427;top:-240;width:4742;height:19" coordorigin="3427,-240" coordsize="4742,19" path="m3446,-240r-19,19l8170,-221,3446,-240xe" fillcolor="black" stroked="f">
                  <v:path arrowok="t"/>
                </v:shape>
              </v:group>
            </v:group>
            <w10:wrap anchorx="page"/>
          </v:group>
        </w:pict>
      </w:r>
      <w:r>
        <w:rPr>
          <w:rFonts w:ascii="Symbol" w:eastAsia="Symbol" w:hAnsi="Symbol" w:cs="Symbol"/>
          <w:sz w:val="23"/>
          <w:szCs w:val="23"/>
        </w:rPr>
        <w:t></w:t>
      </w:r>
      <w:r>
        <w:rPr>
          <w:rFonts w:ascii="Symbol" w:eastAsia="Symbol" w:hAnsi="Symbol" w:cs="Symbol"/>
          <w:sz w:val="23"/>
          <w:szCs w:val="23"/>
        </w:rPr>
        <w:t></w:t>
      </w:r>
      <w:r>
        <w:rPr>
          <w:spacing w:val="-24"/>
          <w:sz w:val="23"/>
          <w:szCs w:val="23"/>
        </w:rPr>
        <w:t xml:space="preserve"> </w:t>
      </w:r>
      <w:r>
        <w:rPr>
          <w:b/>
          <w:sz w:val="23"/>
          <w:szCs w:val="23"/>
        </w:rPr>
        <w:t>I</w:t>
      </w:r>
      <w:r>
        <w:rPr>
          <w:b/>
          <w:spacing w:val="35"/>
          <w:sz w:val="23"/>
          <w:szCs w:val="23"/>
        </w:rPr>
        <w:t xml:space="preserve"> </w:t>
      </w:r>
      <w:r>
        <w:rPr>
          <w:b/>
          <w:sz w:val="23"/>
          <w:szCs w:val="23"/>
        </w:rPr>
        <w:t>-</w:t>
      </w:r>
      <w:r>
        <w:rPr>
          <w:b/>
          <w:spacing w:val="34"/>
          <w:sz w:val="23"/>
          <w:szCs w:val="23"/>
        </w:rPr>
        <w:t xml:space="preserve"> </w:t>
      </w:r>
      <w:r>
        <w:rPr>
          <w:b/>
          <w:spacing w:val="3"/>
          <w:sz w:val="23"/>
          <w:szCs w:val="23"/>
        </w:rPr>
        <w:t>F</w:t>
      </w:r>
      <w:r>
        <w:rPr>
          <w:b/>
          <w:sz w:val="23"/>
          <w:szCs w:val="23"/>
        </w:rPr>
        <w:t>o</w:t>
      </w:r>
      <w:r>
        <w:rPr>
          <w:b/>
          <w:spacing w:val="3"/>
          <w:sz w:val="23"/>
          <w:szCs w:val="23"/>
        </w:rPr>
        <w:t>r</w:t>
      </w:r>
      <w:r>
        <w:rPr>
          <w:b/>
          <w:spacing w:val="5"/>
          <w:sz w:val="23"/>
          <w:szCs w:val="23"/>
        </w:rPr>
        <w:t>ma</w:t>
      </w:r>
      <w:r>
        <w:rPr>
          <w:b/>
          <w:sz w:val="23"/>
          <w:szCs w:val="23"/>
        </w:rPr>
        <w:t>t</w:t>
      </w:r>
    </w:p>
    <w:p w14:paraId="07B524E1" w14:textId="77777777" w:rsidR="00E644EB" w:rsidRDefault="00E644EB">
      <w:pPr>
        <w:spacing w:before="6" w:line="260" w:lineRule="exact"/>
        <w:rPr>
          <w:sz w:val="26"/>
          <w:szCs w:val="26"/>
        </w:rPr>
      </w:pPr>
    </w:p>
    <w:p w14:paraId="4B54825C" w14:textId="77777777" w:rsidR="00E644EB" w:rsidRDefault="004174BE">
      <w:pPr>
        <w:ind w:left="824"/>
      </w:pPr>
      <w:r>
        <w:pict w14:anchorId="44B243EF">
          <v:shape id="_x0000_i1030" type="#_x0000_t75" style="width:312.6pt;height:33pt">
            <v:imagedata r:id="rId20" o:title=""/>
          </v:shape>
        </w:pict>
      </w:r>
    </w:p>
    <w:p w14:paraId="0419ED39" w14:textId="77777777" w:rsidR="00E644EB" w:rsidRDefault="00E644EB">
      <w:pPr>
        <w:spacing w:before="12" w:line="200" w:lineRule="exact"/>
      </w:pPr>
    </w:p>
    <w:p w14:paraId="71AE6976" w14:textId="77777777" w:rsidR="00E644EB" w:rsidRDefault="00000000">
      <w:pPr>
        <w:ind w:left="670"/>
        <w:rPr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o  </w:t>
      </w:r>
      <w:r>
        <w:rPr>
          <w:rFonts w:ascii="Courier New" w:eastAsia="Courier New" w:hAnsi="Courier New" w:cs="Courier New"/>
          <w:spacing w:val="14"/>
          <w:sz w:val="23"/>
          <w:szCs w:val="23"/>
        </w:rPr>
        <w:t xml:space="preserve"> </w:t>
      </w:r>
      <w:r>
        <w:rPr>
          <w:i/>
          <w:spacing w:val="-1"/>
          <w:sz w:val="23"/>
          <w:szCs w:val="23"/>
        </w:rPr>
        <w:t>F</w:t>
      </w:r>
      <w:r>
        <w:rPr>
          <w:i/>
          <w:sz w:val="23"/>
          <w:szCs w:val="23"/>
        </w:rPr>
        <w:t>or</w:t>
      </w:r>
      <w:r>
        <w:rPr>
          <w:i/>
          <w:spacing w:val="45"/>
          <w:sz w:val="23"/>
          <w:szCs w:val="23"/>
        </w:rPr>
        <w:t xml:space="preserve"> </w:t>
      </w:r>
      <w:r>
        <w:rPr>
          <w:i/>
          <w:spacing w:val="-2"/>
          <w:sz w:val="23"/>
          <w:szCs w:val="23"/>
        </w:rPr>
        <w:t>l</w:t>
      </w:r>
      <w:r>
        <w:rPr>
          <w:i/>
          <w:spacing w:val="5"/>
          <w:sz w:val="23"/>
          <w:szCs w:val="23"/>
        </w:rPr>
        <w:t>o</w:t>
      </w:r>
      <w:r>
        <w:rPr>
          <w:i/>
          <w:sz w:val="23"/>
          <w:szCs w:val="23"/>
        </w:rPr>
        <w:t>ad</w:t>
      </w:r>
      <w:r>
        <w:rPr>
          <w:i/>
          <w:spacing w:val="44"/>
          <w:sz w:val="23"/>
          <w:szCs w:val="23"/>
        </w:rPr>
        <w:t xml:space="preserve"> </w:t>
      </w:r>
      <w:r>
        <w:rPr>
          <w:i/>
          <w:sz w:val="23"/>
          <w:szCs w:val="23"/>
        </w:rPr>
        <w:t>a</w:t>
      </w:r>
      <w:r>
        <w:rPr>
          <w:i/>
          <w:spacing w:val="5"/>
          <w:sz w:val="23"/>
          <w:szCs w:val="23"/>
        </w:rPr>
        <w:t>n</w:t>
      </w:r>
      <w:r>
        <w:rPr>
          <w:i/>
          <w:sz w:val="23"/>
          <w:szCs w:val="23"/>
        </w:rPr>
        <w:t>d</w:t>
      </w:r>
      <w:r>
        <w:rPr>
          <w:i/>
          <w:spacing w:val="39"/>
          <w:sz w:val="23"/>
          <w:szCs w:val="23"/>
        </w:rPr>
        <w:t xml:space="preserve"> </w:t>
      </w:r>
      <w:r>
        <w:rPr>
          <w:i/>
          <w:spacing w:val="6"/>
          <w:sz w:val="23"/>
          <w:szCs w:val="23"/>
        </w:rPr>
        <w:t>s</w:t>
      </w:r>
      <w:r>
        <w:rPr>
          <w:i/>
          <w:spacing w:val="-2"/>
          <w:sz w:val="23"/>
          <w:szCs w:val="23"/>
        </w:rPr>
        <w:t>t</w:t>
      </w:r>
      <w:r>
        <w:rPr>
          <w:i/>
          <w:spacing w:val="5"/>
          <w:sz w:val="23"/>
          <w:szCs w:val="23"/>
        </w:rPr>
        <w:t>o</w:t>
      </w:r>
      <w:r>
        <w:rPr>
          <w:i/>
          <w:spacing w:val="-3"/>
          <w:sz w:val="23"/>
          <w:szCs w:val="23"/>
        </w:rPr>
        <w:t>r</w:t>
      </w:r>
      <w:r>
        <w:rPr>
          <w:i/>
          <w:sz w:val="23"/>
          <w:szCs w:val="23"/>
        </w:rPr>
        <w:t>e</w:t>
      </w:r>
      <w:r>
        <w:rPr>
          <w:i/>
          <w:spacing w:val="37"/>
          <w:sz w:val="23"/>
          <w:szCs w:val="23"/>
        </w:rPr>
        <w:t xml:space="preserve"> </w:t>
      </w:r>
      <w:r>
        <w:rPr>
          <w:i/>
          <w:spacing w:val="3"/>
          <w:sz w:val="23"/>
          <w:szCs w:val="23"/>
        </w:rPr>
        <w:t>i</w:t>
      </w:r>
      <w:r>
        <w:rPr>
          <w:i/>
          <w:sz w:val="23"/>
          <w:szCs w:val="23"/>
        </w:rPr>
        <w:t>n</w:t>
      </w:r>
      <w:r>
        <w:rPr>
          <w:i/>
          <w:spacing w:val="6"/>
          <w:sz w:val="23"/>
          <w:szCs w:val="23"/>
        </w:rPr>
        <w:t>s</w:t>
      </w:r>
      <w:r>
        <w:rPr>
          <w:i/>
          <w:spacing w:val="3"/>
          <w:sz w:val="23"/>
          <w:szCs w:val="23"/>
        </w:rPr>
        <w:t>t</w:t>
      </w:r>
      <w:r>
        <w:rPr>
          <w:i/>
          <w:spacing w:val="1"/>
          <w:sz w:val="23"/>
          <w:szCs w:val="23"/>
        </w:rPr>
        <w:t>r</w:t>
      </w:r>
      <w:r>
        <w:rPr>
          <w:i/>
          <w:spacing w:val="5"/>
          <w:sz w:val="23"/>
          <w:szCs w:val="23"/>
        </w:rPr>
        <w:t>u</w:t>
      </w:r>
      <w:r>
        <w:rPr>
          <w:i/>
          <w:spacing w:val="-1"/>
          <w:sz w:val="23"/>
          <w:szCs w:val="23"/>
        </w:rPr>
        <w:t>c</w:t>
      </w:r>
      <w:r>
        <w:rPr>
          <w:i/>
          <w:spacing w:val="3"/>
          <w:sz w:val="23"/>
          <w:szCs w:val="23"/>
        </w:rPr>
        <w:t>ti</w:t>
      </w:r>
      <w:r>
        <w:rPr>
          <w:i/>
          <w:sz w:val="23"/>
          <w:szCs w:val="23"/>
        </w:rPr>
        <w:t>o</w:t>
      </w:r>
      <w:r>
        <w:rPr>
          <w:i/>
          <w:spacing w:val="5"/>
          <w:sz w:val="23"/>
          <w:szCs w:val="23"/>
        </w:rPr>
        <w:t>n</w:t>
      </w:r>
      <w:r>
        <w:rPr>
          <w:i/>
          <w:sz w:val="23"/>
          <w:szCs w:val="23"/>
        </w:rPr>
        <w:t>s</w:t>
      </w:r>
    </w:p>
    <w:p w14:paraId="4B10D831" w14:textId="77777777" w:rsidR="00E644EB" w:rsidRDefault="00E644EB">
      <w:pPr>
        <w:spacing w:before="3" w:line="160" w:lineRule="exact"/>
        <w:rPr>
          <w:sz w:val="16"/>
          <w:szCs w:val="16"/>
        </w:rPr>
      </w:pPr>
    </w:p>
    <w:p w14:paraId="6042A13F" w14:textId="77777777" w:rsidR="00E644EB" w:rsidRDefault="00000000">
      <w:pPr>
        <w:ind w:left="1237"/>
        <w:rPr>
          <w:sz w:val="23"/>
          <w:szCs w:val="23"/>
        </w:rPr>
      </w:pPr>
      <w:r>
        <w:rPr>
          <w:rFonts w:ascii="Wingdings" w:eastAsia="Wingdings" w:hAnsi="Wingdings" w:cs="Wingdings"/>
          <w:sz w:val="23"/>
          <w:szCs w:val="23"/>
        </w:rPr>
        <w:t></w:t>
      </w:r>
      <w:r>
        <w:rPr>
          <w:sz w:val="23"/>
          <w:szCs w:val="23"/>
        </w:rPr>
        <w:t xml:space="preserve">      </w:t>
      </w:r>
      <w:r>
        <w:rPr>
          <w:spacing w:val="1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O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ode</w:t>
      </w:r>
      <w:r>
        <w:rPr>
          <w:spacing w:val="42"/>
          <w:sz w:val="23"/>
          <w:szCs w:val="23"/>
        </w:rPr>
        <w:t xml:space="preserve"> </w:t>
      </w:r>
      <w:r>
        <w:rPr>
          <w:sz w:val="23"/>
          <w:szCs w:val="23"/>
        </w:rPr>
        <w:t>=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3</w:t>
      </w:r>
      <w:r>
        <w:rPr>
          <w:spacing w:val="5"/>
          <w:sz w:val="23"/>
          <w:szCs w:val="23"/>
        </w:rPr>
        <w:t>5(</w:t>
      </w:r>
      <w:r>
        <w:rPr>
          <w:spacing w:val="-5"/>
          <w:sz w:val="23"/>
          <w:szCs w:val="23"/>
        </w:rPr>
        <w:t>f</w:t>
      </w:r>
      <w:r>
        <w:rPr>
          <w:sz w:val="23"/>
          <w:szCs w:val="23"/>
        </w:rPr>
        <w:t>or</w:t>
      </w:r>
      <w:r>
        <w:rPr>
          <w:spacing w:val="3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)</w:t>
      </w:r>
      <w:r>
        <w:rPr>
          <w:spacing w:val="43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44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O</w:t>
      </w:r>
      <w:r>
        <w:rPr>
          <w:spacing w:val="5"/>
          <w:sz w:val="23"/>
          <w:szCs w:val="23"/>
        </w:rPr>
        <w:t>p</w:t>
      </w:r>
      <w:r>
        <w:rPr>
          <w:spacing w:val="3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e</w:t>
      </w:r>
      <w:r>
        <w:rPr>
          <w:spacing w:val="42"/>
          <w:sz w:val="23"/>
          <w:szCs w:val="23"/>
        </w:rPr>
        <w:t xml:space="preserve"> </w:t>
      </w:r>
      <w:r>
        <w:rPr>
          <w:sz w:val="23"/>
          <w:szCs w:val="23"/>
        </w:rPr>
        <w:t>=</w:t>
      </w:r>
      <w:r>
        <w:rPr>
          <w:spacing w:val="43"/>
          <w:sz w:val="23"/>
          <w:szCs w:val="23"/>
        </w:rPr>
        <w:t xml:space="preserve"> </w:t>
      </w:r>
      <w:r>
        <w:rPr>
          <w:sz w:val="23"/>
          <w:szCs w:val="23"/>
        </w:rPr>
        <w:t>4</w:t>
      </w:r>
      <w:r>
        <w:rPr>
          <w:spacing w:val="5"/>
          <w:sz w:val="23"/>
          <w:szCs w:val="23"/>
        </w:rPr>
        <w:t>3</w:t>
      </w:r>
      <w:r>
        <w:rPr>
          <w:sz w:val="23"/>
          <w:szCs w:val="23"/>
        </w:rPr>
        <w:t>(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f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43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)</w:t>
      </w:r>
    </w:p>
    <w:p w14:paraId="7730D8BB" w14:textId="77777777" w:rsidR="00E644EB" w:rsidRDefault="00E644EB">
      <w:pPr>
        <w:spacing w:before="7" w:line="160" w:lineRule="exact"/>
        <w:rPr>
          <w:sz w:val="17"/>
          <w:szCs w:val="17"/>
        </w:rPr>
      </w:pPr>
    </w:p>
    <w:p w14:paraId="27F77EE3" w14:textId="77777777" w:rsidR="00E644EB" w:rsidRDefault="00000000">
      <w:pPr>
        <w:ind w:left="1237"/>
        <w:rPr>
          <w:sz w:val="23"/>
          <w:szCs w:val="23"/>
        </w:rPr>
      </w:pPr>
      <w:r>
        <w:rPr>
          <w:rFonts w:ascii="Wingdings" w:eastAsia="Wingdings" w:hAnsi="Wingdings" w:cs="Wingdings"/>
          <w:sz w:val="23"/>
          <w:szCs w:val="23"/>
        </w:rPr>
        <w:t></w:t>
      </w:r>
      <w:r>
        <w:rPr>
          <w:sz w:val="23"/>
          <w:szCs w:val="23"/>
        </w:rPr>
        <w:t xml:space="preserve">      </w:t>
      </w:r>
      <w:r>
        <w:rPr>
          <w:spacing w:val="1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s</w:t>
      </w:r>
      <w:r>
        <w:rPr>
          <w:spacing w:val="40"/>
          <w:sz w:val="23"/>
          <w:szCs w:val="23"/>
        </w:rPr>
        <w:t xml:space="preserve"> </w:t>
      </w:r>
      <w:r>
        <w:rPr>
          <w:sz w:val="23"/>
          <w:szCs w:val="23"/>
        </w:rPr>
        <w:t>-</w:t>
      </w:r>
      <w:r>
        <w:rPr>
          <w:spacing w:val="3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38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</w:t>
      </w:r>
      <w:r>
        <w:rPr>
          <w:spacing w:val="-1"/>
          <w:sz w:val="23"/>
          <w:szCs w:val="23"/>
        </w:rPr>
        <w:t>a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3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g</w:t>
      </w:r>
      <w:r>
        <w:rPr>
          <w:spacing w:val="-1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</w:p>
    <w:p w14:paraId="5CCB952B" w14:textId="77777777" w:rsidR="00E644EB" w:rsidRDefault="00E644EB">
      <w:pPr>
        <w:spacing w:before="7" w:line="160" w:lineRule="exact"/>
        <w:rPr>
          <w:sz w:val="17"/>
          <w:szCs w:val="17"/>
        </w:rPr>
      </w:pPr>
    </w:p>
    <w:p w14:paraId="09267023" w14:textId="77777777" w:rsidR="00E644EB" w:rsidRDefault="00000000">
      <w:pPr>
        <w:ind w:left="1237"/>
        <w:rPr>
          <w:sz w:val="23"/>
          <w:szCs w:val="23"/>
        </w:rPr>
      </w:pPr>
      <w:r>
        <w:rPr>
          <w:rFonts w:ascii="Wingdings" w:eastAsia="Wingdings" w:hAnsi="Wingdings" w:cs="Wingdings"/>
          <w:sz w:val="23"/>
          <w:szCs w:val="23"/>
        </w:rPr>
        <w:t></w:t>
      </w:r>
      <w:r>
        <w:rPr>
          <w:sz w:val="23"/>
          <w:szCs w:val="23"/>
        </w:rPr>
        <w:t xml:space="preserve">      </w:t>
      </w:r>
      <w:r>
        <w:rPr>
          <w:spacing w:val="1"/>
          <w:sz w:val="23"/>
          <w:szCs w:val="23"/>
        </w:rPr>
        <w:t xml:space="preserve"> </w:t>
      </w:r>
      <w:r>
        <w:rPr>
          <w:sz w:val="23"/>
          <w:szCs w:val="23"/>
        </w:rPr>
        <w:t>rt</w:t>
      </w:r>
      <w:r>
        <w:rPr>
          <w:spacing w:val="47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</w:p>
    <w:p w14:paraId="22A89634" w14:textId="77777777" w:rsidR="00E644EB" w:rsidRDefault="00E644EB">
      <w:pPr>
        <w:spacing w:before="5" w:line="160" w:lineRule="exact"/>
        <w:rPr>
          <w:sz w:val="16"/>
          <w:szCs w:val="16"/>
        </w:rPr>
      </w:pPr>
    </w:p>
    <w:p w14:paraId="3897182A" w14:textId="77777777" w:rsidR="00E644EB" w:rsidRDefault="00000000">
      <w:pPr>
        <w:ind w:left="1237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    </w:t>
      </w:r>
      <w:r>
        <w:rPr>
          <w:spacing w:val="6"/>
          <w:sz w:val="23"/>
          <w:szCs w:val="23"/>
        </w:rPr>
        <w:t>F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5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o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d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,</w:t>
      </w:r>
      <w:r>
        <w:rPr>
          <w:spacing w:val="4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47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49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 xml:space="preserve">r  </w:t>
      </w:r>
      <w:r>
        <w:rPr>
          <w:spacing w:val="-5"/>
          <w:sz w:val="23"/>
          <w:szCs w:val="23"/>
        </w:rPr>
        <w:t>f</w:t>
      </w:r>
      <w:r>
        <w:rPr>
          <w:sz w:val="23"/>
          <w:szCs w:val="23"/>
        </w:rPr>
        <w:t>or</w:t>
      </w:r>
      <w:r>
        <w:rPr>
          <w:spacing w:val="4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52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o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d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49"/>
          <w:sz w:val="23"/>
          <w:szCs w:val="23"/>
        </w:rPr>
        <w:t xml:space="preserve"> </w:t>
      </w:r>
      <w:r>
        <w:rPr>
          <w:sz w:val="23"/>
          <w:szCs w:val="23"/>
        </w:rPr>
        <w:t>v</w:t>
      </w:r>
      <w:r>
        <w:rPr>
          <w:spacing w:val="3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>e</w:t>
      </w:r>
    </w:p>
    <w:p w14:paraId="1786E3D8" w14:textId="77777777" w:rsidR="00E644EB" w:rsidRDefault="00E644EB">
      <w:pPr>
        <w:spacing w:before="10" w:line="140" w:lineRule="exact"/>
        <w:rPr>
          <w:sz w:val="15"/>
          <w:szCs w:val="15"/>
        </w:rPr>
      </w:pPr>
    </w:p>
    <w:p w14:paraId="2CDF8E1E" w14:textId="77777777" w:rsidR="00E644EB" w:rsidRDefault="00000000">
      <w:pPr>
        <w:ind w:left="1237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    </w:t>
      </w:r>
      <w:r>
        <w:rPr>
          <w:spacing w:val="6"/>
          <w:sz w:val="23"/>
          <w:szCs w:val="23"/>
        </w:rPr>
        <w:t>F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39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or</w:t>
      </w:r>
      <w:r>
        <w:rPr>
          <w:spacing w:val="4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,</w:t>
      </w:r>
      <w:r>
        <w:rPr>
          <w:spacing w:val="3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33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ou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e</w:t>
      </w:r>
      <w:r>
        <w:rPr>
          <w:spacing w:val="33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39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w</w:t>
      </w:r>
      <w:r>
        <w:rPr>
          <w:sz w:val="23"/>
          <w:szCs w:val="23"/>
        </w:rPr>
        <w:t>ho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32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v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ue</w:t>
      </w:r>
      <w:r>
        <w:rPr>
          <w:spacing w:val="37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h</w:t>
      </w:r>
      <w:r>
        <w:rPr>
          <w:spacing w:val="-4"/>
          <w:sz w:val="23"/>
          <w:szCs w:val="23"/>
        </w:rPr>
        <w:t>o</w:t>
      </w:r>
      <w:r>
        <w:rPr>
          <w:spacing w:val="5"/>
          <w:sz w:val="23"/>
          <w:szCs w:val="23"/>
        </w:rPr>
        <w:t>u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d</w:t>
      </w:r>
      <w:r>
        <w:rPr>
          <w:spacing w:val="3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</w:t>
      </w:r>
      <w:r>
        <w:rPr>
          <w:sz w:val="23"/>
          <w:szCs w:val="23"/>
        </w:rPr>
        <w:t>e</w:t>
      </w:r>
      <w:r>
        <w:rPr>
          <w:spacing w:val="33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34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3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em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y</w:t>
      </w:r>
    </w:p>
    <w:p w14:paraId="175BD4AA" w14:textId="77777777" w:rsidR="00E644EB" w:rsidRDefault="00E644EB">
      <w:pPr>
        <w:spacing w:before="6" w:line="160" w:lineRule="exact"/>
        <w:rPr>
          <w:sz w:val="17"/>
          <w:szCs w:val="17"/>
        </w:rPr>
      </w:pPr>
    </w:p>
    <w:p w14:paraId="38FA4757" w14:textId="77777777" w:rsidR="00E644EB" w:rsidRDefault="00000000">
      <w:pPr>
        <w:ind w:left="1237"/>
        <w:rPr>
          <w:sz w:val="23"/>
          <w:szCs w:val="23"/>
        </w:rPr>
      </w:pPr>
      <w:r>
        <w:rPr>
          <w:rFonts w:ascii="Wingdings" w:eastAsia="Wingdings" w:hAnsi="Wingdings" w:cs="Wingdings"/>
          <w:sz w:val="23"/>
          <w:szCs w:val="23"/>
        </w:rPr>
        <w:t></w:t>
      </w:r>
      <w:r>
        <w:rPr>
          <w:sz w:val="23"/>
          <w:szCs w:val="23"/>
        </w:rPr>
        <w:t xml:space="preserve">      </w:t>
      </w:r>
      <w:r>
        <w:rPr>
          <w:spacing w:val="1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em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y</w:t>
      </w:r>
      <w:r>
        <w:rPr>
          <w:spacing w:val="3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4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4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pacing w:val="5"/>
          <w:sz w:val="23"/>
          <w:szCs w:val="23"/>
        </w:rPr>
        <w:t>pu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43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s</w:t>
      </w:r>
    </w:p>
    <w:p w14:paraId="748F9651" w14:textId="77777777" w:rsidR="00E644EB" w:rsidRDefault="00E644EB">
      <w:pPr>
        <w:spacing w:before="7" w:line="160" w:lineRule="exact"/>
        <w:rPr>
          <w:sz w:val="17"/>
          <w:szCs w:val="17"/>
        </w:rPr>
      </w:pPr>
    </w:p>
    <w:p w14:paraId="438686BB" w14:textId="77777777" w:rsidR="00E644EB" w:rsidRDefault="00000000">
      <w:pPr>
        <w:ind w:left="1746"/>
        <w:rPr>
          <w:sz w:val="23"/>
          <w:szCs w:val="23"/>
        </w:rPr>
      </w:pPr>
      <w:r>
        <w:rPr>
          <w:spacing w:val="6"/>
          <w:sz w:val="23"/>
          <w:szCs w:val="23"/>
        </w:rPr>
        <w:t>M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ory</w:t>
      </w:r>
      <w:r>
        <w:rPr>
          <w:spacing w:val="3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>=</w:t>
      </w:r>
      <w:r>
        <w:rPr>
          <w:spacing w:val="43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</w:t>
      </w:r>
      <w:r>
        <w:rPr>
          <w:spacing w:val="-1"/>
          <w:sz w:val="23"/>
          <w:szCs w:val="23"/>
        </w:rPr>
        <w:t>a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4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g</w:t>
      </w:r>
      <w:r>
        <w:rPr>
          <w:spacing w:val="-1"/>
          <w:sz w:val="23"/>
          <w:szCs w:val="23"/>
        </w:rPr>
        <w:t>i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te</w:t>
      </w:r>
      <w:r>
        <w:rPr>
          <w:sz w:val="23"/>
          <w:szCs w:val="23"/>
        </w:rPr>
        <w:t>r</w:t>
      </w:r>
      <w:r>
        <w:rPr>
          <w:spacing w:val="44"/>
          <w:sz w:val="23"/>
          <w:szCs w:val="23"/>
        </w:rPr>
        <w:t xml:space="preserve"> </w:t>
      </w:r>
      <w:r>
        <w:rPr>
          <w:spacing w:val="4"/>
          <w:sz w:val="23"/>
          <w:szCs w:val="23"/>
        </w:rPr>
        <w:t>+</w:t>
      </w:r>
      <w:r>
        <w:rPr>
          <w:sz w:val="23"/>
          <w:szCs w:val="23"/>
        </w:rPr>
        <w:t>1</w:t>
      </w:r>
      <w:r>
        <w:rPr>
          <w:spacing w:val="5"/>
          <w:sz w:val="23"/>
          <w:szCs w:val="23"/>
        </w:rPr>
        <w:t>6-</w:t>
      </w:r>
      <w:r>
        <w:rPr>
          <w:sz w:val="23"/>
          <w:szCs w:val="23"/>
        </w:rPr>
        <w:t>b</w:t>
      </w:r>
      <w:r>
        <w:rPr>
          <w:spacing w:val="-1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3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>f</w:t>
      </w:r>
      <w:r>
        <w:rPr>
          <w:spacing w:val="-1"/>
          <w:sz w:val="23"/>
          <w:szCs w:val="23"/>
        </w:rPr>
        <w:t>ie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d</w:t>
      </w:r>
    </w:p>
    <w:p w14:paraId="1AEB7D97" w14:textId="77777777" w:rsidR="00E644EB" w:rsidRDefault="00E644EB">
      <w:pPr>
        <w:spacing w:before="4" w:line="140" w:lineRule="exact"/>
        <w:rPr>
          <w:sz w:val="14"/>
          <w:szCs w:val="14"/>
        </w:rPr>
      </w:pPr>
    </w:p>
    <w:p w14:paraId="573DD289" w14:textId="77777777" w:rsidR="00E644EB" w:rsidRDefault="00000000">
      <w:pPr>
        <w:ind w:left="632" w:right="5394"/>
        <w:jc w:val="center"/>
        <w:rPr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o  </w:t>
      </w:r>
      <w:r>
        <w:rPr>
          <w:rFonts w:ascii="Courier New" w:eastAsia="Courier New" w:hAnsi="Courier New" w:cs="Courier New"/>
          <w:spacing w:val="14"/>
          <w:sz w:val="23"/>
          <w:szCs w:val="23"/>
        </w:rPr>
        <w:t xml:space="preserve"> </w:t>
      </w:r>
      <w:r>
        <w:rPr>
          <w:i/>
          <w:spacing w:val="-1"/>
          <w:sz w:val="23"/>
          <w:szCs w:val="23"/>
        </w:rPr>
        <w:t>F</w:t>
      </w:r>
      <w:r>
        <w:rPr>
          <w:i/>
          <w:sz w:val="23"/>
          <w:szCs w:val="23"/>
        </w:rPr>
        <w:t>or</w:t>
      </w:r>
      <w:r>
        <w:rPr>
          <w:i/>
          <w:spacing w:val="45"/>
          <w:sz w:val="23"/>
          <w:szCs w:val="23"/>
        </w:rPr>
        <w:t xml:space="preserve"> </w:t>
      </w:r>
      <w:r>
        <w:rPr>
          <w:i/>
          <w:sz w:val="23"/>
          <w:szCs w:val="23"/>
        </w:rPr>
        <w:t>b</w:t>
      </w:r>
      <w:r>
        <w:rPr>
          <w:i/>
          <w:spacing w:val="6"/>
          <w:sz w:val="23"/>
          <w:szCs w:val="23"/>
        </w:rPr>
        <w:t>r</w:t>
      </w:r>
      <w:r>
        <w:rPr>
          <w:i/>
          <w:sz w:val="23"/>
          <w:szCs w:val="23"/>
        </w:rPr>
        <w:t>a</w:t>
      </w:r>
      <w:r>
        <w:rPr>
          <w:i/>
          <w:spacing w:val="5"/>
          <w:sz w:val="23"/>
          <w:szCs w:val="23"/>
        </w:rPr>
        <w:t>n</w:t>
      </w:r>
      <w:r>
        <w:rPr>
          <w:i/>
          <w:spacing w:val="3"/>
          <w:sz w:val="23"/>
          <w:szCs w:val="23"/>
        </w:rPr>
        <w:t>c</w:t>
      </w:r>
      <w:r>
        <w:rPr>
          <w:i/>
          <w:sz w:val="23"/>
          <w:szCs w:val="23"/>
        </w:rPr>
        <w:t>h</w:t>
      </w:r>
      <w:r>
        <w:rPr>
          <w:i/>
          <w:spacing w:val="44"/>
          <w:sz w:val="23"/>
          <w:szCs w:val="23"/>
        </w:rPr>
        <w:t xml:space="preserve"> </w:t>
      </w:r>
      <w:r>
        <w:rPr>
          <w:i/>
          <w:spacing w:val="3"/>
          <w:sz w:val="23"/>
          <w:szCs w:val="23"/>
        </w:rPr>
        <w:t>i</w:t>
      </w:r>
      <w:r>
        <w:rPr>
          <w:i/>
          <w:sz w:val="23"/>
          <w:szCs w:val="23"/>
        </w:rPr>
        <w:t>n</w:t>
      </w:r>
      <w:r>
        <w:rPr>
          <w:i/>
          <w:spacing w:val="6"/>
          <w:sz w:val="23"/>
          <w:szCs w:val="23"/>
        </w:rPr>
        <w:t>s</w:t>
      </w:r>
      <w:r>
        <w:rPr>
          <w:i/>
          <w:spacing w:val="3"/>
          <w:sz w:val="23"/>
          <w:szCs w:val="23"/>
        </w:rPr>
        <w:t>t</w:t>
      </w:r>
      <w:r>
        <w:rPr>
          <w:i/>
          <w:spacing w:val="1"/>
          <w:sz w:val="23"/>
          <w:szCs w:val="23"/>
        </w:rPr>
        <w:t>r</w:t>
      </w:r>
      <w:r>
        <w:rPr>
          <w:i/>
          <w:spacing w:val="5"/>
          <w:sz w:val="23"/>
          <w:szCs w:val="23"/>
        </w:rPr>
        <w:t>u</w:t>
      </w:r>
      <w:r>
        <w:rPr>
          <w:i/>
          <w:spacing w:val="-1"/>
          <w:sz w:val="23"/>
          <w:szCs w:val="23"/>
        </w:rPr>
        <w:t>c</w:t>
      </w:r>
      <w:r>
        <w:rPr>
          <w:i/>
          <w:spacing w:val="3"/>
          <w:sz w:val="23"/>
          <w:szCs w:val="23"/>
        </w:rPr>
        <w:t>ti</w:t>
      </w:r>
      <w:r>
        <w:rPr>
          <w:i/>
          <w:sz w:val="23"/>
          <w:szCs w:val="23"/>
        </w:rPr>
        <w:t>o</w:t>
      </w:r>
      <w:r>
        <w:rPr>
          <w:i/>
          <w:spacing w:val="5"/>
          <w:sz w:val="23"/>
          <w:szCs w:val="23"/>
        </w:rPr>
        <w:t>n</w:t>
      </w:r>
      <w:r>
        <w:rPr>
          <w:i/>
          <w:sz w:val="23"/>
          <w:szCs w:val="23"/>
        </w:rPr>
        <w:t>s</w:t>
      </w:r>
    </w:p>
    <w:p w14:paraId="79C2B2F3" w14:textId="77777777" w:rsidR="00E644EB" w:rsidRDefault="00E644EB">
      <w:pPr>
        <w:spacing w:before="3" w:line="140" w:lineRule="exact"/>
        <w:rPr>
          <w:sz w:val="14"/>
          <w:szCs w:val="14"/>
        </w:rPr>
      </w:pPr>
    </w:p>
    <w:p w14:paraId="3D5804AC" w14:textId="77777777" w:rsidR="00E644EB" w:rsidRDefault="00000000">
      <w:pPr>
        <w:ind w:left="1237"/>
        <w:rPr>
          <w:sz w:val="23"/>
          <w:szCs w:val="23"/>
        </w:rPr>
      </w:pPr>
      <w:r>
        <w:rPr>
          <w:rFonts w:ascii="Wingdings" w:eastAsia="Wingdings" w:hAnsi="Wingdings" w:cs="Wingdings"/>
          <w:sz w:val="23"/>
          <w:szCs w:val="23"/>
        </w:rPr>
        <w:t></w:t>
      </w:r>
      <w:r>
        <w:rPr>
          <w:sz w:val="23"/>
          <w:szCs w:val="23"/>
        </w:rPr>
        <w:t xml:space="preserve">      </w:t>
      </w:r>
      <w:r>
        <w:rPr>
          <w:spacing w:val="1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O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e</w:t>
      </w:r>
      <w:r>
        <w:rPr>
          <w:spacing w:val="37"/>
          <w:sz w:val="23"/>
          <w:szCs w:val="23"/>
        </w:rPr>
        <w:t xml:space="preserve"> </w:t>
      </w:r>
      <w:r>
        <w:rPr>
          <w:sz w:val="23"/>
          <w:szCs w:val="23"/>
        </w:rPr>
        <w:t>=</w:t>
      </w:r>
      <w:r>
        <w:rPr>
          <w:spacing w:val="43"/>
          <w:sz w:val="23"/>
          <w:szCs w:val="23"/>
        </w:rPr>
        <w:t xml:space="preserve"> </w:t>
      </w:r>
      <w:r>
        <w:rPr>
          <w:sz w:val="23"/>
          <w:szCs w:val="23"/>
        </w:rPr>
        <w:t>4</w:t>
      </w:r>
    </w:p>
    <w:p w14:paraId="74B7FFA4" w14:textId="77777777" w:rsidR="00E644EB" w:rsidRDefault="00E644EB">
      <w:pPr>
        <w:spacing w:before="7" w:line="160" w:lineRule="exact"/>
        <w:rPr>
          <w:sz w:val="17"/>
          <w:szCs w:val="17"/>
        </w:rPr>
      </w:pPr>
    </w:p>
    <w:p w14:paraId="51D72984" w14:textId="77777777" w:rsidR="00E644EB" w:rsidRDefault="00000000">
      <w:pPr>
        <w:ind w:left="1237"/>
        <w:rPr>
          <w:sz w:val="23"/>
          <w:szCs w:val="23"/>
        </w:rPr>
      </w:pPr>
      <w:r>
        <w:rPr>
          <w:rFonts w:ascii="Wingdings" w:eastAsia="Wingdings" w:hAnsi="Wingdings" w:cs="Wingdings"/>
          <w:sz w:val="23"/>
          <w:szCs w:val="23"/>
        </w:rPr>
        <w:t></w:t>
      </w:r>
      <w:r>
        <w:rPr>
          <w:sz w:val="23"/>
          <w:szCs w:val="23"/>
        </w:rPr>
        <w:t xml:space="preserve">      </w:t>
      </w:r>
      <w:r>
        <w:rPr>
          <w:spacing w:val="1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s</w:t>
      </w:r>
      <w:r>
        <w:rPr>
          <w:spacing w:val="4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4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t</w:t>
      </w:r>
      <w:r>
        <w:rPr>
          <w:spacing w:val="4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e</w:t>
      </w:r>
      <w:r>
        <w:rPr>
          <w:spacing w:val="4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ou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2"/>
          <w:sz w:val="23"/>
          <w:szCs w:val="23"/>
        </w:rPr>
        <w:t>i</w:t>
      </w:r>
      <w:r>
        <w:rPr>
          <w:spacing w:val="2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s</w:t>
      </w:r>
      <w:r>
        <w:rPr>
          <w:spacing w:val="4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47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e</w:t>
      </w:r>
      <w:r>
        <w:rPr>
          <w:spacing w:val="4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3"/>
          <w:sz w:val="23"/>
          <w:szCs w:val="23"/>
        </w:rPr>
        <w:t>m</w:t>
      </w:r>
      <w:r>
        <w:rPr>
          <w:spacing w:val="5"/>
          <w:sz w:val="23"/>
          <w:szCs w:val="23"/>
        </w:rPr>
        <w:t>p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f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4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q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y</w:t>
      </w:r>
    </w:p>
    <w:p w14:paraId="46609F5E" w14:textId="77777777" w:rsidR="00E644EB" w:rsidRDefault="00E644EB">
      <w:pPr>
        <w:spacing w:before="7" w:line="160" w:lineRule="exact"/>
        <w:rPr>
          <w:sz w:val="17"/>
          <w:szCs w:val="17"/>
        </w:rPr>
      </w:pPr>
    </w:p>
    <w:p w14:paraId="03CEC101" w14:textId="77777777" w:rsidR="00E644EB" w:rsidRDefault="00000000">
      <w:pPr>
        <w:ind w:left="1237"/>
        <w:rPr>
          <w:sz w:val="23"/>
          <w:szCs w:val="23"/>
        </w:rPr>
      </w:pPr>
      <w:r>
        <w:rPr>
          <w:rFonts w:ascii="Wingdings" w:eastAsia="Wingdings" w:hAnsi="Wingdings" w:cs="Wingdings"/>
          <w:sz w:val="23"/>
          <w:szCs w:val="23"/>
        </w:rPr>
        <w:t></w:t>
      </w:r>
      <w:r>
        <w:rPr>
          <w:sz w:val="23"/>
          <w:szCs w:val="23"/>
        </w:rPr>
        <w:t xml:space="preserve">      </w:t>
      </w:r>
      <w:r>
        <w:rPr>
          <w:spacing w:val="1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z w:val="23"/>
          <w:szCs w:val="23"/>
        </w:rPr>
        <w:t>b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h</w:t>
      </w:r>
      <w:r>
        <w:rPr>
          <w:spacing w:val="3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g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t</w:t>
      </w:r>
      <w:r>
        <w:rPr>
          <w:spacing w:val="47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p</w:t>
      </w:r>
      <w:r>
        <w:rPr>
          <w:spacing w:val="5"/>
          <w:sz w:val="23"/>
          <w:szCs w:val="23"/>
        </w:rPr>
        <w:t>u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43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s</w:t>
      </w:r>
    </w:p>
    <w:p w14:paraId="2DCEED66" w14:textId="77777777" w:rsidR="00E644EB" w:rsidRDefault="00E644EB">
      <w:pPr>
        <w:spacing w:before="2" w:line="180" w:lineRule="exact"/>
        <w:rPr>
          <w:sz w:val="18"/>
          <w:szCs w:val="18"/>
        </w:rPr>
      </w:pPr>
    </w:p>
    <w:p w14:paraId="76763812" w14:textId="77777777" w:rsidR="00E644EB" w:rsidRDefault="00000000">
      <w:pPr>
        <w:ind w:left="1746"/>
        <w:rPr>
          <w:sz w:val="23"/>
          <w:szCs w:val="23"/>
        </w:rPr>
      </w:pPr>
      <w:r>
        <w:rPr>
          <w:spacing w:val="-16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r</w:t>
      </w:r>
      <w:r>
        <w:rPr>
          <w:sz w:val="23"/>
          <w:szCs w:val="23"/>
        </w:rPr>
        <w:t>g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t</w:t>
      </w:r>
      <w:r>
        <w:rPr>
          <w:spacing w:val="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dd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 xml:space="preserve">s  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>=</w:t>
      </w:r>
      <w:r>
        <w:rPr>
          <w:spacing w:val="4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P</w:t>
      </w:r>
      <w:r>
        <w:rPr>
          <w:sz w:val="23"/>
          <w:szCs w:val="23"/>
        </w:rPr>
        <w:t>C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+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(</w:t>
      </w:r>
      <w:r>
        <w:rPr>
          <w:spacing w:val="2"/>
          <w:sz w:val="23"/>
          <w:szCs w:val="23"/>
        </w:rPr>
        <w:t>s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g</w:t>
      </w:r>
      <w:r>
        <w:rPr>
          <w:spacing w:val="-4"/>
          <w:sz w:val="23"/>
          <w:szCs w:val="23"/>
        </w:rPr>
        <w:t>n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-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-1"/>
          <w:sz w:val="23"/>
          <w:szCs w:val="23"/>
        </w:rPr>
        <w:t>te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16-b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pacing w:val="-9"/>
          <w:sz w:val="23"/>
          <w:szCs w:val="23"/>
        </w:rPr>
        <w:t>f</w:t>
      </w:r>
      <w:r>
        <w:rPr>
          <w:sz w:val="23"/>
          <w:szCs w:val="23"/>
        </w:rPr>
        <w:t>f</w:t>
      </w:r>
      <w:r>
        <w:rPr>
          <w:spacing w:val="2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t</w:t>
      </w:r>
      <w:r>
        <w:rPr>
          <w:spacing w:val="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ddr</w:t>
      </w:r>
      <w:r>
        <w:rPr>
          <w:spacing w:val="-1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s</w:t>
      </w:r>
    </w:p>
    <w:p w14:paraId="3051F876" w14:textId="77777777" w:rsidR="00E644EB" w:rsidRDefault="00E644EB">
      <w:pPr>
        <w:spacing w:before="7" w:line="160" w:lineRule="exact"/>
        <w:rPr>
          <w:sz w:val="17"/>
          <w:szCs w:val="17"/>
        </w:rPr>
      </w:pPr>
    </w:p>
    <w:p w14:paraId="53B58C53" w14:textId="77777777" w:rsidR="00E644EB" w:rsidRDefault="00000000">
      <w:pPr>
        <w:ind w:left="2496"/>
        <w:rPr>
          <w:sz w:val="23"/>
          <w:szCs w:val="23"/>
        </w:rPr>
      </w:pPr>
      <w:r>
        <w:rPr>
          <w:sz w:val="23"/>
          <w:szCs w:val="23"/>
        </w:rPr>
        <w:t>&lt;&lt; 2)</w:t>
      </w:r>
    </w:p>
    <w:p w14:paraId="76D53499" w14:textId="77777777" w:rsidR="00E644EB" w:rsidRDefault="00E644EB">
      <w:pPr>
        <w:spacing w:before="9" w:line="180" w:lineRule="exact"/>
        <w:rPr>
          <w:sz w:val="18"/>
          <w:szCs w:val="18"/>
        </w:rPr>
      </w:pPr>
    </w:p>
    <w:p w14:paraId="6C4FD9B9" w14:textId="77777777" w:rsidR="00E644EB" w:rsidRDefault="00000000">
      <w:pPr>
        <w:ind w:left="1237"/>
        <w:rPr>
          <w:sz w:val="23"/>
          <w:szCs w:val="23"/>
        </w:rPr>
        <w:sectPr w:rsidR="00E644EB">
          <w:pgSz w:w="12240" w:h="15840"/>
          <w:pgMar w:top="2120" w:right="1520" w:bottom="280" w:left="1720" w:header="1926" w:footer="0" w:gutter="0"/>
          <w:cols w:space="720"/>
        </w:sect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    </w:t>
      </w:r>
      <w:r>
        <w:rPr>
          <w:b/>
          <w:sz w:val="23"/>
          <w:szCs w:val="23"/>
        </w:rPr>
        <w:t>J</w:t>
      </w:r>
      <w:r>
        <w:rPr>
          <w:b/>
          <w:spacing w:val="34"/>
          <w:sz w:val="23"/>
          <w:szCs w:val="23"/>
        </w:rPr>
        <w:t xml:space="preserve"> </w:t>
      </w:r>
      <w:r>
        <w:rPr>
          <w:b/>
          <w:sz w:val="23"/>
          <w:szCs w:val="23"/>
        </w:rPr>
        <w:t>–</w:t>
      </w:r>
      <w:r>
        <w:rPr>
          <w:b/>
          <w:spacing w:val="39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F</w:t>
      </w:r>
      <w:r>
        <w:rPr>
          <w:b/>
          <w:spacing w:val="5"/>
          <w:sz w:val="23"/>
          <w:szCs w:val="23"/>
        </w:rPr>
        <w:t>o</w:t>
      </w:r>
      <w:r>
        <w:rPr>
          <w:b/>
          <w:spacing w:val="3"/>
          <w:sz w:val="23"/>
          <w:szCs w:val="23"/>
        </w:rPr>
        <w:t>r</w:t>
      </w:r>
      <w:r>
        <w:rPr>
          <w:b/>
          <w:spacing w:val="5"/>
          <w:sz w:val="23"/>
          <w:szCs w:val="23"/>
        </w:rPr>
        <w:t>ma</w:t>
      </w:r>
      <w:r>
        <w:rPr>
          <w:b/>
          <w:sz w:val="23"/>
          <w:szCs w:val="23"/>
        </w:rPr>
        <w:t>t</w:t>
      </w:r>
    </w:p>
    <w:p w14:paraId="4E60900F" w14:textId="77777777" w:rsidR="00E644EB" w:rsidRDefault="00E644EB">
      <w:pPr>
        <w:spacing w:line="200" w:lineRule="exact"/>
      </w:pPr>
    </w:p>
    <w:p w14:paraId="6983610B" w14:textId="77777777" w:rsidR="00E644EB" w:rsidRDefault="00E644EB">
      <w:pPr>
        <w:spacing w:before="11" w:line="220" w:lineRule="exact"/>
        <w:rPr>
          <w:sz w:val="22"/>
          <w:szCs w:val="22"/>
        </w:rPr>
      </w:pPr>
    </w:p>
    <w:p w14:paraId="702EDBC7" w14:textId="77777777" w:rsidR="00E644EB" w:rsidRDefault="00000000">
      <w:pPr>
        <w:ind w:left="824"/>
      </w:pPr>
      <w:r>
        <w:pict w14:anchorId="05E502B7">
          <v:group id="_x0000_s2078" style="position:absolute;left:0;text-align:left;margin-left:91.9pt;margin-top:108.7pt;width:438.5pt;height:0;z-index:-2482;mso-position-horizontal-relative:page;mso-position-vertical-relative:page" coordorigin="1838,2174" coordsize="8770,0">
            <v:shape id="_x0000_s2079" style="position:absolute;left:1838;top:2174;width:8770;height:0" coordorigin="1838,2174" coordsize="8770,0" path="m1838,2174r8770,e" filled="f" strokeweight="1.06pt">
              <v:path arrowok="t"/>
            </v:shape>
            <w10:wrap anchorx="page" anchory="page"/>
          </v:group>
        </w:pict>
      </w:r>
      <w:r w:rsidR="004174BE">
        <w:pict w14:anchorId="3DA5E69F">
          <v:shape id="_x0000_i1031" type="#_x0000_t75" style="width:189pt;height:30.6pt">
            <v:imagedata r:id="rId21" o:title=""/>
          </v:shape>
        </w:pict>
      </w:r>
    </w:p>
    <w:p w14:paraId="50B25A00" w14:textId="77777777" w:rsidR="00E644EB" w:rsidRDefault="00E644EB">
      <w:pPr>
        <w:spacing w:before="6" w:line="120" w:lineRule="exact"/>
        <w:rPr>
          <w:sz w:val="12"/>
          <w:szCs w:val="12"/>
        </w:rPr>
      </w:pPr>
    </w:p>
    <w:p w14:paraId="6533A3D0" w14:textId="77777777" w:rsidR="00E644EB" w:rsidRDefault="00000000">
      <w:pPr>
        <w:ind w:left="2984"/>
        <w:rPr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o   </w:t>
      </w:r>
      <w:r>
        <w:rPr>
          <w:rFonts w:ascii="Courier New" w:eastAsia="Courier New" w:hAnsi="Courier New" w:cs="Courier New"/>
          <w:spacing w:val="30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O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e</w:t>
      </w:r>
      <w:r>
        <w:rPr>
          <w:spacing w:val="37"/>
          <w:sz w:val="23"/>
          <w:szCs w:val="23"/>
        </w:rPr>
        <w:t xml:space="preserve"> </w:t>
      </w:r>
      <w:r>
        <w:rPr>
          <w:sz w:val="23"/>
          <w:szCs w:val="23"/>
        </w:rPr>
        <w:t>=</w:t>
      </w:r>
      <w:r>
        <w:rPr>
          <w:spacing w:val="43"/>
          <w:sz w:val="23"/>
          <w:szCs w:val="23"/>
        </w:rPr>
        <w:t xml:space="preserve"> </w:t>
      </w:r>
      <w:r>
        <w:rPr>
          <w:sz w:val="23"/>
          <w:szCs w:val="23"/>
        </w:rPr>
        <w:t>2</w:t>
      </w:r>
    </w:p>
    <w:p w14:paraId="09205F66" w14:textId="77777777" w:rsidR="00E644EB" w:rsidRDefault="00E644EB">
      <w:pPr>
        <w:spacing w:line="100" w:lineRule="exact"/>
        <w:rPr>
          <w:sz w:val="10"/>
          <w:szCs w:val="10"/>
        </w:rPr>
      </w:pPr>
    </w:p>
    <w:p w14:paraId="39F870B2" w14:textId="77777777" w:rsidR="00E644EB" w:rsidRDefault="00000000">
      <w:pPr>
        <w:ind w:left="2984"/>
        <w:rPr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o   </w:t>
      </w:r>
      <w:r>
        <w:rPr>
          <w:rFonts w:ascii="Courier New" w:eastAsia="Courier New" w:hAnsi="Courier New" w:cs="Courier New"/>
          <w:spacing w:val="3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ti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at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5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pacing w:val="5"/>
          <w:sz w:val="23"/>
          <w:szCs w:val="23"/>
        </w:rPr>
        <w:t>pu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4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s</w:t>
      </w:r>
    </w:p>
    <w:p w14:paraId="0B082FB0" w14:textId="77777777" w:rsidR="00E644EB" w:rsidRDefault="00000000">
      <w:pPr>
        <w:spacing w:before="88"/>
        <w:ind w:left="2264"/>
        <w:rPr>
          <w:sz w:val="23"/>
          <w:szCs w:val="23"/>
        </w:rPr>
      </w:pPr>
      <w:r>
        <w:rPr>
          <w:spacing w:val="-11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g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t</w:t>
      </w:r>
      <w:r>
        <w:rPr>
          <w:spacing w:val="4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40"/>
          <w:sz w:val="23"/>
          <w:szCs w:val="23"/>
        </w:rPr>
        <w:t xml:space="preserve"> </w:t>
      </w:r>
      <w:r>
        <w:rPr>
          <w:sz w:val="23"/>
          <w:szCs w:val="23"/>
        </w:rPr>
        <w:t>=</w:t>
      </w:r>
      <w:r>
        <w:rPr>
          <w:spacing w:val="39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P</w:t>
      </w:r>
      <w:r>
        <w:rPr>
          <w:sz w:val="23"/>
          <w:szCs w:val="23"/>
        </w:rPr>
        <w:t>C</w:t>
      </w:r>
      <w:r>
        <w:rPr>
          <w:spacing w:val="39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[</w:t>
      </w:r>
      <w:r>
        <w:rPr>
          <w:sz w:val="23"/>
          <w:szCs w:val="23"/>
        </w:rPr>
        <w:t>3</w:t>
      </w:r>
      <w:r>
        <w:rPr>
          <w:spacing w:val="5"/>
          <w:sz w:val="23"/>
          <w:szCs w:val="23"/>
        </w:rPr>
        <w:t>1</w:t>
      </w:r>
      <w:r>
        <w:rPr>
          <w:sz w:val="23"/>
          <w:szCs w:val="23"/>
        </w:rPr>
        <w:t>-</w:t>
      </w:r>
      <w:r>
        <w:rPr>
          <w:spacing w:val="5"/>
          <w:sz w:val="23"/>
          <w:szCs w:val="23"/>
        </w:rPr>
        <w:t>28</w:t>
      </w:r>
      <w:r>
        <w:rPr>
          <w:sz w:val="23"/>
          <w:szCs w:val="23"/>
        </w:rPr>
        <w:t>]</w:t>
      </w:r>
      <w:r>
        <w:rPr>
          <w:spacing w:val="34"/>
          <w:sz w:val="23"/>
          <w:szCs w:val="23"/>
        </w:rPr>
        <w:t xml:space="preserve"> </w:t>
      </w:r>
      <w:r>
        <w:rPr>
          <w:rFonts w:ascii="Symbol" w:eastAsia="Symbol" w:hAnsi="Symbol" w:cs="Symbol"/>
          <w:spacing w:val="-3"/>
          <w:sz w:val="23"/>
          <w:szCs w:val="23"/>
        </w:rPr>
        <w:t></w:t>
      </w:r>
      <w:r>
        <w:rPr>
          <w:rFonts w:ascii="Symbol" w:eastAsia="Symbol" w:hAnsi="Symbol" w:cs="Symbol"/>
          <w:sz w:val="23"/>
          <w:szCs w:val="23"/>
        </w:rPr>
        <w:t></w:t>
      </w:r>
      <w:r>
        <w:rPr>
          <w:spacing w:val="41"/>
          <w:sz w:val="23"/>
          <w:szCs w:val="23"/>
        </w:rPr>
        <w:t xml:space="preserve"> </w:t>
      </w:r>
      <w:r>
        <w:rPr>
          <w:sz w:val="23"/>
          <w:szCs w:val="23"/>
        </w:rPr>
        <w:t>(o</w:t>
      </w:r>
      <w:r>
        <w:rPr>
          <w:spacing w:val="-5"/>
          <w:sz w:val="23"/>
          <w:szCs w:val="23"/>
        </w:rPr>
        <w:t>ff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t</w:t>
      </w:r>
      <w:r>
        <w:rPr>
          <w:spacing w:val="3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dr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40"/>
          <w:sz w:val="23"/>
          <w:szCs w:val="23"/>
        </w:rPr>
        <w:t xml:space="preserve"> </w:t>
      </w:r>
      <w:r>
        <w:rPr>
          <w:spacing w:val="4"/>
          <w:sz w:val="23"/>
          <w:szCs w:val="23"/>
        </w:rPr>
        <w:t>&lt;</w:t>
      </w:r>
      <w:r>
        <w:rPr>
          <w:sz w:val="23"/>
          <w:szCs w:val="23"/>
        </w:rPr>
        <w:t>&lt;</w:t>
      </w:r>
      <w:r>
        <w:rPr>
          <w:spacing w:val="38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2</w:t>
      </w:r>
      <w:r>
        <w:rPr>
          <w:sz w:val="23"/>
          <w:szCs w:val="23"/>
        </w:rPr>
        <w:t>)</w:t>
      </w:r>
    </w:p>
    <w:p w14:paraId="541A304E" w14:textId="77777777" w:rsidR="00E644EB" w:rsidRDefault="00E644EB">
      <w:pPr>
        <w:spacing w:before="4" w:line="240" w:lineRule="exact"/>
        <w:rPr>
          <w:sz w:val="24"/>
          <w:szCs w:val="24"/>
        </w:rPr>
      </w:pPr>
    </w:p>
    <w:p w14:paraId="0BBBF11D" w14:textId="6CFD6CF3" w:rsidR="00E644EB" w:rsidRDefault="00000000">
      <w:pPr>
        <w:ind w:left="104"/>
        <w:rPr>
          <w:sz w:val="23"/>
          <w:szCs w:val="23"/>
        </w:rPr>
      </w:pPr>
      <w:r>
        <w:rPr>
          <w:b/>
          <w:sz w:val="23"/>
          <w:szCs w:val="23"/>
        </w:rPr>
        <w:t>1</w:t>
      </w:r>
      <w:r>
        <w:rPr>
          <w:b/>
          <w:spacing w:val="5"/>
          <w:sz w:val="23"/>
          <w:szCs w:val="23"/>
        </w:rPr>
        <w:t>.</w:t>
      </w:r>
      <w:r w:rsidR="00380B1E">
        <w:rPr>
          <w:b/>
          <w:sz w:val="23"/>
          <w:szCs w:val="23"/>
        </w:rPr>
        <w:t>5</w:t>
      </w:r>
      <w:r>
        <w:rPr>
          <w:b/>
          <w:sz w:val="23"/>
          <w:szCs w:val="23"/>
        </w:rPr>
        <w:t xml:space="preserve">      </w:t>
      </w:r>
      <w:r>
        <w:rPr>
          <w:b/>
          <w:spacing w:val="25"/>
          <w:sz w:val="23"/>
          <w:szCs w:val="23"/>
        </w:rPr>
        <w:t xml:space="preserve"> </w:t>
      </w:r>
      <w:r>
        <w:rPr>
          <w:b/>
          <w:spacing w:val="5"/>
          <w:sz w:val="23"/>
          <w:szCs w:val="23"/>
        </w:rPr>
        <w:t>L</w:t>
      </w:r>
      <w:r>
        <w:rPr>
          <w:b/>
          <w:spacing w:val="-1"/>
          <w:sz w:val="23"/>
          <w:szCs w:val="23"/>
        </w:rPr>
        <w:t>O</w:t>
      </w:r>
      <w:r>
        <w:rPr>
          <w:b/>
          <w:spacing w:val="3"/>
          <w:sz w:val="23"/>
          <w:szCs w:val="23"/>
        </w:rPr>
        <w:t>G</w:t>
      </w:r>
      <w:r>
        <w:rPr>
          <w:b/>
          <w:spacing w:val="6"/>
          <w:sz w:val="23"/>
          <w:szCs w:val="23"/>
        </w:rPr>
        <w:t>I</w:t>
      </w:r>
      <w:r>
        <w:rPr>
          <w:b/>
          <w:spacing w:val="2"/>
          <w:sz w:val="23"/>
          <w:szCs w:val="23"/>
        </w:rPr>
        <w:t>C</w:t>
      </w:r>
      <w:r>
        <w:rPr>
          <w:b/>
          <w:spacing w:val="6"/>
          <w:sz w:val="23"/>
          <w:szCs w:val="23"/>
        </w:rPr>
        <w:t>A</w:t>
      </w:r>
      <w:r>
        <w:rPr>
          <w:b/>
          <w:sz w:val="23"/>
          <w:szCs w:val="23"/>
        </w:rPr>
        <w:t>L</w:t>
      </w:r>
      <w:r>
        <w:rPr>
          <w:b/>
          <w:spacing w:val="5"/>
          <w:sz w:val="23"/>
          <w:szCs w:val="23"/>
        </w:rPr>
        <w:t xml:space="preserve"> </w:t>
      </w:r>
      <w:r>
        <w:rPr>
          <w:b/>
          <w:spacing w:val="6"/>
          <w:sz w:val="23"/>
          <w:szCs w:val="23"/>
        </w:rPr>
        <w:t>I</w:t>
      </w:r>
      <w:r>
        <w:rPr>
          <w:b/>
          <w:spacing w:val="2"/>
          <w:sz w:val="23"/>
          <w:szCs w:val="23"/>
        </w:rPr>
        <w:t>N</w:t>
      </w:r>
      <w:r>
        <w:rPr>
          <w:b/>
          <w:spacing w:val="6"/>
          <w:sz w:val="23"/>
          <w:szCs w:val="23"/>
        </w:rPr>
        <w:t>S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2"/>
          <w:sz w:val="23"/>
          <w:szCs w:val="23"/>
        </w:rPr>
        <w:t>R</w:t>
      </w:r>
      <w:r>
        <w:rPr>
          <w:b/>
          <w:spacing w:val="6"/>
          <w:sz w:val="23"/>
          <w:szCs w:val="23"/>
        </w:rPr>
        <w:t>U</w:t>
      </w:r>
      <w:r>
        <w:rPr>
          <w:b/>
          <w:spacing w:val="2"/>
          <w:sz w:val="23"/>
          <w:szCs w:val="23"/>
        </w:rPr>
        <w:t>C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6"/>
          <w:sz w:val="23"/>
          <w:szCs w:val="23"/>
        </w:rPr>
        <w:t>I</w:t>
      </w:r>
      <w:r>
        <w:rPr>
          <w:b/>
          <w:spacing w:val="-1"/>
          <w:sz w:val="23"/>
          <w:szCs w:val="23"/>
        </w:rPr>
        <w:t>O</w:t>
      </w:r>
      <w:r>
        <w:rPr>
          <w:b/>
          <w:spacing w:val="6"/>
          <w:sz w:val="23"/>
          <w:szCs w:val="23"/>
        </w:rPr>
        <w:t>N</w:t>
      </w:r>
      <w:r>
        <w:rPr>
          <w:b/>
          <w:sz w:val="23"/>
          <w:szCs w:val="23"/>
        </w:rPr>
        <w:t>S</w:t>
      </w:r>
    </w:p>
    <w:p w14:paraId="441D91AB" w14:textId="77777777" w:rsidR="00E644EB" w:rsidRDefault="00E644EB">
      <w:pPr>
        <w:spacing w:line="160" w:lineRule="exact"/>
        <w:rPr>
          <w:sz w:val="17"/>
          <w:szCs w:val="17"/>
        </w:rPr>
      </w:pPr>
    </w:p>
    <w:p w14:paraId="3D6A2670" w14:textId="77777777" w:rsidR="00E644EB" w:rsidRDefault="00000000">
      <w:pPr>
        <w:tabs>
          <w:tab w:val="left" w:pos="1160"/>
        </w:tabs>
        <w:spacing w:line="251" w:lineRule="auto"/>
        <w:ind w:left="1184" w:right="129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  <w:t>I</w:t>
      </w:r>
      <w:r>
        <w:rPr>
          <w:spacing w:val="-4"/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u</w:t>
      </w:r>
      <w:r>
        <w:rPr>
          <w:spacing w:val="3"/>
          <w:sz w:val="23"/>
          <w:szCs w:val="23"/>
        </w:rPr>
        <w:t>c</w:t>
      </w:r>
      <w:r>
        <w:rPr>
          <w:spacing w:val="-2"/>
          <w:sz w:val="23"/>
          <w:szCs w:val="23"/>
        </w:rPr>
        <w:t>ti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ns</w:t>
      </w:r>
      <w:r>
        <w:rPr>
          <w:spacing w:val="4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5"/>
          <w:sz w:val="23"/>
          <w:szCs w:val="23"/>
        </w:rPr>
        <w:t>f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m</w:t>
      </w:r>
      <w:r>
        <w:rPr>
          <w:spacing w:val="42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l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ca</w:t>
      </w:r>
      <w:r>
        <w:rPr>
          <w:sz w:val="23"/>
          <w:szCs w:val="23"/>
        </w:rPr>
        <w:t>l</w:t>
      </w:r>
      <w:r>
        <w:rPr>
          <w:spacing w:val="42"/>
          <w:sz w:val="23"/>
          <w:szCs w:val="23"/>
        </w:rPr>
        <w:t xml:space="preserve"> </w:t>
      </w:r>
      <w:r>
        <w:rPr>
          <w:sz w:val="23"/>
          <w:szCs w:val="23"/>
        </w:rPr>
        <w:t>op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ns</w:t>
      </w:r>
      <w:r>
        <w:rPr>
          <w:spacing w:val="4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4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-6"/>
          <w:sz w:val="23"/>
          <w:szCs w:val="23"/>
        </w:rPr>
        <w:t>i</w:t>
      </w:r>
      <w:r>
        <w:rPr>
          <w:spacing w:val="5"/>
          <w:sz w:val="23"/>
          <w:szCs w:val="23"/>
        </w:rPr>
        <w:t>pu</w:t>
      </w:r>
      <w:r>
        <w:rPr>
          <w:spacing w:val="-6"/>
          <w:sz w:val="23"/>
          <w:szCs w:val="23"/>
        </w:rPr>
        <w:t>l</w:t>
      </w:r>
      <w:r>
        <w:rPr>
          <w:spacing w:val="3"/>
          <w:sz w:val="23"/>
          <w:szCs w:val="23"/>
        </w:rPr>
        <w:t>at</w:t>
      </w:r>
      <w:r>
        <w:rPr>
          <w:sz w:val="23"/>
          <w:szCs w:val="23"/>
        </w:rPr>
        <w:t>e</w:t>
      </w:r>
      <w:r>
        <w:rPr>
          <w:spacing w:val="4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le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v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pacing w:val="5"/>
          <w:sz w:val="23"/>
          <w:szCs w:val="23"/>
        </w:rPr>
        <w:t>u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 xml:space="preserve">e </w:t>
      </w:r>
      <w:r>
        <w:rPr>
          <w:spacing w:val="3"/>
          <w:sz w:val="23"/>
          <w:szCs w:val="23"/>
        </w:rPr>
        <w:t>c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ll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 xml:space="preserve">d </w:t>
      </w:r>
      <w:r>
        <w:rPr>
          <w:spacing w:val="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 xml:space="preserve">s </w:t>
      </w:r>
      <w:r>
        <w:rPr>
          <w:spacing w:val="6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og</w:t>
      </w:r>
      <w:r>
        <w:rPr>
          <w:spacing w:val="-2"/>
          <w:sz w:val="23"/>
          <w:szCs w:val="23"/>
        </w:rPr>
        <w:t>i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57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c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2C515DF2" w14:textId="77777777" w:rsidR="00E644EB" w:rsidRDefault="00E644EB">
      <w:pPr>
        <w:spacing w:before="5" w:line="120" w:lineRule="exact"/>
        <w:rPr>
          <w:sz w:val="12"/>
          <w:szCs w:val="12"/>
        </w:rPr>
      </w:pPr>
    </w:p>
    <w:p w14:paraId="488DDCCA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y</w:t>
      </w:r>
      <w:r>
        <w:rPr>
          <w:spacing w:val="3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u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L</w:t>
      </w:r>
      <w:r>
        <w:rPr>
          <w:sz w:val="23"/>
          <w:szCs w:val="23"/>
        </w:rPr>
        <w:t>og</w:t>
      </w:r>
      <w:r>
        <w:rPr>
          <w:spacing w:val="-2"/>
          <w:sz w:val="23"/>
          <w:szCs w:val="23"/>
        </w:rPr>
        <w:t>i</w:t>
      </w:r>
      <w:r>
        <w:rPr>
          <w:spacing w:val="3"/>
          <w:sz w:val="23"/>
          <w:szCs w:val="23"/>
        </w:rPr>
        <w:t>c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27"/>
          <w:sz w:val="23"/>
          <w:szCs w:val="23"/>
        </w:rPr>
        <w:t xml:space="preserve"> </w:t>
      </w:r>
      <w:r>
        <w:rPr>
          <w:spacing w:val="-3"/>
          <w:sz w:val="23"/>
          <w:szCs w:val="23"/>
        </w:rPr>
        <w:t>A</w:t>
      </w:r>
      <w:r>
        <w:rPr>
          <w:spacing w:val="6"/>
          <w:sz w:val="23"/>
          <w:szCs w:val="23"/>
        </w:rPr>
        <w:t>ND</w:t>
      </w:r>
      <w:r>
        <w:rPr>
          <w:sz w:val="23"/>
          <w:szCs w:val="23"/>
        </w:rPr>
        <w:t>,</w:t>
      </w:r>
      <w:r>
        <w:rPr>
          <w:spacing w:val="44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O</w:t>
      </w:r>
      <w:r>
        <w:rPr>
          <w:sz w:val="23"/>
          <w:szCs w:val="23"/>
        </w:rPr>
        <w:t>R,</w:t>
      </w:r>
      <w:r>
        <w:rPr>
          <w:spacing w:val="4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44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N</w:t>
      </w:r>
      <w:r>
        <w:rPr>
          <w:spacing w:val="2"/>
          <w:sz w:val="23"/>
          <w:szCs w:val="23"/>
        </w:rPr>
        <w:t>O</w:t>
      </w:r>
      <w:r>
        <w:rPr>
          <w:spacing w:val="-16"/>
          <w:sz w:val="23"/>
          <w:szCs w:val="23"/>
        </w:rPr>
        <w:t>T</w:t>
      </w:r>
      <w:r>
        <w:rPr>
          <w:sz w:val="23"/>
          <w:szCs w:val="23"/>
        </w:rPr>
        <w:t>.</w:t>
      </w:r>
    </w:p>
    <w:p w14:paraId="055BFCFD" w14:textId="77777777" w:rsidR="00E644EB" w:rsidRDefault="00E644EB">
      <w:pPr>
        <w:spacing w:before="2" w:line="140" w:lineRule="exact"/>
        <w:rPr>
          <w:sz w:val="15"/>
          <w:szCs w:val="15"/>
        </w:rPr>
      </w:pPr>
    </w:p>
    <w:p w14:paraId="350533F4" w14:textId="11790EF3" w:rsidR="00E644EB" w:rsidRDefault="00000000">
      <w:pPr>
        <w:ind w:left="104"/>
        <w:rPr>
          <w:sz w:val="23"/>
          <w:szCs w:val="23"/>
        </w:rPr>
      </w:pPr>
      <w:r>
        <w:rPr>
          <w:b/>
          <w:spacing w:val="5"/>
          <w:sz w:val="23"/>
          <w:szCs w:val="23"/>
        </w:rPr>
        <w:t>1</w:t>
      </w:r>
      <w:r>
        <w:rPr>
          <w:b/>
          <w:sz w:val="23"/>
          <w:szCs w:val="23"/>
        </w:rPr>
        <w:t>.</w:t>
      </w:r>
      <w:r w:rsidR="00380B1E">
        <w:rPr>
          <w:b/>
          <w:spacing w:val="5"/>
          <w:sz w:val="23"/>
          <w:szCs w:val="23"/>
        </w:rPr>
        <w:t>5</w:t>
      </w:r>
      <w:r>
        <w:rPr>
          <w:b/>
          <w:spacing w:val="5"/>
          <w:sz w:val="23"/>
          <w:szCs w:val="23"/>
        </w:rPr>
        <w:t>.</w:t>
      </w:r>
      <w:r>
        <w:rPr>
          <w:b/>
          <w:sz w:val="23"/>
          <w:szCs w:val="23"/>
        </w:rPr>
        <w:t xml:space="preserve">1   </w:t>
      </w:r>
      <w:r>
        <w:rPr>
          <w:b/>
          <w:spacing w:val="15"/>
          <w:sz w:val="23"/>
          <w:szCs w:val="23"/>
        </w:rPr>
        <w:t xml:space="preserve"> </w:t>
      </w:r>
      <w:r>
        <w:rPr>
          <w:b/>
          <w:spacing w:val="6"/>
          <w:sz w:val="23"/>
          <w:szCs w:val="23"/>
        </w:rPr>
        <w:t>A</w:t>
      </w:r>
      <w:r>
        <w:rPr>
          <w:b/>
          <w:spacing w:val="2"/>
          <w:sz w:val="23"/>
          <w:szCs w:val="23"/>
        </w:rPr>
        <w:t>N</w:t>
      </w:r>
      <w:r>
        <w:rPr>
          <w:b/>
          <w:sz w:val="23"/>
          <w:szCs w:val="23"/>
        </w:rPr>
        <w:t>D</w:t>
      </w:r>
      <w:r>
        <w:rPr>
          <w:b/>
          <w:spacing w:val="49"/>
          <w:sz w:val="23"/>
          <w:szCs w:val="23"/>
        </w:rPr>
        <w:t xml:space="preserve"> 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1"/>
          <w:sz w:val="23"/>
          <w:szCs w:val="23"/>
        </w:rPr>
        <w:t>ns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3"/>
          <w:sz w:val="23"/>
          <w:szCs w:val="23"/>
        </w:rPr>
        <w:t>r</w:t>
      </w:r>
      <w:r>
        <w:rPr>
          <w:b/>
          <w:spacing w:val="-3"/>
          <w:sz w:val="23"/>
          <w:szCs w:val="23"/>
        </w:rPr>
        <w:t>u</w:t>
      </w:r>
      <w:r>
        <w:rPr>
          <w:b/>
          <w:spacing w:val="3"/>
          <w:sz w:val="23"/>
          <w:szCs w:val="23"/>
        </w:rPr>
        <w:t>c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5"/>
          <w:sz w:val="23"/>
          <w:szCs w:val="23"/>
        </w:rPr>
        <w:t>o</w:t>
      </w:r>
      <w:r>
        <w:rPr>
          <w:b/>
          <w:sz w:val="23"/>
          <w:szCs w:val="23"/>
        </w:rPr>
        <w:t>n</w:t>
      </w:r>
    </w:p>
    <w:p w14:paraId="23A6DA67" w14:textId="77777777" w:rsidR="00E644EB" w:rsidRDefault="00E644EB">
      <w:pPr>
        <w:spacing w:before="7" w:line="120" w:lineRule="exact"/>
        <w:rPr>
          <w:sz w:val="13"/>
          <w:szCs w:val="13"/>
        </w:rPr>
      </w:pPr>
    </w:p>
    <w:p w14:paraId="53157530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It</w:t>
      </w:r>
      <w:r>
        <w:rPr>
          <w:spacing w:val="4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ns</w:t>
      </w:r>
      <w:r>
        <w:rPr>
          <w:spacing w:val="5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 xml:space="preserve">r  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793D8F1F" w14:textId="77777777" w:rsidR="00E644EB" w:rsidRDefault="00E644EB">
      <w:pPr>
        <w:spacing w:before="6" w:line="120" w:lineRule="exact"/>
        <w:rPr>
          <w:sz w:val="13"/>
          <w:szCs w:val="13"/>
        </w:rPr>
      </w:pPr>
    </w:p>
    <w:p w14:paraId="49A88C8D" w14:textId="77777777" w:rsidR="00E644EB" w:rsidRDefault="00000000">
      <w:pPr>
        <w:tabs>
          <w:tab w:val="left" w:pos="1160"/>
        </w:tabs>
        <w:spacing w:line="251" w:lineRule="auto"/>
        <w:ind w:left="1184" w:right="134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3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u</w:t>
      </w:r>
      <w:r>
        <w:rPr>
          <w:spacing w:val="3"/>
          <w:sz w:val="23"/>
          <w:szCs w:val="23"/>
        </w:rPr>
        <w:t>c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z w:val="23"/>
          <w:szCs w:val="23"/>
        </w:rPr>
        <w:t>s</w:t>
      </w:r>
      <w:r>
        <w:rPr>
          <w:spacing w:val="36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rform</w:t>
      </w:r>
      <w:r>
        <w:rPr>
          <w:spacing w:val="33"/>
          <w:sz w:val="23"/>
          <w:szCs w:val="23"/>
        </w:rPr>
        <w:t xml:space="preserve"> </w:t>
      </w:r>
      <w:r>
        <w:rPr>
          <w:sz w:val="23"/>
          <w:szCs w:val="23"/>
        </w:rPr>
        <w:t>b</w:t>
      </w:r>
      <w:r>
        <w:rPr>
          <w:spacing w:val="-1"/>
          <w:sz w:val="23"/>
          <w:szCs w:val="23"/>
        </w:rPr>
        <w:t>i</w:t>
      </w:r>
      <w:r>
        <w:rPr>
          <w:spacing w:val="3"/>
          <w:sz w:val="23"/>
          <w:szCs w:val="23"/>
        </w:rPr>
        <w:t>t</w:t>
      </w:r>
      <w:r>
        <w:rPr>
          <w:spacing w:val="2"/>
          <w:sz w:val="23"/>
          <w:szCs w:val="23"/>
        </w:rPr>
        <w:t>w</w:t>
      </w:r>
      <w:r>
        <w:rPr>
          <w:spacing w:val="-2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18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AN</w:t>
      </w:r>
      <w:r>
        <w:rPr>
          <w:sz w:val="23"/>
          <w:szCs w:val="23"/>
        </w:rPr>
        <w:t>D</w:t>
      </w:r>
      <w:r>
        <w:rPr>
          <w:spacing w:val="40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</w:t>
      </w:r>
      <w:r>
        <w:rPr>
          <w:spacing w:val="29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</w:t>
      </w:r>
      <w:r>
        <w:rPr>
          <w:spacing w:val="3"/>
          <w:sz w:val="23"/>
          <w:szCs w:val="23"/>
        </w:rPr>
        <w:t>e</w:t>
      </w:r>
      <w:r>
        <w:rPr>
          <w:spacing w:val="-2"/>
          <w:sz w:val="23"/>
          <w:szCs w:val="23"/>
        </w:rPr>
        <w:t>t</w:t>
      </w:r>
      <w:r>
        <w:rPr>
          <w:spacing w:val="6"/>
          <w:sz w:val="23"/>
          <w:szCs w:val="23"/>
        </w:rPr>
        <w:t>w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2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33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ur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e</w:t>
      </w:r>
      <w:r>
        <w:rPr>
          <w:spacing w:val="37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 xml:space="preserve">s 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53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5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2"/>
          <w:sz w:val="23"/>
          <w:szCs w:val="23"/>
        </w:rPr>
        <w:t>s</w:t>
      </w:r>
      <w:r>
        <w:rPr>
          <w:spacing w:val="5"/>
          <w:sz w:val="23"/>
          <w:szCs w:val="23"/>
        </w:rPr>
        <w:t>u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t</w:t>
      </w:r>
      <w:r>
        <w:rPr>
          <w:spacing w:val="47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4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5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pacing w:val="3"/>
          <w:sz w:val="23"/>
          <w:szCs w:val="23"/>
        </w:rPr>
        <w:t>e</w:t>
      </w:r>
      <w:r>
        <w:rPr>
          <w:spacing w:val="2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on</w:t>
      </w:r>
      <w:r>
        <w:rPr>
          <w:spacing w:val="4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pacing w:val="-9"/>
          <w:sz w:val="23"/>
          <w:szCs w:val="23"/>
        </w:rPr>
        <w:t>r</w:t>
      </w:r>
      <w:r>
        <w:rPr>
          <w:sz w:val="23"/>
          <w:szCs w:val="23"/>
        </w:rPr>
        <w:t>.</w:t>
      </w:r>
    </w:p>
    <w:p w14:paraId="6224D377" w14:textId="77777777" w:rsidR="00E644EB" w:rsidRDefault="00E644EB">
      <w:pPr>
        <w:spacing w:before="5" w:line="120" w:lineRule="exact"/>
        <w:rPr>
          <w:sz w:val="12"/>
          <w:szCs w:val="12"/>
        </w:rPr>
      </w:pPr>
    </w:p>
    <w:p w14:paraId="39D158B1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It</w:t>
      </w:r>
      <w:r>
        <w:rPr>
          <w:spacing w:val="52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5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o</w:t>
      </w:r>
      <w:r>
        <w:rPr>
          <w:spacing w:val="4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ll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 xml:space="preserve">d </w:t>
      </w:r>
      <w:r>
        <w:rPr>
          <w:spacing w:val="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s</w:t>
      </w:r>
      <w:r>
        <w:rPr>
          <w:spacing w:val="5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pacing w:val="-2"/>
          <w:sz w:val="23"/>
          <w:szCs w:val="23"/>
        </w:rPr>
        <w:t>j</w:t>
      </w:r>
      <w:r>
        <w:rPr>
          <w:spacing w:val="5"/>
          <w:sz w:val="23"/>
          <w:szCs w:val="23"/>
        </w:rPr>
        <w:t>u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ct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</w:t>
      </w:r>
      <w:r>
        <w:rPr>
          <w:spacing w:val="49"/>
          <w:sz w:val="23"/>
          <w:szCs w:val="23"/>
        </w:rPr>
        <w:t xml:space="preserve"> </w:t>
      </w:r>
      <w:r>
        <w:rPr>
          <w:sz w:val="23"/>
          <w:szCs w:val="23"/>
        </w:rPr>
        <w:t>op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n.</w:t>
      </w:r>
    </w:p>
    <w:p w14:paraId="2F445DB0" w14:textId="77777777" w:rsidR="00E644EB" w:rsidRDefault="00E644EB">
      <w:pPr>
        <w:spacing w:before="6" w:line="120" w:lineRule="exact"/>
        <w:rPr>
          <w:sz w:val="13"/>
          <w:szCs w:val="13"/>
        </w:rPr>
      </w:pPr>
    </w:p>
    <w:p w14:paraId="6CCAE52D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y</w:t>
      </w:r>
      <w:r>
        <w:rPr>
          <w:spacing w:val="5"/>
          <w:sz w:val="23"/>
          <w:szCs w:val="23"/>
        </w:rPr>
        <w:t>n</w:t>
      </w:r>
      <w:r>
        <w:rPr>
          <w:spacing w:val="3"/>
          <w:sz w:val="23"/>
          <w:szCs w:val="23"/>
        </w:rPr>
        <w:t>ta</w:t>
      </w:r>
      <w:r>
        <w:rPr>
          <w:sz w:val="23"/>
          <w:szCs w:val="23"/>
        </w:rPr>
        <w:t>x</w:t>
      </w:r>
    </w:p>
    <w:p w14:paraId="3EC6F10D" w14:textId="77777777" w:rsidR="00E644EB" w:rsidRDefault="00E644EB">
      <w:pPr>
        <w:spacing w:before="2" w:line="140" w:lineRule="exact"/>
        <w:rPr>
          <w:sz w:val="15"/>
          <w:szCs w:val="15"/>
        </w:rPr>
      </w:pPr>
    </w:p>
    <w:p w14:paraId="711A4361" w14:textId="77777777" w:rsidR="00E644EB" w:rsidRDefault="00000000">
      <w:pPr>
        <w:ind w:left="824"/>
        <w:rPr>
          <w:sz w:val="23"/>
          <w:szCs w:val="23"/>
        </w:rPr>
      </w:pPr>
      <w:r>
        <w:rPr>
          <w:spacing w:val="6"/>
          <w:sz w:val="23"/>
          <w:szCs w:val="23"/>
        </w:rPr>
        <w:t>O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  d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 xml:space="preserve">on,  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ur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1</w:t>
      </w:r>
      <w:r>
        <w:rPr>
          <w:sz w:val="23"/>
          <w:szCs w:val="23"/>
        </w:rPr>
        <w:t xml:space="preserve">,  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ur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2</w:t>
      </w:r>
    </w:p>
    <w:p w14:paraId="1797E145" w14:textId="77777777" w:rsidR="00E644EB" w:rsidRDefault="00E644EB">
      <w:pPr>
        <w:spacing w:before="7" w:line="120" w:lineRule="exact"/>
        <w:rPr>
          <w:sz w:val="13"/>
          <w:szCs w:val="13"/>
        </w:rPr>
      </w:pPr>
    </w:p>
    <w:p w14:paraId="38A9BF73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x</w:t>
      </w:r>
      <w:r>
        <w:rPr>
          <w:spacing w:val="3"/>
          <w:sz w:val="23"/>
          <w:szCs w:val="23"/>
        </w:rPr>
        <w:t>a</w:t>
      </w:r>
      <w:r>
        <w:rPr>
          <w:spacing w:val="8"/>
          <w:sz w:val="23"/>
          <w:szCs w:val="23"/>
        </w:rPr>
        <w:t>m</w:t>
      </w:r>
      <w:r>
        <w:rPr>
          <w:spacing w:val="5"/>
          <w:sz w:val="23"/>
          <w:szCs w:val="23"/>
        </w:rPr>
        <w:t>p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e</w:t>
      </w:r>
    </w:p>
    <w:p w14:paraId="63227F22" w14:textId="77777777" w:rsidR="00E644EB" w:rsidRDefault="00E644EB">
      <w:pPr>
        <w:spacing w:before="2" w:line="140" w:lineRule="exact"/>
        <w:rPr>
          <w:sz w:val="15"/>
          <w:szCs w:val="15"/>
        </w:rPr>
      </w:pPr>
    </w:p>
    <w:p w14:paraId="3D742BD2" w14:textId="77777777" w:rsidR="00E644EB" w:rsidRDefault="00000000">
      <w:pPr>
        <w:ind w:left="1904"/>
        <w:rPr>
          <w:sz w:val="23"/>
          <w:szCs w:val="23"/>
        </w:rPr>
      </w:pPr>
      <w:r>
        <w:rPr>
          <w:spacing w:val="2"/>
          <w:sz w:val="23"/>
          <w:szCs w:val="23"/>
        </w:rPr>
        <w:t>AN</w:t>
      </w:r>
      <w:r>
        <w:rPr>
          <w:sz w:val="23"/>
          <w:szCs w:val="23"/>
        </w:rPr>
        <w:t>D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3</w:t>
      </w:r>
      <w:r>
        <w:rPr>
          <w:sz w:val="23"/>
          <w:szCs w:val="23"/>
        </w:rPr>
        <w:t>,</w:t>
      </w:r>
      <w:r>
        <w:rPr>
          <w:spacing w:val="3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1,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 xml:space="preserve">R2           </w:t>
      </w:r>
      <w:r>
        <w:rPr>
          <w:spacing w:val="53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/</w:t>
      </w:r>
      <w:r>
        <w:rPr>
          <w:spacing w:val="-2"/>
          <w:sz w:val="23"/>
          <w:szCs w:val="23"/>
        </w:rPr>
        <w:t>/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q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i</w:t>
      </w:r>
      <w:r>
        <w:rPr>
          <w:sz w:val="23"/>
          <w:szCs w:val="23"/>
        </w:rPr>
        <w:t>v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nt</w:t>
      </w:r>
      <w:r>
        <w:rPr>
          <w:spacing w:val="3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 xml:space="preserve">o  </w:t>
      </w:r>
      <w:r>
        <w:rPr>
          <w:spacing w:val="10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3</w:t>
      </w:r>
      <w:r>
        <w:rPr>
          <w:spacing w:val="39"/>
          <w:sz w:val="23"/>
          <w:szCs w:val="23"/>
        </w:rPr>
        <w:t xml:space="preserve"> </w:t>
      </w:r>
      <w:r>
        <w:rPr>
          <w:sz w:val="23"/>
          <w:szCs w:val="23"/>
        </w:rPr>
        <w:t>=</w:t>
      </w:r>
      <w:r>
        <w:rPr>
          <w:spacing w:val="39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1</w:t>
      </w:r>
      <w:r>
        <w:rPr>
          <w:spacing w:val="34"/>
          <w:sz w:val="23"/>
          <w:szCs w:val="23"/>
        </w:rPr>
        <w:t xml:space="preserve"> </w:t>
      </w:r>
      <w:r>
        <w:rPr>
          <w:sz w:val="23"/>
          <w:szCs w:val="23"/>
        </w:rPr>
        <w:t>&amp;</w:t>
      </w:r>
      <w:r>
        <w:rPr>
          <w:spacing w:val="3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2</w:t>
      </w:r>
    </w:p>
    <w:p w14:paraId="2CC1E36B" w14:textId="77777777" w:rsidR="00E644EB" w:rsidRDefault="00E644EB">
      <w:pPr>
        <w:spacing w:before="3" w:line="140" w:lineRule="exact"/>
        <w:rPr>
          <w:sz w:val="15"/>
          <w:szCs w:val="15"/>
        </w:rPr>
      </w:pPr>
    </w:p>
    <w:p w14:paraId="253E4854" w14:textId="5323BD15" w:rsidR="00E644EB" w:rsidRDefault="00000000">
      <w:pPr>
        <w:ind w:left="104"/>
        <w:rPr>
          <w:sz w:val="23"/>
          <w:szCs w:val="23"/>
        </w:rPr>
      </w:pPr>
      <w:r>
        <w:rPr>
          <w:b/>
          <w:spacing w:val="5"/>
          <w:sz w:val="23"/>
          <w:szCs w:val="23"/>
        </w:rPr>
        <w:t>1</w:t>
      </w:r>
      <w:r>
        <w:rPr>
          <w:b/>
          <w:sz w:val="23"/>
          <w:szCs w:val="23"/>
        </w:rPr>
        <w:t>.</w:t>
      </w:r>
      <w:r w:rsidR="00380B1E">
        <w:rPr>
          <w:b/>
          <w:spacing w:val="5"/>
          <w:sz w:val="23"/>
          <w:szCs w:val="23"/>
        </w:rPr>
        <w:t>5</w:t>
      </w:r>
      <w:r>
        <w:rPr>
          <w:b/>
          <w:spacing w:val="5"/>
          <w:sz w:val="23"/>
          <w:szCs w:val="23"/>
        </w:rPr>
        <w:t>.</w:t>
      </w:r>
      <w:r>
        <w:rPr>
          <w:b/>
          <w:sz w:val="23"/>
          <w:szCs w:val="23"/>
        </w:rPr>
        <w:t xml:space="preserve">2  </w:t>
      </w:r>
      <w:r>
        <w:rPr>
          <w:b/>
          <w:spacing w:val="24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O</w:t>
      </w:r>
      <w:r>
        <w:rPr>
          <w:b/>
          <w:sz w:val="23"/>
          <w:szCs w:val="23"/>
        </w:rPr>
        <w:t>R</w:t>
      </w:r>
      <w:r>
        <w:rPr>
          <w:b/>
          <w:spacing w:val="41"/>
          <w:sz w:val="23"/>
          <w:szCs w:val="23"/>
        </w:rPr>
        <w:t xml:space="preserve"> </w:t>
      </w:r>
      <w:r>
        <w:rPr>
          <w:b/>
          <w:spacing w:val="3"/>
          <w:sz w:val="23"/>
          <w:szCs w:val="23"/>
        </w:rPr>
        <w:t>i</w:t>
      </w:r>
      <w:r>
        <w:rPr>
          <w:b/>
          <w:spacing w:val="1"/>
          <w:sz w:val="23"/>
          <w:szCs w:val="23"/>
        </w:rPr>
        <w:t>ns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3"/>
          <w:sz w:val="23"/>
          <w:szCs w:val="23"/>
        </w:rPr>
        <w:t>r</w:t>
      </w:r>
      <w:r>
        <w:rPr>
          <w:b/>
          <w:spacing w:val="-3"/>
          <w:sz w:val="23"/>
          <w:szCs w:val="23"/>
        </w:rPr>
        <w:t>u</w:t>
      </w:r>
      <w:r>
        <w:rPr>
          <w:b/>
          <w:spacing w:val="3"/>
          <w:sz w:val="23"/>
          <w:szCs w:val="23"/>
        </w:rPr>
        <w:t>c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5"/>
          <w:sz w:val="23"/>
          <w:szCs w:val="23"/>
        </w:rPr>
        <w:t>o</w:t>
      </w:r>
      <w:r>
        <w:rPr>
          <w:b/>
          <w:sz w:val="23"/>
          <w:szCs w:val="23"/>
        </w:rPr>
        <w:t>n</w:t>
      </w:r>
    </w:p>
    <w:p w14:paraId="61698ACA" w14:textId="77777777" w:rsidR="00E644EB" w:rsidRDefault="00E644EB">
      <w:pPr>
        <w:spacing w:before="7" w:line="120" w:lineRule="exact"/>
        <w:rPr>
          <w:sz w:val="13"/>
          <w:szCs w:val="13"/>
        </w:rPr>
      </w:pPr>
    </w:p>
    <w:p w14:paraId="28FE6424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5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5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pacing w:val="3"/>
          <w:sz w:val="23"/>
          <w:szCs w:val="23"/>
        </w:rPr>
        <w:t>ta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ns</w:t>
      </w:r>
      <w:r>
        <w:rPr>
          <w:spacing w:val="5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e</w:t>
      </w:r>
      <w:r>
        <w:rPr>
          <w:spacing w:val="5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2"/>
          <w:sz w:val="23"/>
          <w:szCs w:val="23"/>
        </w:rPr>
        <w:t>i</w:t>
      </w:r>
      <w:r>
        <w:rPr>
          <w:spacing w:val="2"/>
          <w:sz w:val="23"/>
          <w:szCs w:val="23"/>
        </w:rPr>
        <w:t>s</w:t>
      </w:r>
      <w:r>
        <w:rPr>
          <w:spacing w:val="3"/>
          <w:sz w:val="23"/>
          <w:szCs w:val="23"/>
        </w:rPr>
        <w:t>te</w:t>
      </w:r>
      <w:r>
        <w:rPr>
          <w:sz w:val="23"/>
          <w:szCs w:val="23"/>
        </w:rPr>
        <w:t>r</w:t>
      </w:r>
      <w:r>
        <w:rPr>
          <w:spacing w:val="54"/>
          <w:sz w:val="23"/>
          <w:szCs w:val="23"/>
        </w:rPr>
        <w:t xml:space="preserve"> </w:t>
      </w:r>
      <w:r>
        <w:rPr>
          <w:sz w:val="23"/>
          <w:szCs w:val="23"/>
        </w:rPr>
        <w:t>op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42547D1D" w14:textId="77777777" w:rsidR="00E644EB" w:rsidRDefault="00E644EB">
      <w:pPr>
        <w:spacing w:before="6" w:line="120" w:lineRule="exact"/>
        <w:rPr>
          <w:sz w:val="13"/>
          <w:szCs w:val="13"/>
        </w:rPr>
      </w:pPr>
    </w:p>
    <w:p w14:paraId="3E5098AD" w14:textId="77777777" w:rsidR="00E644EB" w:rsidRDefault="00000000">
      <w:pPr>
        <w:tabs>
          <w:tab w:val="left" w:pos="1160"/>
        </w:tabs>
        <w:spacing w:line="251" w:lineRule="auto"/>
        <w:ind w:left="1184" w:right="129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  <w:t>It</w:t>
      </w:r>
      <w:r>
        <w:rPr>
          <w:spacing w:val="-1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f</w:t>
      </w:r>
      <w:r>
        <w:rPr>
          <w:spacing w:val="-4"/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s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b</w:t>
      </w:r>
      <w:r>
        <w:rPr>
          <w:spacing w:val="-1"/>
          <w:sz w:val="23"/>
          <w:szCs w:val="23"/>
        </w:rPr>
        <w:t>i</w:t>
      </w:r>
      <w:r>
        <w:rPr>
          <w:spacing w:val="3"/>
          <w:sz w:val="23"/>
          <w:szCs w:val="23"/>
        </w:rPr>
        <w:t>t</w:t>
      </w:r>
      <w:r>
        <w:rPr>
          <w:spacing w:val="2"/>
          <w:sz w:val="23"/>
          <w:szCs w:val="23"/>
        </w:rPr>
        <w:t>w</w:t>
      </w:r>
      <w:r>
        <w:rPr>
          <w:spacing w:val="-2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-1"/>
          <w:sz w:val="23"/>
          <w:szCs w:val="23"/>
        </w:rPr>
        <w:t xml:space="preserve"> </w:t>
      </w:r>
      <w:r>
        <w:rPr>
          <w:spacing w:val="7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op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</w:t>
      </w:r>
      <w:r>
        <w:rPr>
          <w:spacing w:val="-5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</w:t>
      </w:r>
      <w:r>
        <w:rPr>
          <w:spacing w:val="3"/>
          <w:sz w:val="23"/>
          <w:szCs w:val="23"/>
        </w:rPr>
        <w:t>e</w:t>
      </w:r>
      <w:r>
        <w:rPr>
          <w:spacing w:val="-2"/>
          <w:sz w:val="23"/>
          <w:szCs w:val="23"/>
        </w:rPr>
        <w:t>t</w:t>
      </w:r>
      <w:r>
        <w:rPr>
          <w:spacing w:val="6"/>
          <w:sz w:val="23"/>
          <w:szCs w:val="23"/>
        </w:rPr>
        <w:t>w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-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-1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ur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e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4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s</w:t>
      </w:r>
      <w:r>
        <w:rPr>
          <w:spacing w:val="1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10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1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l</w:t>
      </w:r>
      <w:r>
        <w:rPr>
          <w:sz w:val="23"/>
          <w:szCs w:val="23"/>
        </w:rPr>
        <w:t xml:space="preserve">t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5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 xml:space="preserve">e </w:t>
      </w:r>
      <w:r>
        <w:rPr>
          <w:spacing w:val="3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pacing w:val="3"/>
          <w:sz w:val="23"/>
          <w:szCs w:val="23"/>
        </w:rPr>
        <w:t>e</w:t>
      </w:r>
      <w:r>
        <w:rPr>
          <w:spacing w:val="2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on</w:t>
      </w:r>
      <w:r>
        <w:rPr>
          <w:spacing w:val="5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pacing w:val="-9"/>
          <w:sz w:val="23"/>
          <w:szCs w:val="23"/>
        </w:rPr>
        <w:t>r</w:t>
      </w:r>
      <w:r>
        <w:rPr>
          <w:sz w:val="23"/>
          <w:szCs w:val="23"/>
        </w:rPr>
        <w:t>.</w:t>
      </w:r>
    </w:p>
    <w:p w14:paraId="34FE0834" w14:textId="77777777" w:rsidR="00E644EB" w:rsidRDefault="00E644EB">
      <w:pPr>
        <w:spacing w:before="5" w:line="120" w:lineRule="exact"/>
        <w:rPr>
          <w:sz w:val="12"/>
          <w:szCs w:val="12"/>
        </w:rPr>
      </w:pPr>
    </w:p>
    <w:p w14:paraId="108D8730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5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 xml:space="preserve">s </w:t>
      </w:r>
      <w:r>
        <w:rPr>
          <w:spacing w:val="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o</w:t>
      </w:r>
      <w:r>
        <w:rPr>
          <w:spacing w:val="4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ca</w:t>
      </w:r>
      <w:r>
        <w:rPr>
          <w:spacing w:val="-6"/>
          <w:sz w:val="23"/>
          <w:szCs w:val="23"/>
        </w:rPr>
        <w:t>l</w:t>
      </w:r>
      <w:r>
        <w:rPr>
          <w:spacing w:val="-2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 xml:space="preserve">d 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 xml:space="preserve">s 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-6"/>
          <w:sz w:val="23"/>
          <w:szCs w:val="23"/>
        </w:rPr>
        <w:t>j</w:t>
      </w:r>
      <w:r>
        <w:rPr>
          <w:spacing w:val="5"/>
          <w:sz w:val="23"/>
          <w:szCs w:val="23"/>
        </w:rPr>
        <w:t>u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ct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</w:t>
      </w:r>
      <w:r>
        <w:rPr>
          <w:spacing w:val="49"/>
          <w:sz w:val="23"/>
          <w:szCs w:val="23"/>
        </w:rPr>
        <w:t xml:space="preserve"> 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n.</w:t>
      </w:r>
    </w:p>
    <w:p w14:paraId="2087FD2E" w14:textId="77777777" w:rsidR="00E644EB" w:rsidRDefault="00E644EB">
      <w:pPr>
        <w:spacing w:before="6" w:line="120" w:lineRule="exact"/>
        <w:rPr>
          <w:sz w:val="13"/>
          <w:szCs w:val="13"/>
        </w:rPr>
      </w:pPr>
    </w:p>
    <w:p w14:paraId="1C087ECB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y</w:t>
      </w:r>
      <w:r>
        <w:rPr>
          <w:spacing w:val="5"/>
          <w:sz w:val="23"/>
          <w:szCs w:val="23"/>
        </w:rPr>
        <w:t>n</w:t>
      </w:r>
      <w:r>
        <w:rPr>
          <w:spacing w:val="3"/>
          <w:sz w:val="23"/>
          <w:szCs w:val="23"/>
        </w:rPr>
        <w:t>ta</w:t>
      </w:r>
      <w:r>
        <w:rPr>
          <w:sz w:val="23"/>
          <w:szCs w:val="23"/>
        </w:rPr>
        <w:t>x</w:t>
      </w:r>
    </w:p>
    <w:p w14:paraId="0CF4E440" w14:textId="77777777" w:rsidR="00E644EB" w:rsidRDefault="00E644EB">
      <w:pPr>
        <w:spacing w:before="2" w:line="140" w:lineRule="exact"/>
        <w:rPr>
          <w:sz w:val="15"/>
          <w:szCs w:val="15"/>
        </w:rPr>
      </w:pPr>
    </w:p>
    <w:p w14:paraId="29E52F10" w14:textId="77777777" w:rsidR="00E644EB" w:rsidRDefault="00000000">
      <w:pPr>
        <w:ind w:left="824"/>
        <w:rPr>
          <w:sz w:val="23"/>
          <w:szCs w:val="23"/>
        </w:rPr>
      </w:pPr>
      <w:r>
        <w:rPr>
          <w:spacing w:val="6"/>
          <w:sz w:val="23"/>
          <w:szCs w:val="23"/>
        </w:rPr>
        <w:t>O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  d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 xml:space="preserve">on,  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ur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1</w:t>
      </w:r>
      <w:r>
        <w:rPr>
          <w:sz w:val="23"/>
          <w:szCs w:val="23"/>
        </w:rPr>
        <w:t xml:space="preserve">,  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ur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2</w:t>
      </w:r>
    </w:p>
    <w:p w14:paraId="584B3B0C" w14:textId="77777777" w:rsidR="00E644EB" w:rsidRDefault="00E644EB">
      <w:pPr>
        <w:spacing w:before="7" w:line="120" w:lineRule="exact"/>
        <w:rPr>
          <w:sz w:val="13"/>
          <w:szCs w:val="13"/>
        </w:rPr>
      </w:pPr>
    </w:p>
    <w:p w14:paraId="59252B14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x</w:t>
      </w:r>
      <w:r>
        <w:rPr>
          <w:spacing w:val="3"/>
          <w:sz w:val="23"/>
          <w:szCs w:val="23"/>
        </w:rPr>
        <w:t>a</w:t>
      </w:r>
      <w:r>
        <w:rPr>
          <w:spacing w:val="8"/>
          <w:sz w:val="23"/>
          <w:szCs w:val="23"/>
        </w:rPr>
        <w:t>m</w:t>
      </w:r>
      <w:r>
        <w:rPr>
          <w:spacing w:val="5"/>
          <w:sz w:val="23"/>
          <w:szCs w:val="23"/>
        </w:rPr>
        <w:t>p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e</w:t>
      </w:r>
    </w:p>
    <w:p w14:paraId="01F27171" w14:textId="77777777" w:rsidR="00E644EB" w:rsidRDefault="00E644EB">
      <w:pPr>
        <w:spacing w:before="2" w:line="140" w:lineRule="exact"/>
        <w:rPr>
          <w:sz w:val="15"/>
          <w:szCs w:val="15"/>
        </w:rPr>
      </w:pPr>
    </w:p>
    <w:p w14:paraId="4CF6A0FD" w14:textId="77777777" w:rsidR="00E644EB" w:rsidRDefault="00000000">
      <w:pPr>
        <w:ind w:left="1544"/>
        <w:rPr>
          <w:sz w:val="23"/>
          <w:szCs w:val="23"/>
        </w:rPr>
        <w:sectPr w:rsidR="00E644EB">
          <w:pgSz w:w="12240" w:h="15840"/>
          <w:pgMar w:top="1960" w:right="1460" w:bottom="280" w:left="1720" w:header="1926" w:footer="0" w:gutter="0"/>
          <w:cols w:space="720"/>
        </w:sectPr>
      </w:pPr>
      <w:r>
        <w:rPr>
          <w:spacing w:val="6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3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3,</w:t>
      </w:r>
      <w:r>
        <w:rPr>
          <w:spacing w:val="39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1</w:t>
      </w:r>
      <w:r>
        <w:rPr>
          <w:sz w:val="23"/>
          <w:szCs w:val="23"/>
        </w:rPr>
        <w:t>,</w:t>
      </w:r>
      <w:r>
        <w:rPr>
          <w:spacing w:val="3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 xml:space="preserve">2         </w:t>
      </w:r>
      <w:r>
        <w:rPr>
          <w:spacing w:val="4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/</w:t>
      </w:r>
      <w:r>
        <w:rPr>
          <w:spacing w:val="-2"/>
          <w:sz w:val="23"/>
          <w:szCs w:val="23"/>
        </w:rPr>
        <w:t>/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q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i</w:t>
      </w:r>
      <w:r>
        <w:rPr>
          <w:spacing w:val="-5"/>
          <w:sz w:val="23"/>
          <w:szCs w:val="23"/>
        </w:rPr>
        <w:t>v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nt</w:t>
      </w:r>
      <w:r>
        <w:rPr>
          <w:spacing w:val="4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39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3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=</w:t>
      </w:r>
      <w:r>
        <w:rPr>
          <w:spacing w:val="43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1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|</w:t>
      </w:r>
      <w:r>
        <w:rPr>
          <w:spacing w:val="36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2</w:t>
      </w:r>
    </w:p>
    <w:p w14:paraId="2C8AF8CF" w14:textId="77777777" w:rsidR="00E644EB" w:rsidRDefault="00E644EB">
      <w:pPr>
        <w:spacing w:before="1" w:line="160" w:lineRule="exact"/>
        <w:rPr>
          <w:sz w:val="17"/>
          <w:szCs w:val="17"/>
        </w:rPr>
      </w:pPr>
    </w:p>
    <w:p w14:paraId="6A77E115" w14:textId="7C72147C" w:rsidR="00E644EB" w:rsidRDefault="00000000">
      <w:pPr>
        <w:ind w:left="67" w:right="6437"/>
        <w:jc w:val="center"/>
        <w:rPr>
          <w:sz w:val="23"/>
          <w:szCs w:val="23"/>
        </w:rPr>
      </w:pPr>
      <w:r>
        <w:rPr>
          <w:b/>
          <w:spacing w:val="5"/>
          <w:sz w:val="23"/>
          <w:szCs w:val="23"/>
        </w:rPr>
        <w:t>1</w:t>
      </w:r>
      <w:r>
        <w:rPr>
          <w:b/>
          <w:sz w:val="23"/>
          <w:szCs w:val="23"/>
        </w:rPr>
        <w:t>.</w:t>
      </w:r>
      <w:r w:rsidR="00380B1E">
        <w:rPr>
          <w:b/>
          <w:spacing w:val="5"/>
          <w:sz w:val="23"/>
          <w:szCs w:val="23"/>
        </w:rPr>
        <w:t>5</w:t>
      </w:r>
      <w:r>
        <w:rPr>
          <w:b/>
          <w:spacing w:val="5"/>
          <w:sz w:val="23"/>
          <w:szCs w:val="23"/>
        </w:rPr>
        <w:t>.</w:t>
      </w:r>
      <w:r>
        <w:rPr>
          <w:b/>
          <w:sz w:val="23"/>
          <w:szCs w:val="23"/>
        </w:rPr>
        <w:t xml:space="preserve">3   </w:t>
      </w:r>
      <w:r>
        <w:rPr>
          <w:b/>
          <w:spacing w:val="15"/>
          <w:sz w:val="23"/>
          <w:szCs w:val="23"/>
        </w:rPr>
        <w:t xml:space="preserve"> </w:t>
      </w:r>
      <w:r>
        <w:rPr>
          <w:b/>
          <w:spacing w:val="6"/>
          <w:sz w:val="23"/>
          <w:szCs w:val="23"/>
        </w:rPr>
        <w:t>N</w:t>
      </w:r>
      <w:r>
        <w:rPr>
          <w:b/>
          <w:spacing w:val="-1"/>
          <w:sz w:val="23"/>
          <w:szCs w:val="23"/>
        </w:rPr>
        <w:t>O</w:t>
      </w:r>
      <w:r>
        <w:rPr>
          <w:b/>
          <w:sz w:val="23"/>
          <w:szCs w:val="23"/>
        </w:rPr>
        <w:t>R</w:t>
      </w:r>
      <w:r>
        <w:rPr>
          <w:b/>
          <w:spacing w:val="55"/>
          <w:sz w:val="23"/>
          <w:szCs w:val="23"/>
        </w:rPr>
        <w:t xml:space="preserve"> 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1"/>
          <w:sz w:val="23"/>
          <w:szCs w:val="23"/>
        </w:rPr>
        <w:t>ns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3"/>
          <w:sz w:val="23"/>
          <w:szCs w:val="23"/>
        </w:rPr>
        <w:t>r</w:t>
      </w:r>
      <w:r>
        <w:rPr>
          <w:b/>
          <w:spacing w:val="-3"/>
          <w:sz w:val="23"/>
          <w:szCs w:val="23"/>
        </w:rPr>
        <w:t>u</w:t>
      </w:r>
      <w:r>
        <w:rPr>
          <w:b/>
          <w:spacing w:val="3"/>
          <w:sz w:val="23"/>
          <w:szCs w:val="23"/>
        </w:rPr>
        <w:t>c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5"/>
          <w:sz w:val="23"/>
          <w:szCs w:val="23"/>
        </w:rPr>
        <w:t>o</w:t>
      </w:r>
      <w:r>
        <w:rPr>
          <w:b/>
          <w:sz w:val="23"/>
          <w:szCs w:val="23"/>
        </w:rPr>
        <w:t>n</w:t>
      </w:r>
    </w:p>
    <w:p w14:paraId="1402D233" w14:textId="77777777" w:rsidR="00E644EB" w:rsidRDefault="00E644EB">
      <w:pPr>
        <w:spacing w:before="7" w:line="120" w:lineRule="exact"/>
        <w:rPr>
          <w:sz w:val="13"/>
          <w:szCs w:val="13"/>
        </w:rPr>
      </w:pPr>
    </w:p>
    <w:p w14:paraId="4B46B3C3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52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ns</w:t>
      </w:r>
      <w:r>
        <w:rPr>
          <w:spacing w:val="55"/>
          <w:sz w:val="23"/>
          <w:szCs w:val="23"/>
        </w:rPr>
        <w:t xml:space="preserve"> </w:t>
      </w:r>
      <w:r>
        <w:rPr>
          <w:sz w:val="23"/>
          <w:szCs w:val="23"/>
        </w:rPr>
        <w:t>h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ve</w:t>
      </w:r>
      <w:r>
        <w:rPr>
          <w:spacing w:val="4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e</w:t>
      </w:r>
      <w:r>
        <w:rPr>
          <w:spacing w:val="5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2"/>
          <w:sz w:val="23"/>
          <w:szCs w:val="23"/>
        </w:rPr>
        <w:t>i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te</w:t>
      </w:r>
      <w:r>
        <w:rPr>
          <w:sz w:val="23"/>
          <w:szCs w:val="23"/>
        </w:rPr>
        <w:t>r</w:t>
      </w:r>
      <w:r>
        <w:rPr>
          <w:spacing w:val="54"/>
          <w:sz w:val="23"/>
          <w:szCs w:val="23"/>
        </w:rPr>
        <w:t xml:space="preserve"> </w:t>
      </w:r>
      <w:r>
        <w:rPr>
          <w:sz w:val="23"/>
          <w:szCs w:val="23"/>
        </w:rPr>
        <w:t>op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726B1362" w14:textId="77777777" w:rsidR="00E644EB" w:rsidRDefault="00E644EB">
      <w:pPr>
        <w:spacing w:before="6" w:line="120" w:lineRule="exact"/>
        <w:rPr>
          <w:sz w:val="13"/>
          <w:szCs w:val="13"/>
        </w:rPr>
      </w:pPr>
    </w:p>
    <w:p w14:paraId="10D384C0" w14:textId="77777777" w:rsidR="00E644EB" w:rsidRDefault="00000000">
      <w:pPr>
        <w:tabs>
          <w:tab w:val="left" w:pos="1160"/>
        </w:tabs>
        <w:spacing w:line="247" w:lineRule="auto"/>
        <w:ind w:left="1184" w:right="86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  <w:t>It</w:t>
      </w:r>
      <w:r>
        <w:rPr>
          <w:spacing w:val="4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f</w:t>
      </w:r>
      <w:r>
        <w:rPr>
          <w:spacing w:val="-4"/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s</w:t>
      </w:r>
      <w:r>
        <w:rPr>
          <w:spacing w:val="55"/>
          <w:sz w:val="23"/>
          <w:szCs w:val="23"/>
        </w:rPr>
        <w:t xml:space="preserve"> </w:t>
      </w:r>
      <w:r>
        <w:rPr>
          <w:sz w:val="23"/>
          <w:szCs w:val="23"/>
        </w:rPr>
        <w:t>b</w:t>
      </w:r>
      <w:r>
        <w:rPr>
          <w:spacing w:val="-1"/>
          <w:sz w:val="23"/>
          <w:szCs w:val="23"/>
        </w:rPr>
        <w:t>i</w:t>
      </w:r>
      <w:r>
        <w:rPr>
          <w:spacing w:val="3"/>
          <w:sz w:val="23"/>
          <w:szCs w:val="23"/>
        </w:rPr>
        <w:t>t</w:t>
      </w:r>
      <w:r>
        <w:rPr>
          <w:spacing w:val="2"/>
          <w:sz w:val="23"/>
          <w:szCs w:val="23"/>
        </w:rPr>
        <w:t>w</w:t>
      </w:r>
      <w:r>
        <w:rPr>
          <w:spacing w:val="-2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42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N</w:t>
      </w:r>
      <w:r>
        <w:rPr>
          <w:spacing w:val="2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5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on</w:t>
      </w:r>
      <w:r>
        <w:rPr>
          <w:spacing w:val="39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(</w:t>
      </w:r>
      <w:r>
        <w:rPr>
          <w:spacing w:val="2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49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f</w:t>
      </w:r>
      <w:r>
        <w:rPr>
          <w:spacing w:val="-4"/>
          <w:sz w:val="23"/>
          <w:szCs w:val="23"/>
        </w:rPr>
        <w:t>o</w:t>
      </w:r>
      <w:r>
        <w:rPr>
          <w:spacing w:val="-2"/>
          <w:sz w:val="23"/>
          <w:szCs w:val="23"/>
        </w:rPr>
        <w:t>ll</w:t>
      </w:r>
      <w:r>
        <w:rPr>
          <w:spacing w:val="-5"/>
          <w:sz w:val="23"/>
          <w:szCs w:val="23"/>
        </w:rPr>
        <w:t>o</w:t>
      </w:r>
      <w:r>
        <w:rPr>
          <w:spacing w:val="6"/>
          <w:sz w:val="23"/>
          <w:szCs w:val="23"/>
        </w:rPr>
        <w:t>w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4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</w:t>
      </w:r>
      <w:r>
        <w:rPr>
          <w:sz w:val="23"/>
          <w:szCs w:val="23"/>
        </w:rPr>
        <w:t>y</w:t>
      </w:r>
      <w:r>
        <w:rPr>
          <w:spacing w:val="39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N</w:t>
      </w:r>
      <w:r>
        <w:rPr>
          <w:spacing w:val="2"/>
          <w:sz w:val="23"/>
          <w:szCs w:val="23"/>
        </w:rPr>
        <w:t>O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)</w:t>
      </w:r>
      <w:r>
        <w:rPr>
          <w:spacing w:val="4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t</w:t>
      </w:r>
      <w:r>
        <w:rPr>
          <w:spacing w:val="6"/>
          <w:sz w:val="23"/>
          <w:szCs w:val="23"/>
        </w:rPr>
        <w:t>w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 xml:space="preserve">n </w:t>
      </w:r>
      <w:r>
        <w:rPr>
          <w:spacing w:val="3"/>
          <w:sz w:val="23"/>
          <w:szCs w:val="23"/>
        </w:rPr>
        <w:t>t</w:t>
      </w:r>
      <w:r>
        <w:rPr>
          <w:spacing w:val="2"/>
          <w:sz w:val="23"/>
          <w:szCs w:val="23"/>
        </w:rPr>
        <w:t>w</w:t>
      </w:r>
      <w:r>
        <w:rPr>
          <w:sz w:val="23"/>
          <w:szCs w:val="23"/>
        </w:rPr>
        <w:t>o</w:t>
      </w:r>
      <w:r>
        <w:rPr>
          <w:spacing w:val="49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ou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e</w:t>
      </w:r>
      <w:r>
        <w:rPr>
          <w:spacing w:val="4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2"/>
          <w:sz w:val="23"/>
          <w:szCs w:val="23"/>
        </w:rPr>
        <w:t>i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te</w:t>
      </w:r>
      <w:r>
        <w:rPr>
          <w:sz w:val="23"/>
          <w:szCs w:val="23"/>
        </w:rPr>
        <w:t>rs</w:t>
      </w:r>
      <w:r>
        <w:rPr>
          <w:spacing w:val="5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49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4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5"/>
          <w:sz w:val="23"/>
          <w:szCs w:val="23"/>
        </w:rPr>
        <w:t>u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t</w:t>
      </w:r>
      <w:r>
        <w:rPr>
          <w:spacing w:val="52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4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43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on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pacing w:val="-9"/>
          <w:sz w:val="23"/>
          <w:szCs w:val="23"/>
        </w:rPr>
        <w:t>r</w:t>
      </w:r>
      <w:r>
        <w:rPr>
          <w:sz w:val="23"/>
          <w:szCs w:val="23"/>
        </w:rPr>
        <w:t>.</w:t>
      </w:r>
    </w:p>
    <w:p w14:paraId="1D986DD4" w14:textId="77777777" w:rsidR="00E644EB" w:rsidRDefault="00E644EB">
      <w:pPr>
        <w:spacing w:before="9" w:line="120" w:lineRule="exact"/>
        <w:rPr>
          <w:sz w:val="12"/>
          <w:szCs w:val="12"/>
        </w:rPr>
      </w:pPr>
    </w:p>
    <w:p w14:paraId="7BBA1AB4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y</w:t>
      </w:r>
      <w:r>
        <w:rPr>
          <w:spacing w:val="5"/>
          <w:sz w:val="23"/>
          <w:szCs w:val="23"/>
        </w:rPr>
        <w:t>n</w:t>
      </w:r>
      <w:r>
        <w:rPr>
          <w:spacing w:val="3"/>
          <w:sz w:val="23"/>
          <w:szCs w:val="23"/>
        </w:rPr>
        <w:t>ta</w:t>
      </w:r>
      <w:r>
        <w:rPr>
          <w:sz w:val="23"/>
          <w:szCs w:val="23"/>
        </w:rPr>
        <w:t>x</w:t>
      </w:r>
    </w:p>
    <w:p w14:paraId="2D9F708A" w14:textId="77777777" w:rsidR="00E644EB" w:rsidRDefault="00E644EB">
      <w:pPr>
        <w:spacing w:before="2" w:line="140" w:lineRule="exact"/>
        <w:rPr>
          <w:sz w:val="15"/>
          <w:szCs w:val="15"/>
        </w:rPr>
      </w:pPr>
    </w:p>
    <w:p w14:paraId="58AD2F6E" w14:textId="77777777" w:rsidR="00E644EB" w:rsidRDefault="00000000">
      <w:pPr>
        <w:ind w:left="824"/>
        <w:rPr>
          <w:sz w:val="23"/>
          <w:szCs w:val="23"/>
        </w:rPr>
      </w:pPr>
      <w:r>
        <w:rPr>
          <w:spacing w:val="6"/>
          <w:sz w:val="23"/>
          <w:szCs w:val="23"/>
        </w:rPr>
        <w:t>O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  d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 xml:space="preserve">on,  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ur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1</w:t>
      </w:r>
      <w:r>
        <w:rPr>
          <w:sz w:val="23"/>
          <w:szCs w:val="23"/>
        </w:rPr>
        <w:t xml:space="preserve">,  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ur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2</w:t>
      </w:r>
    </w:p>
    <w:p w14:paraId="07016BE0" w14:textId="77777777" w:rsidR="00E644EB" w:rsidRDefault="00E644EB">
      <w:pPr>
        <w:spacing w:before="1" w:line="140" w:lineRule="exact"/>
        <w:rPr>
          <w:sz w:val="14"/>
          <w:szCs w:val="14"/>
        </w:rPr>
      </w:pPr>
    </w:p>
    <w:p w14:paraId="5C942CD7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x</w:t>
      </w:r>
      <w:r>
        <w:rPr>
          <w:spacing w:val="3"/>
          <w:sz w:val="23"/>
          <w:szCs w:val="23"/>
        </w:rPr>
        <w:t>a</w:t>
      </w:r>
      <w:r>
        <w:rPr>
          <w:spacing w:val="8"/>
          <w:sz w:val="23"/>
          <w:szCs w:val="23"/>
        </w:rPr>
        <w:t>m</w:t>
      </w:r>
      <w:r>
        <w:rPr>
          <w:spacing w:val="5"/>
          <w:sz w:val="23"/>
          <w:szCs w:val="23"/>
        </w:rPr>
        <w:t>p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e</w:t>
      </w:r>
    </w:p>
    <w:p w14:paraId="3B892459" w14:textId="77777777" w:rsidR="00E644EB" w:rsidRDefault="00E644EB">
      <w:pPr>
        <w:spacing w:before="2" w:line="140" w:lineRule="exact"/>
        <w:rPr>
          <w:sz w:val="15"/>
          <w:szCs w:val="15"/>
        </w:rPr>
      </w:pPr>
    </w:p>
    <w:p w14:paraId="174447EC" w14:textId="77777777" w:rsidR="00E644EB" w:rsidRDefault="00000000">
      <w:pPr>
        <w:ind w:left="1544"/>
        <w:rPr>
          <w:sz w:val="23"/>
          <w:szCs w:val="23"/>
        </w:rPr>
      </w:pPr>
      <w:r>
        <w:rPr>
          <w:spacing w:val="6"/>
          <w:sz w:val="23"/>
          <w:szCs w:val="23"/>
        </w:rPr>
        <w:t>N</w:t>
      </w:r>
      <w:r>
        <w:rPr>
          <w:spacing w:val="2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1</w:t>
      </w:r>
      <w:r>
        <w:rPr>
          <w:sz w:val="23"/>
          <w:szCs w:val="23"/>
        </w:rPr>
        <w:t>,</w:t>
      </w:r>
      <w:r>
        <w:rPr>
          <w:spacing w:val="3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2,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 xml:space="preserve">R3          </w:t>
      </w:r>
      <w:r>
        <w:rPr>
          <w:spacing w:val="1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/</w:t>
      </w:r>
      <w:r>
        <w:rPr>
          <w:sz w:val="23"/>
          <w:szCs w:val="23"/>
        </w:rPr>
        <w:t>/</w:t>
      </w:r>
      <w:r>
        <w:rPr>
          <w:spacing w:val="3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q</w:t>
      </w:r>
      <w:r>
        <w:rPr>
          <w:spacing w:val="5"/>
          <w:sz w:val="23"/>
          <w:szCs w:val="23"/>
        </w:rPr>
        <w:t>u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v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nt</w:t>
      </w:r>
      <w:r>
        <w:rPr>
          <w:spacing w:val="3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3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1</w:t>
      </w:r>
      <w:r>
        <w:rPr>
          <w:spacing w:val="34"/>
          <w:sz w:val="23"/>
          <w:szCs w:val="23"/>
        </w:rPr>
        <w:t xml:space="preserve"> </w:t>
      </w:r>
      <w:r>
        <w:rPr>
          <w:sz w:val="23"/>
          <w:szCs w:val="23"/>
        </w:rPr>
        <w:t>=</w:t>
      </w:r>
      <w:r>
        <w:rPr>
          <w:spacing w:val="38"/>
          <w:sz w:val="23"/>
          <w:szCs w:val="23"/>
        </w:rPr>
        <w:t xml:space="preserve"> </w:t>
      </w:r>
      <w:r>
        <w:rPr>
          <w:sz w:val="23"/>
          <w:szCs w:val="23"/>
        </w:rPr>
        <w:t>~</w:t>
      </w:r>
      <w:r>
        <w:rPr>
          <w:spacing w:val="3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(R</w:t>
      </w:r>
      <w:r>
        <w:rPr>
          <w:sz w:val="23"/>
          <w:szCs w:val="23"/>
        </w:rPr>
        <w:t>2</w:t>
      </w:r>
      <w:r>
        <w:rPr>
          <w:spacing w:val="40"/>
          <w:sz w:val="23"/>
          <w:szCs w:val="23"/>
        </w:rPr>
        <w:t xml:space="preserve"> </w:t>
      </w:r>
      <w:r>
        <w:rPr>
          <w:b/>
          <w:sz w:val="23"/>
          <w:szCs w:val="23"/>
        </w:rPr>
        <w:t>|</w:t>
      </w:r>
      <w:r>
        <w:rPr>
          <w:b/>
          <w:spacing w:val="46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3</w:t>
      </w:r>
      <w:r>
        <w:rPr>
          <w:sz w:val="23"/>
          <w:szCs w:val="23"/>
        </w:rPr>
        <w:t>)</w:t>
      </w:r>
    </w:p>
    <w:p w14:paraId="3187D731" w14:textId="77777777" w:rsidR="00E644EB" w:rsidRDefault="00E644EB">
      <w:pPr>
        <w:spacing w:before="3" w:line="140" w:lineRule="exact"/>
        <w:rPr>
          <w:sz w:val="15"/>
          <w:szCs w:val="15"/>
        </w:rPr>
      </w:pPr>
    </w:p>
    <w:p w14:paraId="43573DF4" w14:textId="01FD273D" w:rsidR="00E644EB" w:rsidRDefault="00000000">
      <w:pPr>
        <w:ind w:left="104"/>
        <w:rPr>
          <w:sz w:val="23"/>
          <w:szCs w:val="23"/>
        </w:rPr>
      </w:pPr>
      <w:r>
        <w:rPr>
          <w:b/>
          <w:spacing w:val="5"/>
          <w:sz w:val="23"/>
          <w:szCs w:val="23"/>
        </w:rPr>
        <w:t>1</w:t>
      </w:r>
      <w:r>
        <w:rPr>
          <w:b/>
          <w:sz w:val="23"/>
          <w:szCs w:val="23"/>
        </w:rPr>
        <w:t>.</w:t>
      </w:r>
      <w:r w:rsidR="00380B1E">
        <w:rPr>
          <w:b/>
          <w:spacing w:val="5"/>
          <w:sz w:val="23"/>
          <w:szCs w:val="23"/>
        </w:rPr>
        <w:t>5</w:t>
      </w:r>
      <w:r>
        <w:rPr>
          <w:b/>
          <w:spacing w:val="5"/>
          <w:sz w:val="23"/>
          <w:szCs w:val="23"/>
        </w:rPr>
        <w:t>.</w:t>
      </w:r>
      <w:r>
        <w:rPr>
          <w:b/>
          <w:sz w:val="23"/>
          <w:szCs w:val="23"/>
        </w:rPr>
        <w:t xml:space="preserve">4   </w:t>
      </w:r>
      <w:r>
        <w:rPr>
          <w:b/>
          <w:spacing w:val="15"/>
          <w:sz w:val="23"/>
          <w:szCs w:val="23"/>
        </w:rPr>
        <w:t xml:space="preserve"> </w:t>
      </w:r>
      <w:r>
        <w:rPr>
          <w:b/>
          <w:spacing w:val="6"/>
          <w:sz w:val="23"/>
          <w:szCs w:val="23"/>
        </w:rPr>
        <w:t>A</w:t>
      </w:r>
      <w:r>
        <w:rPr>
          <w:b/>
          <w:spacing w:val="2"/>
          <w:sz w:val="23"/>
          <w:szCs w:val="23"/>
        </w:rPr>
        <w:t>N</w:t>
      </w:r>
      <w:r>
        <w:rPr>
          <w:b/>
          <w:sz w:val="23"/>
          <w:szCs w:val="23"/>
        </w:rPr>
        <w:t>D</w:t>
      </w:r>
      <w:r>
        <w:rPr>
          <w:b/>
          <w:spacing w:val="35"/>
          <w:sz w:val="23"/>
          <w:szCs w:val="23"/>
        </w:rPr>
        <w:t xml:space="preserve"> </w:t>
      </w:r>
      <w:r>
        <w:rPr>
          <w:b/>
          <w:spacing w:val="1"/>
          <w:sz w:val="23"/>
          <w:szCs w:val="23"/>
        </w:rPr>
        <w:t>I</w:t>
      </w:r>
      <w:r>
        <w:rPr>
          <w:b/>
          <w:spacing w:val="10"/>
          <w:sz w:val="23"/>
          <w:szCs w:val="23"/>
        </w:rPr>
        <w:t>mm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6"/>
          <w:sz w:val="23"/>
          <w:szCs w:val="23"/>
        </w:rPr>
        <w:t>d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5"/>
          <w:sz w:val="23"/>
          <w:szCs w:val="23"/>
        </w:rPr>
        <w:t>at</w:t>
      </w:r>
      <w:r>
        <w:rPr>
          <w:b/>
          <w:sz w:val="23"/>
          <w:szCs w:val="23"/>
        </w:rPr>
        <w:t>e</w:t>
      </w:r>
      <w:r>
        <w:rPr>
          <w:b/>
          <w:spacing w:val="33"/>
          <w:sz w:val="23"/>
          <w:szCs w:val="23"/>
        </w:rPr>
        <w:t xml:space="preserve"> </w:t>
      </w:r>
      <w:r>
        <w:rPr>
          <w:b/>
          <w:spacing w:val="5"/>
          <w:sz w:val="23"/>
          <w:szCs w:val="23"/>
        </w:rPr>
        <w:t>(</w:t>
      </w:r>
      <w:r>
        <w:rPr>
          <w:b/>
          <w:spacing w:val="2"/>
          <w:sz w:val="23"/>
          <w:szCs w:val="23"/>
        </w:rPr>
        <w:t>A</w:t>
      </w:r>
      <w:r>
        <w:rPr>
          <w:b/>
          <w:spacing w:val="6"/>
          <w:sz w:val="23"/>
          <w:szCs w:val="23"/>
        </w:rPr>
        <w:t>ND</w:t>
      </w:r>
      <w:r>
        <w:rPr>
          <w:b/>
          <w:spacing w:val="1"/>
          <w:sz w:val="23"/>
          <w:szCs w:val="23"/>
        </w:rPr>
        <w:t>I</w:t>
      </w:r>
      <w:r>
        <w:rPr>
          <w:b/>
          <w:sz w:val="23"/>
          <w:szCs w:val="23"/>
        </w:rPr>
        <w:t>)</w:t>
      </w:r>
      <w:r>
        <w:rPr>
          <w:b/>
          <w:spacing w:val="34"/>
          <w:sz w:val="23"/>
          <w:szCs w:val="23"/>
        </w:rPr>
        <w:t xml:space="preserve"> 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1"/>
          <w:sz w:val="23"/>
          <w:szCs w:val="23"/>
        </w:rPr>
        <w:t>n</w:t>
      </w:r>
      <w:r>
        <w:rPr>
          <w:b/>
          <w:spacing w:val="2"/>
          <w:sz w:val="23"/>
          <w:szCs w:val="23"/>
        </w:rPr>
        <w:t>s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3"/>
          <w:sz w:val="23"/>
          <w:szCs w:val="23"/>
        </w:rPr>
        <w:t>r</w:t>
      </w:r>
      <w:r>
        <w:rPr>
          <w:b/>
          <w:spacing w:val="-3"/>
          <w:sz w:val="23"/>
          <w:szCs w:val="23"/>
        </w:rPr>
        <w:t>u</w:t>
      </w:r>
      <w:r>
        <w:rPr>
          <w:b/>
          <w:spacing w:val="3"/>
          <w:sz w:val="23"/>
          <w:szCs w:val="23"/>
        </w:rPr>
        <w:t>c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5"/>
          <w:sz w:val="23"/>
          <w:szCs w:val="23"/>
        </w:rPr>
        <w:t>o</w:t>
      </w:r>
      <w:r>
        <w:rPr>
          <w:b/>
          <w:sz w:val="23"/>
          <w:szCs w:val="23"/>
        </w:rPr>
        <w:t>n</w:t>
      </w:r>
    </w:p>
    <w:p w14:paraId="04F09A9A" w14:textId="77777777" w:rsidR="00E644EB" w:rsidRDefault="00E644EB">
      <w:pPr>
        <w:spacing w:before="7" w:line="120" w:lineRule="exact"/>
        <w:rPr>
          <w:sz w:val="13"/>
          <w:szCs w:val="13"/>
        </w:rPr>
      </w:pPr>
    </w:p>
    <w:p w14:paraId="1D67BB12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 xml:space="preserve">s </w:t>
      </w:r>
      <w:r>
        <w:rPr>
          <w:spacing w:val="2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u</w:t>
      </w:r>
      <w:r>
        <w:rPr>
          <w:spacing w:val="3"/>
          <w:sz w:val="23"/>
          <w:szCs w:val="23"/>
        </w:rPr>
        <w:t>c</w:t>
      </w:r>
      <w:r>
        <w:rPr>
          <w:spacing w:val="-2"/>
          <w:sz w:val="23"/>
          <w:szCs w:val="23"/>
        </w:rPr>
        <w:t>ti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 xml:space="preserve">n  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on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s</w:t>
      </w:r>
      <w:r>
        <w:rPr>
          <w:spacing w:val="5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hr</w:t>
      </w:r>
      <w:r>
        <w:rPr>
          <w:spacing w:val="4"/>
          <w:sz w:val="23"/>
          <w:szCs w:val="23"/>
        </w:rPr>
        <w:t>e</w:t>
      </w:r>
      <w:r>
        <w:rPr>
          <w:sz w:val="23"/>
          <w:szCs w:val="23"/>
        </w:rPr>
        <w:t>e</w:t>
      </w:r>
      <w:r>
        <w:rPr>
          <w:spacing w:val="5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g</w:t>
      </w:r>
      <w:r>
        <w:rPr>
          <w:spacing w:val="-1"/>
          <w:sz w:val="23"/>
          <w:szCs w:val="23"/>
        </w:rPr>
        <w:t>i</w:t>
      </w:r>
      <w:r>
        <w:rPr>
          <w:spacing w:val="2"/>
          <w:sz w:val="23"/>
          <w:szCs w:val="23"/>
        </w:rPr>
        <w:t>s</w:t>
      </w:r>
      <w:r>
        <w:rPr>
          <w:spacing w:val="3"/>
          <w:sz w:val="23"/>
          <w:szCs w:val="23"/>
        </w:rPr>
        <w:t>te</w:t>
      </w:r>
      <w:r>
        <w:rPr>
          <w:sz w:val="23"/>
          <w:szCs w:val="23"/>
        </w:rPr>
        <w:t>r  op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2F807310" w14:textId="77777777" w:rsidR="00E644EB" w:rsidRDefault="00E644EB">
      <w:pPr>
        <w:spacing w:before="6" w:line="120" w:lineRule="exact"/>
        <w:rPr>
          <w:sz w:val="13"/>
          <w:szCs w:val="13"/>
        </w:rPr>
      </w:pPr>
    </w:p>
    <w:p w14:paraId="6DCAF843" w14:textId="77777777" w:rsidR="00E644EB" w:rsidRDefault="00000000">
      <w:pPr>
        <w:tabs>
          <w:tab w:val="left" w:pos="1160"/>
        </w:tabs>
        <w:spacing w:line="247" w:lineRule="auto"/>
        <w:ind w:left="1184" w:right="95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  <w:t xml:space="preserve">It </w:t>
      </w:r>
      <w:r>
        <w:rPr>
          <w:spacing w:val="8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fo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 xml:space="preserve">s </w:t>
      </w:r>
      <w:r>
        <w:rPr>
          <w:spacing w:val="11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</w:t>
      </w:r>
      <w:r>
        <w:rPr>
          <w:spacing w:val="-2"/>
          <w:sz w:val="23"/>
          <w:szCs w:val="23"/>
        </w:rPr>
        <w:t>i</w:t>
      </w:r>
      <w:r>
        <w:rPr>
          <w:spacing w:val="3"/>
          <w:sz w:val="23"/>
          <w:szCs w:val="23"/>
        </w:rPr>
        <w:t>t</w:t>
      </w:r>
      <w:r>
        <w:rPr>
          <w:spacing w:val="6"/>
          <w:sz w:val="23"/>
          <w:szCs w:val="23"/>
        </w:rPr>
        <w:t>w</w:t>
      </w:r>
      <w:r>
        <w:rPr>
          <w:spacing w:val="-2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52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A</w:t>
      </w:r>
      <w:r>
        <w:rPr>
          <w:spacing w:val="6"/>
          <w:sz w:val="23"/>
          <w:szCs w:val="23"/>
        </w:rPr>
        <w:t>N</w:t>
      </w:r>
      <w:r>
        <w:rPr>
          <w:sz w:val="23"/>
          <w:szCs w:val="23"/>
        </w:rPr>
        <w:t xml:space="preserve">D </w:t>
      </w:r>
      <w:r>
        <w:rPr>
          <w:spacing w:val="11"/>
          <w:sz w:val="23"/>
          <w:szCs w:val="23"/>
        </w:rPr>
        <w:t xml:space="preserve"> 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at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 xml:space="preserve">on </w:t>
      </w:r>
      <w:r>
        <w:rPr>
          <w:spacing w:val="5"/>
          <w:sz w:val="23"/>
          <w:szCs w:val="23"/>
        </w:rPr>
        <w:t xml:space="preserve"> b</w:t>
      </w:r>
      <w:r>
        <w:rPr>
          <w:spacing w:val="3"/>
          <w:sz w:val="23"/>
          <w:szCs w:val="23"/>
        </w:rPr>
        <w:t>et</w:t>
      </w:r>
      <w:r>
        <w:rPr>
          <w:spacing w:val="6"/>
          <w:sz w:val="23"/>
          <w:szCs w:val="23"/>
        </w:rPr>
        <w:t>w</w:t>
      </w:r>
      <w:r>
        <w:rPr>
          <w:spacing w:val="3"/>
          <w:sz w:val="23"/>
          <w:szCs w:val="23"/>
        </w:rPr>
        <w:t>ee</w:t>
      </w:r>
      <w:r>
        <w:rPr>
          <w:sz w:val="23"/>
          <w:szCs w:val="23"/>
        </w:rPr>
        <w:t xml:space="preserve">n 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 xml:space="preserve">a </w:t>
      </w:r>
      <w:r>
        <w:rPr>
          <w:spacing w:val="8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ur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 xml:space="preserve">e </w:t>
      </w:r>
      <w:r>
        <w:rPr>
          <w:spacing w:val="8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2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te</w:t>
      </w:r>
      <w:r>
        <w:rPr>
          <w:sz w:val="23"/>
          <w:szCs w:val="23"/>
        </w:rPr>
        <w:t xml:space="preserve">r </w:t>
      </w:r>
      <w:r>
        <w:rPr>
          <w:spacing w:val="1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 xml:space="preserve">nd </w:t>
      </w:r>
      <w:r>
        <w:rPr>
          <w:spacing w:val="10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5"/>
          <w:sz w:val="23"/>
          <w:szCs w:val="23"/>
        </w:rPr>
        <w:t>p</w:t>
      </w:r>
      <w:r>
        <w:rPr>
          <w:spacing w:val="3"/>
          <w:sz w:val="23"/>
          <w:szCs w:val="23"/>
        </w:rPr>
        <w:t>ec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f</w:t>
      </w:r>
      <w:r>
        <w:rPr>
          <w:spacing w:val="-1"/>
          <w:sz w:val="23"/>
          <w:szCs w:val="23"/>
        </w:rPr>
        <w:t>i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 xml:space="preserve">d </w:t>
      </w:r>
      <w:r>
        <w:rPr>
          <w:spacing w:val="-2"/>
          <w:sz w:val="23"/>
          <w:szCs w:val="23"/>
        </w:rPr>
        <w:t>i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me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i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z w:val="23"/>
          <w:szCs w:val="23"/>
        </w:rPr>
        <w:t>v</w:t>
      </w:r>
      <w:r>
        <w:rPr>
          <w:spacing w:val="3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>e</w:t>
      </w:r>
      <w:r>
        <w:rPr>
          <w:spacing w:val="5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49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5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4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5"/>
          <w:sz w:val="23"/>
          <w:szCs w:val="23"/>
        </w:rPr>
        <w:t>u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t</w:t>
      </w:r>
      <w:r>
        <w:rPr>
          <w:spacing w:val="56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5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on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pacing w:val="-9"/>
          <w:sz w:val="23"/>
          <w:szCs w:val="23"/>
        </w:rPr>
        <w:t>r</w:t>
      </w:r>
      <w:r>
        <w:rPr>
          <w:sz w:val="23"/>
          <w:szCs w:val="23"/>
        </w:rPr>
        <w:t>.</w:t>
      </w:r>
    </w:p>
    <w:p w14:paraId="1EA31F2C" w14:textId="77777777" w:rsidR="00E644EB" w:rsidRDefault="00E644EB">
      <w:pPr>
        <w:spacing w:before="9" w:line="120" w:lineRule="exact"/>
        <w:rPr>
          <w:sz w:val="12"/>
          <w:szCs w:val="12"/>
        </w:rPr>
      </w:pPr>
    </w:p>
    <w:p w14:paraId="72EFA622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y</w:t>
      </w:r>
      <w:r>
        <w:rPr>
          <w:spacing w:val="5"/>
          <w:sz w:val="23"/>
          <w:szCs w:val="23"/>
        </w:rPr>
        <w:t>n</w:t>
      </w:r>
      <w:r>
        <w:rPr>
          <w:spacing w:val="3"/>
          <w:sz w:val="23"/>
          <w:szCs w:val="23"/>
        </w:rPr>
        <w:t>ta</w:t>
      </w:r>
      <w:r>
        <w:rPr>
          <w:sz w:val="23"/>
          <w:szCs w:val="23"/>
        </w:rPr>
        <w:t>x</w:t>
      </w:r>
    </w:p>
    <w:p w14:paraId="6EC56DAB" w14:textId="77777777" w:rsidR="00E644EB" w:rsidRDefault="00E644EB">
      <w:pPr>
        <w:spacing w:before="7" w:line="140" w:lineRule="exact"/>
        <w:rPr>
          <w:sz w:val="15"/>
          <w:szCs w:val="15"/>
        </w:rPr>
      </w:pPr>
    </w:p>
    <w:p w14:paraId="270D3B20" w14:textId="77777777" w:rsidR="00E644EB" w:rsidRDefault="00000000">
      <w:pPr>
        <w:ind w:left="824"/>
        <w:rPr>
          <w:sz w:val="23"/>
          <w:szCs w:val="23"/>
        </w:rPr>
      </w:pPr>
      <w:r>
        <w:rPr>
          <w:spacing w:val="6"/>
          <w:sz w:val="23"/>
          <w:szCs w:val="23"/>
        </w:rPr>
        <w:t>O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 xml:space="preserve">on </w:t>
      </w:r>
      <w:r>
        <w:rPr>
          <w:spacing w:val="1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at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 xml:space="preserve">on, </w:t>
      </w:r>
      <w:r>
        <w:rPr>
          <w:spacing w:val="5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ur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1</w:t>
      </w:r>
      <w:r>
        <w:rPr>
          <w:sz w:val="23"/>
          <w:szCs w:val="23"/>
        </w:rPr>
        <w:t xml:space="preserve">, 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I</w:t>
      </w:r>
      <w:r>
        <w:rPr>
          <w:spacing w:val="3"/>
          <w:sz w:val="23"/>
          <w:szCs w:val="23"/>
        </w:rPr>
        <w:t>m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ate</w:t>
      </w:r>
      <w:r>
        <w:rPr>
          <w:sz w:val="23"/>
          <w:szCs w:val="23"/>
        </w:rPr>
        <w:t>_</w:t>
      </w:r>
      <w:r>
        <w:rPr>
          <w:spacing w:val="-17"/>
          <w:sz w:val="23"/>
          <w:szCs w:val="23"/>
        </w:rPr>
        <w:t>V</w:t>
      </w:r>
      <w:r>
        <w:rPr>
          <w:spacing w:val="3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>e</w:t>
      </w:r>
    </w:p>
    <w:p w14:paraId="41A1F3CC" w14:textId="77777777" w:rsidR="00E644EB" w:rsidRDefault="00E644EB">
      <w:pPr>
        <w:spacing w:before="7" w:line="120" w:lineRule="exact"/>
        <w:rPr>
          <w:sz w:val="13"/>
          <w:szCs w:val="13"/>
        </w:rPr>
      </w:pPr>
    </w:p>
    <w:p w14:paraId="7D12A349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x</w:t>
      </w:r>
      <w:r>
        <w:rPr>
          <w:spacing w:val="3"/>
          <w:sz w:val="23"/>
          <w:szCs w:val="23"/>
        </w:rPr>
        <w:t>a</w:t>
      </w:r>
      <w:r>
        <w:rPr>
          <w:spacing w:val="8"/>
          <w:sz w:val="23"/>
          <w:szCs w:val="23"/>
        </w:rPr>
        <w:t>m</w:t>
      </w:r>
      <w:r>
        <w:rPr>
          <w:spacing w:val="5"/>
          <w:sz w:val="23"/>
          <w:szCs w:val="23"/>
        </w:rPr>
        <w:t>p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e</w:t>
      </w:r>
    </w:p>
    <w:p w14:paraId="4F0F20FA" w14:textId="77777777" w:rsidR="00E644EB" w:rsidRDefault="00E644EB">
      <w:pPr>
        <w:spacing w:before="2" w:line="140" w:lineRule="exact"/>
        <w:rPr>
          <w:sz w:val="15"/>
          <w:szCs w:val="15"/>
        </w:rPr>
      </w:pPr>
    </w:p>
    <w:p w14:paraId="12710199" w14:textId="77777777" w:rsidR="00E644EB" w:rsidRDefault="00000000">
      <w:pPr>
        <w:ind w:left="1544"/>
        <w:rPr>
          <w:sz w:val="23"/>
          <w:szCs w:val="23"/>
        </w:rPr>
      </w:pPr>
      <w:r>
        <w:rPr>
          <w:spacing w:val="2"/>
          <w:sz w:val="23"/>
          <w:szCs w:val="23"/>
        </w:rPr>
        <w:t>AN</w:t>
      </w:r>
      <w:r>
        <w:rPr>
          <w:sz w:val="23"/>
          <w:szCs w:val="23"/>
        </w:rPr>
        <w:t>D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1</w:t>
      </w:r>
      <w:r>
        <w:rPr>
          <w:sz w:val="23"/>
          <w:szCs w:val="23"/>
        </w:rPr>
        <w:t>,</w:t>
      </w:r>
      <w:r>
        <w:rPr>
          <w:spacing w:val="3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R2</w:t>
      </w:r>
      <w:r>
        <w:rPr>
          <w:sz w:val="23"/>
          <w:szCs w:val="23"/>
        </w:rPr>
        <w:t>,</w:t>
      </w:r>
      <w:r>
        <w:rPr>
          <w:spacing w:val="39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pacing w:val="3"/>
          <w:sz w:val="23"/>
          <w:szCs w:val="23"/>
        </w:rPr>
        <w:t>mm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d</w:t>
      </w:r>
      <w:r>
        <w:rPr>
          <w:spacing w:val="-2"/>
          <w:sz w:val="23"/>
          <w:szCs w:val="23"/>
        </w:rPr>
        <w:t>i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te</w:t>
      </w:r>
      <w:r>
        <w:rPr>
          <w:sz w:val="23"/>
          <w:szCs w:val="23"/>
        </w:rPr>
        <w:t>_</w:t>
      </w:r>
      <w:r>
        <w:rPr>
          <w:spacing w:val="-17"/>
          <w:sz w:val="23"/>
          <w:szCs w:val="23"/>
        </w:rPr>
        <w:t>V</w:t>
      </w:r>
      <w:r>
        <w:rPr>
          <w:spacing w:val="3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 xml:space="preserve">e        </w:t>
      </w:r>
      <w:r>
        <w:rPr>
          <w:spacing w:val="3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/</w:t>
      </w:r>
      <w:r>
        <w:rPr>
          <w:sz w:val="23"/>
          <w:szCs w:val="23"/>
        </w:rPr>
        <w:t>/</w:t>
      </w:r>
      <w:r>
        <w:rPr>
          <w:spacing w:val="3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q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i</w:t>
      </w:r>
      <w:r>
        <w:rPr>
          <w:sz w:val="23"/>
          <w:szCs w:val="23"/>
        </w:rPr>
        <w:t>v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pacing w:val="3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t</w:t>
      </w:r>
      <w:r>
        <w:rPr>
          <w:spacing w:val="42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34"/>
          <w:sz w:val="23"/>
          <w:szCs w:val="23"/>
        </w:rPr>
        <w:t xml:space="preserve"> </w:t>
      </w:r>
      <w:r>
        <w:rPr>
          <w:sz w:val="23"/>
          <w:szCs w:val="23"/>
        </w:rPr>
        <w:t>R1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=</w:t>
      </w:r>
      <w:r>
        <w:rPr>
          <w:spacing w:val="39"/>
          <w:sz w:val="23"/>
          <w:szCs w:val="23"/>
        </w:rPr>
        <w:t xml:space="preserve"> </w:t>
      </w:r>
      <w:r>
        <w:rPr>
          <w:sz w:val="23"/>
          <w:szCs w:val="23"/>
        </w:rPr>
        <w:t>R2</w:t>
      </w:r>
      <w:r>
        <w:rPr>
          <w:spacing w:val="39"/>
          <w:sz w:val="23"/>
          <w:szCs w:val="23"/>
        </w:rPr>
        <w:t xml:space="preserve"> </w:t>
      </w:r>
      <w:r>
        <w:rPr>
          <w:sz w:val="23"/>
          <w:szCs w:val="23"/>
        </w:rPr>
        <w:t>&amp;</w:t>
      </w:r>
      <w:r>
        <w:rPr>
          <w:spacing w:val="37"/>
          <w:sz w:val="23"/>
          <w:szCs w:val="23"/>
        </w:rPr>
        <w:t xml:space="preserve"> </w:t>
      </w:r>
      <w:r>
        <w:rPr>
          <w:sz w:val="23"/>
          <w:szCs w:val="23"/>
        </w:rPr>
        <w:t>I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m</w:t>
      </w:r>
      <w:r>
        <w:rPr>
          <w:spacing w:val="5"/>
          <w:sz w:val="23"/>
          <w:szCs w:val="23"/>
        </w:rPr>
        <w:t>_</w:t>
      </w:r>
      <w:r>
        <w:rPr>
          <w:spacing w:val="-22"/>
          <w:sz w:val="23"/>
          <w:szCs w:val="23"/>
        </w:rPr>
        <w:t>V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l</w:t>
      </w:r>
    </w:p>
    <w:p w14:paraId="1456F7D7" w14:textId="77777777" w:rsidR="00E644EB" w:rsidRDefault="00E644EB">
      <w:pPr>
        <w:spacing w:before="3" w:line="140" w:lineRule="exact"/>
        <w:rPr>
          <w:sz w:val="15"/>
          <w:szCs w:val="15"/>
        </w:rPr>
      </w:pPr>
    </w:p>
    <w:p w14:paraId="676EC1DA" w14:textId="4011076E" w:rsidR="00E644EB" w:rsidRDefault="00000000">
      <w:pPr>
        <w:ind w:left="104"/>
        <w:rPr>
          <w:sz w:val="23"/>
          <w:szCs w:val="23"/>
        </w:rPr>
      </w:pPr>
      <w:r>
        <w:rPr>
          <w:b/>
          <w:spacing w:val="5"/>
          <w:sz w:val="23"/>
          <w:szCs w:val="23"/>
        </w:rPr>
        <w:t>1</w:t>
      </w:r>
      <w:r>
        <w:rPr>
          <w:b/>
          <w:sz w:val="23"/>
          <w:szCs w:val="23"/>
        </w:rPr>
        <w:t>.</w:t>
      </w:r>
      <w:r w:rsidR="00380B1E">
        <w:rPr>
          <w:b/>
          <w:spacing w:val="5"/>
          <w:sz w:val="23"/>
          <w:szCs w:val="23"/>
        </w:rPr>
        <w:t>5</w:t>
      </w:r>
      <w:r>
        <w:rPr>
          <w:b/>
          <w:spacing w:val="5"/>
          <w:sz w:val="23"/>
          <w:szCs w:val="23"/>
        </w:rPr>
        <w:t>.</w:t>
      </w:r>
      <w:r>
        <w:rPr>
          <w:b/>
          <w:sz w:val="23"/>
          <w:szCs w:val="23"/>
        </w:rPr>
        <w:t xml:space="preserve">5    </w:t>
      </w:r>
      <w:r>
        <w:rPr>
          <w:b/>
          <w:spacing w:val="49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O</w:t>
      </w:r>
      <w:r>
        <w:rPr>
          <w:b/>
          <w:sz w:val="23"/>
          <w:szCs w:val="23"/>
        </w:rPr>
        <w:t>R</w:t>
      </w:r>
      <w:r>
        <w:rPr>
          <w:b/>
          <w:spacing w:val="40"/>
          <w:sz w:val="23"/>
          <w:szCs w:val="23"/>
        </w:rPr>
        <w:t xml:space="preserve"> </w:t>
      </w:r>
      <w:r>
        <w:rPr>
          <w:b/>
          <w:spacing w:val="1"/>
          <w:sz w:val="23"/>
          <w:szCs w:val="23"/>
        </w:rPr>
        <w:t>I</w:t>
      </w:r>
      <w:r>
        <w:rPr>
          <w:b/>
          <w:spacing w:val="10"/>
          <w:sz w:val="23"/>
          <w:szCs w:val="23"/>
        </w:rPr>
        <w:t>m</w:t>
      </w:r>
      <w:r>
        <w:rPr>
          <w:b/>
          <w:spacing w:val="5"/>
          <w:sz w:val="23"/>
          <w:szCs w:val="23"/>
        </w:rPr>
        <w:t>m</w:t>
      </w:r>
      <w:r>
        <w:rPr>
          <w:b/>
          <w:spacing w:val="3"/>
          <w:sz w:val="23"/>
          <w:szCs w:val="23"/>
        </w:rPr>
        <w:t>e</w:t>
      </w:r>
      <w:r>
        <w:rPr>
          <w:b/>
          <w:spacing w:val="6"/>
          <w:sz w:val="23"/>
          <w:szCs w:val="23"/>
        </w:rPr>
        <w:t>d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5"/>
          <w:sz w:val="23"/>
          <w:szCs w:val="23"/>
        </w:rPr>
        <w:t>at</w:t>
      </w:r>
      <w:r>
        <w:rPr>
          <w:b/>
          <w:sz w:val="23"/>
          <w:szCs w:val="23"/>
        </w:rPr>
        <w:t>e</w:t>
      </w:r>
      <w:r>
        <w:rPr>
          <w:b/>
          <w:spacing w:val="37"/>
          <w:sz w:val="23"/>
          <w:szCs w:val="23"/>
        </w:rPr>
        <w:t xml:space="preserve"> </w:t>
      </w:r>
      <w:r>
        <w:rPr>
          <w:b/>
          <w:sz w:val="23"/>
          <w:szCs w:val="23"/>
        </w:rPr>
        <w:t>(</w:t>
      </w:r>
      <w:r>
        <w:rPr>
          <w:b/>
          <w:spacing w:val="3"/>
          <w:sz w:val="23"/>
          <w:szCs w:val="23"/>
        </w:rPr>
        <w:t>O</w:t>
      </w:r>
      <w:r>
        <w:rPr>
          <w:b/>
          <w:spacing w:val="6"/>
          <w:sz w:val="23"/>
          <w:szCs w:val="23"/>
        </w:rPr>
        <w:t>R</w:t>
      </w:r>
      <w:r>
        <w:rPr>
          <w:b/>
          <w:spacing w:val="1"/>
          <w:sz w:val="23"/>
          <w:szCs w:val="23"/>
        </w:rPr>
        <w:t>I</w:t>
      </w:r>
      <w:r>
        <w:rPr>
          <w:b/>
          <w:sz w:val="23"/>
          <w:szCs w:val="23"/>
        </w:rPr>
        <w:t>)</w:t>
      </w:r>
      <w:r>
        <w:rPr>
          <w:b/>
          <w:spacing w:val="39"/>
          <w:sz w:val="23"/>
          <w:szCs w:val="23"/>
        </w:rPr>
        <w:t xml:space="preserve"> 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1"/>
          <w:sz w:val="23"/>
          <w:szCs w:val="23"/>
        </w:rPr>
        <w:t>n</w:t>
      </w:r>
      <w:r>
        <w:rPr>
          <w:b/>
          <w:spacing w:val="6"/>
          <w:sz w:val="23"/>
          <w:szCs w:val="23"/>
        </w:rPr>
        <w:t>s</w:t>
      </w:r>
      <w:r>
        <w:rPr>
          <w:b/>
          <w:sz w:val="23"/>
          <w:szCs w:val="23"/>
        </w:rPr>
        <w:t>t</w:t>
      </w:r>
      <w:r>
        <w:rPr>
          <w:b/>
          <w:spacing w:val="3"/>
          <w:sz w:val="23"/>
          <w:szCs w:val="23"/>
        </w:rPr>
        <w:t>r</w:t>
      </w:r>
      <w:r>
        <w:rPr>
          <w:b/>
          <w:spacing w:val="-3"/>
          <w:sz w:val="23"/>
          <w:szCs w:val="23"/>
        </w:rPr>
        <w:t>u</w:t>
      </w:r>
      <w:r>
        <w:rPr>
          <w:b/>
          <w:spacing w:val="3"/>
          <w:sz w:val="23"/>
          <w:szCs w:val="23"/>
        </w:rPr>
        <w:t>c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5"/>
          <w:sz w:val="23"/>
          <w:szCs w:val="23"/>
        </w:rPr>
        <w:t>o</w:t>
      </w:r>
      <w:r>
        <w:rPr>
          <w:b/>
          <w:sz w:val="23"/>
          <w:szCs w:val="23"/>
        </w:rPr>
        <w:t>n</w:t>
      </w:r>
    </w:p>
    <w:p w14:paraId="1F0FC4BA" w14:textId="77777777" w:rsidR="00E644EB" w:rsidRDefault="00E644EB">
      <w:pPr>
        <w:spacing w:before="7" w:line="120" w:lineRule="exact"/>
        <w:rPr>
          <w:sz w:val="13"/>
          <w:szCs w:val="13"/>
        </w:rPr>
      </w:pPr>
    </w:p>
    <w:p w14:paraId="3AFAE910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5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u</w:t>
      </w:r>
      <w:r>
        <w:rPr>
          <w:spacing w:val="3"/>
          <w:sz w:val="23"/>
          <w:szCs w:val="23"/>
        </w:rPr>
        <w:t>c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on</w:t>
      </w:r>
      <w:r>
        <w:rPr>
          <w:spacing w:val="49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e</w:t>
      </w:r>
      <w:r>
        <w:rPr>
          <w:spacing w:val="5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2"/>
          <w:sz w:val="23"/>
          <w:szCs w:val="23"/>
        </w:rPr>
        <w:t>i</w:t>
      </w:r>
      <w:r>
        <w:rPr>
          <w:spacing w:val="2"/>
          <w:sz w:val="23"/>
          <w:szCs w:val="23"/>
        </w:rPr>
        <w:t>s</w:t>
      </w:r>
      <w:r>
        <w:rPr>
          <w:spacing w:val="3"/>
          <w:sz w:val="23"/>
          <w:szCs w:val="23"/>
        </w:rPr>
        <w:t>te</w:t>
      </w:r>
      <w:r>
        <w:rPr>
          <w:sz w:val="23"/>
          <w:szCs w:val="23"/>
        </w:rPr>
        <w:t>r</w:t>
      </w:r>
      <w:r>
        <w:rPr>
          <w:spacing w:val="54"/>
          <w:sz w:val="23"/>
          <w:szCs w:val="23"/>
        </w:rPr>
        <w:t xml:space="preserve"> </w:t>
      </w:r>
      <w:r>
        <w:rPr>
          <w:sz w:val="23"/>
          <w:szCs w:val="23"/>
        </w:rPr>
        <w:t>op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46CBEE51" w14:textId="77777777" w:rsidR="00E644EB" w:rsidRDefault="00E644EB">
      <w:pPr>
        <w:spacing w:before="6" w:line="120" w:lineRule="exact"/>
        <w:rPr>
          <w:sz w:val="13"/>
          <w:szCs w:val="13"/>
        </w:rPr>
      </w:pPr>
    </w:p>
    <w:p w14:paraId="18827BA9" w14:textId="77777777" w:rsidR="00E644EB" w:rsidRDefault="00000000">
      <w:pPr>
        <w:tabs>
          <w:tab w:val="left" w:pos="1160"/>
        </w:tabs>
        <w:spacing w:line="251" w:lineRule="auto"/>
        <w:ind w:left="1184" w:right="87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  <w:t>It</w:t>
      </w:r>
      <w:r>
        <w:rPr>
          <w:spacing w:val="-11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5"/>
          <w:sz w:val="23"/>
          <w:szCs w:val="23"/>
        </w:rPr>
        <w:t>f</w:t>
      </w:r>
      <w:r>
        <w:rPr>
          <w:sz w:val="23"/>
          <w:szCs w:val="23"/>
        </w:rPr>
        <w:t>orm</w:t>
      </w:r>
      <w:r>
        <w:rPr>
          <w:spacing w:val="-6"/>
          <w:sz w:val="23"/>
          <w:szCs w:val="23"/>
        </w:rPr>
        <w:t xml:space="preserve"> </w:t>
      </w:r>
      <w:r>
        <w:rPr>
          <w:sz w:val="23"/>
          <w:szCs w:val="23"/>
        </w:rPr>
        <w:t>b</w:t>
      </w:r>
      <w:r>
        <w:rPr>
          <w:spacing w:val="-1"/>
          <w:sz w:val="23"/>
          <w:szCs w:val="23"/>
        </w:rPr>
        <w:t>i</w:t>
      </w:r>
      <w:r>
        <w:rPr>
          <w:spacing w:val="-2"/>
          <w:sz w:val="23"/>
          <w:szCs w:val="23"/>
        </w:rPr>
        <w:t>t</w:t>
      </w:r>
      <w:r>
        <w:rPr>
          <w:spacing w:val="6"/>
          <w:sz w:val="23"/>
          <w:szCs w:val="23"/>
        </w:rPr>
        <w:t>w</w:t>
      </w:r>
      <w:r>
        <w:rPr>
          <w:spacing w:val="-2"/>
          <w:sz w:val="23"/>
          <w:szCs w:val="23"/>
        </w:rPr>
        <w:t>i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-11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-9"/>
          <w:sz w:val="23"/>
          <w:szCs w:val="23"/>
        </w:rPr>
        <w:t xml:space="preserve"> 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1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</w:t>
      </w:r>
      <w:r>
        <w:rPr>
          <w:spacing w:val="3"/>
          <w:sz w:val="23"/>
          <w:szCs w:val="23"/>
        </w:rPr>
        <w:t>e</w:t>
      </w:r>
      <w:r>
        <w:rPr>
          <w:spacing w:val="-2"/>
          <w:sz w:val="23"/>
          <w:szCs w:val="23"/>
        </w:rPr>
        <w:t>t</w:t>
      </w:r>
      <w:r>
        <w:rPr>
          <w:spacing w:val="6"/>
          <w:sz w:val="23"/>
          <w:szCs w:val="23"/>
        </w:rPr>
        <w:t>w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-14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-11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ou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e</w:t>
      </w:r>
      <w:r>
        <w:rPr>
          <w:spacing w:val="-6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g</w:t>
      </w:r>
      <w:r>
        <w:rPr>
          <w:spacing w:val="-1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rs</w:t>
      </w:r>
      <w:r>
        <w:rPr>
          <w:spacing w:val="-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-9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ec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f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-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me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ia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e v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>e</w:t>
      </w:r>
      <w:r>
        <w:rPr>
          <w:spacing w:val="5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5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y</w:t>
      </w:r>
      <w:r>
        <w:rPr>
          <w:spacing w:val="49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5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l</w:t>
      </w:r>
      <w:r>
        <w:rPr>
          <w:sz w:val="23"/>
          <w:szCs w:val="23"/>
        </w:rPr>
        <w:t>t</w:t>
      </w:r>
      <w:r>
        <w:rPr>
          <w:spacing w:val="47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4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4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ti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54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pacing w:val="-9"/>
          <w:sz w:val="23"/>
          <w:szCs w:val="23"/>
        </w:rPr>
        <w:t>r</w:t>
      </w:r>
      <w:r>
        <w:rPr>
          <w:sz w:val="23"/>
          <w:szCs w:val="23"/>
        </w:rPr>
        <w:t>.</w:t>
      </w:r>
    </w:p>
    <w:p w14:paraId="60CEBAE4" w14:textId="77777777" w:rsidR="00E644EB" w:rsidRDefault="00E644EB">
      <w:pPr>
        <w:spacing w:before="5" w:line="120" w:lineRule="exact"/>
        <w:rPr>
          <w:sz w:val="12"/>
          <w:szCs w:val="12"/>
        </w:rPr>
      </w:pPr>
    </w:p>
    <w:p w14:paraId="75E49504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y</w:t>
      </w:r>
      <w:r>
        <w:rPr>
          <w:spacing w:val="5"/>
          <w:sz w:val="23"/>
          <w:szCs w:val="23"/>
        </w:rPr>
        <w:t>n</w:t>
      </w:r>
      <w:r>
        <w:rPr>
          <w:spacing w:val="3"/>
          <w:sz w:val="23"/>
          <w:szCs w:val="23"/>
        </w:rPr>
        <w:t>ta</w:t>
      </w:r>
      <w:r>
        <w:rPr>
          <w:sz w:val="23"/>
          <w:szCs w:val="23"/>
        </w:rPr>
        <w:t>x</w:t>
      </w:r>
    </w:p>
    <w:p w14:paraId="5D35B2A3" w14:textId="77777777" w:rsidR="00E644EB" w:rsidRDefault="00E644EB">
      <w:pPr>
        <w:spacing w:before="2" w:line="140" w:lineRule="exact"/>
        <w:rPr>
          <w:sz w:val="15"/>
          <w:szCs w:val="15"/>
        </w:rPr>
      </w:pPr>
    </w:p>
    <w:p w14:paraId="7012FE8A" w14:textId="77777777" w:rsidR="00E644EB" w:rsidRDefault="00000000">
      <w:pPr>
        <w:ind w:left="824"/>
        <w:rPr>
          <w:sz w:val="23"/>
          <w:szCs w:val="23"/>
        </w:rPr>
      </w:pPr>
      <w:r>
        <w:rPr>
          <w:spacing w:val="6"/>
          <w:sz w:val="23"/>
          <w:szCs w:val="23"/>
        </w:rPr>
        <w:t>O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 xml:space="preserve">on  </w:t>
      </w:r>
      <w:r>
        <w:rPr>
          <w:spacing w:val="5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 xml:space="preserve">n, </w:t>
      </w:r>
      <w:r>
        <w:rPr>
          <w:spacing w:val="5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ou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c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1</w:t>
      </w:r>
      <w:r>
        <w:rPr>
          <w:sz w:val="23"/>
          <w:szCs w:val="23"/>
        </w:rPr>
        <w:t>,  I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me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i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_</w:t>
      </w:r>
      <w:r>
        <w:rPr>
          <w:spacing w:val="-17"/>
          <w:sz w:val="23"/>
          <w:szCs w:val="23"/>
        </w:rPr>
        <w:t>V</w:t>
      </w:r>
      <w:r>
        <w:rPr>
          <w:spacing w:val="3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>e</w:t>
      </w:r>
    </w:p>
    <w:p w14:paraId="23BBE07B" w14:textId="77777777" w:rsidR="00E644EB" w:rsidRDefault="00E644EB">
      <w:pPr>
        <w:spacing w:before="7" w:line="120" w:lineRule="exact"/>
        <w:rPr>
          <w:sz w:val="13"/>
          <w:szCs w:val="13"/>
        </w:rPr>
      </w:pPr>
    </w:p>
    <w:p w14:paraId="799F9B55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x</w:t>
      </w:r>
      <w:r>
        <w:rPr>
          <w:spacing w:val="3"/>
          <w:sz w:val="23"/>
          <w:szCs w:val="23"/>
        </w:rPr>
        <w:t>a</w:t>
      </w:r>
      <w:r>
        <w:rPr>
          <w:spacing w:val="8"/>
          <w:sz w:val="23"/>
          <w:szCs w:val="23"/>
        </w:rPr>
        <w:t>m</w:t>
      </w:r>
      <w:r>
        <w:rPr>
          <w:spacing w:val="5"/>
          <w:sz w:val="23"/>
          <w:szCs w:val="23"/>
        </w:rPr>
        <w:t>p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e</w:t>
      </w:r>
    </w:p>
    <w:p w14:paraId="7B17051C" w14:textId="77777777" w:rsidR="00E644EB" w:rsidRDefault="00E644EB">
      <w:pPr>
        <w:spacing w:before="2" w:line="140" w:lineRule="exact"/>
        <w:rPr>
          <w:sz w:val="15"/>
          <w:szCs w:val="15"/>
        </w:rPr>
      </w:pPr>
    </w:p>
    <w:p w14:paraId="3D2BFF7A" w14:textId="77777777" w:rsidR="00E644EB" w:rsidRDefault="00000000">
      <w:pPr>
        <w:ind w:left="1840"/>
        <w:rPr>
          <w:sz w:val="23"/>
          <w:szCs w:val="23"/>
        </w:rPr>
      </w:pPr>
      <w:r>
        <w:rPr>
          <w:spacing w:val="6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39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$1</w:t>
      </w:r>
      <w:r>
        <w:rPr>
          <w:sz w:val="23"/>
          <w:szCs w:val="23"/>
        </w:rPr>
        <w:t>,</w:t>
      </w:r>
      <w:r>
        <w:rPr>
          <w:spacing w:val="3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$</w:t>
      </w:r>
      <w:r>
        <w:rPr>
          <w:sz w:val="23"/>
          <w:szCs w:val="23"/>
        </w:rPr>
        <w:t>2,</w:t>
      </w:r>
      <w:r>
        <w:rPr>
          <w:spacing w:val="44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mm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d</w:t>
      </w:r>
      <w:r>
        <w:rPr>
          <w:spacing w:val="-2"/>
          <w:sz w:val="23"/>
          <w:szCs w:val="23"/>
        </w:rPr>
        <w:t>i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te</w:t>
      </w:r>
      <w:r>
        <w:rPr>
          <w:sz w:val="23"/>
          <w:szCs w:val="23"/>
        </w:rPr>
        <w:t>_</w:t>
      </w:r>
      <w:r>
        <w:rPr>
          <w:spacing w:val="-17"/>
          <w:sz w:val="23"/>
          <w:szCs w:val="23"/>
        </w:rPr>
        <w:t>V</w:t>
      </w:r>
      <w:r>
        <w:rPr>
          <w:spacing w:val="3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 xml:space="preserve">e             </w:t>
      </w:r>
      <w:r>
        <w:rPr>
          <w:spacing w:val="4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//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q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i</w:t>
      </w:r>
      <w:r>
        <w:rPr>
          <w:sz w:val="23"/>
          <w:szCs w:val="23"/>
        </w:rPr>
        <w:t>v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pacing w:val="3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t</w:t>
      </w:r>
      <w:r>
        <w:rPr>
          <w:spacing w:val="27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R1</w:t>
      </w:r>
      <w:r>
        <w:rPr>
          <w:spacing w:val="29"/>
          <w:sz w:val="23"/>
          <w:szCs w:val="23"/>
        </w:rPr>
        <w:t xml:space="preserve"> </w:t>
      </w:r>
      <w:r>
        <w:rPr>
          <w:sz w:val="23"/>
          <w:szCs w:val="23"/>
        </w:rPr>
        <w:t>=</w:t>
      </w:r>
      <w:r>
        <w:rPr>
          <w:spacing w:val="19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2</w:t>
      </w:r>
      <w:r>
        <w:rPr>
          <w:spacing w:val="24"/>
          <w:sz w:val="23"/>
          <w:szCs w:val="23"/>
        </w:rPr>
        <w:t xml:space="preserve"> </w:t>
      </w:r>
      <w:r>
        <w:rPr>
          <w:sz w:val="23"/>
          <w:szCs w:val="23"/>
        </w:rPr>
        <w:t>|</w:t>
      </w:r>
      <w:r>
        <w:rPr>
          <w:spacing w:val="12"/>
          <w:sz w:val="23"/>
          <w:szCs w:val="23"/>
        </w:rPr>
        <w:t xml:space="preserve"> </w:t>
      </w:r>
      <w:r>
        <w:rPr>
          <w:sz w:val="23"/>
          <w:szCs w:val="23"/>
        </w:rPr>
        <w:t>I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m</w:t>
      </w:r>
      <w:r>
        <w:rPr>
          <w:spacing w:val="5"/>
          <w:sz w:val="23"/>
          <w:szCs w:val="23"/>
        </w:rPr>
        <w:t>_</w:t>
      </w:r>
      <w:r>
        <w:rPr>
          <w:spacing w:val="-22"/>
          <w:sz w:val="23"/>
          <w:szCs w:val="23"/>
        </w:rPr>
        <w:t>V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l</w:t>
      </w:r>
    </w:p>
    <w:p w14:paraId="5BF4D258" w14:textId="77777777" w:rsidR="00E644EB" w:rsidRDefault="00E644EB">
      <w:pPr>
        <w:spacing w:before="3" w:line="140" w:lineRule="exact"/>
        <w:rPr>
          <w:sz w:val="15"/>
          <w:szCs w:val="15"/>
        </w:rPr>
      </w:pPr>
    </w:p>
    <w:p w14:paraId="5A3670CE" w14:textId="68796474" w:rsidR="00E644EB" w:rsidRDefault="00000000">
      <w:pPr>
        <w:ind w:left="104"/>
        <w:rPr>
          <w:sz w:val="23"/>
          <w:szCs w:val="23"/>
        </w:rPr>
      </w:pPr>
      <w:r>
        <w:rPr>
          <w:b/>
          <w:spacing w:val="5"/>
          <w:sz w:val="23"/>
          <w:szCs w:val="23"/>
        </w:rPr>
        <w:t>1</w:t>
      </w:r>
      <w:r>
        <w:rPr>
          <w:b/>
          <w:sz w:val="23"/>
          <w:szCs w:val="23"/>
        </w:rPr>
        <w:t>.</w:t>
      </w:r>
      <w:r w:rsidR="00380B1E">
        <w:rPr>
          <w:b/>
          <w:spacing w:val="5"/>
          <w:sz w:val="23"/>
          <w:szCs w:val="23"/>
        </w:rPr>
        <w:t>5</w:t>
      </w:r>
      <w:r>
        <w:rPr>
          <w:b/>
          <w:spacing w:val="5"/>
          <w:sz w:val="23"/>
          <w:szCs w:val="23"/>
        </w:rPr>
        <w:t>.</w:t>
      </w:r>
      <w:r>
        <w:rPr>
          <w:b/>
          <w:sz w:val="23"/>
          <w:szCs w:val="23"/>
        </w:rPr>
        <w:t xml:space="preserve">6   </w:t>
      </w:r>
      <w:r>
        <w:rPr>
          <w:b/>
          <w:spacing w:val="15"/>
          <w:sz w:val="23"/>
          <w:szCs w:val="23"/>
        </w:rPr>
        <w:t xml:space="preserve"> </w:t>
      </w:r>
      <w:r>
        <w:rPr>
          <w:b/>
          <w:spacing w:val="6"/>
          <w:sz w:val="23"/>
          <w:szCs w:val="23"/>
        </w:rPr>
        <w:t>S</w:t>
      </w:r>
      <w:r>
        <w:rPr>
          <w:b/>
          <w:spacing w:val="-3"/>
          <w:sz w:val="23"/>
          <w:szCs w:val="23"/>
        </w:rPr>
        <w:t>h</w:t>
      </w:r>
      <w:r>
        <w:rPr>
          <w:b/>
          <w:spacing w:val="3"/>
          <w:sz w:val="23"/>
          <w:szCs w:val="23"/>
        </w:rPr>
        <w:t>i</w:t>
      </w:r>
      <w:r>
        <w:rPr>
          <w:b/>
          <w:sz w:val="23"/>
          <w:szCs w:val="23"/>
        </w:rPr>
        <w:t>ft</w:t>
      </w:r>
      <w:r>
        <w:rPr>
          <w:b/>
          <w:spacing w:val="53"/>
          <w:sz w:val="23"/>
          <w:szCs w:val="23"/>
        </w:rPr>
        <w:t xml:space="preserve"> </w:t>
      </w:r>
      <w:r>
        <w:rPr>
          <w:b/>
          <w:sz w:val="23"/>
          <w:szCs w:val="23"/>
        </w:rPr>
        <w:t>L</w:t>
      </w:r>
      <w:r>
        <w:rPr>
          <w:b/>
          <w:spacing w:val="3"/>
          <w:sz w:val="23"/>
          <w:szCs w:val="23"/>
        </w:rPr>
        <w:t>e</w:t>
      </w:r>
      <w:r>
        <w:rPr>
          <w:b/>
          <w:spacing w:val="5"/>
          <w:sz w:val="23"/>
          <w:szCs w:val="23"/>
        </w:rPr>
        <w:t>f</w:t>
      </w:r>
      <w:r>
        <w:rPr>
          <w:b/>
          <w:sz w:val="23"/>
          <w:szCs w:val="23"/>
        </w:rPr>
        <w:t>t</w:t>
      </w:r>
      <w:r>
        <w:rPr>
          <w:b/>
          <w:spacing w:val="44"/>
          <w:sz w:val="23"/>
          <w:szCs w:val="23"/>
        </w:rPr>
        <w:t xml:space="preserve"> </w:t>
      </w:r>
      <w:r>
        <w:rPr>
          <w:b/>
          <w:sz w:val="23"/>
          <w:szCs w:val="23"/>
        </w:rPr>
        <w:t>L</w:t>
      </w:r>
      <w:r>
        <w:rPr>
          <w:b/>
          <w:spacing w:val="5"/>
          <w:sz w:val="23"/>
          <w:szCs w:val="23"/>
        </w:rPr>
        <w:t>og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3"/>
          <w:sz w:val="23"/>
          <w:szCs w:val="23"/>
        </w:rPr>
        <w:t>c</w:t>
      </w:r>
      <w:r>
        <w:rPr>
          <w:b/>
          <w:spacing w:val="5"/>
          <w:sz w:val="23"/>
          <w:szCs w:val="23"/>
        </w:rPr>
        <w:t>a</w:t>
      </w:r>
      <w:r>
        <w:rPr>
          <w:b/>
          <w:sz w:val="23"/>
          <w:szCs w:val="23"/>
        </w:rPr>
        <w:t>l</w:t>
      </w:r>
      <w:r>
        <w:rPr>
          <w:b/>
          <w:spacing w:val="47"/>
          <w:sz w:val="23"/>
          <w:szCs w:val="23"/>
        </w:rPr>
        <w:t xml:space="preserve"> 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1"/>
          <w:sz w:val="23"/>
          <w:szCs w:val="23"/>
        </w:rPr>
        <w:t>n</w:t>
      </w:r>
      <w:r>
        <w:rPr>
          <w:b/>
          <w:spacing w:val="6"/>
          <w:sz w:val="23"/>
          <w:szCs w:val="23"/>
        </w:rPr>
        <w:t>s</w:t>
      </w:r>
      <w:r>
        <w:rPr>
          <w:b/>
          <w:sz w:val="23"/>
          <w:szCs w:val="23"/>
        </w:rPr>
        <w:t>t</w:t>
      </w:r>
      <w:r>
        <w:rPr>
          <w:b/>
          <w:spacing w:val="3"/>
          <w:sz w:val="23"/>
          <w:szCs w:val="23"/>
        </w:rPr>
        <w:t>r</w:t>
      </w:r>
      <w:r>
        <w:rPr>
          <w:b/>
          <w:spacing w:val="1"/>
          <w:sz w:val="23"/>
          <w:szCs w:val="23"/>
        </w:rPr>
        <w:t>u</w:t>
      </w:r>
      <w:r>
        <w:rPr>
          <w:b/>
          <w:spacing w:val="-1"/>
          <w:sz w:val="23"/>
          <w:szCs w:val="23"/>
        </w:rPr>
        <w:t>c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5"/>
          <w:sz w:val="23"/>
          <w:szCs w:val="23"/>
        </w:rPr>
        <w:t>o</w:t>
      </w:r>
      <w:r>
        <w:rPr>
          <w:b/>
          <w:sz w:val="23"/>
          <w:szCs w:val="23"/>
        </w:rPr>
        <w:t>n</w:t>
      </w:r>
    </w:p>
    <w:p w14:paraId="75926BD2" w14:textId="77777777" w:rsidR="00E644EB" w:rsidRDefault="00E644EB">
      <w:pPr>
        <w:spacing w:before="7" w:line="120" w:lineRule="exact"/>
        <w:rPr>
          <w:sz w:val="13"/>
          <w:szCs w:val="13"/>
        </w:rPr>
      </w:pPr>
    </w:p>
    <w:p w14:paraId="0D3F4117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 xml:space="preserve">s </w:t>
      </w:r>
      <w:r>
        <w:rPr>
          <w:spacing w:val="2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u</w:t>
      </w:r>
      <w:r>
        <w:rPr>
          <w:spacing w:val="3"/>
          <w:sz w:val="23"/>
          <w:szCs w:val="23"/>
        </w:rPr>
        <w:t>c</w:t>
      </w:r>
      <w:r>
        <w:rPr>
          <w:spacing w:val="-2"/>
          <w:sz w:val="23"/>
          <w:szCs w:val="23"/>
        </w:rPr>
        <w:t>ti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 xml:space="preserve">n  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on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s</w:t>
      </w:r>
      <w:r>
        <w:rPr>
          <w:spacing w:val="5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hr</w:t>
      </w:r>
      <w:r>
        <w:rPr>
          <w:spacing w:val="4"/>
          <w:sz w:val="23"/>
          <w:szCs w:val="23"/>
        </w:rPr>
        <w:t>e</w:t>
      </w:r>
      <w:r>
        <w:rPr>
          <w:sz w:val="23"/>
          <w:szCs w:val="23"/>
        </w:rPr>
        <w:t>e</w:t>
      </w:r>
      <w:r>
        <w:rPr>
          <w:spacing w:val="5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g</w:t>
      </w:r>
      <w:r>
        <w:rPr>
          <w:spacing w:val="-1"/>
          <w:sz w:val="23"/>
          <w:szCs w:val="23"/>
        </w:rPr>
        <w:t>i</w:t>
      </w:r>
      <w:r>
        <w:rPr>
          <w:spacing w:val="2"/>
          <w:sz w:val="23"/>
          <w:szCs w:val="23"/>
        </w:rPr>
        <w:t>s</w:t>
      </w:r>
      <w:r>
        <w:rPr>
          <w:spacing w:val="3"/>
          <w:sz w:val="23"/>
          <w:szCs w:val="23"/>
        </w:rPr>
        <w:t>te</w:t>
      </w:r>
      <w:r>
        <w:rPr>
          <w:sz w:val="23"/>
          <w:szCs w:val="23"/>
        </w:rPr>
        <w:t>r  op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4EB0D51D" w14:textId="77777777" w:rsidR="00E644EB" w:rsidRDefault="00E644EB">
      <w:pPr>
        <w:spacing w:before="6" w:line="120" w:lineRule="exact"/>
        <w:rPr>
          <w:sz w:val="13"/>
          <w:szCs w:val="13"/>
        </w:rPr>
      </w:pPr>
    </w:p>
    <w:p w14:paraId="70EC977E" w14:textId="77777777" w:rsidR="00E644EB" w:rsidRDefault="00000000">
      <w:pPr>
        <w:tabs>
          <w:tab w:val="left" w:pos="1160"/>
        </w:tabs>
        <w:spacing w:line="251" w:lineRule="auto"/>
        <w:ind w:left="1184" w:right="88" w:hanging="360"/>
        <w:rPr>
          <w:sz w:val="23"/>
          <w:szCs w:val="23"/>
        </w:rPr>
        <w:sectPr w:rsidR="00E644EB">
          <w:pgSz w:w="12240" w:h="15840"/>
          <w:pgMar w:top="2120" w:right="1500" w:bottom="280" w:left="1720" w:header="1926" w:footer="0" w:gutter="0"/>
          <w:cols w:space="720"/>
        </w:sect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  <w:t>It</w:t>
      </w:r>
      <w:r>
        <w:rPr>
          <w:spacing w:val="28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h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f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31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33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v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24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34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v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ue</w:t>
      </w:r>
      <w:r>
        <w:rPr>
          <w:spacing w:val="28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l</w:t>
      </w:r>
      <w:r>
        <w:rPr>
          <w:spacing w:val="3"/>
          <w:sz w:val="23"/>
          <w:szCs w:val="23"/>
        </w:rPr>
        <w:t>e</w:t>
      </w:r>
      <w:r>
        <w:rPr>
          <w:spacing w:val="-5"/>
          <w:sz w:val="23"/>
          <w:szCs w:val="23"/>
        </w:rPr>
        <w:t>f</w:t>
      </w:r>
      <w:r>
        <w:rPr>
          <w:sz w:val="23"/>
          <w:szCs w:val="23"/>
        </w:rPr>
        <w:t>t</w:t>
      </w:r>
      <w:r>
        <w:rPr>
          <w:spacing w:val="32"/>
          <w:sz w:val="23"/>
          <w:szCs w:val="23"/>
        </w:rPr>
        <w:t xml:space="preserve"> </w:t>
      </w:r>
      <w:r>
        <w:rPr>
          <w:sz w:val="23"/>
          <w:szCs w:val="23"/>
        </w:rPr>
        <w:t>by</w:t>
      </w:r>
      <w:r>
        <w:rPr>
          <w:spacing w:val="3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27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h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ft</w:t>
      </w:r>
      <w:r>
        <w:rPr>
          <w:spacing w:val="2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u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t</w:t>
      </w:r>
      <w:r>
        <w:rPr>
          <w:spacing w:val="32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l</w:t>
      </w:r>
      <w:r>
        <w:rPr>
          <w:spacing w:val="-2"/>
          <w:sz w:val="23"/>
          <w:szCs w:val="23"/>
        </w:rPr>
        <w:t>i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te</w:t>
      </w:r>
      <w:r>
        <w:rPr>
          <w:sz w:val="23"/>
          <w:szCs w:val="23"/>
        </w:rPr>
        <w:t>d</w:t>
      </w:r>
      <w:r>
        <w:rPr>
          <w:spacing w:val="3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2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32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ct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 xml:space="preserve">on 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49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43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5"/>
          <w:sz w:val="23"/>
          <w:szCs w:val="23"/>
        </w:rPr>
        <w:t>u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t</w:t>
      </w:r>
      <w:r>
        <w:rPr>
          <w:spacing w:val="42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39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52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</w:t>
      </w:r>
      <w:r>
        <w:rPr>
          <w:spacing w:val="-1"/>
          <w:sz w:val="23"/>
          <w:szCs w:val="23"/>
        </w:rPr>
        <w:t>i</w:t>
      </w:r>
      <w:r>
        <w:rPr>
          <w:sz w:val="23"/>
          <w:szCs w:val="23"/>
        </w:rPr>
        <w:t>rd</w:t>
      </w:r>
      <w:r>
        <w:rPr>
          <w:spacing w:val="49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pacing w:val="-9"/>
          <w:sz w:val="23"/>
          <w:szCs w:val="23"/>
        </w:rPr>
        <w:t>r</w:t>
      </w:r>
      <w:r>
        <w:rPr>
          <w:sz w:val="23"/>
          <w:szCs w:val="23"/>
        </w:rPr>
        <w:t>.</w:t>
      </w:r>
    </w:p>
    <w:p w14:paraId="3F7CB46F" w14:textId="77777777" w:rsidR="00E644EB" w:rsidRDefault="00E644EB">
      <w:pPr>
        <w:spacing w:before="2" w:line="100" w:lineRule="exact"/>
        <w:rPr>
          <w:sz w:val="10"/>
          <w:szCs w:val="10"/>
        </w:rPr>
      </w:pPr>
    </w:p>
    <w:p w14:paraId="2E22E350" w14:textId="77777777" w:rsidR="00E644EB" w:rsidRDefault="00E644EB">
      <w:pPr>
        <w:spacing w:line="200" w:lineRule="exact"/>
      </w:pPr>
    </w:p>
    <w:p w14:paraId="0B773780" w14:textId="77777777" w:rsidR="00E644EB" w:rsidRDefault="00000000">
      <w:pPr>
        <w:spacing w:before="18"/>
        <w:ind w:left="824"/>
        <w:rPr>
          <w:sz w:val="23"/>
          <w:szCs w:val="23"/>
        </w:rPr>
      </w:pPr>
      <w:r>
        <w:pict w14:anchorId="208D27D2">
          <v:group id="_x0000_s2075" style="position:absolute;left:0;text-align:left;margin-left:91.9pt;margin-top:108.7pt;width:438.5pt;height:0;z-index:-2481;mso-position-horizontal-relative:page;mso-position-vertical-relative:page" coordorigin="1838,2174" coordsize="8770,0">
            <v:shape id="_x0000_s2076" style="position:absolute;left:1838;top:2174;width:8770;height:0" coordorigin="1838,2174" coordsize="8770,0" path="m1838,2174r8770,e" filled="f" strokeweight="1.06pt">
              <v:path arrowok="t"/>
            </v:shape>
            <w10:wrap anchorx="page" anchory="page"/>
          </v:group>
        </w:pict>
      </w: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y</w:t>
      </w:r>
      <w:r>
        <w:rPr>
          <w:spacing w:val="5"/>
          <w:sz w:val="23"/>
          <w:szCs w:val="23"/>
        </w:rPr>
        <w:t>n</w:t>
      </w:r>
      <w:r>
        <w:rPr>
          <w:spacing w:val="3"/>
          <w:sz w:val="23"/>
          <w:szCs w:val="23"/>
        </w:rPr>
        <w:t>ta</w:t>
      </w:r>
      <w:r>
        <w:rPr>
          <w:sz w:val="23"/>
          <w:szCs w:val="23"/>
        </w:rPr>
        <w:t>x</w:t>
      </w:r>
    </w:p>
    <w:p w14:paraId="7798EF41" w14:textId="77777777" w:rsidR="00E644EB" w:rsidRDefault="00E644EB">
      <w:pPr>
        <w:spacing w:before="2" w:line="140" w:lineRule="exact"/>
        <w:rPr>
          <w:sz w:val="15"/>
          <w:szCs w:val="15"/>
        </w:rPr>
      </w:pPr>
    </w:p>
    <w:p w14:paraId="411F94F0" w14:textId="77777777" w:rsidR="00E644EB" w:rsidRDefault="00000000">
      <w:pPr>
        <w:ind w:left="824"/>
        <w:rPr>
          <w:sz w:val="23"/>
          <w:szCs w:val="23"/>
        </w:rPr>
      </w:pPr>
      <w:r>
        <w:rPr>
          <w:spacing w:val="6"/>
          <w:sz w:val="23"/>
          <w:szCs w:val="23"/>
        </w:rPr>
        <w:t>O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 xml:space="preserve">n  </w:t>
      </w:r>
      <w:r>
        <w:rPr>
          <w:spacing w:val="49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z w:val="23"/>
          <w:szCs w:val="23"/>
        </w:rPr>
        <w:t xml:space="preserve">,  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c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1</w:t>
      </w:r>
      <w:r>
        <w:rPr>
          <w:sz w:val="23"/>
          <w:szCs w:val="23"/>
        </w:rPr>
        <w:t xml:space="preserve">,  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nt</w:t>
      </w:r>
    </w:p>
    <w:p w14:paraId="73A18CA2" w14:textId="77777777" w:rsidR="00E644EB" w:rsidRDefault="00E644EB">
      <w:pPr>
        <w:spacing w:before="7" w:line="120" w:lineRule="exact"/>
        <w:rPr>
          <w:sz w:val="13"/>
          <w:szCs w:val="13"/>
        </w:rPr>
      </w:pPr>
    </w:p>
    <w:p w14:paraId="179D0DB4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x</w:t>
      </w:r>
      <w:r>
        <w:rPr>
          <w:spacing w:val="3"/>
          <w:sz w:val="23"/>
          <w:szCs w:val="23"/>
        </w:rPr>
        <w:t>a</w:t>
      </w:r>
      <w:r>
        <w:rPr>
          <w:spacing w:val="8"/>
          <w:sz w:val="23"/>
          <w:szCs w:val="23"/>
        </w:rPr>
        <w:t>m</w:t>
      </w:r>
      <w:r>
        <w:rPr>
          <w:spacing w:val="5"/>
          <w:sz w:val="23"/>
          <w:szCs w:val="23"/>
        </w:rPr>
        <w:t>p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e</w:t>
      </w:r>
    </w:p>
    <w:p w14:paraId="7F2366C3" w14:textId="77777777" w:rsidR="00E644EB" w:rsidRDefault="00E644EB">
      <w:pPr>
        <w:spacing w:before="2" w:line="140" w:lineRule="exact"/>
        <w:rPr>
          <w:sz w:val="15"/>
          <w:szCs w:val="15"/>
        </w:rPr>
      </w:pPr>
    </w:p>
    <w:p w14:paraId="0C2A45C6" w14:textId="77777777" w:rsidR="00E644EB" w:rsidRDefault="00000000">
      <w:pPr>
        <w:ind w:left="824"/>
        <w:rPr>
          <w:sz w:val="23"/>
          <w:szCs w:val="23"/>
        </w:rPr>
      </w:pPr>
      <w:r>
        <w:rPr>
          <w:spacing w:val="6"/>
          <w:sz w:val="23"/>
          <w:szCs w:val="23"/>
        </w:rPr>
        <w:t>S</w:t>
      </w:r>
      <w:r>
        <w:rPr>
          <w:spacing w:val="-1"/>
          <w:sz w:val="23"/>
          <w:szCs w:val="23"/>
        </w:rPr>
        <w:t>L</w:t>
      </w:r>
      <w:r>
        <w:rPr>
          <w:sz w:val="23"/>
          <w:szCs w:val="23"/>
        </w:rPr>
        <w:t>L</w:t>
      </w:r>
      <w:r>
        <w:rPr>
          <w:spacing w:val="33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1</w:t>
      </w:r>
      <w:r>
        <w:rPr>
          <w:sz w:val="23"/>
          <w:szCs w:val="23"/>
        </w:rPr>
        <w:t>,</w:t>
      </w:r>
      <w:r>
        <w:rPr>
          <w:spacing w:val="34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2</w:t>
      </w:r>
      <w:r>
        <w:rPr>
          <w:sz w:val="23"/>
          <w:szCs w:val="23"/>
        </w:rPr>
        <w:t>,</w:t>
      </w:r>
      <w:r>
        <w:rPr>
          <w:spacing w:val="29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1</w:t>
      </w:r>
      <w:r>
        <w:rPr>
          <w:sz w:val="23"/>
          <w:szCs w:val="23"/>
        </w:rPr>
        <w:t xml:space="preserve">0                                  </w:t>
      </w:r>
      <w:r>
        <w:rPr>
          <w:spacing w:val="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/</w:t>
      </w:r>
      <w:r>
        <w:rPr>
          <w:sz w:val="23"/>
          <w:szCs w:val="23"/>
        </w:rPr>
        <w:t>/</w:t>
      </w:r>
      <w:r>
        <w:rPr>
          <w:spacing w:val="4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qu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v</w:t>
      </w:r>
      <w:r>
        <w:rPr>
          <w:spacing w:val="3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3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t</w:t>
      </w:r>
      <w:r>
        <w:rPr>
          <w:spacing w:val="42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43"/>
          <w:sz w:val="23"/>
          <w:szCs w:val="23"/>
        </w:rPr>
        <w:t xml:space="preserve"> </w:t>
      </w:r>
      <w:r>
        <w:rPr>
          <w:sz w:val="23"/>
          <w:szCs w:val="23"/>
        </w:rPr>
        <w:t>R1</w:t>
      </w:r>
      <w:r>
        <w:rPr>
          <w:spacing w:val="39"/>
          <w:sz w:val="23"/>
          <w:szCs w:val="23"/>
        </w:rPr>
        <w:t xml:space="preserve"> </w:t>
      </w:r>
      <w:r>
        <w:rPr>
          <w:sz w:val="23"/>
          <w:szCs w:val="23"/>
        </w:rPr>
        <w:t>=</w:t>
      </w:r>
      <w:r>
        <w:rPr>
          <w:spacing w:val="48"/>
          <w:sz w:val="23"/>
          <w:szCs w:val="23"/>
        </w:rPr>
        <w:t xml:space="preserve"> </w:t>
      </w:r>
      <w:r>
        <w:rPr>
          <w:sz w:val="23"/>
          <w:szCs w:val="23"/>
        </w:rPr>
        <w:t>R2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&lt;&lt;</w:t>
      </w:r>
      <w:r>
        <w:rPr>
          <w:spacing w:val="43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1</w:t>
      </w:r>
      <w:r>
        <w:rPr>
          <w:sz w:val="23"/>
          <w:szCs w:val="23"/>
        </w:rPr>
        <w:t>0</w:t>
      </w:r>
    </w:p>
    <w:p w14:paraId="4CC36504" w14:textId="77777777" w:rsidR="00E644EB" w:rsidRDefault="00E644EB">
      <w:pPr>
        <w:spacing w:before="3" w:line="140" w:lineRule="exact"/>
        <w:rPr>
          <w:sz w:val="15"/>
          <w:szCs w:val="15"/>
        </w:rPr>
      </w:pPr>
    </w:p>
    <w:p w14:paraId="7F072B1B" w14:textId="35949087" w:rsidR="00E644EB" w:rsidRDefault="00000000">
      <w:pPr>
        <w:ind w:left="104"/>
        <w:rPr>
          <w:sz w:val="23"/>
          <w:szCs w:val="23"/>
        </w:rPr>
      </w:pPr>
      <w:r>
        <w:rPr>
          <w:b/>
          <w:spacing w:val="5"/>
          <w:sz w:val="23"/>
          <w:szCs w:val="23"/>
        </w:rPr>
        <w:t>1</w:t>
      </w:r>
      <w:r>
        <w:rPr>
          <w:b/>
          <w:sz w:val="23"/>
          <w:szCs w:val="23"/>
        </w:rPr>
        <w:t>.</w:t>
      </w:r>
      <w:r w:rsidR="00380B1E">
        <w:rPr>
          <w:b/>
          <w:spacing w:val="5"/>
          <w:sz w:val="23"/>
          <w:szCs w:val="23"/>
        </w:rPr>
        <w:t>5</w:t>
      </w:r>
      <w:r>
        <w:rPr>
          <w:b/>
          <w:spacing w:val="5"/>
          <w:sz w:val="23"/>
          <w:szCs w:val="23"/>
        </w:rPr>
        <w:t>.</w:t>
      </w:r>
      <w:r>
        <w:rPr>
          <w:b/>
          <w:sz w:val="23"/>
          <w:szCs w:val="23"/>
        </w:rPr>
        <w:t xml:space="preserve">7   </w:t>
      </w:r>
      <w:r>
        <w:rPr>
          <w:b/>
          <w:spacing w:val="15"/>
          <w:sz w:val="23"/>
          <w:szCs w:val="23"/>
        </w:rPr>
        <w:t xml:space="preserve"> </w:t>
      </w:r>
      <w:r>
        <w:rPr>
          <w:b/>
          <w:spacing w:val="6"/>
          <w:sz w:val="23"/>
          <w:szCs w:val="23"/>
        </w:rPr>
        <w:t>S</w:t>
      </w:r>
      <w:r>
        <w:rPr>
          <w:b/>
          <w:spacing w:val="-3"/>
          <w:sz w:val="23"/>
          <w:szCs w:val="23"/>
        </w:rPr>
        <w:t>h</w:t>
      </w:r>
      <w:r>
        <w:rPr>
          <w:b/>
          <w:spacing w:val="3"/>
          <w:sz w:val="23"/>
          <w:szCs w:val="23"/>
        </w:rPr>
        <w:t>i</w:t>
      </w:r>
      <w:r>
        <w:rPr>
          <w:b/>
          <w:spacing w:val="5"/>
          <w:sz w:val="23"/>
          <w:szCs w:val="23"/>
        </w:rPr>
        <w:t>f</w:t>
      </w:r>
      <w:r>
        <w:rPr>
          <w:b/>
          <w:sz w:val="23"/>
          <w:szCs w:val="23"/>
        </w:rPr>
        <w:t>t</w:t>
      </w:r>
      <w:r>
        <w:rPr>
          <w:b/>
          <w:spacing w:val="43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R</w:t>
      </w:r>
      <w:r>
        <w:rPr>
          <w:b/>
          <w:spacing w:val="3"/>
          <w:sz w:val="23"/>
          <w:szCs w:val="23"/>
        </w:rPr>
        <w:t>i</w:t>
      </w:r>
      <w:r>
        <w:rPr>
          <w:b/>
          <w:spacing w:val="5"/>
          <w:sz w:val="23"/>
          <w:szCs w:val="23"/>
        </w:rPr>
        <w:t>g</w:t>
      </w:r>
      <w:r>
        <w:rPr>
          <w:b/>
          <w:spacing w:val="-3"/>
          <w:sz w:val="23"/>
          <w:szCs w:val="23"/>
        </w:rPr>
        <w:t>h</w:t>
      </w:r>
      <w:r>
        <w:rPr>
          <w:b/>
          <w:sz w:val="23"/>
          <w:szCs w:val="23"/>
        </w:rPr>
        <w:t>t</w:t>
      </w:r>
      <w:r>
        <w:rPr>
          <w:b/>
          <w:spacing w:val="53"/>
          <w:sz w:val="23"/>
          <w:szCs w:val="23"/>
        </w:rPr>
        <w:t xml:space="preserve"> </w:t>
      </w:r>
      <w:r>
        <w:rPr>
          <w:b/>
          <w:sz w:val="23"/>
          <w:szCs w:val="23"/>
        </w:rPr>
        <w:t>L</w:t>
      </w:r>
      <w:r>
        <w:rPr>
          <w:b/>
          <w:spacing w:val="5"/>
          <w:sz w:val="23"/>
          <w:szCs w:val="23"/>
        </w:rPr>
        <w:t>o</w:t>
      </w:r>
      <w:r>
        <w:rPr>
          <w:b/>
          <w:sz w:val="23"/>
          <w:szCs w:val="23"/>
        </w:rPr>
        <w:t>g</w:t>
      </w:r>
      <w:r>
        <w:rPr>
          <w:b/>
          <w:spacing w:val="3"/>
          <w:sz w:val="23"/>
          <w:szCs w:val="23"/>
        </w:rPr>
        <w:t>ic</w:t>
      </w:r>
      <w:r>
        <w:rPr>
          <w:b/>
          <w:sz w:val="23"/>
          <w:szCs w:val="23"/>
        </w:rPr>
        <w:t>al</w:t>
      </w:r>
      <w:r>
        <w:rPr>
          <w:b/>
          <w:spacing w:val="47"/>
          <w:sz w:val="23"/>
          <w:szCs w:val="23"/>
        </w:rPr>
        <w:t xml:space="preserve"> 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1"/>
          <w:sz w:val="23"/>
          <w:szCs w:val="23"/>
        </w:rPr>
        <w:t>n</w:t>
      </w:r>
      <w:r>
        <w:rPr>
          <w:b/>
          <w:spacing w:val="6"/>
          <w:sz w:val="23"/>
          <w:szCs w:val="23"/>
        </w:rPr>
        <w:t>s</w:t>
      </w:r>
      <w:r>
        <w:rPr>
          <w:b/>
          <w:sz w:val="23"/>
          <w:szCs w:val="23"/>
        </w:rPr>
        <w:t>t</w:t>
      </w:r>
      <w:r>
        <w:rPr>
          <w:b/>
          <w:spacing w:val="3"/>
          <w:sz w:val="23"/>
          <w:szCs w:val="23"/>
        </w:rPr>
        <w:t>r</w:t>
      </w:r>
      <w:r>
        <w:rPr>
          <w:b/>
          <w:spacing w:val="-3"/>
          <w:sz w:val="23"/>
          <w:szCs w:val="23"/>
        </w:rPr>
        <w:t>u</w:t>
      </w:r>
      <w:r>
        <w:rPr>
          <w:b/>
          <w:spacing w:val="3"/>
          <w:sz w:val="23"/>
          <w:szCs w:val="23"/>
        </w:rPr>
        <w:t>c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5"/>
          <w:sz w:val="23"/>
          <w:szCs w:val="23"/>
        </w:rPr>
        <w:t>o</w:t>
      </w:r>
      <w:r>
        <w:rPr>
          <w:b/>
          <w:sz w:val="23"/>
          <w:szCs w:val="23"/>
        </w:rPr>
        <w:t>n</w:t>
      </w:r>
    </w:p>
    <w:p w14:paraId="510DB726" w14:textId="77777777" w:rsidR="00E644EB" w:rsidRDefault="00E644EB">
      <w:pPr>
        <w:spacing w:before="8" w:line="100" w:lineRule="exact"/>
        <w:rPr>
          <w:sz w:val="10"/>
          <w:szCs w:val="10"/>
        </w:rPr>
      </w:pPr>
    </w:p>
    <w:p w14:paraId="16380EE4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5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u</w:t>
      </w:r>
      <w:r>
        <w:rPr>
          <w:spacing w:val="3"/>
          <w:sz w:val="23"/>
          <w:szCs w:val="23"/>
        </w:rPr>
        <w:t>c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on</w:t>
      </w:r>
      <w:r>
        <w:rPr>
          <w:spacing w:val="49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e</w:t>
      </w:r>
      <w:r>
        <w:rPr>
          <w:spacing w:val="5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2"/>
          <w:sz w:val="23"/>
          <w:szCs w:val="23"/>
        </w:rPr>
        <w:t>i</w:t>
      </w:r>
      <w:r>
        <w:rPr>
          <w:spacing w:val="2"/>
          <w:sz w:val="23"/>
          <w:szCs w:val="23"/>
        </w:rPr>
        <w:t>s</w:t>
      </w:r>
      <w:r>
        <w:rPr>
          <w:spacing w:val="3"/>
          <w:sz w:val="23"/>
          <w:szCs w:val="23"/>
        </w:rPr>
        <w:t>te</w:t>
      </w:r>
      <w:r>
        <w:rPr>
          <w:sz w:val="23"/>
          <w:szCs w:val="23"/>
        </w:rPr>
        <w:t>r</w:t>
      </w:r>
      <w:r>
        <w:rPr>
          <w:spacing w:val="54"/>
          <w:sz w:val="23"/>
          <w:szCs w:val="23"/>
        </w:rPr>
        <w:t xml:space="preserve"> </w:t>
      </w:r>
      <w:r>
        <w:rPr>
          <w:sz w:val="23"/>
          <w:szCs w:val="23"/>
        </w:rPr>
        <w:t>op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7F9FEB62" w14:textId="77777777" w:rsidR="00E644EB" w:rsidRDefault="00E644EB">
      <w:pPr>
        <w:spacing w:before="7" w:line="100" w:lineRule="exact"/>
        <w:rPr>
          <w:sz w:val="10"/>
          <w:szCs w:val="10"/>
        </w:rPr>
      </w:pPr>
    </w:p>
    <w:p w14:paraId="35161566" w14:textId="77777777" w:rsidR="00E644EB" w:rsidRDefault="00000000">
      <w:pPr>
        <w:tabs>
          <w:tab w:val="left" w:pos="1160"/>
        </w:tabs>
        <w:spacing w:line="251" w:lineRule="auto"/>
        <w:ind w:left="1184" w:right="125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  <w:t>It</w:t>
      </w:r>
      <w:r>
        <w:rPr>
          <w:spacing w:val="-6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h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f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1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-6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ec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f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-5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g</w:t>
      </w:r>
      <w:r>
        <w:rPr>
          <w:spacing w:val="-1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 v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>e</w:t>
      </w:r>
      <w:r>
        <w:rPr>
          <w:spacing w:val="-6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-6"/>
          <w:sz w:val="23"/>
          <w:szCs w:val="23"/>
        </w:rPr>
        <w:t>i</w:t>
      </w:r>
      <w:r>
        <w:rPr>
          <w:spacing w:val="5"/>
          <w:sz w:val="23"/>
          <w:szCs w:val="23"/>
        </w:rPr>
        <w:t>g</w:t>
      </w:r>
      <w:r>
        <w:rPr>
          <w:sz w:val="23"/>
          <w:szCs w:val="23"/>
        </w:rPr>
        <w:t>ht</w:t>
      </w:r>
      <w:r>
        <w:rPr>
          <w:spacing w:val="-6"/>
          <w:sz w:val="23"/>
          <w:szCs w:val="23"/>
        </w:rPr>
        <w:t xml:space="preserve"> </w:t>
      </w:r>
      <w:r>
        <w:rPr>
          <w:sz w:val="23"/>
          <w:szCs w:val="23"/>
        </w:rPr>
        <w:t>by</w:t>
      </w:r>
      <w:r>
        <w:rPr>
          <w:spacing w:val="-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-6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h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ft</w:t>
      </w:r>
      <w:r>
        <w:rPr>
          <w:spacing w:val="-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u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t</w:t>
      </w:r>
      <w:r>
        <w:rPr>
          <w:spacing w:val="-2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l</w:t>
      </w:r>
      <w:r>
        <w:rPr>
          <w:spacing w:val="-2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-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-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-2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ct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 xml:space="preserve">on 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49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43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5"/>
          <w:sz w:val="23"/>
          <w:szCs w:val="23"/>
        </w:rPr>
        <w:t>u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t</w:t>
      </w:r>
      <w:r>
        <w:rPr>
          <w:spacing w:val="42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39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52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</w:t>
      </w:r>
      <w:r>
        <w:rPr>
          <w:spacing w:val="-1"/>
          <w:sz w:val="23"/>
          <w:szCs w:val="23"/>
        </w:rPr>
        <w:t>i</w:t>
      </w:r>
      <w:r>
        <w:rPr>
          <w:sz w:val="23"/>
          <w:szCs w:val="23"/>
        </w:rPr>
        <w:t>rd</w:t>
      </w:r>
      <w:r>
        <w:rPr>
          <w:spacing w:val="49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pacing w:val="-9"/>
          <w:sz w:val="23"/>
          <w:szCs w:val="23"/>
        </w:rPr>
        <w:t>r</w:t>
      </w:r>
      <w:r>
        <w:rPr>
          <w:sz w:val="23"/>
          <w:szCs w:val="23"/>
        </w:rPr>
        <w:t>.</w:t>
      </w:r>
    </w:p>
    <w:p w14:paraId="2B3FBB34" w14:textId="77777777" w:rsidR="00E644EB" w:rsidRDefault="00000000">
      <w:pPr>
        <w:spacing w:before="96"/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y</w:t>
      </w:r>
      <w:r>
        <w:rPr>
          <w:spacing w:val="5"/>
          <w:sz w:val="23"/>
          <w:szCs w:val="23"/>
        </w:rPr>
        <w:t>n</w:t>
      </w:r>
      <w:r>
        <w:rPr>
          <w:spacing w:val="3"/>
          <w:sz w:val="23"/>
          <w:szCs w:val="23"/>
        </w:rPr>
        <w:t>ta</w:t>
      </w:r>
      <w:r>
        <w:rPr>
          <w:sz w:val="23"/>
          <w:szCs w:val="23"/>
        </w:rPr>
        <w:t>x</w:t>
      </w:r>
    </w:p>
    <w:p w14:paraId="46FD88DD" w14:textId="77777777" w:rsidR="00E644EB" w:rsidRDefault="00E644EB">
      <w:pPr>
        <w:spacing w:before="4" w:line="120" w:lineRule="exact"/>
        <w:rPr>
          <w:sz w:val="12"/>
          <w:szCs w:val="12"/>
        </w:rPr>
      </w:pPr>
    </w:p>
    <w:p w14:paraId="0778715D" w14:textId="77777777" w:rsidR="00E644EB" w:rsidRDefault="00000000">
      <w:pPr>
        <w:ind w:left="824"/>
        <w:rPr>
          <w:sz w:val="23"/>
          <w:szCs w:val="23"/>
        </w:rPr>
      </w:pPr>
      <w:r>
        <w:rPr>
          <w:spacing w:val="6"/>
          <w:sz w:val="23"/>
          <w:szCs w:val="23"/>
        </w:rPr>
        <w:t>O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 xml:space="preserve">n  </w:t>
      </w:r>
      <w:r>
        <w:rPr>
          <w:spacing w:val="49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z w:val="23"/>
          <w:szCs w:val="23"/>
        </w:rPr>
        <w:t xml:space="preserve">,  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c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1</w:t>
      </w:r>
      <w:r>
        <w:rPr>
          <w:sz w:val="23"/>
          <w:szCs w:val="23"/>
        </w:rPr>
        <w:t xml:space="preserve">,  </w:t>
      </w:r>
      <w:r>
        <w:rPr>
          <w:spacing w:val="5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nt</w:t>
      </w:r>
    </w:p>
    <w:p w14:paraId="32A19F8E" w14:textId="77777777" w:rsidR="00E644EB" w:rsidRDefault="00E644EB">
      <w:pPr>
        <w:spacing w:before="8" w:line="100" w:lineRule="exact"/>
        <w:rPr>
          <w:sz w:val="10"/>
          <w:szCs w:val="10"/>
        </w:rPr>
      </w:pPr>
    </w:p>
    <w:p w14:paraId="7D72C8D9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x</w:t>
      </w:r>
      <w:r>
        <w:rPr>
          <w:spacing w:val="3"/>
          <w:sz w:val="23"/>
          <w:szCs w:val="23"/>
        </w:rPr>
        <w:t>a</w:t>
      </w:r>
      <w:r>
        <w:rPr>
          <w:spacing w:val="8"/>
          <w:sz w:val="23"/>
          <w:szCs w:val="23"/>
        </w:rPr>
        <w:t>m</w:t>
      </w:r>
      <w:r>
        <w:rPr>
          <w:spacing w:val="5"/>
          <w:sz w:val="23"/>
          <w:szCs w:val="23"/>
        </w:rPr>
        <w:t>p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e</w:t>
      </w:r>
    </w:p>
    <w:p w14:paraId="37902ADD" w14:textId="77777777" w:rsidR="00E644EB" w:rsidRDefault="00E644EB">
      <w:pPr>
        <w:spacing w:before="4" w:line="120" w:lineRule="exact"/>
        <w:rPr>
          <w:sz w:val="12"/>
          <w:szCs w:val="12"/>
        </w:rPr>
      </w:pPr>
    </w:p>
    <w:p w14:paraId="30C927D8" w14:textId="77777777" w:rsidR="00E644EB" w:rsidRDefault="00000000">
      <w:pPr>
        <w:ind w:left="824"/>
        <w:rPr>
          <w:sz w:val="23"/>
          <w:szCs w:val="23"/>
        </w:rPr>
      </w:pP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RL</w:t>
      </w:r>
      <w:r>
        <w:rPr>
          <w:spacing w:val="33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1</w:t>
      </w:r>
      <w:r>
        <w:rPr>
          <w:sz w:val="23"/>
          <w:szCs w:val="23"/>
        </w:rPr>
        <w:t>,</w:t>
      </w:r>
      <w:r>
        <w:rPr>
          <w:spacing w:val="34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2</w:t>
      </w:r>
      <w:r>
        <w:rPr>
          <w:sz w:val="23"/>
          <w:szCs w:val="23"/>
        </w:rPr>
        <w:t>,</w:t>
      </w:r>
      <w:r>
        <w:rPr>
          <w:spacing w:val="29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1</w:t>
      </w:r>
      <w:r>
        <w:rPr>
          <w:sz w:val="23"/>
          <w:szCs w:val="23"/>
        </w:rPr>
        <w:t xml:space="preserve">0                                 </w:t>
      </w:r>
      <w:r>
        <w:rPr>
          <w:spacing w:val="5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/</w:t>
      </w:r>
      <w:r>
        <w:rPr>
          <w:sz w:val="23"/>
          <w:szCs w:val="23"/>
        </w:rPr>
        <w:t>/</w:t>
      </w:r>
      <w:r>
        <w:rPr>
          <w:spacing w:val="4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qu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v</w:t>
      </w:r>
      <w:r>
        <w:rPr>
          <w:spacing w:val="3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3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t</w:t>
      </w:r>
      <w:r>
        <w:rPr>
          <w:spacing w:val="42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43"/>
          <w:sz w:val="23"/>
          <w:szCs w:val="23"/>
        </w:rPr>
        <w:t xml:space="preserve"> </w:t>
      </w:r>
      <w:r>
        <w:rPr>
          <w:sz w:val="23"/>
          <w:szCs w:val="23"/>
        </w:rPr>
        <w:t>R1</w:t>
      </w:r>
      <w:r>
        <w:rPr>
          <w:spacing w:val="39"/>
          <w:sz w:val="23"/>
          <w:szCs w:val="23"/>
        </w:rPr>
        <w:t xml:space="preserve"> </w:t>
      </w:r>
      <w:r>
        <w:rPr>
          <w:sz w:val="23"/>
          <w:szCs w:val="23"/>
        </w:rPr>
        <w:t>=</w:t>
      </w:r>
      <w:r>
        <w:rPr>
          <w:spacing w:val="48"/>
          <w:sz w:val="23"/>
          <w:szCs w:val="23"/>
        </w:rPr>
        <w:t xml:space="preserve"> </w:t>
      </w:r>
      <w:r>
        <w:rPr>
          <w:sz w:val="23"/>
          <w:szCs w:val="23"/>
        </w:rPr>
        <w:t>R2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&gt;&gt;</w:t>
      </w:r>
      <w:r>
        <w:rPr>
          <w:spacing w:val="43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1</w:t>
      </w:r>
      <w:r>
        <w:rPr>
          <w:sz w:val="23"/>
          <w:szCs w:val="23"/>
        </w:rPr>
        <w:t>0</w:t>
      </w:r>
    </w:p>
    <w:p w14:paraId="300A4EDB" w14:textId="77777777" w:rsidR="00E644EB" w:rsidRDefault="00E644EB">
      <w:pPr>
        <w:spacing w:before="3" w:line="140" w:lineRule="exact"/>
        <w:rPr>
          <w:sz w:val="15"/>
          <w:szCs w:val="15"/>
        </w:rPr>
      </w:pPr>
    </w:p>
    <w:p w14:paraId="167FE2AE" w14:textId="41079310" w:rsidR="00E644EB" w:rsidRDefault="00000000">
      <w:pPr>
        <w:ind w:left="104"/>
        <w:rPr>
          <w:sz w:val="23"/>
          <w:szCs w:val="23"/>
        </w:rPr>
      </w:pPr>
      <w:r>
        <w:rPr>
          <w:b/>
          <w:spacing w:val="5"/>
          <w:sz w:val="23"/>
          <w:szCs w:val="23"/>
        </w:rPr>
        <w:t>1</w:t>
      </w:r>
      <w:r w:rsidR="00380B1E">
        <w:rPr>
          <w:b/>
          <w:spacing w:val="5"/>
          <w:sz w:val="23"/>
          <w:szCs w:val="23"/>
        </w:rPr>
        <w:t>.</w:t>
      </w:r>
      <w:r w:rsidR="00380B1E">
        <w:rPr>
          <w:b/>
          <w:sz w:val="23"/>
          <w:szCs w:val="23"/>
        </w:rPr>
        <w:t>5</w:t>
      </w:r>
      <w:r>
        <w:rPr>
          <w:b/>
          <w:spacing w:val="5"/>
          <w:sz w:val="23"/>
          <w:szCs w:val="23"/>
        </w:rPr>
        <w:t>.</w:t>
      </w:r>
      <w:r>
        <w:rPr>
          <w:b/>
          <w:sz w:val="23"/>
          <w:szCs w:val="23"/>
        </w:rPr>
        <w:t xml:space="preserve">8   </w:t>
      </w:r>
      <w:r>
        <w:rPr>
          <w:b/>
          <w:spacing w:val="15"/>
          <w:sz w:val="23"/>
          <w:szCs w:val="23"/>
        </w:rPr>
        <w:t xml:space="preserve"> </w:t>
      </w:r>
      <w:r>
        <w:rPr>
          <w:b/>
          <w:spacing w:val="6"/>
          <w:sz w:val="23"/>
          <w:szCs w:val="23"/>
        </w:rPr>
        <w:t>S</w:t>
      </w:r>
      <w:r>
        <w:rPr>
          <w:b/>
          <w:spacing w:val="-3"/>
          <w:sz w:val="23"/>
          <w:szCs w:val="23"/>
        </w:rPr>
        <w:t>h</w:t>
      </w:r>
      <w:r>
        <w:rPr>
          <w:b/>
          <w:spacing w:val="3"/>
          <w:sz w:val="23"/>
          <w:szCs w:val="23"/>
        </w:rPr>
        <w:t>i</w:t>
      </w:r>
      <w:r>
        <w:rPr>
          <w:b/>
          <w:spacing w:val="5"/>
          <w:sz w:val="23"/>
          <w:szCs w:val="23"/>
        </w:rPr>
        <w:t>f</w:t>
      </w:r>
      <w:r>
        <w:rPr>
          <w:b/>
          <w:sz w:val="23"/>
          <w:szCs w:val="23"/>
        </w:rPr>
        <w:t>t</w:t>
      </w:r>
      <w:r>
        <w:rPr>
          <w:b/>
          <w:spacing w:val="43"/>
          <w:sz w:val="23"/>
          <w:szCs w:val="23"/>
        </w:rPr>
        <w:t xml:space="preserve"> </w:t>
      </w:r>
      <w:r>
        <w:rPr>
          <w:b/>
          <w:spacing w:val="6"/>
          <w:sz w:val="23"/>
          <w:szCs w:val="23"/>
        </w:rPr>
        <w:t>R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5"/>
          <w:sz w:val="23"/>
          <w:szCs w:val="23"/>
        </w:rPr>
        <w:t>g</w:t>
      </w:r>
      <w:r>
        <w:rPr>
          <w:b/>
          <w:spacing w:val="1"/>
          <w:sz w:val="23"/>
          <w:szCs w:val="23"/>
        </w:rPr>
        <w:t>h</w:t>
      </w:r>
      <w:r>
        <w:rPr>
          <w:b/>
          <w:sz w:val="23"/>
          <w:szCs w:val="23"/>
        </w:rPr>
        <w:t>t</w:t>
      </w:r>
      <w:r>
        <w:rPr>
          <w:b/>
          <w:spacing w:val="29"/>
          <w:sz w:val="23"/>
          <w:szCs w:val="23"/>
        </w:rPr>
        <w:t xml:space="preserve"> </w:t>
      </w:r>
      <w:r>
        <w:rPr>
          <w:b/>
          <w:spacing w:val="6"/>
          <w:sz w:val="23"/>
          <w:szCs w:val="23"/>
        </w:rPr>
        <w:t>A</w:t>
      </w:r>
      <w:r>
        <w:rPr>
          <w:b/>
          <w:spacing w:val="-1"/>
          <w:sz w:val="23"/>
          <w:szCs w:val="23"/>
        </w:rPr>
        <w:t>r</w:t>
      </w:r>
      <w:r>
        <w:rPr>
          <w:b/>
          <w:spacing w:val="3"/>
          <w:sz w:val="23"/>
          <w:szCs w:val="23"/>
        </w:rPr>
        <w:t>i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-3"/>
          <w:sz w:val="23"/>
          <w:szCs w:val="23"/>
        </w:rPr>
        <w:t>h</w:t>
      </w:r>
      <w:r>
        <w:rPr>
          <w:b/>
          <w:spacing w:val="10"/>
          <w:sz w:val="23"/>
          <w:szCs w:val="23"/>
        </w:rPr>
        <w:t>m</w:t>
      </w:r>
      <w:r>
        <w:rPr>
          <w:b/>
          <w:spacing w:val="3"/>
          <w:sz w:val="23"/>
          <w:szCs w:val="23"/>
        </w:rPr>
        <w:t>e</w:t>
      </w:r>
      <w:r>
        <w:rPr>
          <w:b/>
          <w:sz w:val="23"/>
          <w:szCs w:val="23"/>
        </w:rPr>
        <w:t>t</w:t>
      </w:r>
      <w:r>
        <w:rPr>
          <w:b/>
          <w:spacing w:val="3"/>
          <w:sz w:val="23"/>
          <w:szCs w:val="23"/>
        </w:rPr>
        <w:t>i</w:t>
      </w:r>
      <w:r>
        <w:rPr>
          <w:b/>
          <w:sz w:val="23"/>
          <w:szCs w:val="23"/>
        </w:rPr>
        <w:t>c</w:t>
      </w:r>
      <w:r>
        <w:rPr>
          <w:b/>
          <w:spacing w:val="42"/>
          <w:sz w:val="23"/>
          <w:szCs w:val="23"/>
        </w:rPr>
        <w:t xml:space="preserve"> </w:t>
      </w:r>
      <w:r>
        <w:rPr>
          <w:b/>
          <w:spacing w:val="3"/>
          <w:sz w:val="23"/>
          <w:szCs w:val="23"/>
        </w:rPr>
        <w:t>i</w:t>
      </w:r>
      <w:r>
        <w:rPr>
          <w:b/>
          <w:spacing w:val="1"/>
          <w:sz w:val="23"/>
          <w:szCs w:val="23"/>
        </w:rPr>
        <w:t>ns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3"/>
          <w:sz w:val="23"/>
          <w:szCs w:val="23"/>
        </w:rPr>
        <w:t>r</w:t>
      </w:r>
      <w:r>
        <w:rPr>
          <w:b/>
          <w:spacing w:val="-3"/>
          <w:sz w:val="23"/>
          <w:szCs w:val="23"/>
        </w:rPr>
        <w:t>u</w:t>
      </w:r>
      <w:r>
        <w:rPr>
          <w:b/>
          <w:spacing w:val="3"/>
          <w:sz w:val="23"/>
          <w:szCs w:val="23"/>
        </w:rPr>
        <w:t>c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5"/>
          <w:sz w:val="23"/>
          <w:szCs w:val="23"/>
        </w:rPr>
        <w:t>o</w:t>
      </w:r>
      <w:r>
        <w:rPr>
          <w:b/>
          <w:sz w:val="23"/>
          <w:szCs w:val="23"/>
        </w:rPr>
        <w:t>n</w:t>
      </w:r>
    </w:p>
    <w:p w14:paraId="4327ECC0" w14:textId="77777777" w:rsidR="00E644EB" w:rsidRDefault="00E644EB">
      <w:pPr>
        <w:spacing w:before="8" w:line="100" w:lineRule="exact"/>
        <w:rPr>
          <w:sz w:val="10"/>
          <w:szCs w:val="10"/>
        </w:rPr>
      </w:pPr>
    </w:p>
    <w:p w14:paraId="6DB25CC9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5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u</w:t>
      </w:r>
      <w:r>
        <w:rPr>
          <w:spacing w:val="3"/>
          <w:sz w:val="23"/>
          <w:szCs w:val="23"/>
        </w:rPr>
        <w:t>c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on</w:t>
      </w:r>
      <w:r>
        <w:rPr>
          <w:spacing w:val="4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pacing w:val="-5"/>
          <w:sz w:val="23"/>
          <w:szCs w:val="23"/>
        </w:rPr>
        <w:t>o</w:t>
      </w:r>
      <w:r>
        <w:rPr>
          <w:spacing w:val="6"/>
          <w:sz w:val="23"/>
          <w:szCs w:val="23"/>
        </w:rPr>
        <w:t>s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5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2"/>
          <w:sz w:val="23"/>
          <w:szCs w:val="23"/>
        </w:rPr>
        <w:t>i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te</w:t>
      </w:r>
      <w:r>
        <w:rPr>
          <w:sz w:val="23"/>
          <w:szCs w:val="23"/>
        </w:rPr>
        <w:t>r</w:t>
      </w:r>
      <w:r>
        <w:rPr>
          <w:spacing w:val="54"/>
          <w:sz w:val="23"/>
          <w:szCs w:val="23"/>
        </w:rPr>
        <w:t xml:space="preserve"> </w:t>
      </w:r>
      <w:r>
        <w:rPr>
          <w:sz w:val="23"/>
          <w:szCs w:val="23"/>
        </w:rPr>
        <w:t>op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6E9E7F75" w14:textId="77777777" w:rsidR="00E644EB" w:rsidRDefault="00E644EB">
      <w:pPr>
        <w:spacing w:before="7" w:line="100" w:lineRule="exact"/>
        <w:rPr>
          <w:sz w:val="10"/>
          <w:szCs w:val="10"/>
        </w:rPr>
      </w:pPr>
    </w:p>
    <w:p w14:paraId="518C8FD5" w14:textId="77777777" w:rsidR="00E644EB" w:rsidRDefault="00000000">
      <w:pPr>
        <w:tabs>
          <w:tab w:val="left" w:pos="1160"/>
        </w:tabs>
        <w:spacing w:line="247" w:lineRule="auto"/>
        <w:ind w:left="1184" w:right="132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  <w:t>It</w:t>
      </w:r>
      <w:r>
        <w:rPr>
          <w:spacing w:val="42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h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f</w:t>
      </w:r>
      <w:r>
        <w:rPr>
          <w:spacing w:val="-1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55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4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5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v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ue</w:t>
      </w:r>
      <w:r>
        <w:rPr>
          <w:spacing w:val="47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i</w:t>
      </w:r>
      <w:r>
        <w:rPr>
          <w:spacing w:val="5"/>
          <w:sz w:val="23"/>
          <w:szCs w:val="23"/>
        </w:rPr>
        <w:t>g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t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by</w:t>
      </w:r>
      <w:r>
        <w:rPr>
          <w:spacing w:val="3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42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h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ft</w:t>
      </w:r>
      <w:r>
        <w:rPr>
          <w:spacing w:val="4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u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t</w:t>
      </w:r>
      <w:r>
        <w:rPr>
          <w:spacing w:val="47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l</w:t>
      </w:r>
      <w:r>
        <w:rPr>
          <w:spacing w:val="-2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4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3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47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4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 xml:space="preserve">nd </w:t>
      </w:r>
      <w:r>
        <w:rPr>
          <w:spacing w:val="5"/>
          <w:sz w:val="23"/>
          <w:szCs w:val="23"/>
        </w:rPr>
        <w:t>p</w:t>
      </w:r>
      <w:r>
        <w:rPr>
          <w:spacing w:val="-6"/>
          <w:sz w:val="23"/>
          <w:szCs w:val="23"/>
        </w:rPr>
        <w:t>l</w:t>
      </w:r>
      <w:r>
        <w:rPr>
          <w:spacing w:val="3"/>
          <w:sz w:val="23"/>
          <w:szCs w:val="23"/>
        </w:rPr>
        <w:t>ac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5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43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5"/>
          <w:sz w:val="23"/>
          <w:szCs w:val="23"/>
        </w:rPr>
        <w:t>u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t</w:t>
      </w:r>
      <w:r>
        <w:rPr>
          <w:spacing w:val="52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49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4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2"/>
          <w:sz w:val="23"/>
          <w:szCs w:val="23"/>
        </w:rPr>
        <w:t>i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d</w:t>
      </w:r>
      <w:r>
        <w:rPr>
          <w:spacing w:val="49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pacing w:val="-9"/>
          <w:sz w:val="23"/>
          <w:szCs w:val="23"/>
        </w:rPr>
        <w:t>r</w:t>
      </w:r>
      <w:r>
        <w:rPr>
          <w:sz w:val="23"/>
          <w:szCs w:val="23"/>
        </w:rPr>
        <w:t>.</w:t>
      </w:r>
    </w:p>
    <w:p w14:paraId="1876C09D" w14:textId="77777777" w:rsidR="00E644EB" w:rsidRDefault="00E644EB">
      <w:pPr>
        <w:spacing w:line="100" w:lineRule="exact"/>
        <w:rPr>
          <w:sz w:val="10"/>
          <w:szCs w:val="10"/>
        </w:rPr>
      </w:pPr>
    </w:p>
    <w:p w14:paraId="1EC7FF89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y</w:t>
      </w:r>
      <w:r>
        <w:rPr>
          <w:spacing w:val="5"/>
          <w:sz w:val="23"/>
          <w:szCs w:val="23"/>
        </w:rPr>
        <w:t>n</w:t>
      </w:r>
      <w:r>
        <w:rPr>
          <w:spacing w:val="3"/>
          <w:sz w:val="23"/>
          <w:szCs w:val="23"/>
        </w:rPr>
        <w:t>ta</w:t>
      </w:r>
      <w:r>
        <w:rPr>
          <w:sz w:val="23"/>
          <w:szCs w:val="23"/>
        </w:rPr>
        <w:t>x</w:t>
      </w:r>
    </w:p>
    <w:p w14:paraId="79A2DC98" w14:textId="77777777" w:rsidR="00E644EB" w:rsidRDefault="00E644EB">
      <w:pPr>
        <w:spacing w:before="8" w:line="120" w:lineRule="exact"/>
        <w:rPr>
          <w:sz w:val="12"/>
          <w:szCs w:val="12"/>
        </w:rPr>
      </w:pPr>
    </w:p>
    <w:p w14:paraId="77F5AB67" w14:textId="77777777" w:rsidR="00E644EB" w:rsidRDefault="00000000">
      <w:pPr>
        <w:ind w:left="824"/>
        <w:rPr>
          <w:sz w:val="23"/>
          <w:szCs w:val="23"/>
        </w:rPr>
      </w:pPr>
      <w:r>
        <w:rPr>
          <w:spacing w:val="6"/>
          <w:sz w:val="23"/>
          <w:szCs w:val="23"/>
        </w:rPr>
        <w:t>O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 xml:space="preserve">n  </w:t>
      </w:r>
      <w:r>
        <w:rPr>
          <w:spacing w:val="49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z w:val="23"/>
          <w:szCs w:val="23"/>
        </w:rPr>
        <w:t xml:space="preserve">,  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c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1</w:t>
      </w:r>
      <w:r>
        <w:rPr>
          <w:sz w:val="23"/>
          <w:szCs w:val="23"/>
        </w:rPr>
        <w:t xml:space="preserve">,  </w:t>
      </w:r>
      <w:r>
        <w:rPr>
          <w:spacing w:val="5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nt</w:t>
      </w:r>
    </w:p>
    <w:p w14:paraId="26BD75BF" w14:textId="77777777" w:rsidR="00E644EB" w:rsidRDefault="00E644EB">
      <w:pPr>
        <w:spacing w:before="8" w:line="100" w:lineRule="exact"/>
        <w:rPr>
          <w:sz w:val="10"/>
          <w:szCs w:val="10"/>
        </w:rPr>
      </w:pPr>
    </w:p>
    <w:p w14:paraId="4D5AE672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x</w:t>
      </w:r>
      <w:r>
        <w:rPr>
          <w:spacing w:val="3"/>
          <w:sz w:val="23"/>
          <w:szCs w:val="23"/>
        </w:rPr>
        <w:t>a</w:t>
      </w:r>
      <w:r>
        <w:rPr>
          <w:spacing w:val="8"/>
          <w:sz w:val="23"/>
          <w:szCs w:val="23"/>
        </w:rPr>
        <w:t>m</w:t>
      </w:r>
      <w:r>
        <w:rPr>
          <w:spacing w:val="5"/>
          <w:sz w:val="23"/>
          <w:szCs w:val="23"/>
        </w:rPr>
        <w:t>p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e</w:t>
      </w:r>
    </w:p>
    <w:p w14:paraId="334776E3" w14:textId="77777777" w:rsidR="00E644EB" w:rsidRDefault="00E644EB">
      <w:pPr>
        <w:spacing w:before="9" w:line="220" w:lineRule="exact"/>
        <w:rPr>
          <w:sz w:val="22"/>
          <w:szCs w:val="22"/>
        </w:rPr>
      </w:pPr>
    </w:p>
    <w:p w14:paraId="57A8A347" w14:textId="77777777" w:rsidR="00E644EB" w:rsidRDefault="00000000">
      <w:pPr>
        <w:ind w:left="824"/>
        <w:rPr>
          <w:sz w:val="23"/>
          <w:szCs w:val="23"/>
        </w:rPr>
      </w:pP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RA</w:t>
      </w:r>
      <w:r>
        <w:rPr>
          <w:spacing w:val="31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1</w:t>
      </w:r>
      <w:r>
        <w:rPr>
          <w:sz w:val="23"/>
          <w:szCs w:val="23"/>
        </w:rPr>
        <w:t>,</w:t>
      </w:r>
      <w:r>
        <w:rPr>
          <w:spacing w:val="39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2</w:t>
      </w:r>
      <w:r>
        <w:rPr>
          <w:sz w:val="23"/>
          <w:szCs w:val="23"/>
        </w:rPr>
        <w:t>,</w:t>
      </w:r>
      <w:r>
        <w:rPr>
          <w:spacing w:val="28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1</w:t>
      </w:r>
      <w:r>
        <w:rPr>
          <w:sz w:val="23"/>
          <w:szCs w:val="23"/>
        </w:rPr>
        <w:t xml:space="preserve">0                                 </w:t>
      </w:r>
      <w:r>
        <w:rPr>
          <w:spacing w:val="23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/</w:t>
      </w:r>
      <w:r>
        <w:rPr>
          <w:sz w:val="23"/>
          <w:szCs w:val="23"/>
        </w:rPr>
        <w:t>/</w:t>
      </w:r>
      <w:r>
        <w:rPr>
          <w:spacing w:val="4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qu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v</w:t>
      </w:r>
      <w:r>
        <w:rPr>
          <w:spacing w:val="3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3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t</w:t>
      </w:r>
      <w:r>
        <w:rPr>
          <w:spacing w:val="42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43"/>
          <w:sz w:val="23"/>
          <w:szCs w:val="23"/>
        </w:rPr>
        <w:t xml:space="preserve"> </w:t>
      </w:r>
      <w:r>
        <w:rPr>
          <w:sz w:val="23"/>
          <w:szCs w:val="23"/>
        </w:rPr>
        <w:t>R1</w:t>
      </w:r>
      <w:r>
        <w:rPr>
          <w:spacing w:val="39"/>
          <w:sz w:val="23"/>
          <w:szCs w:val="23"/>
        </w:rPr>
        <w:t xml:space="preserve"> </w:t>
      </w:r>
      <w:r>
        <w:rPr>
          <w:sz w:val="23"/>
          <w:szCs w:val="23"/>
        </w:rPr>
        <w:t>=</w:t>
      </w:r>
      <w:r>
        <w:rPr>
          <w:spacing w:val="48"/>
          <w:sz w:val="23"/>
          <w:szCs w:val="23"/>
        </w:rPr>
        <w:t xml:space="preserve"> </w:t>
      </w:r>
      <w:r>
        <w:rPr>
          <w:sz w:val="23"/>
          <w:szCs w:val="23"/>
        </w:rPr>
        <w:t>R2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&gt;&gt;</w:t>
      </w:r>
      <w:r>
        <w:rPr>
          <w:spacing w:val="43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1</w:t>
      </w:r>
      <w:r>
        <w:rPr>
          <w:sz w:val="23"/>
          <w:szCs w:val="23"/>
        </w:rPr>
        <w:t>0</w:t>
      </w:r>
    </w:p>
    <w:p w14:paraId="7B8CB933" w14:textId="77777777" w:rsidR="00E644EB" w:rsidRPr="005C270B" w:rsidRDefault="00E644EB">
      <w:pPr>
        <w:spacing w:before="18" w:line="260" w:lineRule="exact"/>
        <w:rPr>
          <w:b/>
          <w:spacing w:val="5"/>
          <w:sz w:val="23"/>
          <w:szCs w:val="23"/>
        </w:rPr>
      </w:pPr>
    </w:p>
    <w:p w14:paraId="60A9D4A2" w14:textId="04979C75" w:rsidR="00E644EB" w:rsidRPr="005C270B" w:rsidRDefault="00000000">
      <w:pPr>
        <w:ind w:left="104"/>
        <w:rPr>
          <w:b/>
          <w:spacing w:val="5"/>
          <w:sz w:val="23"/>
          <w:szCs w:val="23"/>
        </w:rPr>
      </w:pPr>
      <w:r>
        <w:rPr>
          <w:b/>
          <w:spacing w:val="5"/>
          <w:sz w:val="23"/>
          <w:szCs w:val="23"/>
        </w:rPr>
        <w:t>1</w:t>
      </w:r>
      <w:r w:rsidRPr="005C270B">
        <w:rPr>
          <w:b/>
          <w:spacing w:val="5"/>
          <w:sz w:val="23"/>
          <w:szCs w:val="23"/>
        </w:rPr>
        <w:t xml:space="preserve">. </w:t>
      </w:r>
      <w:r w:rsidR="00380B1E">
        <w:rPr>
          <w:b/>
          <w:spacing w:val="5"/>
          <w:sz w:val="23"/>
          <w:szCs w:val="23"/>
        </w:rPr>
        <w:t>6</w:t>
      </w:r>
      <w:r w:rsidRPr="005C270B">
        <w:rPr>
          <w:b/>
          <w:spacing w:val="5"/>
          <w:sz w:val="23"/>
          <w:szCs w:val="23"/>
        </w:rPr>
        <w:t xml:space="preserve">    CON</w:t>
      </w:r>
      <w:r>
        <w:rPr>
          <w:b/>
          <w:spacing w:val="5"/>
          <w:sz w:val="23"/>
          <w:szCs w:val="23"/>
        </w:rPr>
        <w:t>T</w:t>
      </w:r>
      <w:r w:rsidRPr="005C270B">
        <w:rPr>
          <w:b/>
          <w:spacing w:val="5"/>
          <w:sz w:val="23"/>
          <w:szCs w:val="23"/>
        </w:rPr>
        <w:t>ROL OP</w:t>
      </w:r>
      <w:r>
        <w:rPr>
          <w:b/>
          <w:spacing w:val="5"/>
          <w:sz w:val="23"/>
          <w:szCs w:val="23"/>
        </w:rPr>
        <w:t>E</w:t>
      </w:r>
      <w:r w:rsidRPr="005C270B">
        <w:rPr>
          <w:b/>
          <w:spacing w:val="5"/>
          <w:sz w:val="23"/>
          <w:szCs w:val="23"/>
        </w:rPr>
        <w:t>RA</w:t>
      </w:r>
      <w:r>
        <w:rPr>
          <w:b/>
          <w:spacing w:val="5"/>
          <w:sz w:val="23"/>
          <w:szCs w:val="23"/>
        </w:rPr>
        <w:t>T</w:t>
      </w:r>
      <w:r w:rsidRPr="005C270B">
        <w:rPr>
          <w:b/>
          <w:spacing w:val="5"/>
          <w:sz w:val="23"/>
          <w:szCs w:val="23"/>
        </w:rPr>
        <w:t>IONS</w:t>
      </w:r>
      <w:r w:rsidR="005C270B" w:rsidRPr="005C270B">
        <w:rPr>
          <w:b/>
          <w:spacing w:val="5"/>
          <w:sz w:val="23"/>
          <w:szCs w:val="23"/>
        </w:rPr>
        <w:t xml:space="preserve"> / DECISION MAKING</w:t>
      </w:r>
    </w:p>
    <w:p w14:paraId="6E4F3579" w14:textId="77777777" w:rsidR="00E644EB" w:rsidRDefault="00E644EB">
      <w:pPr>
        <w:spacing w:before="10" w:line="160" w:lineRule="exact"/>
        <w:rPr>
          <w:sz w:val="17"/>
          <w:szCs w:val="17"/>
        </w:rPr>
      </w:pPr>
    </w:p>
    <w:p w14:paraId="6FC34F00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rol</w:t>
      </w:r>
      <w:r>
        <w:rPr>
          <w:spacing w:val="3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at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me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ho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ke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13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>t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14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w</w:t>
      </w:r>
      <w:r>
        <w:rPr>
          <w:spacing w:val="-2"/>
          <w:sz w:val="23"/>
          <w:szCs w:val="23"/>
        </w:rPr>
        <w:t>i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>t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n.</w:t>
      </w:r>
    </w:p>
    <w:p w14:paraId="32BAB082" w14:textId="77777777" w:rsidR="00E644EB" w:rsidRDefault="00E644EB">
      <w:pPr>
        <w:spacing w:before="10" w:line="140" w:lineRule="exact"/>
        <w:rPr>
          <w:sz w:val="15"/>
          <w:szCs w:val="15"/>
        </w:rPr>
      </w:pPr>
    </w:p>
    <w:p w14:paraId="3F12284B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52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ns</w:t>
      </w:r>
      <w:r>
        <w:rPr>
          <w:spacing w:val="55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f</w:t>
      </w:r>
      <w:r>
        <w:rPr>
          <w:spacing w:val="-4"/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m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57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t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by</w:t>
      </w:r>
      <w:r>
        <w:rPr>
          <w:spacing w:val="4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v</w:t>
      </w:r>
      <w:r>
        <w:rPr>
          <w:spacing w:val="3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5"/>
          <w:sz w:val="23"/>
          <w:szCs w:val="23"/>
        </w:rPr>
        <w:t>u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ng</w:t>
      </w:r>
      <w:r>
        <w:rPr>
          <w:spacing w:val="54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52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l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g</w:t>
      </w:r>
      <w:r>
        <w:rPr>
          <w:spacing w:val="-2"/>
          <w:sz w:val="23"/>
          <w:szCs w:val="23"/>
        </w:rPr>
        <w:t>i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4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pacing w:val="5"/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n.</w:t>
      </w:r>
    </w:p>
    <w:p w14:paraId="36A0A082" w14:textId="77777777" w:rsidR="00E644EB" w:rsidRDefault="00E644EB">
      <w:pPr>
        <w:spacing w:before="5" w:line="160" w:lineRule="exact"/>
        <w:rPr>
          <w:sz w:val="16"/>
          <w:szCs w:val="16"/>
        </w:rPr>
      </w:pPr>
    </w:p>
    <w:p w14:paraId="4B3A7E35" w14:textId="77777777" w:rsidR="00E644EB" w:rsidRDefault="00000000">
      <w:pPr>
        <w:tabs>
          <w:tab w:val="left" w:pos="1540"/>
        </w:tabs>
        <w:spacing w:line="292" w:lineRule="auto"/>
        <w:ind w:left="1544" w:right="125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6"/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pacing w:val="5"/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ng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on</w:t>
      </w:r>
      <w:r>
        <w:rPr>
          <w:spacing w:val="3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38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u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e</w:t>
      </w:r>
      <w:r>
        <w:rPr>
          <w:spacing w:val="42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3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4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pacing w:val="5"/>
          <w:sz w:val="23"/>
          <w:szCs w:val="23"/>
        </w:rPr>
        <w:t>d</w:t>
      </w:r>
      <w:r>
        <w:rPr>
          <w:spacing w:val="-2"/>
          <w:sz w:val="23"/>
          <w:szCs w:val="23"/>
        </w:rPr>
        <w:t>iti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z w:val="23"/>
          <w:szCs w:val="23"/>
        </w:rPr>
        <w:t>,</w:t>
      </w:r>
      <w:r>
        <w:rPr>
          <w:spacing w:val="3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4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od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f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4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P</w:t>
      </w:r>
      <w:r>
        <w:rPr>
          <w:sz w:val="23"/>
          <w:szCs w:val="23"/>
        </w:rPr>
        <w:t>C</w:t>
      </w:r>
      <w:r>
        <w:rPr>
          <w:spacing w:val="4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4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k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 xml:space="preserve">he </w:t>
      </w:r>
      <w:r>
        <w:rPr>
          <w:spacing w:val="5"/>
          <w:sz w:val="23"/>
          <w:szCs w:val="23"/>
        </w:rPr>
        <w:t>b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h</w:t>
      </w:r>
      <w:r>
        <w:rPr>
          <w:spacing w:val="49"/>
          <w:sz w:val="23"/>
          <w:szCs w:val="23"/>
        </w:rPr>
        <w:t xml:space="preserve"> </w:t>
      </w:r>
      <w:r>
        <w:rPr>
          <w:sz w:val="23"/>
          <w:szCs w:val="23"/>
        </w:rPr>
        <w:t>or</w:t>
      </w:r>
      <w:r>
        <w:rPr>
          <w:spacing w:val="53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4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57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x</w:t>
      </w:r>
      <w:r>
        <w:rPr>
          <w:sz w:val="23"/>
          <w:szCs w:val="23"/>
        </w:rPr>
        <w:t>t</w:t>
      </w:r>
      <w:r>
        <w:rPr>
          <w:spacing w:val="52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n.</w:t>
      </w:r>
    </w:p>
    <w:p w14:paraId="1E088F12" w14:textId="77777777" w:rsidR="00E644EB" w:rsidRDefault="00E644EB">
      <w:pPr>
        <w:spacing w:line="100" w:lineRule="exact"/>
        <w:rPr>
          <w:sz w:val="11"/>
          <w:szCs w:val="11"/>
        </w:rPr>
      </w:pPr>
    </w:p>
    <w:p w14:paraId="49657AE2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rol</w:t>
      </w:r>
      <w:r>
        <w:rPr>
          <w:spacing w:val="42"/>
          <w:sz w:val="23"/>
          <w:szCs w:val="23"/>
        </w:rPr>
        <w:t xml:space="preserve"> 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e</w:t>
      </w:r>
      <w:r>
        <w:rPr>
          <w:spacing w:val="51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2"/>
          <w:sz w:val="23"/>
          <w:szCs w:val="23"/>
        </w:rPr>
        <w:t>w</w:t>
      </w:r>
      <w:r>
        <w:rPr>
          <w:sz w:val="23"/>
          <w:szCs w:val="23"/>
        </w:rPr>
        <w:t>o</w:t>
      </w:r>
      <w:r>
        <w:rPr>
          <w:spacing w:val="4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y</w:t>
      </w:r>
      <w:r>
        <w:rPr>
          <w:spacing w:val="5"/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552805AB" w14:textId="77777777" w:rsidR="00E644EB" w:rsidRDefault="00E644EB">
      <w:pPr>
        <w:spacing w:before="10" w:line="140" w:lineRule="exact"/>
        <w:rPr>
          <w:sz w:val="15"/>
          <w:szCs w:val="15"/>
        </w:rPr>
      </w:pPr>
    </w:p>
    <w:p w14:paraId="7B6E5B97" w14:textId="77777777" w:rsidR="00E644EB" w:rsidRDefault="00000000">
      <w:pPr>
        <w:ind w:left="190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z w:val="23"/>
          <w:szCs w:val="23"/>
        </w:rPr>
        <w:t>Co</w:t>
      </w:r>
      <w:r>
        <w:rPr>
          <w:spacing w:val="-4"/>
          <w:sz w:val="23"/>
          <w:szCs w:val="23"/>
        </w:rPr>
        <w:t>n</w:t>
      </w:r>
      <w:r>
        <w:rPr>
          <w:spacing w:val="4"/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4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h</w:t>
      </w:r>
      <w:r>
        <w:rPr>
          <w:spacing w:val="48"/>
          <w:sz w:val="23"/>
          <w:szCs w:val="23"/>
        </w:rPr>
        <w:t xml:space="preserve"> </w:t>
      </w:r>
      <w:r>
        <w:rPr>
          <w:rFonts w:ascii="Wingdings" w:eastAsia="Wingdings" w:hAnsi="Wingdings" w:cs="Wingdings"/>
          <w:sz w:val="23"/>
          <w:szCs w:val="23"/>
        </w:rPr>
        <w:t></w:t>
      </w:r>
      <w:r>
        <w:rPr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5"/>
          <w:sz w:val="23"/>
          <w:szCs w:val="23"/>
        </w:rPr>
        <w:t>f</w:t>
      </w:r>
      <w:r>
        <w:rPr>
          <w:sz w:val="23"/>
          <w:szCs w:val="23"/>
        </w:rPr>
        <w:t>or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s</w:t>
      </w:r>
      <w:r>
        <w:rPr>
          <w:spacing w:val="55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c</w:t>
      </w:r>
      <w:r>
        <w:rPr>
          <w:spacing w:val="-5"/>
          <w:sz w:val="23"/>
          <w:szCs w:val="23"/>
        </w:rPr>
        <w:t>h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ng</w:t>
      </w:r>
      <w:r>
        <w:rPr>
          <w:spacing w:val="54"/>
          <w:sz w:val="23"/>
          <w:szCs w:val="23"/>
        </w:rPr>
        <w:t xml:space="preserve"> </w:t>
      </w:r>
      <w:r>
        <w:rPr>
          <w:sz w:val="23"/>
          <w:szCs w:val="23"/>
        </w:rPr>
        <w:t>b</w:t>
      </w:r>
      <w:r>
        <w:rPr>
          <w:spacing w:val="3"/>
          <w:sz w:val="23"/>
          <w:szCs w:val="23"/>
        </w:rPr>
        <w:t>a</w:t>
      </w:r>
      <w:r>
        <w:rPr>
          <w:spacing w:val="6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 xml:space="preserve">d </w:t>
      </w:r>
      <w:r>
        <w:rPr>
          <w:spacing w:val="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54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5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nd</w:t>
      </w:r>
      <w:r>
        <w:rPr>
          <w:spacing w:val="-2"/>
          <w:sz w:val="23"/>
          <w:szCs w:val="23"/>
        </w:rPr>
        <w:t>i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</w:t>
      </w:r>
    </w:p>
    <w:p w14:paraId="53BCB454" w14:textId="77777777" w:rsidR="00E644EB" w:rsidRDefault="00E644EB">
      <w:pPr>
        <w:spacing w:before="10" w:line="140" w:lineRule="exact"/>
        <w:rPr>
          <w:sz w:val="15"/>
          <w:szCs w:val="15"/>
        </w:rPr>
      </w:pPr>
    </w:p>
    <w:p w14:paraId="095ED9C1" w14:textId="77777777" w:rsidR="00E644EB" w:rsidRDefault="00000000">
      <w:pPr>
        <w:ind w:left="1904"/>
        <w:rPr>
          <w:sz w:val="23"/>
          <w:szCs w:val="23"/>
        </w:rPr>
        <w:sectPr w:rsidR="00E644EB">
          <w:pgSz w:w="12240" w:h="15840"/>
          <w:pgMar w:top="1960" w:right="1460" w:bottom="280" w:left="1720" w:header="1926" w:footer="0" w:gutter="0"/>
          <w:cols w:space="720"/>
        </w:sect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U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pacing w:val="5"/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46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h</w:t>
      </w:r>
      <w:r>
        <w:rPr>
          <w:spacing w:val="48"/>
          <w:sz w:val="23"/>
          <w:szCs w:val="23"/>
        </w:rPr>
        <w:t xml:space="preserve"> </w:t>
      </w:r>
      <w:r>
        <w:rPr>
          <w:rFonts w:ascii="Wingdings" w:eastAsia="Wingdings" w:hAnsi="Wingdings" w:cs="Wingdings"/>
          <w:sz w:val="23"/>
          <w:szCs w:val="23"/>
        </w:rPr>
        <w:t></w:t>
      </w:r>
      <w:r>
        <w:rPr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5"/>
          <w:sz w:val="23"/>
          <w:szCs w:val="23"/>
        </w:rPr>
        <w:t>f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 xml:space="preserve">s </w:t>
      </w:r>
      <w:r>
        <w:rPr>
          <w:spacing w:val="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c</w:t>
      </w:r>
      <w:r>
        <w:rPr>
          <w:spacing w:val="-5"/>
          <w:sz w:val="23"/>
          <w:szCs w:val="23"/>
        </w:rPr>
        <w:t>h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ng</w:t>
      </w:r>
      <w:r>
        <w:rPr>
          <w:spacing w:val="54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w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</w:t>
      </w:r>
      <w:r>
        <w:rPr>
          <w:spacing w:val="-4"/>
          <w:sz w:val="23"/>
          <w:szCs w:val="23"/>
        </w:rPr>
        <w:t>o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>t</w:t>
      </w:r>
      <w:r>
        <w:rPr>
          <w:spacing w:val="56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y</w:t>
      </w:r>
      <w:r>
        <w:rPr>
          <w:spacing w:val="4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ond</w:t>
      </w:r>
      <w:r>
        <w:rPr>
          <w:spacing w:val="-1"/>
          <w:sz w:val="23"/>
          <w:szCs w:val="23"/>
        </w:rPr>
        <w:t>i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</w:t>
      </w:r>
    </w:p>
    <w:p w14:paraId="16D46F6C" w14:textId="77777777" w:rsidR="00E644EB" w:rsidRDefault="00E644EB">
      <w:pPr>
        <w:spacing w:before="8" w:line="160" w:lineRule="exact"/>
        <w:rPr>
          <w:sz w:val="17"/>
          <w:szCs w:val="17"/>
        </w:rPr>
      </w:pPr>
    </w:p>
    <w:p w14:paraId="6EC33F73" w14:textId="0B4AB1F1" w:rsidR="00E644EB" w:rsidRDefault="00000000">
      <w:pPr>
        <w:spacing w:before="30"/>
        <w:ind w:left="67" w:right="6281"/>
        <w:jc w:val="center"/>
        <w:rPr>
          <w:sz w:val="23"/>
          <w:szCs w:val="23"/>
        </w:rPr>
      </w:pPr>
      <w:r>
        <w:rPr>
          <w:b/>
          <w:sz w:val="23"/>
          <w:szCs w:val="23"/>
        </w:rPr>
        <w:t>1.</w:t>
      </w:r>
      <w:r w:rsidR="00380B1E">
        <w:rPr>
          <w:b/>
          <w:sz w:val="23"/>
          <w:szCs w:val="23"/>
        </w:rPr>
        <w:t>6.</w:t>
      </w:r>
      <w:r>
        <w:rPr>
          <w:b/>
          <w:sz w:val="23"/>
          <w:szCs w:val="23"/>
        </w:rPr>
        <w:t>1</w:t>
      </w:r>
      <w:r>
        <w:rPr>
          <w:b/>
          <w:spacing w:val="5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C</w:t>
      </w:r>
      <w:r>
        <w:rPr>
          <w:b/>
          <w:sz w:val="23"/>
          <w:szCs w:val="23"/>
        </w:rPr>
        <w:t>o</w:t>
      </w:r>
      <w:r>
        <w:rPr>
          <w:b/>
          <w:spacing w:val="-3"/>
          <w:sz w:val="23"/>
          <w:szCs w:val="23"/>
        </w:rPr>
        <w:t>n</w:t>
      </w:r>
      <w:r>
        <w:rPr>
          <w:b/>
          <w:spacing w:val="1"/>
          <w:sz w:val="23"/>
          <w:szCs w:val="23"/>
        </w:rPr>
        <w:t>d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-2"/>
          <w:sz w:val="23"/>
          <w:szCs w:val="23"/>
        </w:rPr>
        <w:t>i</w:t>
      </w:r>
      <w:r>
        <w:rPr>
          <w:b/>
          <w:sz w:val="23"/>
          <w:szCs w:val="23"/>
        </w:rPr>
        <w:t>o</w:t>
      </w:r>
      <w:r>
        <w:rPr>
          <w:b/>
          <w:spacing w:val="-3"/>
          <w:sz w:val="23"/>
          <w:szCs w:val="23"/>
        </w:rPr>
        <w:t>n</w:t>
      </w:r>
      <w:r>
        <w:rPr>
          <w:b/>
          <w:sz w:val="23"/>
          <w:szCs w:val="23"/>
        </w:rPr>
        <w:t>al</w:t>
      </w:r>
      <w:r>
        <w:rPr>
          <w:b/>
          <w:spacing w:val="8"/>
          <w:sz w:val="23"/>
          <w:szCs w:val="23"/>
        </w:rPr>
        <w:t xml:space="preserve"> </w:t>
      </w:r>
      <w:r>
        <w:rPr>
          <w:b/>
          <w:spacing w:val="5"/>
          <w:sz w:val="23"/>
          <w:szCs w:val="23"/>
        </w:rPr>
        <w:t>B</w:t>
      </w:r>
      <w:r>
        <w:rPr>
          <w:b/>
          <w:spacing w:val="-1"/>
          <w:sz w:val="23"/>
          <w:szCs w:val="23"/>
        </w:rPr>
        <w:t>r</w:t>
      </w:r>
      <w:r>
        <w:rPr>
          <w:b/>
          <w:sz w:val="23"/>
          <w:szCs w:val="23"/>
        </w:rPr>
        <w:t>a</w:t>
      </w:r>
      <w:r>
        <w:rPr>
          <w:b/>
          <w:spacing w:val="-3"/>
          <w:sz w:val="23"/>
          <w:szCs w:val="23"/>
        </w:rPr>
        <w:t>n</w:t>
      </w:r>
      <w:r>
        <w:rPr>
          <w:b/>
          <w:spacing w:val="-1"/>
          <w:sz w:val="23"/>
          <w:szCs w:val="23"/>
        </w:rPr>
        <w:t>c</w:t>
      </w:r>
      <w:r>
        <w:rPr>
          <w:b/>
          <w:sz w:val="23"/>
          <w:szCs w:val="23"/>
        </w:rPr>
        <w:t>h</w:t>
      </w:r>
    </w:p>
    <w:p w14:paraId="536607FA" w14:textId="77777777" w:rsidR="00E644EB" w:rsidRDefault="00E644EB">
      <w:pPr>
        <w:spacing w:before="6" w:line="200" w:lineRule="exact"/>
      </w:pPr>
    </w:p>
    <w:p w14:paraId="0C4CDC90" w14:textId="77777777" w:rsidR="00E644EB" w:rsidRDefault="00000000">
      <w:pPr>
        <w:spacing w:line="300" w:lineRule="auto"/>
        <w:ind w:left="104" w:right="84" w:firstLine="720"/>
        <w:rPr>
          <w:sz w:val="23"/>
          <w:szCs w:val="23"/>
        </w:rPr>
      </w:pP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1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u</w:t>
      </w:r>
      <w:r>
        <w:rPr>
          <w:spacing w:val="3"/>
          <w:sz w:val="23"/>
          <w:szCs w:val="23"/>
        </w:rPr>
        <w:t>c</w:t>
      </w:r>
      <w:r>
        <w:rPr>
          <w:spacing w:val="-2"/>
          <w:sz w:val="23"/>
          <w:szCs w:val="23"/>
        </w:rPr>
        <w:t>ti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2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18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2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2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p</w:t>
      </w:r>
      <w:r>
        <w:rPr>
          <w:spacing w:val="5"/>
          <w:sz w:val="23"/>
          <w:szCs w:val="23"/>
        </w:rPr>
        <w:t>u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2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1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no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24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t</w:t>
      </w:r>
      <w:r>
        <w:rPr>
          <w:spacing w:val="22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27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og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m</w:t>
      </w:r>
      <w:r>
        <w:rPr>
          <w:spacing w:val="18"/>
          <w:sz w:val="23"/>
          <w:szCs w:val="23"/>
        </w:rPr>
        <w:t xml:space="preserve"> </w:t>
      </w:r>
      <w:r>
        <w:rPr>
          <w:sz w:val="23"/>
          <w:szCs w:val="23"/>
        </w:rPr>
        <w:t>b</w:t>
      </w:r>
      <w:r>
        <w:rPr>
          <w:spacing w:val="3"/>
          <w:sz w:val="23"/>
          <w:szCs w:val="23"/>
        </w:rPr>
        <w:t>a</w:t>
      </w:r>
      <w:r>
        <w:rPr>
          <w:spacing w:val="6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29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2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 xml:space="preserve">he 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5"/>
          <w:sz w:val="23"/>
          <w:szCs w:val="23"/>
        </w:rPr>
        <w:t>u</w:t>
      </w:r>
      <w:r>
        <w:rPr>
          <w:spacing w:val="-6"/>
          <w:sz w:val="23"/>
          <w:szCs w:val="23"/>
        </w:rPr>
        <w:t>l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55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54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57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pacing w:val="5"/>
          <w:sz w:val="23"/>
          <w:szCs w:val="23"/>
        </w:rPr>
        <w:t>p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54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 xml:space="preserve">s </w:t>
      </w:r>
      <w:r>
        <w:rPr>
          <w:spacing w:val="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pacing w:val="-6"/>
          <w:sz w:val="23"/>
          <w:szCs w:val="23"/>
        </w:rPr>
        <w:t>l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 xml:space="preserve">d  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pacing w:val="5"/>
          <w:sz w:val="23"/>
          <w:szCs w:val="23"/>
        </w:rPr>
        <w:t>d</w:t>
      </w:r>
      <w:r>
        <w:rPr>
          <w:spacing w:val="-2"/>
          <w:sz w:val="23"/>
          <w:szCs w:val="23"/>
        </w:rPr>
        <w:t>iti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4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h</w:t>
      </w:r>
      <w:r>
        <w:rPr>
          <w:spacing w:val="-1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5"/>
          <w:sz w:val="23"/>
          <w:szCs w:val="23"/>
        </w:rPr>
        <w:t>g</w:t>
      </w:r>
      <w:r>
        <w:rPr>
          <w:sz w:val="23"/>
          <w:szCs w:val="23"/>
        </w:rPr>
        <w:t>.</w:t>
      </w:r>
    </w:p>
    <w:p w14:paraId="7BB63283" w14:textId="77777777" w:rsidR="00E644EB" w:rsidRDefault="00E644EB">
      <w:pPr>
        <w:spacing w:before="2" w:line="140" w:lineRule="exact"/>
        <w:rPr>
          <w:sz w:val="14"/>
          <w:szCs w:val="14"/>
        </w:rPr>
      </w:pPr>
    </w:p>
    <w:p w14:paraId="17BCC042" w14:textId="4EEAA424" w:rsidR="00E644EB" w:rsidRDefault="00000000">
      <w:pPr>
        <w:ind w:left="67" w:right="6259"/>
        <w:jc w:val="center"/>
        <w:rPr>
          <w:sz w:val="23"/>
          <w:szCs w:val="23"/>
        </w:rPr>
      </w:pPr>
      <w:r>
        <w:rPr>
          <w:b/>
          <w:spacing w:val="5"/>
          <w:sz w:val="23"/>
          <w:szCs w:val="23"/>
        </w:rPr>
        <w:t>1</w:t>
      </w:r>
      <w:r>
        <w:rPr>
          <w:b/>
          <w:sz w:val="23"/>
          <w:szCs w:val="23"/>
        </w:rPr>
        <w:t>.</w:t>
      </w:r>
      <w:r w:rsidR="00380B1E">
        <w:rPr>
          <w:b/>
          <w:spacing w:val="5"/>
          <w:sz w:val="23"/>
          <w:szCs w:val="23"/>
        </w:rPr>
        <w:t>6</w:t>
      </w:r>
      <w:r>
        <w:rPr>
          <w:b/>
          <w:spacing w:val="5"/>
          <w:sz w:val="23"/>
          <w:szCs w:val="23"/>
        </w:rPr>
        <w:t>.</w:t>
      </w:r>
      <w:r>
        <w:rPr>
          <w:b/>
          <w:sz w:val="23"/>
          <w:szCs w:val="23"/>
        </w:rPr>
        <w:t>1</w:t>
      </w:r>
      <w:r>
        <w:rPr>
          <w:b/>
          <w:spacing w:val="5"/>
          <w:sz w:val="23"/>
          <w:szCs w:val="23"/>
        </w:rPr>
        <w:t>.</w:t>
      </w:r>
      <w:r>
        <w:rPr>
          <w:b/>
          <w:sz w:val="23"/>
          <w:szCs w:val="23"/>
        </w:rPr>
        <w:t xml:space="preserve">1 </w:t>
      </w:r>
      <w:r>
        <w:rPr>
          <w:b/>
          <w:spacing w:val="10"/>
          <w:sz w:val="23"/>
          <w:szCs w:val="23"/>
        </w:rPr>
        <w:t xml:space="preserve"> </w:t>
      </w:r>
      <w:r>
        <w:rPr>
          <w:b/>
          <w:spacing w:val="9"/>
          <w:sz w:val="23"/>
          <w:szCs w:val="23"/>
        </w:rPr>
        <w:t>B</w:t>
      </w:r>
      <w:r>
        <w:rPr>
          <w:b/>
          <w:sz w:val="23"/>
          <w:szCs w:val="23"/>
        </w:rPr>
        <w:t>EQ</w:t>
      </w:r>
      <w:r>
        <w:rPr>
          <w:b/>
          <w:spacing w:val="47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I</w:t>
      </w:r>
      <w:r>
        <w:rPr>
          <w:b/>
          <w:spacing w:val="1"/>
          <w:sz w:val="23"/>
          <w:szCs w:val="23"/>
        </w:rPr>
        <w:t>ns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3"/>
          <w:sz w:val="23"/>
          <w:szCs w:val="23"/>
        </w:rPr>
        <w:t>r</w:t>
      </w:r>
      <w:r>
        <w:rPr>
          <w:b/>
          <w:spacing w:val="-3"/>
          <w:sz w:val="23"/>
          <w:szCs w:val="23"/>
        </w:rPr>
        <w:t>u</w:t>
      </w:r>
      <w:r>
        <w:rPr>
          <w:b/>
          <w:spacing w:val="3"/>
          <w:sz w:val="23"/>
          <w:szCs w:val="23"/>
        </w:rPr>
        <w:t>c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5"/>
          <w:sz w:val="23"/>
          <w:szCs w:val="23"/>
        </w:rPr>
        <w:t>o</w:t>
      </w:r>
      <w:r>
        <w:rPr>
          <w:b/>
          <w:sz w:val="23"/>
          <w:szCs w:val="23"/>
        </w:rPr>
        <w:t>n</w:t>
      </w:r>
    </w:p>
    <w:p w14:paraId="3F285069" w14:textId="77777777" w:rsidR="00E644EB" w:rsidRDefault="00E644EB">
      <w:pPr>
        <w:spacing w:before="9" w:line="180" w:lineRule="exact"/>
        <w:rPr>
          <w:sz w:val="18"/>
          <w:szCs w:val="18"/>
        </w:rPr>
      </w:pPr>
    </w:p>
    <w:p w14:paraId="08A19AF9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Q</w:t>
      </w:r>
      <w:r>
        <w:rPr>
          <w:spacing w:val="50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s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>f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48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h</w:t>
      </w:r>
      <w:r>
        <w:rPr>
          <w:spacing w:val="39"/>
          <w:sz w:val="23"/>
          <w:szCs w:val="23"/>
        </w:rPr>
        <w:t xml:space="preserve"> </w:t>
      </w:r>
      <w:r>
        <w:rPr>
          <w:sz w:val="23"/>
          <w:szCs w:val="23"/>
        </w:rPr>
        <w:t>on</w:t>
      </w:r>
      <w:r>
        <w:rPr>
          <w:spacing w:val="3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qu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.</w:t>
      </w:r>
    </w:p>
    <w:p w14:paraId="3AC2F93B" w14:textId="77777777" w:rsidR="00E644EB" w:rsidRDefault="00E644EB">
      <w:pPr>
        <w:spacing w:before="3" w:line="180" w:lineRule="exact"/>
        <w:rPr>
          <w:sz w:val="19"/>
          <w:szCs w:val="19"/>
        </w:rPr>
      </w:pPr>
    </w:p>
    <w:p w14:paraId="64E01DCE" w14:textId="77777777" w:rsidR="00E644EB" w:rsidRDefault="00000000">
      <w:pPr>
        <w:tabs>
          <w:tab w:val="left" w:pos="1160"/>
        </w:tabs>
        <w:spacing w:line="292" w:lineRule="auto"/>
        <w:ind w:left="1184" w:right="88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37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2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h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ks</w:t>
      </w:r>
      <w:r>
        <w:rPr>
          <w:spacing w:val="36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f</w:t>
      </w:r>
      <w:r>
        <w:rPr>
          <w:spacing w:val="2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37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6"/>
          <w:sz w:val="23"/>
          <w:szCs w:val="23"/>
        </w:rPr>
        <w:t>w</w:t>
      </w:r>
      <w:r>
        <w:rPr>
          <w:sz w:val="23"/>
          <w:szCs w:val="23"/>
        </w:rPr>
        <w:t>o</w:t>
      </w:r>
      <w:r>
        <w:rPr>
          <w:spacing w:val="30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g</w:t>
      </w:r>
      <w:r>
        <w:rPr>
          <w:spacing w:val="-1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29"/>
          <w:sz w:val="23"/>
          <w:szCs w:val="23"/>
        </w:rPr>
        <w:t xml:space="preserve"> </w:t>
      </w:r>
      <w:r>
        <w:rPr>
          <w:sz w:val="23"/>
          <w:szCs w:val="23"/>
        </w:rPr>
        <w:t>v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pacing w:val="5"/>
          <w:sz w:val="23"/>
          <w:szCs w:val="23"/>
        </w:rPr>
        <w:t>u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4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e</w:t>
      </w:r>
      <w:r>
        <w:rPr>
          <w:spacing w:val="3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q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.</w:t>
      </w:r>
      <w:r>
        <w:rPr>
          <w:spacing w:val="34"/>
          <w:sz w:val="23"/>
          <w:szCs w:val="23"/>
        </w:rPr>
        <w:t xml:space="preserve"> </w:t>
      </w:r>
      <w:r>
        <w:rPr>
          <w:sz w:val="23"/>
          <w:szCs w:val="23"/>
        </w:rPr>
        <w:t>If</w:t>
      </w:r>
      <w:r>
        <w:rPr>
          <w:spacing w:val="30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,</w:t>
      </w:r>
      <w:r>
        <w:rPr>
          <w:spacing w:val="3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3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c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36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 xml:space="preserve">o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57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5"/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f</w:t>
      </w:r>
      <w:r>
        <w:rPr>
          <w:spacing w:val="-2"/>
          <w:sz w:val="23"/>
          <w:szCs w:val="23"/>
        </w:rPr>
        <w:t>i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  o</w:t>
      </w:r>
      <w:r>
        <w:rPr>
          <w:spacing w:val="-9"/>
          <w:sz w:val="23"/>
          <w:szCs w:val="23"/>
        </w:rPr>
        <w:t>f</w:t>
      </w:r>
      <w:r>
        <w:rPr>
          <w:sz w:val="23"/>
          <w:szCs w:val="23"/>
        </w:rPr>
        <w:t>f</w:t>
      </w:r>
      <w:r>
        <w:rPr>
          <w:spacing w:val="6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.</w:t>
      </w:r>
    </w:p>
    <w:p w14:paraId="04E44BB8" w14:textId="77777777" w:rsidR="00E644EB" w:rsidRDefault="00E644EB">
      <w:pPr>
        <w:spacing w:before="1" w:line="100" w:lineRule="exact"/>
        <w:rPr>
          <w:sz w:val="10"/>
          <w:szCs w:val="10"/>
        </w:rPr>
      </w:pPr>
    </w:p>
    <w:p w14:paraId="45398A31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y</w:t>
      </w:r>
      <w:r>
        <w:rPr>
          <w:spacing w:val="5"/>
          <w:sz w:val="23"/>
          <w:szCs w:val="23"/>
        </w:rPr>
        <w:t>n</w:t>
      </w:r>
      <w:r>
        <w:rPr>
          <w:spacing w:val="3"/>
          <w:sz w:val="23"/>
          <w:szCs w:val="23"/>
        </w:rPr>
        <w:t>ta</w:t>
      </w:r>
      <w:r>
        <w:rPr>
          <w:sz w:val="23"/>
          <w:szCs w:val="23"/>
        </w:rPr>
        <w:t>x</w:t>
      </w:r>
    </w:p>
    <w:p w14:paraId="4B77440E" w14:textId="77777777" w:rsidR="00E644EB" w:rsidRDefault="00E644EB">
      <w:pPr>
        <w:spacing w:before="2" w:line="140" w:lineRule="exact"/>
        <w:rPr>
          <w:sz w:val="15"/>
          <w:szCs w:val="15"/>
        </w:rPr>
      </w:pPr>
    </w:p>
    <w:p w14:paraId="397AA727" w14:textId="77777777" w:rsidR="00E644EB" w:rsidRDefault="00000000">
      <w:pPr>
        <w:ind w:left="824"/>
        <w:rPr>
          <w:sz w:val="23"/>
          <w:szCs w:val="23"/>
        </w:rPr>
      </w:pPr>
      <w:r>
        <w:rPr>
          <w:spacing w:val="6"/>
          <w:sz w:val="23"/>
          <w:szCs w:val="23"/>
        </w:rPr>
        <w:t>O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49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ce</w:t>
      </w:r>
      <w:r>
        <w:rPr>
          <w:sz w:val="23"/>
          <w:szCs w:val="23"/>
        </w:rPr>
        <w:t xml:space="preserve">1,  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ce</w:t>
      </w:r>
      <w:r>
        <w:rPr>
          <w:sz w:val="23"/>
          <w:szCs w:val="23"/>
        </w:rPr>
        <w:t>2,</w:t>
      </w:r>
      <w:r>
        <w:rPr>
          <w:spacing w:val="5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of</w:t>
      </w:r>
      <w:r>
        <w:rPr>
          <w:sz w:val="23"/>
          <w:szCs w:val="23"/>
        </w:rPr>
        <w:t>f</w:t>
      </w:r>
      <w:r>
        <w:rPr>
          <w:spacing w:val="2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t</w:t>
      </w:r>
    </w:p>
    <w:p w14:paraId="316B4362" w14:textId="77777777" w:rsidR="00E644EB" w:rsidRDefault="00E644EB">
      <w:pPr>
        <w:spacing w:before="7" w:line="120" w:lineRule="exact"/>
        <w:rPr>
          <w:sz w:val="13"/>
          <w:szCs w:val="13"/>
        </w:rPr>
      </w:pPr>
    </w:p>
    <w:p w14:paraId="7B04D3A0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x</w:t>
      </w:r>
      <w:r>
        <w:rPr>
          <w:spacing w:val="3"/>
          <w:sz w:val="23"/>
          <w:szCs w:val="23"/>
        </w:rPr>
        <w:t>a</w:t>
      </w:r>
      <w:r>
        <w:rPr>
          <w:spacing w:val="8"/>
          <w:sz w:val="23"/>
          <w:szCs w:val="23"/>
        </w:rPr>
        <w:t>m</w:t>
      </w:r>
      <w:r>
        <w:rPr>
          <w:spacing w:val="5"/>
          <w:sz w:val="23"/>
          <w:szCs w:val="23"/>
        </w:rPr>
        <w:t>p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e</w:t>
      </w:r>
    </w:p>
    <w:p w14:paraId="033796D7" w14:textId="77777777" w:rsidR="00E644EB" w:rsidRDefault="00E644EB">
      <w:pPr>
        <w:spacing w:before="2" w:line="140" w:lineRule="exact"/>
        <w:rPr>
          <w:sz w:val="15"/>
          <w:szCs w:val="15"/>
        </w:rPr>
      </w:pPr>
    </w:p>
    <w:p w14:paraId="06A2775F" w14:textId="77777777" w:rsidR="00E644EB" w:rsidRDefault="00000000">
      <w:pPr>
        <w:ind w:left="1179"/>
        <w:rPr>
          <w:sz w:val="23"/>
          <w:szCs w:val="23"/>
        </w:rPr>
      </w:pPr>
      <w:r>
        <w:rPr>
          <w:spacing w:val="5"/>
          <w:sz w:val="23"/>
          <w:szCs w:val="23"/>
        </w:rPr>
        <w:t>B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Q</w:t>
      </w:r>
      <w:r>
        <w:rPr>
          <w:spacing w:val="36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1</w:t>
      </w:r>
      <w:r>
        <w:rPr>
          <w:sz w:val="23"/>
          <w:szCs w:val="23"/>
        </w:rPr>
        <w:t>,</w:t>
      </w:r>
      <w:r>
        <w:rPr>
          <w:spacing w:val="3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2,</w:t>
      </w:r>
      <w:r>
        <w:rPr>
          <w:spacing w:val="34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O</w:t>
      </w:r>
      <w:r>
        <w:rPr>
          <w:spacing w:val="6"/>
          <w:sz w:val="23"/>
          <w:szCs w:val="23"/>
        </w:rPr>
        <w:t>FF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 xml:space="preserve">T                   </w:t>
      </w:r>
      <w:r>
        <w:rPr>
          <w:spacing w:val="1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/</w:t>
      </w:r>
      <w:r>
        <w:rPr>
          <w:sz w:val="23"/>
          <w:szCs w:val="23"/>
        </w:rPr>
        <w:t>/</w:t>
      </w:r>
      <w:r>
        <w:rPr>
          <w:spacing w:val="5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q</w:t>
      </w:r>
      <w:r>
        <w:rPr>
          <w:spacing w:val="5"/>
          <w:sz w:val="23"/>
          <w:szCs w:val="23"/>
        </w:rPr>
        <w:t>u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v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nt</w:t>
      </w:r>
      <w:r>
        <w:rPr>
          <w:spacing w:val="5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</w:t>
      </w:r>
    </w:p>
    <w:p w14:paraId="21CA3302" w14:textId="77777777" w:rsidR="00E644EB" w:rsidRDefault="00E644EB">
      <w:pPr>
        <w:spacing w:before="3" w:line="140" w:lineRule="exact"/>
        <w:rPr>
          <w:sz w:val="15"/>
          <w:szCs w:val="15"/>
        </w:rPr>
      </w:pPr>
    </w:p>
    <w:p w14:paraId="6513A6BC" w14:textId="77777777" w:rsidR="00E644EB" w:rsidRDefault="00000000">
      <w:pPr>
        <w:ind w:left="4582"/>
        <w:rPr>
          <w:sz w:val="23"/>
          <w:szCs w:val="23"/>
        </w:rPr>
      </w:pP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f</w:t>
      </w:r>
      <w:r>
        <w:rPr>
          <w:spacing w:val="39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(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1</w:t>
      </w:r>
      <w:r>
        <w:rPr>
          <w:sz w:val="23"/>
          <w:szCs w:val="23"/>
        </w:rPr>
        <w:t>=</w:t>
      </w:r>
      <w:r>
        <w:rPr>
          <w:spacing w:val="4"/>
          <w:sz w:val="23"/>
          <w:szCs w:val="23"/>
        </w:rPr>
        <w:t>=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2)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go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4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L</w:t>
      </w:r>
      <w:r>
        <w:rPr>
          <w:spacing w:val="5"/>
          <w:sz w:val="23"/>
          <w:szCs w:val="23"/>
        </w:rPr>
        <w:t>1</w:t>
      </w:r>
      <w:r>
        <w:rPr>
          <w:sz w:val="23"/>
          <w:szCs w:val="23"/>
        </w:rPr>
        <w:t>;</w:t>
      </w:r>
    </w:p>
    <w:p w14:paraId="3DF07524" w14:textId="77777777" w:rsidR="00E644EB" w:rsidRDefault="00E644EB">
      <w:pPr>
        <w:spacing w:before="3" w:line="140" w:lineRule="exact"/>
        <w:rPr>
          <w:sz w:val="15"/>
          <w:szCs w:val="15"/>
        </w:rPr>
      </w:pPr>
    </w:p>
    <w:p w14:paraId="4CCACB61" w14:textId="77777777" w:rsidR="00E644EB" w:rsidRDefault="00000000">
      <w:pPr>
        <w:ind w:left="4545" w:right="3737"/>
        <w:jc w:val="center"/>
        <w:rPr>
          <w:sz w:val="23"/>
          <w:szCs w:val="23"/>
        </w:rPr>
      </w:pPr>
      <w:r>
        <w:rPr>
          <w:spacing w:val="3"/>
          <w:sz w:val="23"/>
          <w:szCs w:val="23"/>
        </w:rPr>
        <w:t>a</w:t>
      </w:r>
      <w:r>
        <w:rPr>
          <w:spacing w:val="4"/>
          <w:sz w:val="23"/>
          <w:szCs w:val="23"/>
        </w:rPr>
        <w:t>=</w:t>
      </w:r>
      <w:r>
        <w:rPr>
          <w:spacing w:val="5"/>
          <w:sz w:val="23"/>
          <w:szCs w:val="23"/>
        </w:rPr>
        <w:t>b</w:t>
      </w:r>
      <w:r>
        <w:rPr>
          <w:spacing w:val="4"/>
          <w:sz w:val="23"/>
          <w:szCs w:val="23"/>
        </w:rPr>
        <w:t>+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;</w:t>
      </w:r>
    </w:p>
    <w:p w14:paraId="1AE93842" w14:textId="77777777" w:rsidR="00E644EB" w:rsidRDefault="00E644EB">
      <w:pPr>
        <w:spacing w:before="3" w:line="140" w:lineRule="exact"/>
        <w:rPr>
          <w:sz w:val="15"/>
          <w:szCs w:val="15"/>
        </w:rPr>
      </w:pPr>
    </w:p>
    <w:p w14:paraId="002004A9" w14:textId="77777777" w:rsidR="00E644EB" w:rsidRDefault="00000000">
      <w:pPr>
        <w:spacing w:line="260" w:lineRule="exact"/>
        <w:ind w:left="4545" w:right="3371"/>
        <w:jc w:val="center"/>
        <w:rPr>
          <w:sz w:val="23"/>
          <w:szCs w:val="23"/>
        </w:rPr>
      </w:pPr>
      <w:r>
        <w:rPr>
          <w:spacing w:val="3"/>
          <w:position w:val="-1"/>
          <w:sz w:val="23"/>
          <w:szCs w:val="23"/>
        </w:rPr>
        <w:t>L</w:t>
      </w:r>
      <w:r>
        <w:rPr>
          <w:position w:val="-1"/>
          <w:sz w:val="23"/>
          <w:szCs w:val="23"/>
        </w:rPr>
        <w:t>1:</w:t>
      </w:r>
      <w:r>
        <w:rPr>
          <w:spacing w:val="47"/>
          <w:position w:val="-1"/>
          <w:sz w:val="23"/>
          <w:szCs w:val="23"/>
        </w:rPr>
        <w:t xml:space="preserve"> </w:t>
      </w:r>
      <w:r>
        <w:rPr>
          <w:spacing w:val="3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=</w:t>
      </w:r>
      <w:r>
        <w:rPr>
          <w:spacing w:val="5"/>
          <w:position w:val="-1"/>
          <w:sz w:val="23"/>
          <w:szCs w:val="23"/>
        </w:rPr>
        <w:t>b</w:t>
      </w:r>
      <w:r>
        <w:rPr>
          <w:position w:val="-1"/>
          <w:sz w:val="23"/>
          <w:szCs w:val="23"/>
        </w:rPr>
        <w:t>-</w:t>
      </w:r>
      <w:r>
        <w:rPr>
          <w:spacing w:val="3"/>
          <w:position w:val="-1"/>
          <w:sz w:val="23"/>
          <w:szCs w:val="23"/>
        </w:rPr>
        <w:t>c</w:t>
      </w:r>
      <w:r>
        <w:rPr>
          <w:position w:val="-1"/>
          <w:sz w:val="23"/>
          <w:szCs w:val="23"/>
        </w:rPr>
        <w:t>;</w:t>
      </w:r>
    </w:p>
    <w:p w14:paraId="675F8236" w14:textId="77777777" w:rsidR="00E644EB" w:rsidRDefault="00E644EB">
      <w:pPr>
        <w:spacing w:before="6" w:line="160" w:lineRule="exact"/>
        <w:rPr>
          <w:sz w:val="16"/>
          <w:szCs w:val="16"/>
        </w:rPr>
      </w:pPr>
    </w:p>
    <w:p w14:paraId="56134203" w14:textId="3552FC06" w:rsidR="00E644EB" w:rsidRDefault="00000000">
      <w:pPr>
        <w:spacing w:before="30"/>
        <w:ind w:left="67" w:right="6375"/>
        <w:jc w:val="center"/>
        <w:rPr>
          <w:sz w:val="23"/>
          <w:szCs w:val="23"/>
        </w:rPr>
      </w:pPr>
      <w:r>
        <w:rPr>
          <w:b/>
          <w:spacing w:val="5"/>
          <w:sz w:val="23"/>
          <w:szCs w:val="23"/>
        </w:rPr>
        <w:t>1</w:t>
      </w:r>
      <w:r w:rsidR="00380B1E">
        <w:rPr>
          <w:b/>
          <w:sz w:val="23"/>
          <w:szCs w:val="23"/>
        </w:rPr>
        <w:t>6</w:t>
      </w:r>
      <w:r>
        <w:rPr>
          <w:b/>
          <w:spacing w:val="5"/>
          <w:sz w:val="23"/>
          <w:szCs w:val="23"/>
        </w:rPr>
        <w:t>.</w:t>
      </w:r>
      <w:r>
        <w:rPr>
          <w:b/>
          <w:sz w:val="23"/>
          <w:szCs w:val="23"/>
        </w:rPr>
        <w:t>1</w:t>
      </w:r>
      <w:r>
        <w:rPr>
          <w:b/>
          <w:spacing w:val="5"/>
          <w:sz w:val="23"/>
          <w:szCs w:val="23"/>
        </w:rPr>
        <w:t>.</w:t>
      </w:r>
      <w:r>
        <w:rPr>
          <w:b/>
          <w:sz w:val="23"/>
          <w:szCs w:val="23"/>
        </w:rPr>
        <w:t>2</w:t>
      </w:r>
      <w:r>
        <w:rPr>
          <w:b/>
          <w:spacing w:val="-33"/>
          <w:sz w:val="23"/>
          <w:szCs w:val="23"/>
        </w:rPr>
        <w:t xml:space="preserve"> </w:t>
      </w:r>
      <w:r>
        <w:rPr>
          <w:b/>
          <w:spacing w:val="10"/>
          <w:sz w:val="23"/>
          <w:szCs w:val="23"/>
        </w:rPr>
        <w:t>B</w:t>
      </w:r>
      <w:r>
        <w:rPr>
          <w:b/>
          <w:spacing w:val="2"/>
          <w:sz w:val="23"/>
          <w:szCs w:val="23"/>
        </w:rPr>
        <w:t>N</w:t>
      </w:r>
      <w:r>
        <w:rPr>
          <w:b/>
          <w:sz w:val="23"/>
          <w:szCs w:val="23"/>
        </w:rPr>
        <w:t>E</w:t>
      </w:r>
      <w:r>
        <w:rPr>
          <w:b/>
          <w:spacing w:val="43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I</w:t>
      </w:r>
      <w:r>
        <w:rPr>
          <w:b/>
          <w:spacing w:val="1"/>
          <w:sz w:val="23"/>
          <w:szCs w:val="23"/>
        </w:rPr>
        <w:t>ns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3"/>
          <w:sz w:val="23"/>
          <w:szCs w:val="23"/>
        </w:rPr>
        <w:t>r</w:t>
      </w:r>
      <w:r>
        <w:rPr>
          <w:b/>
          <w:spacing w:val="-3"/>
          <w:sz w:val="23"/>
          <w:szCs w:val="23"/>
        </w:rPr>
        <w:t>u</w:t>
      </w:r>
      <w:r>
        <w:rPr>
          <w:b/>
          <w:spacing w:val="3"/>
          <w:sz w:val="23"/>
          <w:szCs w:val="23"/>
        </w:rPr>
        <w:t>c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5"/>
          <w:sz w:val="23"/>
          <w:szCs w:val="23"/>
        </w:rPr>
        <w:t>o</w:t>
      </w:r>
      <w:r>
        <w:rPr>
          <w:b/>
          <w:sz w:val="23"/>
          <w:szCs w:val="23"/>
        </w:rPr>
        <w:t>n</w:t>
      </w:r>
    </w:p>
    <w:p w14:paraId="723474FE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</w:t>
      </w:r>
      <w:r>
        <w:rPr>
          <w:spacing w:val="2"/>
          <w:sz w:val="23"/>
          <w:szCs w:val="23"/>
        </w:rPr>
        <w:t>N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ta</w:t>
      </w:r>
      <w:r>
        <w:rPr>
          <w:spacing w:val="-5"/>
          <w:sz w:val="23"/>
          <w:szCs w:val="23"/>
        </w:rPr>
        <w:t>n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s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>f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48"/>
          <w:sz w:val="23"/>
          <w:szCs w:val="23"/>
        </w:rPr>
        <w:t xml:space="preserve"> </w:t>
      </w:r>
      <w:r>
        <w:rPr>
          <w:sz w:val="23"/>
          <w:szCs w:val="23"/>
        </w:rPr>
        <w:t>b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h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on</w:t>
      </w:r>
      <w:r>
        <w:rPr>
          <w:spacing w:val="39"/>
          <w:sz w:val="23"/>
          <w:szCs w:val="23"/>
        </w:rPr>
        <w:t xml:space="preserve"> </w:t>
      </w:r>
      <w:r>
        <w:rPr>
          <w:sz w:val="23"/>
          <w:szCs w:val="23"/>
        </w:rPr>
        <w:t>n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>t</w:t>
      </w:r>
      <w:r>
        <w:rPr>
          <w:spacing w:val="47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qu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.</w:t>
      </w:r>
    </w:p>
    <w:p w14:paraId="617934EC" w14:textId="77777777" w:rsidR="00E644EB" w:rsidRDefault="00E644EB">
      <w:pPr>
        <w:spacing w:before="9" w:line="180" w:lineRule="exact"/>
        <w:rPr>
          <w:sz w:val="18"/>
          <w:szCs w:val="18"/>
        </w:rPr>
      </w:pPr>
    </w:p>
    <w:p w14:paraId="01F03D4C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52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ct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</w:t>
      </w:r>
      <w:r>
        <w:rPr>
          <w:spacing w:val="4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rf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h</w:t>
      </w:r>
      <w:r>
        <w:rPr>
          <w:spacing w:val="-1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4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f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4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2"/>
          <w:sz w:val="23"/>
          <w:szCs w:val="23"/>
        </w:rPr>
        <w:t>w</w:t>
      </w:r>
      <w:r>
        <w:rPr>
          <w:sz w:val="23"/>
          <w:szCs w:val="23"/>
        </w:rPr>
        <w:t>o</w:t>
      </w:r>
      <w:r>
        <w:rPr>
          <w:spacing w:val="49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g</w:t>
      </w:r>
      <w:r>
        <w:rPr>
          <w:spacing w:val="-1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s</w:t>
      </w:r>
      <w:r>
        <w:rPr>
          <w:spacing w:val="49"/>
          <w:sz w:val="23"/>
          <w:szCs w:val="23"/>
        </w:rPr>
        <w:t xml:space="preserve"> </w:t>
      </w:r>
      <w:r>
        <w:rPr>
          <w:sz w:val="23"/>
          <w:szCs w:val="23"/>
        </w:rPr>
        <w:t>v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pacing w:val="5"/>
          <w:sz w:val="23"/>
          <w:szCs w:val="23"/>
        </w:rPr>
        <w:t>u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re</w:t>
      </w:r>
      <w:r>
        <w:rPr>
          <w:spacing w:val="52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ot</w:t>
      </w:r>
      <w:r>
        <w:rPr>
          <w:spacing w:val="5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qu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.</w:t>
      </w:r>
    </w:p>
    <w:p w14:paraId="786C2DE0" w14:textId="77777777" w:rsidR="00E644EB" w:rsidRDefault="00E644EB">
      <w:pPr>
        <w:spacing w:line="140" w:lineRule="exact"/>
        <w:rPr>
          <w:sz w:val="15"/>
          <w:szCs w:val="15"/>
        </w:rPr>
      </w:pPr>
    </w:p>
    <w:p w14:paraId="6928DD17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y</w:t>
      </w:r>
      <w:r>
        <w:rPr>
          <w:spacing w:val="5"/>
          <w:sz w:val="23"/>
          <w:szCs w:val="23"/>
        </w:rPr>
        <w:t>n</w:t>
      </w:r>
      <w:r>
        <w:rPr>
          <w:spacing w:val="3"/>
          <w:sz w:val="23"/>
          <w:szCs w:val="23"/>
        </w:rPr>
        <w:t>ta</w:t>
      </w:r>
      <w:r>
        <w:rPr>
          <w:sz w:val="23"/>
          <w:szCs w:val="23"/>
        </w:rPr>
        <w:t>x</w:t>
      </w:r>
    </w:p>
    <w:p w14:paraId="5FB6AFB8" w14:textId="77777777" w:rsidR="00E644EB" w:rsidRDefault="00E644EB">
      <w:pPr>
        <w:spacing w:before="7" w:line="140" w:lineRule="exact"/>
        <w:rPr>
          <w:sz w:val="15"/>
          <w:szCs w:val="15"/>
        </w:rPr>
      </w:pPr>
    </w:p>
    <w:p w14:paraId="7E80030D" w14:textId="77777777" w:rsidR="00E644EB" w:rsidRDefault="00000000">
      <w:pPr>
        <w:ind w:left="824"/>
        <w:rPr>
          <w:sz w:val="23"/>
          <w:szCs w:val="23"/>
        </w:rPr>
      </w:pPr>
      <w:r>
        <w:rPr>
          <w:spacing w:val="6"/>
          <w:sz w:val="23"/>
          <w:szCs w:val="23"/>
        </w:rPr>
        <w:t>O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49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ce</w:t>
      </w:r>
      <w:r>
        <w:rPr>
          <w:sz w:val="23"/>
          <w:szCs w:val="23"/>
        </w:rPr>
        <w:t xml:space="preserve">1,  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ce</w:t>
      </w:r>
      <w:r>
        <w:rPr>
          <w:sz w:val="23"/>
          <w:szCs w:val="23"/>
        </w:rPr>
        <w:t>2,</w:t>
      </w:r>
      <w:r>
        <w:rPr>
          <w:spacing w:val="5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of</w:t>
      </w:r>
      <w:r>
        <w:rPr>
          <w:sz w:val="23"/>
          <w:szCs w:val="23"/>
        </w:rPr>
        <w:t>f</w:t>
      </w:r>
      <w:r>
        <w:rPr>
          <w:spacing w:val="2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t</w:t>
      </w:r>
    </w:p>
    <w:p w14:paraId="1002086E" w14:textId="77777777" w:rsidR="00E644EB" w:rsidRDefault="00E644EB">
      <w:pPr>
        <w:spacing w:before="7" w:line="120" w:lineRule="exact"/>
        <w:rPr>
          <w:sz w:val="13"/>
          <w:szCs w:val="13"/>
        </w:rPr>
      </w:pPr>
    </w:p>
    <w:p w14:paraId="390A1D6F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x</w:t>
      </w:r>
      <w:r>
        <w:rPr>
          <w:spacing w:val="3"/>
          <w:sz w:val="23"/>
          <w:szCs w:val="23"/>
        </w:rPr>
        <w:t>a</w:t>
      </w:r>
      <w:r>
        <w:rPr>
          <w:spacing w:val="8"/>
          <w:sz w:val="23"/>
          <w:szCs w:val="23"/>
        </w:rPr>
        <w:t>m</w:t>
      </w:r>
      <w:r>
        <w:rPr>
          <w:spacing w:val="5"/>
          <w:sz w:val="23"/>
          <w:szCs w:val="23"/>
        </w:rPr>
        <w:t>p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e</w:t>
      </w:r>
    </w:p>
    <w:p w14:paraId="5417EB03" w14:textId="77777777" w:rsidR="00E644EB" w:rsidRDefault="00E644EB">
      <w:pPr>
        <w:spacing w:before="2" w:line="140" w:lineRule="exact"/>
        <w:rPr>
          <w:sz w:val="15"/>
          <w:szCs w:val="15"/>
        </w:rPr>
      </w:pPr>
    </w:p>
    <w:p w14:paraId="349FBB11" w14:textId="77777777" w:rsidR="00E644EB" w:rsidRDefault="00000000">
      <w:pPr>
        <w:ind w:left="1904"/>
        <w:rPr>
          <w:sz w:val="23"/>
          <w:szCs w:val="23"/>
        </w:rPr>
      </w:pPr>
      <w:r>
        <w:rPr>
          <w:spacing w:val="5"/>
          <w:sz w:val="23"/>
          <w:szCs w:val="23"/>
        </w:rPr>
        <w:t>B</w:t>
      </w:r>
      <w:r>
        <w:rPr>
          <w:spacing w:val="2"/>
          <w:sz w:val="23"/>
          <w:szCs w:val="23"/>
        </w:rPr>
        <w:t>N</w:t>
      </w:r>
      <w:r>
        <w:rPr>
          <w:sz w:val="23"/>
          <w:szCs w:val="23"/>
        </w:rPr>
        <w:t>E</w:t>
      </w:r>
      <w:r>
        <w:rPr>
          <w:spacing w:val="32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1</w:t>
      </w:r>
      <w:r>
        <w:rPr>
          <w:sz w:val="23"/>
          <w:szCs w:val="23"/>
        </w:rPr>
        <w:t>,</w:t>
      </w:r>
      <w:r>
        <w:rPr>
          <w:spacing w:val="3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2,</w:t>
      </w:r>
      <w:r>
        <w:rPr>
          <w:spacing w:val="34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O</w:t>
      </w:r>
      <w:r>
        <w:rPr>
          <w:spacing w:val="6"/>
          <w:sz w:val="23"/>
          <w:szCs w:val="23"/>
        </w:rPr>
        <w:t>FF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 xml:space="preserve">T                            </w:t>
      </w:r>
      <w:r>
        <w:rPr>
          <w:spacing w:val="41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/</w:t>
      </w:r>
      <w:r>
        <w:rPr>
          <w:sz w:val="23"/>
          <w:szCs w:val="23"/>
        </w:rPr>
        <w:t>/</w:t>
      </w:r>
      <w:r>
        <w:rPr>
          <w:spacing w:val="5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q</w:t>
      </w:r>
      <w:r>
        <w:rPr>
          <w:spacing w:val="5"/>
          <w:sz w:val="23"/>
          <w:szCs w:val="23"/>
        </w:rPr>
        <w:t>u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v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nt</w:t>
      </w:r>
      <w:r>
        <w:rPr>
          <w:spacing w:val="5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</w:t>
      </w:r>
    </w:p>
    <w:p w14:paraId="6ED84102" w14:textId="77777777" w:rsidR="00E644EB" w:rsidRDefault="00000000">
      <w:pPr>
        <w:spacing w:before="66"/>
        <w:ind w:left="5864"/>
        <w:rPr>
          <w:sz w:val="23"/>
          <w:szCs w:val="23"/>
        </w:rPr>
      </w:pP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f</w:t>
      </w:r>
      <w:r>
        <w:rPr>
          <w:spacing w:val="3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(</w:t>
      </w:r>
      <w:r>
        <w:rPr>
          <w:sz w:val="23"/>
          <w:szCs w:val="23"/>
        </w:rPr>
        <w:t>R1</w:t>
      </w:r>
      <w:r>
        <w:rPr>
          <w:spacing w:val="39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!</w:t>
      </w:r>
      <w:r>
        <w:rPr>
          <w:sz w:val="23"/>
          <w:szCs w:val="23"/>
        </w:rPr>
        <w:t xml:space="preserve">=  </w:t>
      </w:r>
      <w:r>
        <w:rPr>
          <w:spacing w:val="2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2)</w:t>
      </w:r>
      <w:r>
        <w:rPr>
          <w:spacing w:val="44"/>
          <w:sz w:val="23"/>
          <w:szCs w:val="23"/>
        </w:rPr>
        <w:t xml:space="preserve"> </w:t>
      </w:r>
      <w:r>
        <w:rPr>
          <w:sz w:val="23"/>
          <w:szCs w:val="23"/>
        </w:rPr>
        <w:t>go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3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L</w:t>
      </w:r>
      <w:r>
        <w:rPr>
          <w:spacing w:val="5"/>
          <w:sz w:val="23"/>
          <w:szCs w:val="23"/>
        </w:rPr>
        <w:t>1</w:t>
      </w:r>
      <w:r>
        <w:rPr>
          <w:sz w:val="23"/>
          <w:szCs w:val="23"/>
        </w:rPr>
        <w:t>;</w:t>
      </w:r>
    </w:p>
    <w:p w14:paraId="7942CEA7" w14:textId="77777777" w:rsidR="00E644EB" w:rsidRDefault="00000000">
      <w:pPr>
        <w:spacing w:before="66"/>
        <w:ind w:left="5864"/>
        <w:rPr>
          <w:sz w:val="23"/>
          <w:szCs w:val="23"/>
        </w:rPr>
      </w:pPr>
      <w:r>
        <w:rPr>
          <w:spacing w:val="3"/>
          <w:sz w:val="23"/>
          <w:szCs w:val="23"/>
        </w:rPr>
        <w:t>a</w:t>
      </w:r>
      <w:r>
        <w:rPr>
          <w:spacing w:val="4"/>
          <w:sz w:val="23"/>
          <w:szCs w:val="23"/>
        </w:rPr>
        <w:t>=</w:t>
      </w:r>
      <w:r>
        <w:rPr>
          <w:spacing w:val="5"/>
          <w:sz w:val="23"/>
          <w:szCs w:val="23"/>
        </w:rPr>
        <w:t>b</w:t>
      </w:r>
      <w:r>
        <w:rPr>
          <w:spacing w:val="4"/>
          <w:sz w:val="23"/>
          <w:szCs w:val="23"/>
        </w:rPr>
        <w:t>+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;</w:t>
      </w:r>
    </w:p>
    <w:p w14:paraId="12FED049" w14:textId="77777777" w:rsidR="00E644EB" w:rsidRDefault="00000000">
      <w:pPr>
        <w:spacing w:before="71" w:line="260" w:lineRule="exact"/>
        <w:ind w:left="5864"/>
        <w:rPr>
          <w:sz w:val="23"/>
          <w:szCs w:val="23"/>
        </w:rPr>
      </w:pPr>
      <w:r>
        <w:rPr>
          <w:spacing w:val="3"/>
          <w:position w:val="-1"/>
          <w:sz w:val="23"/>
          <w:szCs w:val="23"/>
        </w:rPr>
        <w:t>L</w:t>
      </w:r>
      <w:r>
        <w:rPr>
          <w:position w:val="-1"/>
          <w:sz w:val="23"/>
          <w:szCs w:val="23"/>
        </w:rPr>
        <w:t>1:</w:t>
      </w:r>
      <w:r>
        <w:rPr>
          <w:spacing w:val="47"/>
          <w:position w:val="-1"/>
          <w:sz w:val="23"/>
          <w:szCs w:val="23"/>
        </w:rPr>
        <w:t xml:space="preserve"> </w:t>
      </w:r>
      <w:r>
        <w:rPr>
          <w:spacing w:val="3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=</w:t>
      </w:r>
      <w:r>
        <w:rPr>
          <w:spacing w:val="5"/>
          <w:position w:val="-1"/>
          <w:sz w:val="23"/>
          <w:szCs w:val="23"/>
        </w:rPr>
        <w:t>b</w:t>
      </w:r>
      <w:r>
        <w:rPr>
          <w:position w:val="-1"/>
          <w:sz w:val="23"/>
          <w:szCs w:val="23"/>
        </w:rPr>
        <w:t>-</w:t>
      </w:r>
      <w:r>
        <w:rPr>
          <w:spacing w:val="3"/>
          <w:position w:val="-1"/>
          <w:sz w:val="23"/>
          <w:szCs w:val="23"/>
        </w:rPr>
        <w:t>c</w:t>
      </w:r>
      <w:r>
        <w:rPr>
          <w:position w:val="-1"/>
          <w:sz w:val="23"/>
          <w:szCs w:val="23"/>
        </w:rPr>
        <w:t>;</w:t>
      </w:r>
    </w:p>
    <w:p w14:paraId="54893E7C" w14:textId="77777777" w:rsidR="00E644EB" w:rsidRDefault="00E644EB">
      <w:pPr>
        <w:spacing w:before="6" w:line="160" w:lineRule="exact"/>
        <w:rPr>
          <w:sz w:val="16"/>
          <w:szCs w:val="16"/>
        </w:rPr>
      </w:pPr>
    </w:p>
    <w:p w14:paraId="302EFD34" w14:textId="1EFCB649" w:rsidR="00E644EB" w:rsidRDefault="00000000">
      <w:pPr>
        <w:spacing w:before="30"/>
        <w:ind w:left="104"/>
        <w:rPr>
          <w:sz w:val="23"/>
          <w:szCs w:val="23"/>
        </w:rPr>
      </w:pPr>
      <w:r>
        <w:rPr>
          <w:b/>
          <w:spacing w:val="5"/>
          <w:sz w:val="23"/>
          <w:szCs w:val="23"/>
        </w:rPr>
        <w:t>1</w:t>
      </w:r>
      <w:r>
        <w:rPr>
          <w:b/>
          <w:sz w:val="23"/>
          <w:szCs w:val="23"/>
        </w:rPr>
        <w:t>.</w:t>
      </w:r>
      <w:r w:rsidR="00380B1E">
        <w:rPr>
          <w:b/>
          <w:spacing w:val="5"/>
          <w:sz w:val="23"/>
          <w:szCs w:val="23"/>
        </w:rPr>
        <w:t>6</w:t>
      </w:r>
      <w:r>
        <w:rPr>
          <w:b/>
          <w:spacing w:val="5"/>
          <w:sz w:val="23"/>
          <w:szCs w:val="23"/>
        </w:rPr>
        <w:t>.</w:t>
      </w:r>
      <w:r>
        <w:rPr>
          <w:b/>
          <w:sz w:val="23"/>
          <w:szCs w:val="23"/>
        </w:rPr>
        <w:t xml:space="preserve">2 </w:t>
      </w:r>
      <w:r>
        <w:rPr>
          <w:b/>
          <w:spacing w:val="14"/>
          <w:sz w:val="23"/>
          <w:szCs w:val="23"/>
        </w:rPr>
        <w:t xml:space="preserve"> </w:t>
      </w:r>
      <w:r>
        <w:rPr>
          <w:b/>
          <w:spacing w:val="6"/>
          <w:sz w:val="23"/>
          <w:szCs w:val="23"/>
        </w:rPr>
        <w:t>U</w:t>
      </w:r>
      <w:r>
        <w:rPr>
          <w:b/>
          <w:spacing w:val="-3"/>
          <w:sz w:val="23"/>
          <w:szCs w:val="23"/>
        </w:rPr>
        <w:t>n</w:t>
      </w:r>
      <w:r>
        <w:rPr>
          <w:b/>
          <w:spacing w:val="3"/>
          <w:sz w:val="23"/>
          <w:szCs w:val="23"/>
        </w:rPr>
        <w:t>c</w:t>
      </w:r>
      <w:r>
        <w:rPr>
          <w:b/>
          <w:spacing w:val="5"/>
          <w:sz w:val="23"/>
          <w:szCs w:val="23"/>
        </w:rPr>
        <w:t>o</w:t>
      </w:r>
      <w:r>
        <w:rPr>
          <w:b/>
          <w:spacing w:val="-3"/>
          <w:sz w:val="23"/>
          <w:szCs w:val="23"/>
        </w:rPr>
        <w:t>n</w:t>
      </w:r>
      <w:r>
        <w:rPr>
          <w:b/>
          <w:spacing w:val="6"/>
          <w:sz w:val="23"/>
          <w:szCs w:val="23"/>
        </w:rPr>
        <w:t>d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3"/>
          <w:sz w:val="23"/>
          <w:szCs w:val="23"/>
        </w:rPr>
        <w:t>i</w:t>
      </w:r>
      <w:r>
        <w:rPr>
          <w:b/>
          <w:sz w:val="23"/>
          <w:szCs w:val="23"/>
        </w:rPr>
        <w:t>o</w:t>
      </w:r>
      <w:r>
        <w:rPr>
          <w:b/>
          <w:spacing w:val="2"/>
          <w:sz w:val="23"/>
          <w:szCs w:val="23"/>
        </w:rPr>
        <w:t>n</w:t>
      </w:r>
      <w:r>
        <w:rPr>
          <w:b/>
          <w:spacing w:val="5"/>
          <w:sz w:val="23"/>
          <w:szCs w:val="23"/>
        </w:rPr>
        <w:t>a</w:t>
      </w:r>
      <w:r>
        <w:rPr>
          <w:b/>
          <w:sz w:val="23"/>
          <w:szCs w:val="23"/>
        </w:rPr>
        <w:t>l</w:t>
      </w:r>
      <w:r>
        <w:rPr>
          <w:b/>
          <w:spacing w:val="52"/>
          <w:sz w:val="23"/>
          <w:szCs w:val="23"/>
        </w:rPr>
        <w:t xml:space="preserve"> </w:t>
      </w:r>
      <w:r>
        <w:rPr>
          <w:b/>
          <w:spacing w:val="5"/>
          <w:sz w:val="23"/>
          <w:szCs w:val="23"/>
        </w:rPr>
        <w:t>B</w:t>
      </w:r>
      <w:r>
        <w:rPr>
          <w:b/>
          <w:spacing w:val="3"/>
          <w:sz w:val="23"/>
          <w:szCs w:val="23"/>
        </w:rPr>
        <w:t>r</w:t>
      </w:r>
      <w:r>
        <w:rPr>
          <w:b/>
          <w:spacing w:val="5"/>
          <w:sz w:val="23"/>
          <w:szCs w:val="23"/>
        </w:rPr>
        <w:t>a</w:t>
      </w:r>
      <w:r>
        <w:rPr>
          <w:b/>
          <w:spacing w:val="-3"/>
          <w:sz w:val="23"/>
          <w:szCs w:val="23"/>
        </w:rPr>
        <w:t>n</w:t>
      </w:r>
      <w:r>
        <w:rPr>
          <w:b/>
          <w:spacing w:val="3"/>
          <w:sz w:val="23"/>
          <w:szCs w:val="23"/>
        </w:rPr>
        <w:t>c</w:t>
      </w:r>
      <w:r>
        <w:rPr>
          <w:b/>
          <w:sz w:val="23"/>
          <w:szCs w:val="23"/>
        </w:rPr>
        <w:t>h</w:t>
      </w:r>
    </w:p>
    <w:p w14:paraId="15B48BC9" w14:textId="77777777" w:rsidR="00E644EB" w:rsidRDefault="00E644EB">
      <w:pPr>
        <w:spacing w:before="4" w:line="120" w:lineRule="exact"/>
        <w:rPr>
          <w:sz w:val="12"/>
          <w:szCs w:val="12"/>
        </w:rPr>
      </w:pPr>
    </w:p>
    <w:p w14:paraId="4A6353F8" w14:textId="77777777" w:rsidR="00E644EB" w:rsidRDefault="00000000">
      <w:pPr>
        <w:spacing w:line="296" w:lineRule="auto"/>
        <w:ind w:left="104" w:right="77" w:firstLine="720"/>
        <w:rPr>
          <w:sz w:val="23"/>
          <w:szCs w:val="23"/>
        </w:rPr>
        <w:sectPr w:rsidR="00E644EB">
          <w:headerReference w:type="default" r:id="rId22"/>
          <w:pgSz w:w="12240" w:h="15840"/>
          <w:pgMar w:top="2120" w:right="1500" w:bottom="280" w:left="1720" w:header="1764" w:footer="0" w:gutter="0"/>
          <w:pgNumType w:start="37"/>
          <w:cols w:space="720"/>
        </w:sectPr>
      </w:pP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2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3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2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31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37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p</w:t>
      </w:r>
      <w:r>
        <w:rPr>
          <w:spacing w:val="5"/>
          <w:sz w:val="23"/>
          <w:szCs w:val="23"/>
        </w:rPr>
        <w:t>u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2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2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-4"/>
          <w:sz w:val="23"/>
          <w:szCs w:val="23"/>
        </w:rPr>
        <w:t>o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34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t</w:t>
      </w:r>
      <w:r>
        <w:rPr>
          <w:spacing w:val="32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2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2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pr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gr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m</w:t>
      </w:r>
      <w:r>
        <w:rPr>
          <w:spacing w:val="37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w</w:t>
      </w:r>
      <w:r>
        <w:rPr>
          <w:spacing w:val="-2"/>
          <w:sz w:val="23"/>
          <w:szCs w:val="23"/>
        </w:rPr>
        <w:t>it</w:t>
      </w:r>
      <w:r>
        <w:rPr>
          <w:sz w:val="23"/>
          <w:szCs w:val="23"/>
        </w:rPr>
        <w:t>hout</w:t>
      </w:r>
      <w:r>
        <w:rPr>
          <w:spacing w:val="3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 xml:space="preserve">ny </w:t>
      </w:r>
      <w:r>
        <w:rPr>
          <w:spacing w:val="3"/>
          <w:sz w:val="23"/>
          <w:szCs w:val="23"/>
        </w:rPr>
        <w:t>te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t/c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>d</w:t>
      </w:r>
      <w:r>
        <w:rPr>
          <w:spacing w:val="-2"/>
          <w:sz w:val="23"/>
          <w:szCs w:val="23"/>
        </w:rPr>
        <w:t>i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 xml:space="preserve">on </w:t>
      </w:r>
      <w:r>
        <w:rPr>
          <w:spacing w:val="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 xml:space="preserve">on 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 xml:space="preserve">s </w:t>
      </w:r>
      <w:r>
        <w:rPr>
          <w:spacing w:val="1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ll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 xml:space="preserve">d </w:t>
      </w:r>
      <w:r>
        <w:rPr>
          <w:spacing w:val="5"/>
          <w:sz w:val="23"/>
          <w:szCs w:val="23"/>
        </w:rPr>
        <w:t xml:space="preserve"> u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on</w:t>
      </w:r>
      <w:r>
        <w:rPr>
          <w:spacing w:val="5"/>
          <w:sz w:val="23"/>
          <w:szCs w:val="23"/>
        </w:rPr>
        <w:t>d</w:t>
      </w:r>
      <w:r>
        <w:rPr>
          <w:spacing w:val="-2"/>
          <w:sz w:val="23"/>
          <w:szCs w:val="23"/>
        </w:rPr>
        <w:t>iti</w:t>
      </w:r>
      <w:r>
        <w:rPr>
          <w:sz w:val="23"/>
          <w:szCs w:val="23"/>
        </w:rPr>
        <w:t>on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 xml:space="preserve">l </w:t>
      </w:r>
      <w:r>
        <w:rPr>
          <w:spacing w:val="3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h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>g</w:t>
      </w:r>
      <w:r>
        <w:rPr>
          <w:sz w:val="23"/>
          <w:szCs w:val="23"/>
        </w:rPr>
        <w:t>.</w:t>
      </w:r>
    </w:p>
    <w:p w14:paraId="5F99228A" w14:textId="77777777" w:rsidR="00E644EB" w:rsidRDefault="00E644EB">
      <w:pPr>
        <w:spacing w:before="4" w:line="140" w:lineRule="exact"/>
        <w:rPr>
          <w:sz w:val="14"/>
          <w:szCs w:val="14"/>
        </w:rPr>
      </w:pPr>
    </w:p>
    <w:p w14:paraId="10CEF2FC" w14:textId="77777777" w:rsidR="00E644EB" w:rsidRDefault="00E644EB">
      <w:pPr>
        <w:spacing w:line="200" w:lineRule="exact"/>
      </w:pPr>
    </w:p>
    <w:p w14:paraId="6E4C61C5" w14:textId="277351E9" w:rsidR="00E644EB" w:rsidRDefault="00000000">
      <w:pPr>
        <w:spacing w:before="30"/>
        <w:ind w:left="104"/>
        <w:rPr>
          <w:sz w:val="23"/>
          <w:szCs w:val="23"/>
        </w:rPr>
      </w:pPr>
      <w:r>
        <w:pict w14:anchorId="623D76C2">
          <v:group id="_x0000_s2073" style="position:absolute;left:0;text-align:left;margin-left:91.9pt;margin-top:-6.7pt;width:438.5pt;height:0;z-index:-2480;mso-position-horizontal-relative:page" coordorigin="1838,-134" coordsize="8770,0">
            <v:shape id="_x0000_s2074" style="position:absolute;left:1838;top:-134;width:8770;height:0" coordorigin="1838,-134" coordsize="8770,0" path="m1838,-134r8770,e" filled="f" strokeweight="1.06pt">
              <v:path arrowok="t"/>
            </v:shape>
            <w10:wrap anchorx="page"/>
          </v:group>
        </w:pict>
      </w:r>
      <w:r>
        <w:rPr>
          <w:b/>
          <w:spacing w:val="5"/>
          <w:sz w:val="23"/>
          <w:szCs w:val="23"/>
        </w:rPr>
        <w:t>1</w:t>
      </w:r>
      <w:r>
        <w:rPr>
          <w:b/>
          <w:sz w:val="23"/>
          <w:szCs w:val="23"/>
        </w:rPr>
        <w:t>.</w:t>
      </w:r>
      <w:r w:rsidR="00380B1E">
        <w:rPr>
          <w:b/>
          <w:spacing w:val="5"/>
          <w:sz w:val="23"/>
          <w:szCs w:val="23"/>
        </w:rPr>
        <w:t>6</w:t>
      </w:r>
      <w:r>
        <w:rPr>
          <w:b/>
          <w:sz w:val="23"/>
          <w:szCs w:val="23"/>
        </w:rPr>
        <w:t>.</w:t>
      </w:r>
      <w:r>
        <w:rPr>
          <w:b/>
          <w:spacing w:val="5"/>
          <w:sz w:val="23"/>
          <w:szCs w:val="23"/>
        </w:rPr>
        <w:t>2.</w:t>
      </w:r>
      <w:r>
        <w:rPr>
          <w:b/>
          <w:sz w:val="23"/>
          <w:szCs w:val="23"/>
        </w:rPr>
        <w:t>1</w:t>
      </w:r>
      <w:r>
        <w:rPr>
          <w:b/>
          <w:spacing w:val="39"/>
          <w:sz w:val="23"/>
          <w:szCs w:val="23"/>
        </w:rPr>
        <w:t xml:space="preserve"> </w:t>
      </w:r>
      <w:r>
        <w:rPr>
          <w:b/>
          <w:sz w:val="23"/>
          <w:szCs w:val="23"/>
        </w:rPr>
        <w:t>J</w:t>
      </w:r>
      <w:r>
        <w:rPr>
          <w:b/>
          <w:spacing w:val="39"/>
          <w:sz w:val="23"/>
          <w:szCs w:val="23"/>
        </w:rPr>
        <w:t xml:space="preserve"> </w:t>
      </w:r>
      <w:r>
        <w:rPr>
          <w:b/>
          <w:spacing w:val="6"/>
          <w:sz w:val="23"/>
          <w:szCs w:val="23"/>
        </w:rPr>
        <w:t>I</w:t>
      </w:r>
      <w:r>
        <w:rPr>
          <w:b/>
          <w:spacing w:val="1"/>
          <w:sz w:val="23"/>
          <w:szCs w:val="23"/>
        </w:rPr>
        <w:t>n</w:t>
      </w:r>
      <w:r>
        <w:rPr>
          <w:b/>
          <w:spacing w:val="2"/>
          <w:sz w:val="23"/>
          <w:szCs w:val="23"/>
        </w:rPr>
        <w:t>s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3"/>
          <w:sz w:val="23"/>
          <w:szCs w:val="23"/>
        </w:rPr>
        <w:t>r</w:t>
      </w:r>
      <w:r>
        <w:rPr>
          <w:b/>
          <w:spacing w:val="-3"/>
          <w:sz w:val="23"/>
          <w:szCs w:val="23"/>
        </w:rPr>
        <w:t>u</w:t>
      </w:r>
      <w:r>
        <w:rPr>
          <w:b/>
          <w:spacing w:val="3"/>
          <w:sz w:val="23"/>
          <w:szCs w:val="23"/>
        </w:rPr>
        <w:t>c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5"/>
          <w:sz w:val="23"/>
          <w:szCs w:val="23"/>
        </w:rPr>
        <w:t>o</w:t>
      </w:r>
      <w:r>
        <w:rPr>
          <w:b/>
          <w:sz w:val="23"/>
          <w:szCs w:val="23"/>
        </w:rPr>
        <w:t>n</w:t>
      </w:r>
    </w:p>
    <w:p w14:paraId="034FB390" w14:textId="77777777" w:rsidR="00E644EB" w:rsidRDefault="00E644EB">
      <w:pPr>
        <w:spacing w:before="9" w:line="180" w:lineRule="exact"/>
        <w:rPr>
          <w:sz w:val="18"/>
          <w:szCs w:val="18"/>
        </w:rPr>
      </w:pPr>
    </w:p>
    <w:p w14:paraId="23A84B7E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J</w:t>
      </w:r>
      <w:r>
        <w:rPr>
          <w:spacing w:val="45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s</w:t>
      </w:r>
      <w:r>
        <w:rPr>
          <w:spacing w:val="40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z w:val="23"/>
          <w:szCs w:val="23"/>
        </w:rPr>
        <w:t>or</w:t>
      </w:r>
      <w:r>
        <w:rPr>
          <w:spacing w:val="4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j</w:t>
      </w:r>
      <w:r>
        <w:rPr>
          <w:spacing w:val="5"/>
          <w:sz w:val="23"/>
          <w:szCs w:val="23"/>
        </w:rPr>
        <w:t>u</w:t>
      </w:r>
      <w:r>
        <w:rPr>
          <w:spacing w:val="-1"/>
          <w:sz w:val="23"/>
          <w:szCs w:val="23"/>
        </w:rPr>
        <w:t>m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.</w:t>
      </w:r>
    </w:p>
    <w:p w14:paraId="0A64F2C0" w14:textId="77777777" w:rsidR="00E644EB" w:rsidRDefault="00E644EB">
      <w:pPr>
        <w:spacing w:line="140" w:lineRule="exact"/>
        <w:rPr>
          <w:sz w:val="15"/>
          <w:szCs w:val="15"/>
        </w:rPr>
      </w:pPr>
    </w:p>
    <w:p w14:paraId="5DC16F4A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It</w:t>
      </w:r>
      <w:r>
        <w:rPr>
          <w:spacing w:val="42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J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m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s</w:t>
      </w:r>
      <w:r>
        <w:rPr>
          <w:spacing w:val="4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3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5"/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f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2"/>
          <w:sz w:val="23"/>
          <w:szCs w:val="23"/>
        </w:rPr>
        <w:t>s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60D744EB" w14:textId="77777777" w:rsidR="00E644EB" w:rsidRDefault="00E644EB">
      <w:pPr>
        <w:spacing w:before="6" w:line="120" w:lineRule="exact"/>
        <w:rPr>
          <w:sz w:val="13"/>
          <w:szCs w:val="13"/>
        </w:rPr>
      </w:pPr>
    </w:p>
    <w:p w14:paraId="3D7BDFCF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y</w:t>
      </w:r>
      <w:r>
        <w:rPr>
          <w:spacing w:val="5"/>
          <w:sz w:val="23"/>
          <w:szCs w:val="23"/>
        </w:rPr>
        <w:t>n</w:t>
      </w:r>
      <w:r>
        <w:rPr>
          <w:spacing w:val="3"/>
          <w:sz w:val="23"/>
          <w:szCs w:val="23"/>
        </w:rPr>
        <w:t>ta</w:t>
      </w:r>
      <w:r>
        <w:rPr>
          <w:sz w:val="23"/>
          <w:szCs w:val="23"/>
        </w:rPr>
        <w:t>x</w:t>
      </w:r>
    </w:p>
    <w:p w14:paraId="5445EC61" w14:textId="77777777" w:rsidR="00E644EB" w:rsidRDefault="00E644EB">
      <w:pPr>
        <w:spacing w:before="2" w:line="140" w:lineRule="exact"/>
        <w:rPr>
          <w:sz w:val="15"/>
          <w:szCs w:val="15"/>
        </w:rPr>
      </w:pPr>
    </w:p>
    <w:p w14:paraId="198A1976" w14:textId="77777777" w:rsidR="00E644EB" w:rsidRDefault="00000000">
      <w:pPr>
        <w:ind w:left="824"/>
        <w:rPr>
          <w:sz w:val="23"/>
          <w:szCs w:val="23"/>
        </w:rPr>
      </w:pPr>
      <w:r>
        <w:rPr>
          <w:spacing w:val="6"/>
          <w:sz w:val="23"/>
          <w:szCs w:val="23"/>
        </w:rPr>
        <w:t>O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on  o</w:t>
      </w:r>
      <w:r>
        <w:rPr>
          <w:spacing w:val="-4"/>
          <w:sz w:val="23"/>
          <w:szCs w:val="23"/>
        </w:rPr>
        <w:t>f</w:t>
      </w:r>
      <w:r>
        <w:rPr>
          <w:sz w:val="23"/>
          <w:szCs w:val="23"/>
        </w:rPr>
        <w:t>f</w:t>
      </w:r>
      <w:r>
        <w:rPr>
          <w:spacing w:val="2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t</w:t>
      </w:r>
    </w:p>
    <w:p w14:paraId="61FF7DA3" w14:textId="77777777" w:rsidR="00E644EB" w:rsidRDefault="00E644EB">
      <w:pPr>
        <w:spacing w:before="1" w:line="140" w:lineRule="exact"/>
        <w:rPr>
          <w:sz w:val="14"/>
          <w:szCs w:val="14"/>
        </w:rPr>
      </w:pPr>
    </w:p>
    <w:p w14:paraId="2183B1C8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x</w:t>
      </w:r>
      <w:r>
        <w:rPr>
          <w:spacing w:val="3"/>
          <w:sz w:val="23"/>
          <w:szCs w:val="23"/>
        </w:rPr>
        <w:t>a</w:t>
      </w:r>
      <w:r>
        <w:rPr>
          <w:spacing w:val="8"/>
          <w:sz w:val="23"/>
          <w:szCs w:val="23"/>
        </w:rPr>
        <w:t>m</w:t>
      </w:r>
      <w:r>
        <w:rPr>
          <w:spacing w:val="5"/>
          <w:sz w:val="23"/>
          <w:szCs w:val="23"/>
        </w:rPr>
        <w:t>p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e</w:t>
      </w:r>
    </w:p>
    <w:p w14:paraId="5447F7C8" w14:textId="77777777" w:rsidR="00E644EB" w:rsidRDefault="00E644EB">
      <w:pPr>
        <w:spacing w:before="2" w:line="140" w:lineRule="exact"/>
        <w:rPr>
          <w:sz w:val="15"/>
          <w:szCs w:val="15"/>
        </w:rPr>
      </w:pPr>
    </w:p>
    <w:p w14:paraId="67F9A159" w14:textId="77777777" w:rsidR="00E644EB" w:rsidRDefault="00000000">
      <w:pPr>
        <w:ind w:left="824"/>
        <w:rPr>
          <w:sz w:val="23"/>
          <w:szCs w:val="23"/>
        </w:rPr>
      </w:pPr>
      <w:r>
        <w:rPr>
          <w:sz w:val="23"/>
          <w:szCs w:val="23"/>
        </w:rPr>
        <w:t>J</w:t>
      </w:r>
      <w:r>
        <w:rPr>
          <w:spacing w:val="40"/>
          <w:sz w:val="23"/>
          <w:szCs w:val="23"/>
        </w:rPr>
        <w:t xml:space="preserve"> </w:t>
      </w:r>
      <w:r>
        <w:rPr>
          <w:spacing w:val="-11"/>
          <w:sz w:val="23"/>
          <w:szCs w:val="23"/>
        </w:rPr>
        <w:t>T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r</w:t>
      </w:r>
      <w:r>
        <w:rPr>
          <w:spacing w:val="5"/>
          <w:sz w:val="23"/>
          <w:szCs w:val="23"/>
        </w:rPr>
        <w:t>g</w:t>
      </w:r>
      <w:r>
        <w:rPr>
          <w:spacing w:val="3"/>
          <w:sz w:val="23"/>
          <w:szCs w:val="23"/>
        </w:rPr>
        <w:t>e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_</w:t>
      </w:r>
      <w:r>
        <w:rPr>
          <w:spacing w:val="2"/>
          <w:sz w:val="23"/>
          <w:szCs w:val="23"/>
        </w:rPr>
        <w:t>A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;</w:t>
      </w:r>
    </w:p>
    <w:p w14:paraId="6EAFD089" w14:textId="77777777" w:rsidR="00E644EB" w:rsidRDefault="00E644EB">
      <w:pPr>
        <w:spacing w:before="2" w:line="180" w:lineRule="exact"/>
        <w:rPr>
          <w:sz w:val="19"/>
          <w:szCs w:val="19"/>
        </w:rPr>
      </w:pPr>
    </w:p>
    <w:p w14:paraId="69E0059D" w14:textId="1D313BFF" w:rsidR="00E644EB" w:rsidRDefault="00000000">
      <w:pPr>
        <w:ind w:left="67" w:right="6401"/>
        <w:jc w:val="center"/>
        <w:rPr>
          <w:sz w:val="23"/>
          <w:szCs w:val="23"/>
        </w:rPr>
      </w:pPr>
      <w:r>
        <w:rPr>
          <w:b/>
          <w:spacing w:val="5"/>
          <w:sz w:val="23"/>
          <w:szCs w:val="23"/>
        </w:rPr>
        <w:t>1</w:t>
      </w:r>
      <w:r>
        <w:rPr>
          <w:b/>
          <w:sz w:val="23"/>
          <w:szCs w:val="23"/>
        </w:rPr>
        <w:t>.</w:t>
      </w:r>
      <w:r w:rsidR="00380B1E">
        <w:rPr>
          <w:b/>
          <w:spacing w:val="5"/>
          <w:sz w:val="23"/>
          <w:szCs w:val="23"/>
        </w:rPr>
        <w:t>6</w:t>
      </w:r>
      <w:r>
        <w:rPr>
          <w:b/>
          <w:sz w:val="23"/>
          <w:szCs w:val="23"/>
        </w:rPr>
        <w:t>.</w:t>
      </w:r>
      <w:r>
        <w:rPr>
          <w:b/>
          <w:spacing w:val="5"/>
          <w:sz w:val="23"/>
          <w:szCs w:val="23"/>
        </w:rPr>
        <w:t>2.</w:t>
      </w:r>
      <w:r>
        <w:rPr>
          <w:b/>
          <w:sz w:val="23"/>
          <w:szCs w:val="23"/>
        </w:rPr>
        <w:t>2</w:t>
      </w:r>
      <w:r>
        <w:rPr>
          <w:b/>
          <w:spacing w:val="29"/>
          <w:sz w:val="23"/>
          <w:szCs w:val="23"/>
        </w:rPr>
        <w:t xml:space="preserve"> </w:t>
      </w:r>
      <w:r>
        <w:rPr>
          <w:b/>
          <w:spacing w:val="5"/>
          <w:sz w:val="23"/>
          <w:szCs w:val="23"/>
        </w:rPr>
        <w:t>J</w:t>
      </w:r>
      <w:r>
        <w:rPr>
          <w:b/>
          <w:spacing w:val="2"/>
          <w:sz w:val="23"/>
          <w:szCs w:val="23"/>
        </w:rPr>
        <w:t>A</w:t>
      </w:r>
      <w:r>
        <w:rPr>
          <w:b/>
          <w:sz w:val="23"/>
          <w:szCs w:val="23"/>
        </w:rPr>
        <w:t>L</w:t>
      </w:r>
      <w:r>
        <w:rPr>
          <w:b/>
          <w:spacing w:val="34"/>
          <w:sz w:val="23"/>
          <w:szCs w:val="23"/>
        </w:rPr>
        <w:t xml:space="preserve"> </w:t>
      </w:r>
      <w:r>
        <w:rPr>
          <w:b/>
          <w:spacing w:val="6"/>
          <w:sz w:val="23"/>
          <w:szCs w:val="23"/>
        </w:rPr>
        <w:t>I</w:t>
      </w:r>
      <w:r>
        <w:rPr>
          <w:b/>
          <w:spacing w:val="1"/>
          <w:sz w:val="23"/>
          <w:szCs w:val="23"/>
        </w:rPr>
        <w:t>ns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3"/>
          <w:sz w:val="23"/>
          <w:szCs w:val="23"/>
        </w:rPr>
        <w:t>r</w:t>
      </w:r>
      <w:r>
        <w:rPr>
          <w:b/>
          <w:spacing w:val="-3"/>
          <w:sz w:val="23"/>
          <w:szCs w:val="23"/>
        </w:rPr>
        <w:t>u</w:t>
      </w:r>
      <w:r>
        <w:rPr>
          <w:b/>
          <w:spacing w:val="3"/>
          <w:sz w:val="23"/>
          <w:szCs w:val="23"/>
        </w:rPr>
        <w:t>c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5"/>
          <w:sz w:val="23"/>
          <w:szCs w:val="23"/>
        </w:rPr>
        <w:t>o</w:t>
      </w:r>
      <w:r>
        <w:rPr>
          <w:b/>
          <w:sz w:val="23"/>
          <w:szCs w:val="23"/>
        </w:rPr>
        <w:t>n</w:t>
      </w:r>
    </w:p>
    <w:p w14:paraId="52443CF6" w14:textId="77777777" w:rsidR="00E644EB" w:rsidRDefault="00E644EB">
      <w:pPr>
        <w:spacing w:before="9" w:line="180" w:lineRule="exact"/>
        <w:rPr>
          <w:sz w:val="18"/>
          <w:szCs w:val="18"/>
        </w:rPr>
      </w:pPr>
    </w:p>
    <w:p w14:paraId="1EE39CE9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J</w:t>
      </w:r>
      <w:r>
        <w:rPr>
          <w:spacing w:val="-3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47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s</w:t>
      </w:r>
      <w:r>
        <w:rPr>
          <w:spacing w:val="40"/>
          <w:sz w:val="23"/>
          <w:szCs w:val="23"/>
        </w:rPr>
        <w:t xml:space="preserve"> </w:t>
      </w:r>
      <w:r>
        <w:rPr>
          <w:sz w:val="23"/>
          <w:szCs w:val="23"/>
        </w:rPr>
        <w:t>f</w:t>
      </w:r>
      <w:r>
        <w:rPr>
          <w:spacing w:val="-4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49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J</w:t>
      </w:r>
      <w:r>
        <w:rPr>
          <w:spacing w:val="5"/>
          <w:sz w:val="23"/>
          <w:szCs w:val="23"/>
        </w:rPr>
        <w:t>u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p</w:t>
      </w:r>
      <w:r>
        <w:rPr>
          <w:spacing w:val="3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4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li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k.</w:t>
      </w:r>
    </w:p>
    <w:p w14:paraId="1D074D92" w14:textId="77777777" w:rsidR="00E644EB" w:rsidRDefault="00E644EB">
      <w:pPr>
        <w:spacing w:line="140" w:lineRule="exact"/>
        <w:rPr>
          <w:sz w:val="15"/>
          <w:szCs w:val="15"/>
        </w:rPr>
      </w:pPr>
    </w:p>
    <w:p w14:paraId="3C3792FC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49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j</w:t>
      </w:r>
      <w:r>
        <w:rPr>
          <w:spacing w:val="5"/>
          <w:sz w:val="23"/>
          <w:szCs w:val="23"/>
        </w:rPr>
        <w:t>u</w:t>
      </w:r>
      <w:r>
        <w:rPr>
          <w:spacing w:val="-1"/>
          <w:sz w:val="23"/>
          <w:szCs w:val="23"/>
        </w:rPr>
        <w:t>m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s</w:t>
      </w:r>
      <w:r>
        <w:rPr>
          <w:spacing w:val="4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3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47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ec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f</w:t>
      </w:r>
      <w:r>
        <w:rPr>
          <w:spacing w:val="-1"/>
          <w:sz w:val="23"/>
          <w:szCs w:val="23"/>
        </w:rPr>
        <w:t>ie</w:t>
      </w:r>
      <w:r>
        <w:rPr>
          <w:sz w:val="23"/>
          <w:szCs w:val="23"/>
        </w:rPr>
        <w:t>d</w:t>
      </w:r>
      <w:r>
        <w:rPr>
          <w:spacing w:val="4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dd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49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4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et</w:t>
      </w:r>
      <w:r>
        <w:rPr>
          <w:sz w:val="23"/>
          <w:szCs w:val="23"/>
        </w:rPr>
        <w:t>u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n</w:t>
      </w:r>
      <w:r>
        <w:rPr>
          <w:spacing w:val="3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2"/>
          <w:sz w:val="23"/>
          <w:szCs w:val="23"/>
        </w:rPr>
        <w:t>s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3B0EA92F" w14:textId="77777777" w:rsidR="00E644EB" w:rsidRDefault="00E644EB">
      <w:pPr>
        <w:spacing w:before="6" w:line="120" w:lineRule="exact"/>
        <w:rPr>
          <w:sz w:val="13"/>
          <w:szCs w:val="13"/>
        </w:rPr>
      </w:pPr>
    </w:p>
    <w:p w14:paraId="3C7D4F89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y</w:t>
      </w:r>
      <w:r>
        <w:rPr>
          <w:spacing w:val="5"/>
          <w:sz w:val="23"/>
          <w:szCs w:val="23"/>
        </w:rPr>
        <w:t>n</w:t>
      </w:r>
      <w:r>
        <w:rPr>
          <w:spacing w:val="3"/>
          <w:sz w:val="23"/>
          <w:szCs w:val="23"/>
        </w:rPr>
        <w:t>ta</w:t>
      </w:r>
      <w:r>
        <w:rPr>
          <w:sz w:val="23"/>
          <w:szCs w:val="23"/>
        </w:rPr>
        <w:t>x</w:t>
      </w:r>
    </w:p>
    <w:p w14:paraId="2E60FDFB" w14:textId="77777777" w:rsidR="00E644EB" w:rsidRDefault="00E644EB">
      <w:pPr>
        <w:spacing w:before="7" w:line="140" w:lineRule="exact"/>
        <w:rPr>
          <w:sz w:val="15"/>
          <w:szCs w:val="15"/>
        </w:rPr>
      </w:pPr>
    </w:p>
    <w:p w14:paraId="59FC5D66" w14:textId="77777777" w:rsidR="00E644EB" w:rsidRDefault="00000000">
      <w:pPr>
        <w:ind w:left="824"/>
        <w:rPr>
          <w:sz w:val="23"/>
          <w:szCs w:val="23"/>
        </w:rPr>
      </w:pPr>
      <w:r>
        <w:rPr>
          <w:spacing w:val="6"/>
          <w:sz w:val="23"/>
          <w:szCs w:val="23"/>
        </w:rPr>
        <w:t>O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 xml:space="preserve">n  </w:t>
      </w:r>
      <w:r>
        <w:rPr>
          <w:spacing w:val="44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of</w:t>
      </w:r>
      <w:r>
        <w:rPr>
          <w:sz w:val="23"/>
          <w:szCs w:val="23"/>
        </w:rPr>
        <w:t>f</w:t>
      </w:r>
      <w:r>
        <w:rPr>
          <w:spacing w:val="2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t</w:t>
      </w:r>
    </w:p>
    <w:p w14:paraId="4197FC61" w14:textId="77777777" w:rsidR="00E644EB" w:rsidRDefault="00E644EB">
      <w:pPr>
        <w:spacing w:before="7" w:line="120" w:lineRule="exact"/>
        <w:rPr>
          <w:sz w:val="13"/>
          <w:szCs w:val="13"/>
        </w:rPr>
      </w:pPr>
    </w:p>
    <w:p w14:paraId="7EB9E568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x</w:t>
      </w:r>
      <w:r>
        <w:rPr>
          <w:spacing w:val="3"/>
          <w:sz w:val="23"/>
          <w:szCs w:val="23"/>
        </w:rPr>
        <w:t>a</w:t>
      </w:r>
      <w:r>
        <w:rPr>
          <w:spacing w:val="8"/>
          <w:sz w:val="23"/>
          <w:szCs w:val="23"/>
        </w:rPr>
        <w:t>m</w:t>
      </w:r>
      <w:r>
        <w:rPr>
          <w:spacing w:val="5"/>
          <w:sz w:val="23"/>
          <w:szCs w:val="23"/>
        </w:rPr>
        <w:t>p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e</w:t>
      </w:r>
    </w:p>
    <w:p w14:paraId="3CA2D49F" w14:textId="77777777" w:rsidR="00E644EB" w:rsidRDefault="00E644EB">
      <w:pPr>
        <w:spacing w:before="2" w:line="140" w:lineRule="exact"/>
        <w:rPr>
          <w:sz w:val="15"/>
          <w:szCs w:val="15"/>
        </w:rPr>
      </w:pPr>
    </w:p>
    <w:p w14:paraId="4DC3ABC1" w14:textId="77777777" w:rsidR="00E644EB" w:rsidRDefault="00000000">
      <w:pPr>
        <w:ind w:left="824"/>
        <w:rPr>
          <w:sz w:val="23"/>
          <w:szCs w:val="23"/>
        </w:rPr>
      </w:pPr>
      <w:r>
        <w:rPr>
          <w:spacing w:val="6"/>
          <w:sz w:val="23"/>
          <w:szCs w:val="23"/>
        </w:rPr>
        <w:t>J</w:t>
      </w:r>
      <w:r>
        <w:rPr>
          <w:spacing w:val="-3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33"/>
          <w:sz w:val="23"/>
          <w:szCs w:val="23"/>
        </w:rPr>
        <w:t xml:space="preserve"> </w:t>
      </w:r>
      <w:r>
        <w:rPr>
          <w:spacing w:val="-16"/>
          <w:sz w:val="23"/>
          <w:szCs w:val="23"/>
        </w:rPr>
        <w:t>T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rg</w:t>
      </w:r>
      <w:r>
        <w:rPr>
          <w:spacing w:val="3"/>
          <w:sz w:val="23"/>
          <w:szCs w:val="23"/>
        </w:rPr>
        <w:t>et</w:t>
      </w:r>
      <w:r>
        <w:rPr>
          <w:sz w:val="23"/>
          <w:szCs w:val="23"/>
        </w:rPr>
        <w:t>_</w:t>
      </w:r>
      <w:r>
        <w:rPr>
          <w:spacing w:val="2"/>
          <w:sz w:val="23"/>
          <w:szCs w:val="23"/>
        </w:rPr>
        <w:t>A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;</w:t>
      </w:r>
    </w:p>
    <w:p w14:paraId="66A0FCB4" w14:textId="77777777" w:rsidR="00E644EB" w:rsidRDefault="00E644EB">
      <w:pPr>
        <w:spacing w:before="2" w:line="180" w:lineRule="exact"/>
        <w:rPr>
          <w:sz w:val="19"/>
          <w:szCs w:val="19"/>
        </w:rPr>
      </w:pPr>
    </w:p>
    <w:p w14:paraId="490B6D51" w14:textId="5979060B" w:rsidR="00E644EB" w:rsidRDefault="00000000">
      <w:pPr>
        <w:ind w:left="67" w:right="6544"/>
        <w:jc w:val="center"/>
        <w:rPr>
          <w:sz w:val="23"/>
          <w:szCs w:val="23"/>
        </w:rPr>
      </w:pPr>
      <w:r>
        <w:rPr>
          <w:b/>
          <w:spacing w:val="5"/>
          <w:sz w:val="23"/>
          <w:szCs w:val="23"/>
        </w:rPr>
        <w:t>1</w:t>
      </w:r>
      <w:r>
        <w:rPr>
          <w:b/>
          <w:sz w:val="23"/>
          <w:szCs w:val="23"/>
        </w:rPr>
        <w:t>.</w:t>
      </w:r>
      <w:r w:rsidR="00380B1E">
        <w:rPr>
          <w:b/>
          <w:spacing w:val="5"/>
          <w:sz w:val="23"/>
          <w:szCs w:val="23"/>
        </w:rPr>
        <w:t>6</w:t>
      </w:r>
      <w:r>
        <w:rPr>
          <w:b/>
          <w:sz w:val="23"/>
          <w:szCs w:val="23"/>
        </w:rPr>
        <w:t>.</w:t>
      </w:r>
      <w:r>
        <w:rPr>
          <w:b/>
          <w:spacing w:val="5"/>
          <w:sz w:val="23"/>
          <w:szCs w:val="23"/>
        </w:rPr>
        <w:t>2</w:t>
      </w:r>
      <w:r>
        <w:rPr>
          <w:b/>
          <w:sz w:val="23"/>
          <w:szCs w:val="23"/>
        </w:rPr>
        <w:t>.3</w:t>
      </w:r>
      <w:r>
        <w:rPr>
          <w:b/>
          <w:spacing w:val="44"/>
          <w:sz w:val="23"/>
          <w:szCs w:val="23"/>
        </w:rPr>
        <w:t xml:space="preserve"> </w:t>
      </w:r>
      <w:r>
        <w:rPr>
          <w:b/>
          <w:sz w:val="23"/>
          <w:szCs w:val="23"/>
        </w:rPr>
        <w:t>JR</w:t>
      </w:r>
      <w:r>
        <w:rPr>
          <w:b/>
          <w:spacing w:val="46"/>
          <w:sz w:val="23"/>
          <w:szCs w:val="23"/>
        </w:rPr>
        <w:t xml:space="preserve"> </w:t>
      </w:r>
      <w:r>
        <w:rPr>
          <w:b/>
          <w:spacing w:val="1"/>
          <w:sz w:val="23"/>
          <w:szCs w:val="23"/>
        </w:rPr>
        <w:t>I</w:t>
      </w:r>
      <w:r>
        <w:rPr>
          <w:b/>
          <w:spacing w:val="2"/>
          <w:sz w:val="23"/>
          <w:szCs w:val="23"/>
        </w:rPr>
        <w:t>n</w:t>
      </w:r>
      <w:r>
        <w:rPr>
          <w:b/>
          <w:spacing w:val="6"/>
          <w:sz w:val="23"/>
          <w:szCs w:val="23"/>
        </w:rPr>
        <w:t>s</w:t>
      </w:r>
      <w:r>
        <w:rPr>
          <w:b/>
          <w:sz w:val="23"/>
          <w:szCs w:val="23"/>
        </w:rPr>
        <w:t>t</w:t>
      </w:r>
      <w:r>
        <w:rPr>
          <w:b/>
          <w:spacing w:val="3"/>
          <w:sz w:val="23"/>
          <w:szCs w:val="23"/>
        </w:rPr>
        <w:t>r</w:t>
      </w:r>
      <w:r>
        <w:rPr>
          <w:b/>
          <w:spacing w:val="-3"/>
          <w:sz w:val="23"/>
          <w:szCs w:val="23"/>
        </w:rPr>
        <w:t>u</w:t>
      </w:r>
      <w:r>
        <w:rPr>
          <w:b/>
          <w:spacing w:val="3"/>
          <w:sz w:val="23"/>
          <w:szCs w:val="23"/>
        </w:rPr>
        <w:t>c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5"/>
          <w:sz w:val="23"/>
          <w:szCs w:val="23"/>
        </w:rPr>
        <w:t>o</w:t>
      </w:r>
      <w:r>
        <w:rPr>
          <w:b/>
          <w:sz w:val="23"/>
          <w:szCs w:val="23"/>
        </w:rPr>
        <w:t>n</w:t>
      </w:r>
    </w:p>
    <w:p w14:paraId="566D93CB" w14:textId="77777777" w:rsidR="00E644EB" w:rsidRDefault="00E644EB">
      <w:pPr>
        <w:spacing w:before="1" w:line="160" w:lineRule="exact"/>
        <w:rPr>
          <w:sz w:val="16"/>
          <w:szCs w:val="16"/>
        </w:rPr>
      </w:pPr>
    </w:p>
    <w:p w14:paraId="44CBA4A5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J</w:t>
      </w:r>
      <w:r>
        <w:rPr>
          <w:sz w:val="23"/>
          <w:szCs w:val="23"/>
        </w:rPr>
        <w:t>R</w:t>
      </w:r>
      <w:r>
        <w:rPr>
          <w:spacing w:val="44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s</w:t>
      </w:r>
      <w:r>
        <w:rPr>
          <w:spacing w:val="40"/>
          <w:sz w:val="23"/>
          <w:szCs w:val="23"/>
        </w:rPr>
        <w:t xml:space="preserve"> </w:t>
      </w:r>
      <w:r>
        <w:rPr>
          <w:sz w:val="23"/>
          <w:szCs w:val="23"/>
        </w:rPr>
        <w:t>for</w:t>
      </w:r>
      <w:r>
        <w:rPr>
          <w:spacing w:val="44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J</w:t>
      </w:r>
      <w:r>
        <w:rPr>
          <w:spacing w:val="5"/>
          <w:sz w:val="23"/>
          <w:szCs w:val="23"/>
        </w:rPr>
        <w:t>u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p</w:t>
      </w:r>
      <w:r>
        <w:rPr>
          <w:spacing w:val="4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pacing w:val="-9"/>
          <w:sz w:val="23"/>
          <w:szCs w:val="23"/>
        </w:rPr>
        <w:t>r</w:t>
      </w:r>
      <w:r>
        <w:rPr>
          <w:sz w:val="23"/>
          <w:szCs w:val="23"/>
        </w:rPr>
        <w:t>.</w:t>
      </w:r>
    </w:p>
    <w:p w14:paraId="537815DF" w14:textId="77777777" w:rsidR="00E644EB" w:rsidRDefault="00E644EB">
      <w:pPr>
        <w:spacing w:before="1" w:line="120" w:lineRule="exact"/>
        <w:rPr>
          <w:sz w:val="12"/>
          <w:szCs w:val="12"/>
        </w:rPr>
      </w:pPr>
    </w:p>
    <w:p w14:paraId="40EBF43D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It</w:t>
      </w:r>
      <w:r>
        <w:rPr>
          <w:spacing w:val="42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j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m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3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on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4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43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ec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f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48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g</w:t>
      </w:r>
      <w:r>
        <w:rPr>
          <w:spacing w:val="-1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4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.</w:t>
      </w:r>
    </w:p>
    <w:p w14:paraId="3705950A" w14:textId="77777777" w:rsidR="00E644EB" w:rsidRDefault="00E644EB">
      <w:pPr>
        <w:spacing w:before="7" w:line="100" w:lineRule="exact"/>
        <w:rPr>
          <w:sz w:val="10"/>
          <w:szCs w:val="10"/>
        </w:rPr>
      </w:pPr>
    </w:p>
    <w:p w14:paraId="6C33620B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-5"/>
          <w:sz w:val="23"/>
          <w:szCs w:val="23"/>
        </w:rPr>
        <w:t>y</w:t>
      </w:r>
      <w:r>
        <w:rPr>
          <w:spacing w:val="5"/>
          <w:sz w:val="23"/>
          <w:szCs w:val="23"/>
        </w:rPr>
        <w:t>n</w:t>
      </w:r>
      <w:r>
        <w:rPr>
          <w:spacing w:val="3"/>
          <w:sz w:val="23"/>
          <w:szCs w:val="23"/>
        </w:rPr>
        <w:t>ta</w:t>
      </w:r>
      <w:r>
        <w:rPr>
          <w:sz w:val="23"/>
          <w:szCs w:val="23"/>
        </w:rPr>
        <w:t>x</w:t>
      </w:r>
    </w:p>
    <w:p w14:paraId="0A452FCB" w14:textId="77777777" w:rsidR="00E644EB" w:rsidRDefault="00E644EB">
      <w:pPr>
        <w:spacing w:before="8" w:line="120" w:lineRule="exact"/>
        <w:rPr>
          <w:sz w:val="12"/>
          <w:szCs w:val="12"/>
        </w:rPr>
      </w:pPr>
    </w:p>
    <w:p w14:paraId="1B473286" w14:textId="77777777" w:rsidR="00E644EB" w:rsidRDefault="00000000">
      <w:pPr>
        <w:ind w:left="824"/>
        <w:rPr>
          <w:sz w:val="23"/>
          <w:szCs w:val="23"/>
        </w:rPr>
      </w:pPr>
      <w:r>
        <w:rPr>
          <w:spacing w:val="6"/>
          <w:sz w:val="23"/>
          <w:szCs w:val="23"/>
        </w:rPr>
        <w:t>O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 xml:space="preserve">n </w:t>
      </w:r>
      <w:r>
        <w:rPr>
          <w:spacing w:val="5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e</w:t>
      </w:r>
    </w:p>
    <w:p w14:paraId="156A05DD" w14:textId="77777777" w:rsidR="00E644EB" w:rsidRDefault="00E644EB">
      <w:pPr>
        <w:spacing w:before="8" w:line="100" w:lineRule="exact"/>
        <w:rPr>
          <w:sz w:val="10"/>
          <w:szCs w:val="10"/>
        </w:rPr>
      </w:pPr>
    </w:p>
    <w:p w14:paraId="1F6FB831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x</w:t>
      </w:r>
      <w:r>
        <w:rPr>
          <w:spacing w:val="3"/>
          <w:sz w:val="23"/>
          <w:szCs w:val="23"/>
        </w:rPr>
        <w:t>a</w:t>
      </w:r>
      <w:r>
        <w:rPr>
          <w:spacing w:val="8"/>
          <w:sz w:val="23"/>
          <w:szCs w:val="23"/>
        </w:rPr>
        <w:t>m</w:t>
      </w:r>
      <w:r>
        <w:rPr>
          <w:spacing w:val="5"/>
          <w:sz w:val="23"/>
          <w:szCs w:val="23"/>
        </w:rPr>
        <w:t>p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e</w:t>
      </w:r>
    </w:p>
    <w:p w14:paraId="1BF9FF87" w14:textId="77777777" w:rsidR="00E644EB" w:rsidRDefault="00E644EB">
      <w:pPr>
        <w:spacing w:before="4" w:line="120" w:lineRule="exact"/>
        <w:rPr>
          <w:sz w:val="12"/>
          <w:szCs w:val="12"/>
        </w:rPr>
      </w:pPr>
    </w:p>
    <w:p w14:paraId="60CC9BB5" w14:textId="77777777" w:rsidR="00E644EB" w:rsidRDefault="00000000">
      <w:pPr>
        <w:ind w:left="824"/>
        <w:rPr>
          <w:sz w:val="23"/>
          <w:szCs w:val="23"/>
        </w:rPr>
        <w:sectPr w:rsidR="00E644EB">
          <w:pgSz w:w="12240" w:h="15840"/>
          <w:pgMar w:top="1960" w:right="1460" w:bottom="280" w:left="1720" w:header="1764" w:footer="0" w:gutter="0"/>
          <w:cols w:space="720"/>
        </w:sectPr>
      </w:pPr>
      <w:r>
        <w:rPr>
          <w:spacing w:val="6"/>
          <w:sz w:val="23"/>
          <w:szCs w:val="23"/>
        </w:rPr>
        <w:t>J</w:t>
      </w:r>
      <w:r>
        <w:rPr>
          <w:spacing w:val="-3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33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1</w:t>
      </w:r>
      <w:r>
        <w:rPr>
          <w:sz w:val="23"/>
          <w:szCs w:val="23"/>
        </w:rPr>
        <w:t>;</w:t>
      </w:r>
    </w:p>
    <w:p w14:paraId="247E5B67" w14:textId="77777777" w:rsidR="00E644EB" w:rsidRDefault="00E644EB">
      <w:pPr>
        <w:spacing w:before="2" w:line="120" w:lineRule="exact"/>
        <w:rPr>
          <w:sz w:val="13"/>
          <w:szCs w:val="13"/>
        </w:rPr>
      </w:pPr>
    </w:p>
    <w:p w14:paraId="1E85406F" w14:textId="77777777" w:rsidR="00E644EB" w:rsidRDefault="00E644EB">
      <w:pPr>
        <w:spacing w:line="200" w:lineRule="exact"/>
      </w:pPr>
    </w:p>
    <w:p w14:paraId="790596C5" w14:textId="2CAA1ACA" w:rsidR="00E644EB" w:rsidRDefault="00000000">
      <w:pPr>
        <w:spacing w:before="30"/>
        <w:ind w:left="104"/>
        <w:rPr>
          <w:sz w:val="23"/>
          <w:szCs w:val="23"/>
        </w:rPr>
      </w:pPr>
      <w:r>
        <w:rPr>
          <w:b/>
          <w:spacing w:val="5"/>
          <w:sz w:val="23"/>
          <w:szCs w:val="23"/>
        </w:rPr>
        <w:t>1</w:t>
      </w:r>
      <w:r>
        <w:rPr>
          <w:b/>
          <w:sz w:val="23"/>
          <w:szCs w:val="23"/>
        </w:rPr>
        <w:t>.</w:t>
      </w:r>
      <w:r w:rsidR="00380B1E">
        <w:rPr>
          <w:b/>
          <w:spacing w:val="-9"/>
          <w:sz w:val="23"/>
          <w:szCs w:val="23"/>
        </w:rPr>
        <w:t>7</w:t>
      </w:r>
      <w:r>
        <w:rPr>
          <w:b/>
          <w:sz w:val="23"/>
          <w:szCs w:val="23"/>
        </w:rPr>
        <w:t xml:space="preserve">    </w:t>
      </w:r>
      <w:r>
        <w:rPr>
          <w:b/>
          <w:spacing w:val="34"/>
          <w:sz w:val="23"/>
          <w:szCs w:val="23"/>
        </w:rPr>
        <w:t xml:space="preserve"> </w:t>
      </w:r>
      <w:r>
        <w:rPr>
          <w:b/>
          <w:spacing w:val="3"/>
          <w:sz w:val="23"/>
          <w:szCs w:val="23"/>
        </w:rPr>
        <w:t>M</w:t>
      </w:r>
      <w:r>
        <w:rPr>
          <w:b/>
          <w:spacing w:val="1"/>
          <w:sz w:val="23"/>
          <w:szCs w:val="23"/>
        </w:rPr>
        <w:t>I</w:t>
      </w:r>
      <w:r>
        <w:rPr>
          <w:b/>
          <w:spacing w:val="3"/>
          <w:sz w:val="23"/>
          <w:szCs w:val="23"/>
        </w:rPr>
        <w:t>P</w:t>
      </w:r>
      <w:r>
        <w:rPr>
          <w:b/>
          <w:sz w:val="23"/>
          <w:szCs w:val="23"/>
        </w:rPr>
        <w:t>S</w:t>
      </w:r>
      <w:r>
        <w:rPr>
          <w:b/>
          <w:spacing w:val="6"/>
          <w:sz w:val="23"/>
          <w:szCs w:val="23"/>
        </w:rPr>
        <w:t xml:space="preserve"> A</w:t>
      </w:r>
      <w:r>
        <w:rPr>
          <w:b/>
          <w:spacing w:val="2"/>
          <w:sz w:val="23"/>
          <w:szCs w:val="23"/>
        </w:rPr>
        <w:t>D</w:t>
      </w:r>
      <w:r>
        <w:rPr>
          <w:b/>
          <w:spacing w:val="6"/>
          <w:sz w:val="23"/>
          <w:szCs w:val="23"/>
        </w:rPr>
        <w:t>DR</w:t>
      </w:r>
      <w:r>
        <w:rPr>
          <w:b/>
          <w:sz w:val="23"/>
          <w:szCs w:val="23"/>
        </w:rPr>
        <w:t>E</w:t>
      </w:r>
      <w:r>
        <w:rPr>
          <w:b/>
          <w:spacing w:val="6"/>
          <w:sz w:val="23"/>
          <w:szCs w:val="23"/>
        </w:rPr>
        <w:t>S</w:t>
      </w:r>
      <w:r>
        <w:rPr>
          <w:b/>
          <w:spacing w:val="1"/>
          <w:sz w:val="23"/>
          <w:szCs w:val="23"/>
        </w:rPr>
        <w:t>S</w:t>
      </w:r>
      <w:r>
        <w:rPr>
          <w:b/>
          <w:spacing w:val="6"/>
          <w:sz w:val="23"/>
          <w:szCs w:val="23"/>
        </w:rPr>
        <w:t>IN</w:t>
      </w:r>
      <w:r>
        <w:rPr>
          <w:b/>
          <w:sz w:val="23"/>
          <w:szCs w:val="23"/>
        </w:rPr>
        <w:t>G</w:t>
      </w:r>
      <w:r>
        <w:rPr>
          <w:b/>
          <w:spacing w:val="13"/>
          <w:sz w:val="23"/>
          <w:szCs w:val="23"/>
        </w:rPr>
        <w:t xml:space="preserve"> </w:t>
      </w:r>
      <w:r>
        <w:rPr>
          <w:b/>
          <w:spacing w:val="6"/>
          <w:sz w:val="23"/>
          <w:szCs w:val="23"/>
        </w:rPr>
        <w:t>A</w:t>
      </w:r>
      <w:r>
        <w:rPr>
          <w:b/>
          <w:spacing w:val="2"/>
          <w:sz w:val="23"/>
          <w:szCs w:val="23"/>
        </w:rPr>
        <w:t>N</w:t>
      </w:r>
      <w:r>
        <w:rPr>
          <w:b/>
          <w:sz w:val="23"/>
          <w:szCs w:val="23"/>
        </w:rPr>
        <w:t>D</w:t>
      </w:r>
      <w:r>
        <w:rPr>
          <w:b/>
          <w:spacing w:val="16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A</w:t>
      </w:r>
      <w:r>
        <w:rPr>
          <w:b/>
          <w:spacing w:val="6"/>
          <w:sz w:val="23"/>
          <w:szCs w:val="23"/>
        </w:rPr>
        <w:t>DD</w:t>
      </w:r>
      <w:r>
        <w:rPr>
          <w:b/>
          <w:spacing w:val="2"/>
          <w:sz w:val="23"/>
          <w:szCs w:val="23"/>
        </w:rPr>
        <w:t>R</w:t>
      </w:r>
      <w:r>
        <w:rPr>
          <w:b/>
          <w:spacing w:val="5"/>
          <w:sz w:val="23"/>
          <w:szCs w:val="23"/>
        </w:rPr>
        <w:t>E</w:t>
      </w:r>
      <w:r>
        <w:rPr>
          <w:b/>
          <w:spacing w:val="6"/>
          <w:sz w:val="23"/>
          <w:szCs w:val="23"/>
        </w:rPr>
        <w:t>SS</w:t>
      </w:r>
      <w:r>
        <w:rPr>
          <w:b/>
          <w:spacing w:val="1"/>
          <w:sz w:val="23"/>
          <w:szCs w:val="23"/>
        </w:rPr>
        <w:t>I</w:t>
      </w:r>
      <w:r>
        <w:rPr>
          <w:b/>
          <w:spacing w:val="6"/>
          <w:sz w:val="23"/>
          <w:szCs w:val="23"/>
        </w:rPr>
        <w:t>N</w:t>
      </w:r>
      <w:r>
        <w:rPr>
          <w:b/>
          <w:sz w:val="23"/>
          <w:szCs w:val="23"/>
        </w:rPr>
        <w:t>G</w:t>
      </w:r>
      <w:r>
        <w:rPr>
          <w:b/>
          <w:spacing w:val="13"/>
          <w:sz w:val="23"/>
          <w:szCs w:val="23"/>
        </w:rPr>
        <w:t xml:space="preserve"> </w:t>
      </w:r>
      <w:r>
        <w:rPr>
          <w:b/>
          <w:spacing w:val="3"/>
          <w:sz w:val="23"/>
          <w:szCs w:val="23"/>
        </w:rPr>
        <w:t>MO</w:t>
      </w:r>
      <w:r>
        <w:rPr>
          <w:b/>
          <w:spacing w:val="2"/>
          <w:sz w:val="23"/>
          <w:szCs w:val="23"/>
        </w:rPr>
        <w:t>D</w:t>
      </w:r>
      <w:r>
        <w:rPr>
          <w:b/>
          <w:spacing w:val="5"/>
          <w:sz w:val="23"/>
          <w:szCs w:val="23"/>
        </w:rPr>
        <w:t>E</w:t>
      </w:r>
      <w:r>
        <w:rPr>
          <w:b/>
          <w:sz w:val="23"/>
          <w:szCs w:val="23"/>
        </w:rPr>
        <w:t>S</w:t>
      </w:r>
    </w:p>
    <w:p w14:paraId="66760976" w14:textId="77777777" w:rsidR="00E644EB" w:rsidRDefault="00E644EB">
      <w:pPr>
        <w:spacing w:before="2" w:line="120" w:lineRule="exact"/>
        <w:rPr>
          <w:sz w:val="12"/>
          <w:szCs w:val="12"/>
        </w:rPr>
      </w:pPr>
    </w:p>
    <w:p w14:paraId="5955E47C" w14:textId="77777777" w:rsidR="00E644EB" w:rsidRDefault="00000000">
      <w:pPr>
        <w:tabs>
          <w:tab w:val="left" w:pos="1180"/>
        </w:tabs>
        <w:spacing w:line="298" w:lineRule="auto"/>
        <w:ind w:left="1184" w:right="77" w:hanging="360"/>
        <w:jc w:val="both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e</w:t>
      </w:r>
      <w:r>
        <w:rPr>
          <w:spacing w:val="5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re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v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i</w:t>
      </w:r>
      <w:r>
        <w:rPr>
          <w:sz w:val="23"/>
          <w:szCs w:val="23"/>
        </w:rPr>
        <w:t xml:space="preserve">ous </w:t>
      </w:r>
      <w:r>
        <w:rPr>
          <w:spacing w:val="6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w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y</w:t>
      </w:r>
      <w:r>
        <w:rPr>
          <w:sz w:val="23"/>
          <w:szCs w:val="23"/>
        </w:rPr>
        <w:t xml:space="preserve">s </w:t>
      </w:r>
      <w:r>
        <w:rPr>
          <w:spacing w:val="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49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fy</w:t>
      </w:r>
      <w:r>
        <w:rPr>
          <w:spacing w:val="4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 xml:space="preserve">e </w:t>
      </w:r>
      <w:r>
        <w:rPr>
          <w:spacing w:val="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dd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 xml:space="preserve">s </w:t>
      </w:r>
      <w:r>
        <w:rPr>
          <w:spacing w:val="2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5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57"/>
          <w:sz w:val="23"/>
          <w:szCs w:val="23"/>
        </w:rPr>
        <w:t xml:space="preserve"> 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 xml:space="preserve">s </w:t>
      </w:r>
      <w:r>
        <w:rPr>
          <w:spacing w:val="2"/>
          <w:sz w:val="23"/>
          <w:szCs w:val="23"/>
        </w:rPr>
        <w:t xml:space="preserve"> </w:t>
      </w:r>
      <w:r>
        <w:rPr>
          <w:sz w:val="23"/>
          <w:szCs w:val="23"/>
        </w:rPr>
        <w:t>for</w:t>
      </w:r>
      <w:r>
        <w:rPr>
          <w:spacing w:val="5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ny</w:t>
      </w:r>
      <w:r>
        <w:rPr>
          <w:spacing w:val="49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g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v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n op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ns</w:t>
      </w:r>
      <w:r>
        <w:rPr>
          <w:spacing w:val="2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5"/>
          <w:sz w:val="23"/>
          <w:szCs w:val="23"/>
        </w:rPr>
        <w:t>u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h</w:t>
      </w:r>
      <w:r>
        <w:rPr>
          <w:spacing w:val="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s</w:t>
      </w:r>
      <w:r>
        <w:rPr>
          <w:spacing w:val="2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,</w:t>
      </w:r>
      <w:r>
        <w:rPr>
          <w:spacing w:val="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d</w:t>
      </w:r>
      <w:r>
        <w:rPr>
          <w:spacing w:val="1"/>
          <w:sz w:val="23"/>
          <w:szCs w:val="23"/>
        </w:rPr>
        <w:t xml:space="preserve"> </w:t>
      </w:r>
      <w:r>
        <w:rPr>
          <w:sz w:val="23"/>
          <w:szCs w:val="23"/>
        </w:rPr>
        <w:t>or</w:t>
      </w:r>
      <w:r>
        <w:rPr>
          <w:spacing w:val="1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h.</w:t>
      </w:r>
      <w:r>
        <w:rPr>
          <w:spacing w:val="1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 xml:space="preserve">he </w:t>
      </w:r>
      <w:r>
        <w:rPr>
          <w:spacing w:val="5"/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f</w:t>
      </w:r>
      <w:r>
        <w:rPr>
          <w:sz w:val="23"/>
          <w:szCs w:val="23"/>
        </w:rPr>
        <w:t>f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t</w:t>
      </w:r>
      <w:r>
        <w:rPr>
          <w:spacing w:val="9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w</w:t>
      </w:r>
      <w:r>
        <w:rPr>
          <w:spacing w:val="3"/>
          <w:sz w:val="23"/>
          <w:szCs w:val="23"/>
        </w:rPr>
        <w:t>a</w:t>
      </w:r>
      <w:r>
        <w:rPr>
          <w:spacing w:val="-9"/>
          <w:sz w:val="23"/>
          <w:szCs w:val="23"/>
        </w:rPr>
        <w:t>y</w:t>
      </w:r>
      <w:r>
        <w:rPr>
          <w:sz w:val="23"/>
          <w:szCs w:val="23"/>
        </w:rPr>
        <w:t>s</w:t>
      </w:r>
      <w:r>
        <w:rPr>
          <w:spacing w:val="7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3"/>
          <w:sz w:val="23"/>
          <w:szCs w:val="23"/>
        </w:rPr>
        <w:t>et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m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6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 xml:space="preserve">he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dr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31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3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32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nds</w:t>
      </w:r>
      <w:r>
        <w:rPr>
          <w:spacing w:val="31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5"/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c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f</w:t>
      </w:r>
      <w:r>
        <w:rPr>
          <w:spacing w:val="-2"/>
          <w:sz w:val="23"/>
          <w:szCs w:val="23"/>
        </w:rPr>
        <w:t>i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2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2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24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3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e</w:t>
      </w:r>
      <w:r>
        <w:rPr>
          <w:spacing w:val="2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ll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3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dd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3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. In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t</w:t>
      </w:r>
      <w:r>
        <w:rPr>
          <w:sz w:val="23"/>
          <w:szCs w:val="23"/>
        </w:rPr>
        <w:t>h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19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w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rd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,</w:t>
      </w:r>
      <w:r>
        <w:rPr>
          <w:spacing w:val="1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2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ec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f</w:t>
      </w:r>
      <w:r>
        <w:rPr>
          <w:spacing w:val="-1"/>
          <w:sz w:val="23"/>
          <w:szCs w:val="23"/>
        </w:rPr>
        <w:t>ie</w:t>
      </w:r>
      <w:r>
        <w:rPr>
          <w:sz w:val="23"/>
          <w:szCs w:val="23"/>
        </w:rPr>
        <w:t>s</w:t>
      </w:r>
      <w:r>
        <w:rPr>
          <w:spacing w:val="2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ow</w:t>
      </w:r>
      <w:r>
        <w:rPr>
          <w:spacing w:val="16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25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pacing w:val="3"/>
          <w:sz w:val="23"/>
          <w:szCs w:val="23"/>
        </w:rPr>
        <w:t>e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m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24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w</w:t>
      </w:r>
      <w:r>
        <w:rPr>
          <w:sz w:val="23"/>
          <w:szCs w:val="23"/>
        </w:rPr>
        <w:t>h</w:t>
      </w:r>
      <w:r>
        <w:rPr>
          <w:spacing w:val="-1"/>
          <w:sz w:val="23"/>
          <w:szCs w:val="23"/>
        </w:rPr>
        <w:t>ic</w:t>
      </w:r>
      <w:r>
        <w:rPr>
          <w:sz w:val="23"/>
          <w:szCs w:val="23"/>
        </w:rPr>
        <w:t>h</w:t>
      </w:r>
      <w:r>
        <w:rPr>
          <w:spacing w:val="1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 xml:space="preserve">y </w:t>
      </w:r>
      <w:r>
        <w:rPr>
          <w:spacing w:val="5"/>
          <w:sz w:val="23"/>
          <w:szCs w:val="23"/>
        </w:rPr>
        <w:t>b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4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me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y</w:t>
      </w:r>
      <w:r>
        <w:rPr>
          <w:spacing w:val="39"/>
          <w:sz w:val="23"/>
          <w:szCs w:val="23"/>
        </w:rPr>
        <w:t xml:space="preserve"> </w:t>
      </w:r>
      <w:r>
        <w:rPr>
          <w:sz w:val="23"/>
          <w:szCs w:val="23"/>
        </w:rPr>
        <w:t>or</w:t>
      </w:r>
      <w:r>
        <w:rPr>
          <w:spacing w:val="49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pacing w:val="-9"/>
          <w:sz w:val="23"/>
          <w:szCs w:val="23"/>
        </w:rPr>
        <w:t>r</w:t>
      </w:r>
      <w:r>
        <w:rPr>
          <w:sz w:val="23"/>
          <w:szCs w:val="23"/>
        </w:rPr>
        <w:t>.</w:t>
      </w:r>
    </w:p>
    <w:p w14:paraId="4F2B431C" w14:textId="77777777" w:rsidR="00E644EB" w:rsidRDefault="00000000">
      <w:pPr>
        <w:spacing w:before="98"/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M</w:t>
      </w:r>
      <w:r>
        <w:rPr>
          <w:spacing w:val="-5"/>
          <w:sz w:val="23"/>
          <w:szCs w:val="23"/>
        </w:rPr>
        <w:t>I</w:t>
      </w:r>
      <w:r>
        <w:rPr>
          <w:spacing w:val="6"/>
          <w:sz w:val="23"/>
          <w:szCs w:val="23"/>
        </w:rPr>
        <w:t>P</w:t>
      </w:r>
      <w:r>
        <w:rPr>
          <w:sz w:val="23"/>
          <w:szCs w:val="23"/>
        </w:rPr>
        <w:t>S</w:t>
      </w:r>
      <w:r>
        <w:rPr>
          <w:spacing w:val="4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2"/>
          <w:sz w:val="23"/>
          <w:szCs w:val="23"/>
        </w:rPr>
        <w:t>s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4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4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e</w:t>
      </w:r>
      <w:r>
        <w:rPr>
          <w:spacing w:val="4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s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>fo</w:t>
      </w:r>
      <w:r>
        <w:rPr>
          <w:spacing w:val="-6"/>
          <w:sz w:val="23"/>
          <w:szCs w:val="23"/>
        </w:rPr>
        <w:t>l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o</w:t>
      </w:r>
      <w:r>
        <w:rPr>
          <w:spacing w:val="2"/>
          <w:sz w:val="23"/>
          <w:szCs w:val="23"/>
        </w:rPr>
        <w:t>w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:</w:t>
      </w:r>
    </w:p>
    <w:p w14:paraId="49BA6FC0" w14:textId="77777777" w:rsidR="00E644EB" w:rsidRDefault="00E644EB">
      <w:pPr>
        <w:spacing w:before="1" w:line="180" w:lineRule="exact"/>
        <w:rPr>
          <w:sz w:val="18"/>
          <w:szCs w:val="18"/>
        </w:rPr>
      </w:pPr>
    </w:p>
    <w:p w14:paraId="105DE5C8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Wingdings" w:eastAsia="Wingdings" w:hAnsi="Wingdings" w:cs="Wingdings"/>
          <w:sz w:val="23"/>
          <w:szCs w:val="23"/>
        </w:rPr>
        <w:t>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I</w:t>
      </w:r>
      <w:r>
        <w:rPr>
          <w:b/>
          <w:spacing w:val="5"/>
          <w:sz w:val="23"/>
          <w:szCs w:val="23"/>
        </w:rPr>
        <w:t>mm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1"/>
          <w:sz w:val="23"/>
          <w:szCs w:val="23"/>
        </w:rPr>
        <w:t>d</w:t>
      </w:r>
      <w:r>
        <w:rPr>
          <w:b/>
          <w:spacing w:val="-2"/>
          <w:sz w:val="23"/>
          <w:szCs w:val="23"/>
        </w:rPr>
        <w:t>i</w:t>
      </w:r>
      <w:r>
        <w:rPr>
          <w:b/>
          <w:sz w:val="23"/>
          <w:szCs w:val="23"/>
        </w:rPr>
        <w:t>ate</w:t>
      </w:r>
      <w:r>
        <w:rPr>
          <w:b/>
          <w:spacing w:val="9"/>
          <w:sz w:val="23"/>
          <w:szCs w:val="23"/>
        </w:rPr>
        <w:t xml:space="preserve"> </w:t>
      </w:r>
      <w:r>
        <w:rPr>
          <w:b/>
          <w:sz w:val="23"/>
          <w:szCs w:val="23"/>
        </w:rPr>
        <w:t>a</w:t>
      </w:r>
      <w:r>
        <w:rPr>
          <w:b/>
          <w:spacing w:val="6"/>
          <w:sz w:val="23"/>
          <w:szCs w:val="23"/>
        </w:rPr>
        <w:t>d</w:t>
      </w:r>
      <w:r>
        <w:rPr>
          <w:b/>
          <w:spacing w:val="2"/>
          <w:sz w:val="23"/>
          <w:szCs w:val="23"/>
        </w:rPr>
        <w:t>d</w:t>
      </w:r>
      <w:r>
        <w:rPr>
          <w:b/>
          <w:spacing w:val="-6"/>
          <w:sz w:val="23"/>
          <w:szCs w:val="23"/>
        </w:rPr>
        <w:t>r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2"/>
          <w:sz w:val="23"/>
          <w:szCs w:val="23"/>
        </w:rPr>
        <w:t>s</w:t>
      </w:r>
      <w:r>
        <w:rPr>
          <w:b/>
          <w:spacing w:val="1"/>
          <w:sz w:val="23"/>
          <w:szCs w:val="23"/>
        </w:rPr>
        <w:t>s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-3"/>
          <w:sz w:val="23"/>
          <w:szCs w:val="23"/>
        </w:rPr>
        <w:t>n</w:t>
      </w:r>
      <w:r>
        <w:rPr>
          <w:b/>
          <w:sz w:val="23"/>
          <w:szCs w:val="23"/>
        </w:rPr>
        <w:t>g:</w:t>
      </w:r>
      <w:r>
        <w:rPr>
          <w:b/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10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on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t</w:t>
      </w:r>
      <w:r>
        <w:rPr>
          <w:spacing w:val="13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w</w:t>
      </w:r>
      <w:r>
        <w:rPr>
          <w:spacing w:val="-2"/>
          <w:sz w:val="23"/>
          <w:szCs w:val="23"/>
        </w:rPr>
        <w:t>it</w:t>
      </w:r>
      <w:r>
        <w:rPr>
          <w:spacing w:val="-5"/>
          <w:sz w:val="23"/>
          <w:szCs w:val="23"/>
        </w:rPr>
        <w:t>h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1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2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10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2"/>
          <w:sz w:val="23"/>
          <w:szCs w:val="23"/>
        </w:rPr>
        <w:t>t</w:t>
      </w:r>
      <w:r>
        <w:rPr>
          <w:spacing w:val="1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f</w:t>
      </w:r>
    </w:p>
    <w:p w14:paraId="7D44D2A3" w14:textId="77777777" w:rsidR="00E644EB" w:rsidRDefault="00E644EB">
      <w:pPr>
        <w:spacing w:before="7" w:line="160" w:lineRule="exact"/>
        <w:rPr>
          <w:sz w:val="17"/>
          <w:szCs w:val="17"/>
        </w:rPr>
      </w:pPr>
    </w:p>
    <w:p w14:paraId="5451C521" w14:textId="77777777" w:rsidR="00E644EB" w:rsidRDefault="00000000">
      <w:pPr>
        <w:ind w:left="1184"/>
        <w:rPr>
          <w:sz w:val="23"/>
          <w:szCs w:val="23"/>
        </w:rPr>
      </w:pPr>
      <w:r>
        <w:rPr>
          <w:rFonts w:ascii="Wingdings" w:eastAsia="Wingdings" w:hAnsi="Wingdings" w:cs="Wingdings"/>
          <w:sz w:val="23"/>
          <w:szCs w:val="23"/>
        </w:rPr>
        <w:t>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b/>
          <w:spacing w:val="6"/>
          <w:sz w:val="23"/>
          <w:szCs w:val="23"/>
        </w:rPr>
        <w:t>R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5"/>
          <w:sz w:val="23"/>
          <w:szCs w:val="23"/>
        </w:rPr>
        <w:t>g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6"/>
          <w:sz w:val="23"/>
          <w:szCs w:val="23"/>
        </w:rPr>
        <w:t>s</w:t>
      </w:r>
      <w:r>
        <w:rPr>
          <w:b/>
          <w:sz w:val="23"/>
          <w:szCs w:val="23"/>
        </w:rPr>
        <w:t>t</w:t>
      </w:r>
      <w:r>
        <w:rPr>
          <w:b/>
          <w:spacing w:val="3"/>
          <w:sz w:val="23"/>
          <w:szCs w:val="23"/>
        </w:rPr>
        <w:t>e</w:t>
      </w:r>
      <w:r>
        <w:rPr>
          <w:b/>
          <w:sz w:val="23"/>
          <w:szCs w:val="23"/>
        </w:rPr>
        <w:t>r</w:t>
      </w:r>
      <w:r>
        <w:rPr>
          <w:b/>
          <w:spacing w:val="33"/>
          <w:sz w:val="23"/>
          <w:szCs w:val="23"/>
        </w:rPr>
        <w:t xml:space="preserve"> </w:t>
      </w:r>
      <w:r>
        <w:rPr>
          <w:b/>
          <w:spacing w:val="5"/>
          <w:sz w:val="23"/>
          <w:szCs w:val="23"/>
        </w:rPr>
        <w:t>a</w:t>
      </w:r>
      <w:r>
        <w:rPr>
          <w:b/>
          <w:spacing w:val="2"/>
          <w:sz w:val="23"/>
          <w:szCs w:val="23"/>
        </w:rPr>
        <w:t>d</w:t>
      </w:r>
      <w:r>
        <w:rPr>
          <w:b/>
          <w:spacing w:val="6"/>
          <w:sz w:val="23"/>
          <w:szCs w:val="23"/>
        </w:rPr>
        <w:t>d</w:t>
      </w:r>
      <w:r>
        <w:rPr>
          <w:b/>
          <w:spacing w:val="-1"/>
          <w:sz w:val="23"/>
          <w:szCs w:val="23"/>
        </w:rPr>
        <w:t>re</w:t>
      </w:r>
      <w:r>
        <w:rPr>
          <w:b/>
          <w:spacing w:val="6"/>
          <w:sz w:val="23"/>
          <w:szCs w:val="23"/>
        </w:rPr>
        <w:t>s</w:t>
      </w:r>
      <w:r>
        <w:rPr>
          <w:b/>
          <w:spacing w:val="1"/>
          <w:sz w:val="23"/>
          <w:szCs w:val="23"/>
        </w:rPr>
        <w:t>s</w:t>
      </w:r>
      <w:r>
        <w:rPr>
          <w:b/>
          <w:spacing w:val="3"/>
          <w:sz w:val="23"/>
          <w:szCs w:val="23"/>
        </w:rPr>
        <w:t>i</w:t>
      </w:r>
      <w:r>
        <w:rPr>
          <w:b/>
          <w:spacing w:val="-3"/>
          <w:sz w:val="23"/>
          <w:szCs w:val="23"/>
        </w:rPr>
        <w:t>n</w:t>
      </w:r>
      <w:r>
        <w:rPr>
          <w:b/>
          <w:spacing w:val="5"/>
          <w:sz w:val="23"/>
          <w:szCs w:val="23"/>
        </w:rPr>
        <w:t>g</w:t>
      </w:r>
      <w:r>
        <w:rPr>
          <w:b/>
          <w:sz w:val="23"/>
          <w:szCs w:val="23"/>
        </w:rPr>
        <w:t>:</w:t>
      </w:r>
      <w:r>
        <w:rPr>
          <w:b/>
          <w:spacing w:val="4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42"/>
          <w:sz w:val="23"/>
          <w:szCs w:val="23"/>
        </w:rPr>
        <w:t xml:space="preserve"> 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4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47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g</w:t>
      </w:r>
      <w:r>
        <w:rPr>
          <w:spacing w:val="-1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</w:p>
    <w:p w14:paraId="60045E06" w14:textId="77777777" w:rsidR="00E644EB" w:rsidRDefault="00E644EB">
      <w:pPr>
        <w:spacing w:before="7" w:line="160" w:lineRule="exact"/>
        <w:rPr>
          <w:sz w:val="17"/>
          <w:szCs w:val="17"/>
        </w:rPr>
      </w:pPr>
    </w:p>
    <w:p w14:paraId="2298009F" w14:textId="77777777" w:rsidR="00E644EB" w:rsidRDefault="00000000">
      <w:pPr>
        <w:tabs>
          <w:tab w:val="left" w:pos="1540"/>
        </w:tabs>
        <w:spacing w:line="300" w:lineRule="auto"/>
        <w:ind w:left="1544" w:right="86" w:hanging="360"/>
        <w:rPr>
          <w:sz w:val="23"/>
          <w:szCs w:val="23"/>
        </w:rPr>
      </w:pPr>
      <w:r>
        <w:rPr>
          <w:rFonts w:ascii="Wingdings" w:eastAsia="Wingdings" w:hAnsi="Wingdings" w:cs="Wingdings"/>
          <w:sz w:val="23"/>
          <w:szCs w:val="23"/>
        </w:rPr>
        <w:t></w:t>
      </w:r>
      <w:r>
        <w:rPr>
          <w:sz w:val="23"/>
          <w:szCs w:val="23"/>
        </w:rPr>
        <w:tab/>
      </w:r>
      <w:r>
        <w:rPr>
          <w:b/>
          <w:spacing w:val="5"/>
          <w:sz w:val="23"/>
          <w:szCs w:val="23"/>
        </w:rPr>
        <w:t>B</w:t>
      </w:r>
      <w:r>
        <w:rPr>
          <w:b/>
          <w:sz w:val="23"/>
          <w:szCs w:val="23"/>
        </w:rPr>
        <w:t>a</w:t>
      </w:r>
      <w:r>
        <w:rPr>
          <w:b/>
          <w:spacing w:val="2"/>
          <w:sz w:val="23"/>
          <w:szCs w:val="23"/>
        </w:rPr>
        <w:t>s</w:t>
      </w:r>
      <w:r>
        <w:rPr>
          <w:b/>
          <w:sz w:val="23"/>
          <w:szCs w:val="23"/>
        </w:rPr>
        <w:t>e</w:t>
      </w:r>
      <w:r>
        <w:rPr>
          <w:b/>
          <w:spacing w:val="-11"/>
          <w:sz w:val="23"/>
          <w:szCs w:val="23"/>
        </w:rPr>
        <w:t xml:space="preserve"> </w:t>
      </w:r>
      <w:r>
        <w:rPr>
          <w:b/>
          <w:sz w:val="23"/>
          <w:szCs w:val="23"/>
        </w:rPr>
        <w:t>or</w:t>
      </w:r>
      <w:r>
        <w:rPr>
          <w:b/>
          <w:spacing w:val="-15"/>
          <w:sz w:val="23"/>
          <w:szCs w:val="23"/>
        </w:rPr>
        <w:t xml:space="preserve"> </w:t>
      </w:r>
      <w:r>
        <w:rPr>
          <w:b/>
          <w:spacing w:val="6"/>
          <w:sz w:val="23"/>
          <w:szCs w:val="23"/>
        </w:rPr>
        <w:t>d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2"/>
          <w:sz w:val="23"/>
          <w:szCs w:val="23"/>
        </w:rPr>
        <w:t>s</w:t>
      </w:r>
      <w:r>
        <w:rPr>
          <w:b/>
          <w:spacing w:val="1"/>
          <w:sz w:val="23"/>
          <w:szCs w:val="23"/>
        </w:rPr>
        <w:t>p</w:t>
      </w:r>
      <w:r>
        <w:rPr>
          <w:b/>
          <w:spacing w:val="-2"/>
          <w:sz w:val="23"/>
          <w:szCs w:val="23"/>
        </w:rPr>
        <w:t>l</w:t>
      </w:r>
      <w:r>
        <w:rPr>
          <w:b/>
          <w:sz w:val="23"/>
          <w:szCs w:val="23"/>
        </w:rPr>
        <w:t>a</w:t>
      </w:r>
      <w:r>
        <w:rPr>
          <w:b/>
          <w:spacing w:val="-1"/>
          <w:sz w:val="23"/>
          <w:szCs w:val="23"/>
        </w:rPr>
        <w:t>ce</w:t>
      </w:r>
      <w:r>
        <w:rPr>
          <w:b/>
          <w:spacing w:val="5"/>
          <w:sz w:val="23"/>
          <w:szCs w:val="23"/>
        </w:rPr>
        <w:t>m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-3"/>
          <w:sz w:val="23"/>
          <w:szCs w:val="23"/>
        </w:rPr>
        <w:t>n</w:t>
      </w:r>
      <w:r>
        <w:rPr>
          <w:b/>
          <w:sz w:val="23"/>
          <w:szCs w:val="23"/>
        </w:rPr>
        <w:t>t</w:t>
      </w:r>
      <w:r>
        <w:rPr>
          <w:b/>
          <w:spacing w:val="-9"/>
          <w:sz w:val="23"/>
          <w:szCs w:val="23"/>
        </w:rPr>
        <w:t xml:space="preserve"> </w:t>
      </w:r>
      <w:r>
        <w:rPr>
          <w:b/>
          <w:sz w:val="23"/>
          <w:szCs w:val="23"/>
        </w:rPr>
        <w:t>a</w:t>
      </w:r>
      <w:r>
        <w:rPr>
          <w:b/>
          <w:spacing w:val="2"/>
          <w:sz w:val="23"/>
          <w:szCs w:val="23"/>
        </w:rPr>
        <w:t>d</w:t>
      </w:r>
      <w:r>
        <w:rPr>
          <w:b/>
          <w:spacing w:val="1"/>
          <w:sz w:val="23"/>
          <w:szCs w:val="23"/>
        </w:rPr>
        <w:t>d</w:t>
      </w:r>
      <w:r>
        <w:rPr>
          <w:b/>
          <w:spacing w:val="-1"/>
          <w:sz w:val="23"/>
          <w:szCs w:val="23"/>
        </w:rPr>
        <w:t>re</w:t>
      </w:r>
      <w:r>
        <w:rPr>
          <w:b/>
          <w:spacing w:val="1"/>
          <w:sz w:val="23"/>
          <w:szCs w:val="23"/>
        </w:rPr>
        <w:t>ss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-3"/>
          <w:sz w:val="23"/>
          <w:szCs w:val="23"/>
        </w:rPr>
        <w:t>n</w:t>
      </w:r>
      <w:r>
        <w:rPr>
          <w:b/>
          <w:sz w:val="23"/>
          <w:szCs w:val="23"/>
        </w:rPr>
        <w:t>g:</w:t>
      </w:r>
      <w:r>
        <w:rPr>
          <w:b/>
          <w:spacing w:val="-11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-1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-5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-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-11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-1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mem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ry</w:t>
      </w:r>
      <w:r>
        <w:rPr>
          <w:spacing w:val="-14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l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ca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22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w</w:t>
      </w:r>
      <w:r>
        <w:rPr>
          <w:spacing w:val="-5"/>
          <w:sz w:val="23"/>
          <w:szCs w:val="23"/>
        </w:rPr>
        <w:t>ho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 xml:space="preserve">e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ddr</w:t>
      </w:r>
      <w:r>
        <w:rPr>
          <w:spacing w:val="-1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um</w:t>
      </w:r>
      <w:r>
        <w:rPr>
          <w:spacing w:val="1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1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on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t</w:t>
      </w:r>
      <w:r>
        <w:rPr>
          <w:spacing w:val="1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2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</w:p>
    <w:p w14:paraId="3C5C9194" w14:textId="77777777" w:rsidR="00E644EB" w:rsidRDefault="00E644EB">
      <w:pPr>
        <w:spacing w:before="3" w:line="100" w:lineRule="exact"/>
        <w:rPr>
          <w:sz w:val="11"/>
          <w:szCs w:val="11"/>
        </w:rPr>
      </w:pPr>
    </w:p>
    <w:p w14:paraId="4649AEFC" w14:textId="77777777" w:rsidR="00E644EB" w:rsidRDefault="00000000">
      <w:pPr>
        <w:tabs>
          <w:tab w:val="left" w:pos="1540"/>
        </w:tabs>
        <w:spacing w:line="300" w:lineRule="auto"/>
        <w:ind w:left="1544" w:right="85" w:hanging="360"/>
        <w:rPr>
          <w:sz w:val="23"/>
          <w:szCs w:val="23"/>
        </w:rPr>
      </w:pPr>
      <w:r>
        <w:rPr>
          <w:rFonts w:ascii="Wingdings" w:eastAsia="Wingdings" w:hAnsi="Wingdings" w:cs="Wingdings"/>
          <w:sz w:val="23"/>
          <w:szCs w:val="23"/>
        </w:rPr>
        <w:t></w:t>
      </w:r>
      <w:r>
        <w:rPr>
          <w:sz w:val="23"/>
          <w:szCs w:val="23"/>
        </w:rPr>
        <w:tab/>
      </w:r>
      <w:r>
        <w:rPr>
          <w:b/>
          <w:spacing w:val="-1"/>
          <w:sz w:val="23"/>
          <w:szCs w:val="23"/>
        </w:rPr>
        <w:t>P</w:t>
      </w:r>
      <w:r>
        <w:rPr>
          <w:b/>
          <w:spacing w:val="2"/>
          <w:sz w:val="23"/>
          <w:szCs w:val="23"/>
        </w:rPr>
        <w:t>C</w:t>
      </w:r>
      <w:r>
        <w:rPr>
          <w:b/>
          <w:sz w:val="23"/>
          <w:szCs w:val="23"/>
        </w:rPr>
        <w:t>-</w:t>
      </w:r>
      <w:r>
        <w:rPr>
          <w:b/>
          <w:spacing w:val="-6"/>
          <w:sz w:val="23"/>
          <w:szCs w:val="23"/>
        </w:rPr>
        <w:t>r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-2"/>
          <w:sz w:val="23"/>
          <w:szCs w:val="23"/>
        </w:rPr>
        <w:t>l</w:t>
      </w:r>
      <w:r>
        <w:rPr>
          <w:b/>
          <w:sz w:val="23"/>
          <w:szCs w:val="23"/>
        </w:rPr>
        <w:t>at</w:t>
      </w:r>
      <w:r>
        <w:rPr>
          <w:b/>
          <w:spacing w:val="-1"/>
          <w:sz w:val="23"/>
          <w:szCs w:val="23"/>
        </w:rPr>
        <w:t>i</w:t>
      </w:r>
      <w:r>
        <w:rPr>
          <w:b/>
          <w:sz w:val="23"/>
          <w:szCs w:val="23"/>
        </w:rPr>
        <w:t>ve</w:t>
      </w:r>
      <w:r>
        <w:rPr>
          <w:b/>
          <w:spacing w:val="-6"/>
          <w:sz w:val="23"/>
          <w:szCs w:val="23"/>
        </w:rPr>
        <w:t xml:space="preserve"> </w:t>
      </w:r>
      <w:r>
        <w:rPr>
          <w:b/>
          <w:spacing w:val="5"/>
          <w:sz w:val="23"/>
          <w:szCs w:val="23"/>
        </w:rPr>
        <w:t>a</w:t>
      </w:r>
      <w:r>
        <w:rPr>
          <w:b/>
          <w:spacing w:val="1"/>
          <w:sz w:val="23"/>
          <w:szCs w:val="23"/>
        </w:rPr>
        <w:t>dd</w:t>
      </w:r>
      <w:r>
        <w:rPr>
          <w:b/>
          <w:spacing w:val="-6"/>
          <w:sz w:val="23"/>
          <w:szCs w:val="23"/>
        </w:rPr>
        <w:t>r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1"/>
          <w:sz w:val="23"/>
          <w:szCs w:val="23"/>
        </w:rPr>
        <w:t>ss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-3"/>
          <w:sz w:val="23"/>
          <w:szCs w:val="23"/>
        </w:rPr>
        <w:t>n</w:t>
      </w:r>
      <w:r>
        <w:rPr>
          <w:b/>
          <w:sz w:val="23"/>
          <w:szCs w:val="23"/>
        </w:rPr>
        <w:t>g:</w:t>
      </w:r>
      <w:r>
        <w:rPr>
          <w:b/>
          <w:spacing w:val="-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-6"/>
          <w:sz w:val="23"/>
          <w:szCs w:val="23"/>
        </w:rPr>
        <w:t xml:space="preserve"> </w:t>
      </w:r>
      <w:r>
        <w:rPr>
          <w:sz w:val="23"/>
          <w:szCs w:val="23"/>
        </w:rPr>
        <w:t>br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h</w:t>
      </w:r>
      <w:r>
        <w:rPr>
          <w:spacing w:val="-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ddr</w:t>
      </w:r>
      <w:r>
        <w:rPr>
          <w:spacing w:val="-1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-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2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-6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um</w:t>
      </w:r>
      <w:r>
        <w:rPr>
          <w:spacing w:val="-6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-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-6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P</w:t>
      </w:r>
      <w:r>
        <w:rPr>
          <w:sz w:val="23"/>
          <w:szCs w:val="23"/>
        </w:rPr>
        <w:t xml:space="preserve">C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-1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on</w:t>
      </w:r>
      <w:r>
        <w:rPr>
          <w:spacing w:val="2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 xml:space="preserve">t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2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27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</w:p>
    <w:p w14:paraId="13CAD9AF" w14:textId="77777777" w:rsidR="00E644EB" w:rsidRDefault="00E644EB">
      <w:pPr>
        <w:spacing w:before="3" w:line="100" w:lineRule="exact"/>
        <w:rPr>
          <w:sz w:val="11"/>
          <w:szCs w:val="11"/>
        </w:rPr>
      </w:pPr>
    </w:p>
    <w:p w14:paraId="680DC3C5" w14:textId="77777777" w:rsidR="00E644EB" w:rsidRDefault="00000000">
      <w:pPr>
        <w:tabs>
          <w:tab w:val="left" w:pos="1540"/>
        </w:tabs>
        <w:spacing w:line="265" w:lineRule="auto"/>
        <w:ind w:left="1544" w:right="82" w:hanging="360"/>
        <w:rPr>
          <w:sz w:val="23"/>
          <w:szCs w:val="23"/>
        </w:rPr>
      </w:pPr>
      <w:r>
        <w:rPr>
          <w:rFonts w:ascii="Wingdings" w:eastAsia="Wingdings" w:hAnsi="Wingdings" w:cs="Wingdings"/>
          <w:sz w:val="23"/>
          <w:szCs w:val="23"/>
        </w:rPr>
        <w:t></w:t>
      </w:r>
      <w:r>
        <w:rPr>
          <w:sz w:val="23"/>
          <w:szCs w:val="23"/>
        </w:rPr>
        <w:tab/>
      </w:r>
      <w:r>
        <w:rPr>
          <w:b/>
          <w:spacing w:val="-1"/>
          <w:sz w:val="23"/>
          <w:szCs w:val="23"/>
        </w:rPr>
        <w:t>P</w:t>
      </w:r>
      <w:r>
        <w:rPr>
          <w:b/>
          <w:spacing w:val="1"/>
          <w:sz w:val="23"/>
          <w:szCs w:val="23"/>
        </w:rPr>
        <w:t>s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-3"/>
          <w:sz w:val="23"/>
          <w:szCs w:val="23"/>
        </w:rPr>
        <w:t>u</w:t>
      </w:r>
      <w:r>
        <w:rPr>
          <w:b/>
          <w:spacing w:val="2"/>
          <w:sz w:val="23"/>
          <w:szCs w:val="23"/>
        </w:rPr>
        <w:t>d</w:t>
      </w:r>
      <w:r>
        <w:rPr>
          <w:b/>
          <w:sz w:val="23"/>
          <w:szCs w:val="23"/>
        </w:rPr>
        <w:t>o-</w:t>
      </w:r>
      <w:r>
        <w:rPr>
          <w:b/>
          <w:spacing w:val="1"/>
          <w:sz w:val="23"/>
          <w:szCs w:val="23"/>
        </w:rPr>
        <w:t>d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-6"/>
          <w:sz w:val="23"/>
          <w:szCs w:val="23"/>
        </w:rPr>
        <w:t>r</w:t>
      </w:r>
      <w:r>
        <w:rPr>
          <w:b/>
          <w:spacing w:val="-1"/>
          <w:sz w:val="23"/>
          <w:szCs w:val="23"/>
        </w:rPr>
        <w:t>ec</w:t>
      </w:r>
      <w:r>
        <w:rPr>
          <w:b/>
          <w:sz w:val="23"/>
          <w:szCs w:val="23"/>
        </w:rPr>
        <w:t>t</w:t>
      </w:r>
      <w:r>
        <w:rPr>
          <w:b/>
          <w:spacing w:val="34"/>
          <w:sz w:val="23"/>
          <w:szCs w:val="23"/>
        </w:rPr>
        <w:t xml:space="preserve"> </w:t>
      </w:r>
      <w:r>
        <w:rPr>
          <w:b/>
          <w:sz w:val="23"/>
          <w:szCs w:val="23"/>
        </w:rPr>
        <w:t>a</w:t>
      </w:r>
      <w:r>
        <w:rPr>
          <w:b/>
          <w:spacing w:val="2"/>
          <w:sz w:val="23"/>
          <w:szCs w:val="23"/>
        </w:rPr>
        <w:t>d</w:t>
      </w:r>
      <w:r>
        <w:rPr>
          <w:b/>
          <w:spacing w:val="1"/>
          <w:sz w:val="23"/>
          <w:szCs w:val="23"/>
        </w:rPr>
        <w:t>d</w:t>
      </w:r>
      <w:r>
        <w:rPr>
          <w:b/>
          <w:spacing w:val="-6"/>
          <w:sz w:val="23"/>
          <w:szCs w:val="23"/>
        </w:rPr>
        <w:t>r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1"/>
          <w:sz w:val="23"/>
          <w:szCs w:val="23"/>
        </w:rPr>
        <w:t>ss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-3"/>
          <w:sz w:val="23"/>
          <w:szCs w:val="23"/>
        </w:rPr>
        <w:t>n</w:t>
      </w:r>
      <w:r>
        <w:rPr>
          <w:b/>
          <w:sz w:val="23"/>
          <w:szCs w:val="23"/>
        </w:rPr>
        <w:t>g:</w:t>
      </w:r>
      <w:r>
        <w:rPr>
          <w:b/>
          <w:spacing w:val="28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28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j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p</w:t>
      </w:r>
      <w:r>
        <w:rPr>
          <w:spacing w:val="3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31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31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32"/>
          <w:sz w:val="23"/>
          <w:szCs w:val="23"/>
        </w:rPr>
        <w:t xml:space="preserve"> </w:t>
      </w:r>
      <w:r>
        <w:rPr>
          <w:sz w:val="23"/>
          <w:szCs w:val="23"/>
        </w:rPr>
        <w:t>26</w:t>
      </w:r>
      <w:r>
        <w:rPr>
          <w:spacing w:val="30"/>
          <w:sz w:val="23"/>
          <w:szCs w:val="23"/>
        </w:rPr>
        <w:t xml:space="preserve"> </w:t>
      </w:r>
      <w:r>
        <w:rPr>
          <w:sz w:val="23"/>
          <w:szCs w:val="23"/>
        </w:rPr>
        <w:t>b</w:t>
      </w:r>
      <w:r>
        <w:rPr>
          <w:spacing w:val="-6"/>
          <w:sz w:val="23"/>
          <w:szCs w:val="23"/>
        </w:rPr>
        <w:t>i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31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2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27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 xml:space="preserve">n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on</w:t>
      </w:r>
      <w:r>
        <w:rPr>
          <w:spacing w:val="-1"/>
          <w:sz w:val="23"/>
          <w:szCs w:val="23"/>
        </w:rPr>
        <w:t>ca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0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w</w:t>
      </w:r>
      <w:r>
        <w:rPr>
          <w:spacing w:val="-6"/>
          <w:sz w:val="23"/>
          <w:szCs w:val="23"/>
        </w:rPr>
        <w:t>i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</w:t>
      </w:r>
      <w:r>
        <w:rPr>
          <w:spacing w:val="1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upp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b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1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P</w:t>
      </w:r>
      <w:r>
        <w:rPr>
          <w:sz w:val="23"/>
          <w:szCs w:val="23"/>
        </w:rPr>
        <w:t>C</w:t>
      </w:r>
    </w:p>
    <w:p w14:paraId="731C5B6B" w14:textId="77777777" w:rsidR="00E644EB" w:rsidRDefault="00E644EB">
      <w:pPr>
        <w:spacing w:before="4" w:line="160" w:lineRule="exact"/>
        <w:rPr>
          <w:sz w:val="16"/>
          <w:szCs w:val="16"/>
        </w:rPr>
      </w:pPr>
    </w:p>
    <w:p w14:paraId="21EC0591" w14:textId="6D70457F" w:rsidR="00E644EB" w:rsidRDefault="00000000">
      <w:pPr>
        <w:ind w:left="104"/>
        <w:rPr>
          <w:sz w:val="23"/>
          <w:szCs w:val="23"/>
        </w:rPr>
      </w:pPr>
      <w:r>
        <w:rPr>
          <w:b/>
          <w:sz w:val="23"/>
          <w:szCs w:val="23"/>
        </w:rPr>
        <w:t>1.</w:t>
      </w:r>
      <w:r w:rsidR="00380B1E">
        <w:rPr>
          <w:b/>
          <w:sz w:val="23"/>
          <w:szCs w:val="23"/>
        </w:rPr>
        <w:t>7</w:t>
      </w:r>
      <w:r>
        <w:rPr>
          <w:b/>
          <w:sz w:val="23"/>
          <w:szCs w:val="23"/>
        </w:rPr>
        <w:t xml:space="preserve">.1  </w:t>
      </w:r>
      <w:r>
        <w:rPr>
          <w:b/>
          <w:spacing w:val="54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I</w:t>
      </w:r>
      <w:r>
        <w:rPr>
          <w:b/>
          <w:spacing w:val="5"/>
          <w:sz w:val="23"/>
          <w:szCs w:val="23"/>
        </w:rPr>
        <w:t>mm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1"/>
          <w:sz w:val="23"/>
          <w:szCs w:val="23"/>
        </w:rPr>
        <w:t>d</w:t>
      </w:r>
      <w:r>
        <w:rPr>
          <w:b/>
          <w:spacing w:val="-2"/>
          <w:sz w:val="23"/>
          <w:szCs w:val="23"/>
        </w:rPr>
        <w:t>i</w:t>
      </w:r>
      <w:r>
        <w:rPr>
          <w:b/>
          <w:sz w:val="23"/>
          <w:szCs w:val="23"/>
        </w:rPr>
        <w:t>a</w:t>
      </w:r>
      <w:r>
        <w:rPr>
          <w:b/>
          <w:spacing w:val="5"/>
          <w:sz w:val="23"/>
          <w:szCs w:val="23"/>
        </w:rPr>
        <w:t>t</w:t>
      </w:r>
      <w:r>
        <w:rPr>
          <w:b/>
          <w:sz w:val="23"/>
          <w:szCs w:val="23"/>
        </w:rPr>
        <w:t>e</w:t>
      </w:r>
      <w:r>
        <w:rPr>
          <w:b/>
          <w:spacing w:val="-16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A</w:t>
      </w:r>
      <w:r>
        <w:rPr>
          <w:b/>
          <w:spacing w:val="1"/>
          <w:sz w:val="23"/>
          <w:szCs w:val="23"/>
        </w:rPr>
        <w:t>dd</w:t>
      </w:r>
      <w:r>
        <w:rPr>
          <w:b/>
          <w:spacing w:val="-6"/>
          <w:sz w:val="23"/>
          <w:szCs w:val="23"/>
        </w:rPr>
        <w:t>r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1"/>
          <w:sz w:val="23"/>
          <w:szCs w:val="23"/>
        </w:rPr>
        <w:t>s</w:t>
      </w:r>
      <w:r>
        <w:rPr>
          <w:b/>
          <w:spacing w:val="2"/>
          <w:sz w:val="23"/>
          <w:szCs w:val="23"/>
        </w:rPr>
        <w:t>s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-3"/>
          <w:sz w:val="23"/>
          <w:szCs w:val="23"/>
        </w:rPr>
        <w:t>n</w:t>
      </w:r>
      <w:r>
        <w:rPr>
          <w:b/>
          <w:sz w:val="23"/>
          <w:szCs w:val="23"/>
        </w:rPr>
        <w:t>g</w:t>
      </w:r>
    </w:p>
    <w:p w14:paraId="769E6284" w14:textId="77777777" w:rsidR="00E644EB" w:rsidRDefault="00E644EB">
      <w:pPr>
        <w:spacing w:before="1" w:line="140" w:lineRule="exact"/>
        <w:rPr>
          <w:sz w:val="14"/>
          <w:szCs w:val="14"/>
        </w:rPr>
      </w:pPr>
    </w:p>
    <w:p w14:paraId="35364FCD" w14:textId="77777777" w:rsidR="00E644EB" w:rsidRDefault="00000000">
      <w:pPr>
        <w:tabs>
          <w:tab w:val="left" w:pos="1160"/>
        </w:tabs>
        <w:spacing w:line="320" w:lineRule="atLeast"/>
        <w:ind w:left="1184" w:right="87" w:hanging="360"/>
        <w:jc w:val="both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4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pacing w:val="3"/>
          <w:sz w:val="23"/>
          <w:szCs w:val="23"/>
        </w:rPr>
        <w:t>ta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ns</w:t>
      </w:r>
      <w:r>
        <w:rPr>
          <w:spacing w:val="4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3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pacing w:val="3"/>
          <w:sz w:val="23"/>
          <w:szCs w:val="23"/>
        </w:rPr>
        <w:t>m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at</w:t>
      </w:r>
      <w:r>
        <w:rPr>
          <w:sz w:val="23"/>
          <w:szCs w:val="23"/>
        </w:rPr>
        <w:t>e</w:t>
      </w:r>
      <w:r>
        <w:rPr>
          <w:spacing w:val="42"/>
          <w:sz w:val="23"/>
          <w:szCs w:val="23"/>
        </w:rPr>
        <w:t xml:space="preserve"> </w:t>
      </w:r>
      <w:r>
        <w:rPr>
          <w:sz w:val="23"/>
          <w:szCs w:val="23"/>
        </w:rPr>
        <w:t>op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52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s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4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nt</w:t>
      </w:r>
      <w:r>
        <w:rPr>
          <w:spacing w:val="42"/>
          <w:sz w:val="23"/>
          <w:szCs w:val="23"/>
        </w:rPr>
        <w:t xml:space="preserve"> </w:t>
      </w:r>
      <w:r>
        <w:rPr>
          <w:sz w:val="23"/>
          <w:szCs w:val="23"/>
        </w:rPr>
        <w:t>v</w:t>
      </w:r>
      <w:r>
        <w:rPr>
          <w:spacing w:val="3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>e</w:t>
      </w:r>
      <w:r>
        <w:rPr>
          <w:spacing w:val="42"/>
          <w:sz w:val="23"/>
          <w:szCs w:val="23"/>
        </w:rPr>
        <w:t xml:space="preserve"> </w:t>
      </w:r>
      <w:r>
        <w:rPr>
          <w:sz w:val="23"/>
          <w:szCs w:val="23"/>
        </w:rPr>
        <w:t>or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 xml:space="preserve">n 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xpr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ss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on.</w:t>
      </w:r>
    </w:p>
    <w:p w14:paraId="7FA02A09" w14:textId="77777777" w:rsidR="00E644EB" w:rsidRDefault="00000000">
      <w:pPr>
        <w:spacing w:before="66"/>
        <w:ind w:left="3892" w:right="3923"/>
        <w:jc w:val="center"/>
        <w:rPr>
          <w:sz w:val="23"/>
          <w:szCs w:val="23"/>
        </w:rPr>
      </w:pPr>
      <w:r>
        <w:pict w14:anchorId="6B01D7A7">
          <v:group id="_x0000_s2060" style="position:absolute;left:0;text-align:left;margin-left:221.7pt;margin-top:.8pt;width:171.65pt;height:43pt;z-index:-2478;mso-position-horizontal-relative:page" coordorigin="4434,16" coordsize="3433,860">
            <v:group id="_x0000_s2061" style="position:absolute;left:4445;top:26;width:3413;height:840" coordorigin="4445,26" coordsize="3413,840">
              <v:shape id="_x0000_s2072" style="position:absolute;left:4445;top:26;width:3413;height:840" coordorigin="4445,26" coordsize="3413,840" path="m4445,866r24,-19l4469,46r3369,l7838,847r-3369,l7858,866r,-840l4445,26r,840xe" fillcolor="black" stroked="f">
                <v:path arrowok="t"/>
              </v:shape>
              <v:group id="_x0000_s2062" style="position:absolute;left:4445;top:847;width:3413;height:19" coordorigin="4445,847" coordsize="3413,19">
                <v:shape id="_x0000_s2071" style="position:absolute;left:4445;top:847;width:3413;height:19" coordorigin="4445,847" coordsize="3413,19" path="m4469,847r-24,19l7858,866,4469,847xe" fillcolor="black" stroked="f">
                  <v:path arrowok="t"/>
                </v:shape>
                <v:group id="_x0000_s2063" style="position:absolute;left:4445;top:410;width:3403;height:0" coordorigin="4445,410" coordsize="3403,0">
                  <v:shape id="_x0000_s2070" style="position:absolute;left:4445;top:410;width:3403;height:0" coordorigin="4445,410" coordsize="3403,0" path="m4445,410r3403,e" filled="f" strokeweight="1.06pt">
                    <v:path arrowok="t"/>
                  </v:shape>
                  <v:group id="_x0000_s2064" style="position:absolute;left:5170;top:396;width:0;height:451" coordorigin="5170,396" coordsize="0,451">
                    <v:shape id="_x0000_s2069" style="position:absolute;left:5170;top:396;width:0;height:451" coordorigin="5170,396" coordsize="0,451" path="m5170,396r,451e" filled="f" strokeweight="1.06pt">
                      <v:path arrowok="t"/>
                    </v:shape>
                    <v:group id="_x0000_s2065" style="position:absolute;left:5851;top:425;width:0;height:422" coordorigin="5851,425" coordsize="0,422">
                      <v:shape id="_x0000_s2068" style="position:absolute;left:5851;top:425;width:0;height:422" coordorigin="5851,425" coordsize="0,422" path="m5851,425r,422e" filled="f" strokeweight="1.06pt">
                        <v:path arrowok="t"/>
                      </v:shape>
                      <v:group id="_x0000_s2066" style="position:absolute;left:6533;top:425;width:0;height:422" coordorigin="6533,425" coordsize="0,422">
                        <v:shape id="_x0000_s2067" style="position:absolute;left:6533;top:425;width:0;height:422" coordorigin="6533,425" coordsize="0,422" path="m6533,425r,422e" filled="f" strokeweight="1.06pt">
                          <v:path arrowok="t"/>
                        </v:shape>
                      </v:group>
                    </v:group>
                  </v:group>
                </v:group>
              </v:group>
            </v:group>
            <w10:wrap anchorx="page"/>
          </v:group>
        </w:pict>
      </w:r>
      <w:r>
        <w:rPr>
          <w:b/>
          <w:spacing w:val="6"/>
          <w:sz w:val="23"/>
          <w:szCs w:val="23"/>
        </w:rPr>
        <w:t>I</w:t>
      </w:r>
      <w:r>
        <w:rPr>
          <w:b/>
          <w:spacing w:val="1"/>
          <w:sz w:val="23"/>
          <w:szCs w:val="23"/>
        </w:rPr>
        <w:t>ns</w:t>
      </w:r>
      <w:r>
        <w:rPr>
          <w:b/>
          <w:spacing w:val="5"/>
          <w:sz w:val="23"/>
          <w:szCs w:val="23"/>
        </w:rPr>
        <w:t>t</w:t>
      </w:r>
      <w:r>
        <w:rPr>
          <w:b/>
          <w:spacing w:val="3"/>
          <w:sz w:val="23"/>
          <w:szCs w:val="23"/>
        </w:rPr>
        <w:t>r</w:t>
      </w:r>
      <w:r>
        <w:rPr>
          <w:b/>
          <w:spacing w:val="2"/>
          <w:sz w:val="23"/>
          <w:szCs w:val="23"/>
        </w:rPr>
        <w:t>u</w:t>
      </w:r>
      <w:r>
        <w:rPr>
          <w:b/>
          <w:spacing w:val="3"/>
          <w:sz w:val="23"/>
          <w:szCs w:val="23"/>
        </w:rPr>
        <w:t>c</w:t>
      </w:r>
      <w:r>
        <w:rPr>
          <w:b/>
          <w:sz w:val="23"/>
          <w:szCs w:val="23"/>
        </w:rPr>
        <w:t>t</w:t>
      </w:r>
      <w:r>
        <w:rPr>
          <w:b/>
          <w:spacing w:val="3"/>
          <w:sz w:val="23"/>
          <w:szCs w:val="23"/>
        </w:rPr>
        <w:t>i</w:t>
      </w:r>
      <w:r>
        <w:rPr>
          <w:b/>
          <w:spacing w:val="5"/>
          <w:sz w:val="23"/>
          <w:szCs w:val="23"/>
        </w:rPr>
        <w:t>o</w:t>
      </w:r>
      <w:r>
        <w:rPr>
          <w:b/>
          <w:sz w:val="23"/>
          <w:szCs w:val="23"/>
        </w:rPr>
        <w:t>n</w:t>
      </w:r>
    </w:p>
    <w:p w14:paraId="3E798ECF" w14:textId="77777777" w:rsidR="00E644EB" w:rsidRDefault="00E644EB">
      <w:pPr>
        <w:spacing w:before="7" w:line="160" w:lineRule="exact"/>
        <w:rPr>
          <w:sz w:val="17"/>
          <w:szCs w:val="17"/>
        </w:rPr>
      </w:pPr>
    </w:p>
    <w:p w14:paraId="586878A2" w14:textId="77777777" w:rsidR="00E644EB" w:rsidRDefault="00000000">
      <w:pPr>
        <w:ind w:left="3000" w:right="3023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op        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 xml:space="preserve">s       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 xml:space="preserve">rt       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I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me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ia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e</w:t>
      </w:r>
    </w:p>
    <w:p w14:paraId="3AE8CC19" w14:textId="77777777" w:rsidR="00E644EB" w:rsidRDefault="00E644EB">
      <w:pPr>
        <w:spacing w:before="2" w:line="160" w:lineRule="exact"/>
        <w:rPr>
          <w:sz w:val="16"/>
          <w:szCs w:val="16"/>
        </w:rPr>
      </w:pPr>
    </w:p>
    <w:p w14:paraId="0FEAAE7B" w14:textId="77777777" w:rsidR="00E644EB" w:rsidRDefault="00E644EB">
      <w:pPr>
        <w:spacing w:line="200" w:lineRule="exact"/>
      </w:pPr>
    </w:p>
    <w:p w14:paraId="39345E87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57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p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5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 xml:space="preserve">s </w:t>
      </w:r>
      <w:r>
        <w:rPr>
          <w:spacing w:val="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m</w:t>
      </w:r>
      <w:r>
        <w:rPr>
          <w:spacing w:val="5"/>
          <w:sz w:val="23"/>
          <w:szCs w:val="23"/>
        </w:rPr>
        <w:t>b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dd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5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>s</w:t>
      </w:r>
      <w:r>
        <w:rPr>
          <w:spacing w:val="-2"/>
          <w:sz w:val="23"/>
          <w:szCs w:val="23"/>
        </w:rPr>
        <w:t>i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57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ct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</w:t>
      </w:r>
    </w:p>
    <w:p w14:paraId="291B4393" w14:textId="77777777" w:rsidR="00E644EB" w:rsidRDefault="00E644EB">
      <w:pPr>
        <w:spacing w:before="6" w:line="120" w:lineRule="exact"/>
        <w:rPr>
          <w:sz w:val="12"/>
          <w:szCs w:val="12"/>
        </w:rPr>
      </w:pPr>
    </w:p>
    <w:p w14:paraId="15FC32C6" w14:textId="77777777" w:rsidR="00E644EB" w:rsidRDefault="00000000">
      <w:pPr>
        <w:tabs>
          <w:tab w:val="left" w:pos="1160"/>
        </w:tabs>
        <w:spacing w:line="292" w:lineRule="auto"/>
        <w:ind w:left="1184" w:right="412" w:hanging="360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6"/>
          <w:sz w:val="23"/>
          <w:szCs w:val="23"/>
        </w:rPr>
        <w:t>S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</w:t>
      </w:r>
      <w:r>
        <w:rPr>
          <w:spacing w:val="4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5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ot</w:t>
      </w:r>
      <w:r>
        <w:rPr>
          <w:spacing w:val="4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q</w:t>
      </w:r>
      <w:r>
        <w:rPr>
          <w:spacing w:val="5"/>
          <w:sz w:val="23"/>
          <w:szCs w:val="23"/>
        </w:rPr>
        <w:t>u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re</w:t>
      </w:r>
      <w:r>
        <w:rPr>
          <w:spacing w:val="5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4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x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ra</w:t>
      </w:r>
      <w:r>
        <w:rPr>
          <w:spacing w:val="47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em</w:t>
      </w:r>
      <w:r>
        <w:rPr>
          <w:spacing w:val="-5"/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y</w:t>
      </w:r>
      <w:r>
        <w:rPr>
          <w:spacing w:val="3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ce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5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44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pacing w:val="3"/>
          <w:sz w:val="23"/>
          <w:szCs w:val="23"/>
        </w:rPr>
        <w:t>et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h</w:t>
      </w:r>
      <w:r>
        <w:rPr>
          <w:spacing w:val="4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 op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nd,</w:t>
      </w:r>
      <w:r>
        <w:rPr>
          <w:spacing w:val="5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5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x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c</w:t>
      </w:r>
      <w:r>
        <w:rPr>
          <w:spacing w:val="5"/>
          <w:sz w:val="23"/>
          <w:szCs w:val="23"/>
        </w:rPr>
        <w:t>u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z w:val="23"/>
          <w:szCs w:val="23"/>
        </w:rPr>
        <w:t>f</w:t>
      </w:r>
      <w:r>
        <w:rPr>
          <w:spacing w:val="-1"/>
          <w:sz w:val="23"/>
          <w:szCs w:val="23"/>
        </w:rPr>
        <w:t>a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pacing w:val="-9"/>
          <w:sz w:val="23"/>
          <w:szCs w:val="23"/>
        </w:rPr>
        <w:t>r</w:t>
      </w:r>
      <w:r>
        <w:rPr>
          <w:sz w:val="23"/>
          <w:szCs w:val="23"/>
        </w:rPr>
        <w:t>.</w:t>
      </w:r>
    </w:p>
    <w:p w14:paraId="07349DA4" w14:textId="77777777" w:rsidR="00E644EB" w:rsidRDefault="00000000">
      <w:pPr>
        <w:spacing w:before="76"/>
        <w:ind w:left="824"/>
        <w:rPr>
          <w:sz w:val="23"/>
          <w:szCs w:val="23"/>
        </w:rPr>
      </w:pPr>
      <w:r>
        <w:pict w14:anchorId="40BB0014">
          <v:shape id="_x0000_s2059" type="#_x0000_t75" style="position:absolute;left:0;text-align:left;margin-left:198.25pt;margin-top:10.1pt;width:269.3pt;height:105.6pt;z-index:-2479;mso-position-horizontal-relative:page">
            <v:imagedata r:id="rId23" o:title=""/>
            <w10:wrap anchorx="page"/>
          </v:shape>
        </w:pict>
      </w: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x</w:t>
      </w:r>
      <w:r>
        <w:rPr>
          <w:spacing w:val="3"/>
          <w:sz w:val="23"/>
          <w:szCs w:val="23"/>
        </w:rPr>
        <w:t>a</w:t>
      </w:r>
      <w:r>
        <w:rPr>
          <w:spacing w:val="8"/>
          <w:sz w:val="23"/>
          <w:szCs w:val="23"/>
        </w:rPr>
        <w:t>m</w:t>
      </w:r>
      <w:r>
        <w:rPr>
          <w:spacing w:val="5"/>
          <w:sz w:val="23"/>
          <w:szCs w:val="23"/>
        </w:rPr>
        <w:t>p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>e</w:t>
      </w:r>
    </w:p>
    <w:p w14:paraId="0890498A" w14:textId="77777777" w:rsidR="00E644EB" w:rsidRDefault="00E644EB">
      <w:pPr>
        <w:spacing w:line="200" w:lineRule="exact"/>
      </w:pPr>
    </w:p>
    <w:p w14:paraId="2261E603" w14:textId="77777777" w:rsidR="00E644EB" w:rsidRDefault="00E644EB">
      <w:pPr>
        <w:spacing w:line="200" w:lineRule="exact"/>
      </w:pPr>
    </w:p>
    <w:p w14:paraId="20C1C161" w14:textId="77777777" w:rsidR="00E644EB" w:rsidRDefault="00E644EB">
      <w:pPr>
        <w:spacing w:line="200" w:lineRule="exact"/>
      </w:pPr>
    </w:p>
    <w:p w14:paraId="44247A3C" w14:textId="77777777" w:rsidR="00E644EB" w:rsidRDefault="00E644EB">
      <w:pPr>
        <w:spacing w:line="200" w:lineRule="exact"/>
      </w:pPr>
    </w:p>
    <w:p w14:paraId="46721B06" w14:textId="77777777" w:rsidR="00E644EB" w:rsidRDefault="00E644EB">
      <w:pPr>
        <w:spacing w:line="240" w:lineRule="exact"/>
        <w:rPr>
          <w:sz w:val="24"/>
          <w:szCs w:val="24"/>
        </w:rPr>
      </w:pPr>
    </w:p>
    <w:p w14:paraId="22839D1B" w14:textId="77777777" w:rsidR="00E644EB" w:rsidRDefault="00000000">
      <w:pPr>
        <w:ind w:left="2086"/>
        <w:rPr>
          <w:sz w:val="23"/>
          <w:szCs w:val="23"/>
        </w:rPr>
        <w:sectPr w:rsidR="00E644EB">
          <w:headerReference w:type="default" r:id="rId24"/>
          <w:pgSz w:w="12240" w:h="15840"/>
          <w:pgMar w:top="2000" w:right="1500" w:bottom="280" w:left="1720" w:header="1764" w:footer="0" w:gutter="0"/>
          <w:pgNumType w:start="39"/>
          <w:cols w:space="720"/>
        </w:sectPr>
      </w:pPr>
      <w:r>
        <w:rPr>
          <w:sz w:val="23"/>
          <w:szCs w:val="23"/>
        </w:rPr>
        <w:t>:</w:t>
      </w:r>
    </w:p>
    <w:p w14:paraId="2E2EEC2D" w14:textId="77777777" w:rsidR="00E644EB" w:rsidRDefault="00E644EB">
      <w:pPr>
        <w:spacing w:before="4" w:line="140" w:lineRule="exact"/>
        <w:rPr>
          <w:sz w:val="14"/>
          <w:szCs w:val="14"/>
        </w:rPr>
      </w:pPr>
    </w:p>
    <w:p w14:paraId="59274C3E" w14:textId="77777777" w:rsidR="00E644EB" w:rsidRDefault="00E644EB">
      <w:pPr>
        <w:spacing w:line="200" w:lineRule="exact"/>
      </w:pPr>
    </w:p>
    <w:p w14:paraId="53A4D4D1" w14:textId="00AAFFE0" w:rsidR="00E644EB" w:rsidRDefault="00000000">
      <w:pPr>
        <w:spacing w:before="30"/>
        <w:ind w:left="67" w:right="6226"/>
        <w:jc w:val="center"/>
        <w:rPr>
          <w:sz w:val="23"/>
          <w:szCs w:val="23"/>
        </w:rPr>
      </w:pPr>
      <w:r>
        <w:pict w14:anchorId="60FED402">
          <v:group id="_x0000_s2057" style="position:absolute;left:0;text-align:left;margin-left:91.9pt;margin-top:-6.7pt;width:438.5pt;height:0;z-index:-2477;mso-position-horizontal-relative:page" coordorigin="1838,-134" coordsize="8770,0">
            <v:shape id="_x0000_s2058" style="position:absolute;left:1838;top:-134;width:8770;height:0" coordorigin="1838,-134" coordsize="8770,0" path="m1838,-134r8770,e" filled="f" strokeweight="1.06pt">
              <v:path arrowok="t"/>
            </v:shape>
            <w10:wrap anchorx="page"/>
          </v:group>
        </w:pict>
      </w:r>
      <w:r>
        <w:rPr>
          <w:b/>
          <w:sz w:val="23"/>
          <w:szCs w:val="23"/>
        </w:rPr>
        <w:t>1.</w:t>
      </w:r>
      <w:r w:rsidR="00380B1E">
        <w:rPr>
          <w:b/>
          <w:spacing w:val="-9"/>
          <w:sz w:val="23"/>
          <w:szCs w:val="23"/>
        </w:rPr>
        <w:t>7</w:t>
      </w:r>
      <w:r>
        <w:rPr>
          <w:b/>
          <w:sz w:val="23"/>
          <w:szCs w:val="23"/>
        </w:rPr>
        <w:t xml:space="preserve">.2 </w:t>
      </w:r>
      <w:r>
        <w:rPr>
          <w:b/>
          <w:spacing w:val="39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R</w:t>
      </w:r>
      <w:r>
        <w:rPr>
          <w:b/>
          <w:spacing w:val="-1"/>
          <w:sz w:val="23"/>
          <w:szCs w:val="23"/>
        </w:rPr>
        <w:t>e</w:t>
      </w:r>
      <w:r>
        <w:rPr>
          <w:b/>
          <w:sz w:val="23"/>
          <w:szCs w:val="23"/>
        </w:rPr>
        <w:t>g</w:t>
      </w:r>
      <w:r>
        <w:rPr>
          <w:b/>
          <w:spacing w:val="-1"/>
          <w:sz w:val="23"/>
          <w:szCs w:val="23"/>
        </w:rPr>
        <w:t>i</w:t>
      </w:r>
      <w:r>
        <w:rPr>
          <w:b/>
          <w:spacing w:val="1"/>
          <w:sz w:val="23"/>
          <w:szCs w:val="23"/>
        </w:rPr>
        <w:t>s</w:t>
      </w:r>
      <w:r>
        <w:rPr>
          <w:b/>
          <w:sz w:val="23"/>
          <w:szCs w:val="23"/>
        </w:rPr>
        <w:t>t</w:t>
      </w:r>
      <w:r>
        <w:rPr>
          <w:b/>
          <w:spacing w:val="-1"/>
          <w:sz w:val="23"/>
          <w:szCs w:val="23"/>
        </w:rPr>
        <w:t>e</w:t>
      </w:r>
      <w:r>
        <w:rPr>
          <w:b/>
          <w:sz w:val="23"/>
          <w:szCs w:val="23"/>
        </w:rPr>
        <w:t>r</w:t>
      </w:r>
      <w:r>
        <w:rPr>
          <w:b/>
          <w:spacing w:val="-16"/>
          <w:sz w:val="23"/>
          <w:szCs w:val="23"/>
        </w:rPr>
        <w:t xml:space="preserve"> </w:t>
      </w:r>
      <w:r>
        <w:rPr>
          <w:b/>
          <w:spacing w:val="6"/>
          <w:sz w:val="23"/>
          <w:szCs w:val="23"/>
        </w:rPr>
        <w:t>A</w:t>
      </w:r>
      <w:r>
        <w:rPr>
          <w:b/>
          <w:spacing w:val="1"/>
          <w:sz w:val="23"/>
          <w:szCs w:val="23"/>
        </w:rPr>
        <w:t>dd</w:t>
      </w:r>
      <w:r>
        <w:rPr>
          <w:b/>
          <w:spacing w:val="-6"/>
          <w:sz w:val="23"/>
          <w:szCs w:val="23"/>
        </w:rPr>
        <w:t>r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1"/>
          <w:sz w:val="23"/>
          <w:szCs w:val="23"/>
        </w:rPr>
        <w:t>ss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-3"/>
          <w:sz w:val="23"/>
          <w:szCs w:val="23"/>
        </w:rPr>
        <w:t>n</w:t>
      </w:r>
      <w:r>
        <w:rPr>
          <w:b/>
          <w:sz w:val="23"/>
          <w:szCs w:val="23"/>
        </w:rPr>
        <w:t>g</w:t>
      </w:r>
    </w:p>
    <w:p w14:paraId="75853E26" w14:textId="77777777" w:rsidR="00E644EB" w:rsidRDefault="00E644EB">
      <w:pPr>
        <w:spacing w:before="9" w:line="180" w:lineRule="exact"/>
        <w:rPr>
          <w:sz w:val="18"/>
          <w:szCs w:val="18"/>
        </w:rPr>
      </w:pPr>
    </w:p>
    <w:p w14:paraId="13AE2B0C" w14:textId="77777777" w:rsidR="00E644EB" w:rsidRDefault="00000000">
      <w:pPr>
        <w:tabs>
          <w:tab w:val="left" w:pos="1160"/>
        </w:tabs>
        <w:spacing w:line="296" w:lineRule="auto"/>
        <w:ind w:left="1184" w:right="126" w:hanging="360"/>
        <w:jc w:val="both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  <w:t xml:space="preserve">It </w:t>
      </w:r>
      <w:r>
        <w:rPr>
          <w:spacing w:val="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 xml:space="preserve">s </w:t>
      </w:r>
      <w:r>
        <w:rPr>
          <w:spacing w:val="6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 xml:space="preserve">e </w:t>
      </w:r>
      <w:r>
        <w:rPr>
          <w:spacing w:val="3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i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l</w:t>
      </w:r>
      <w:r>
        <w:rPr>
          <w:spacing w:val="3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 xml:space="preserve">t </w:t>
      </w:r>
      <w:r>
        <w:rPr>
          <w:spacing w:val="3"/>
          <w:sz w:val="23"/>
          <w:szCs w:val="23"/>
        </w:rPr>
        <w:t xml:space="preserve"> a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 xml:space="preserve">g </w:t>
      </w:r>
      <w:r>
        <w:rPr>
          <w:spacing w:val="1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 xml:space="preserve">s </w:t>
      </w:r>
      <w:r>
        <w:rPr>
          <w:spacing w:val="1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 xml:space="preserve">f </w:t>
      </w:r>
      <w:r>
        <w:rPr>
          <w:spacing w:val="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ll</w:t>
      </w:r>
      <w:r>
        <w:rPr>
          <w:sz w:val="23"/>
          <w:szCs w:val="23"/>
        </w:rPr>
        <w:t xml:space="preserve">. 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 xml:space="preserve">e </w:t>
      </w:r>
      <w:r>
        <w:rPr>
          <w:spacing w:val="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 xml:space="preserve">on  </w:t>
      </w:r>
      <w:r>
        <w:rPr>
          <w:spacing w:val="6"/>
          <w:sz w:val="23"/>
          <w:szCs w:val="23"/>
        </w:rPr>
        <w:t>w</w:t>
      </w:r>
      <w:r>
        <w:rPr>
          <w:sz w:val="23"/>
          <w:szCs w:val="23"/>
        </w:rPr>
        <w:t xml:space="preserve">orks 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on  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g</w:t>
      </w:r>
      <w:r>
        <w:rPr>
          <w:spacing w:val="-1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 op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>d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.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It</w:t>
      </w:r>
      <w:r>
        <w:rPr>
          <w:spacing w:val="3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w</w:t>
      </w:r>
      <w:r>
        <w:rPr>
          <w:sz w:val="23"/>
          <w:szCs w:val="23"/>
        </w:rPr>
        <w:t>orks</w:t>
      </w:r>
      <w:r>
        <w:rPr>
          <w:spacing w:val="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m</w:t>
      </w:r>
      <w:r>
        <w:rPr>
          <w:spacing w:val="5"/>
          <w:sz w:val="23"/>
          <w:szCs w:val="23"/>
        </w:rPr>
        <w:t>u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h</w:t>
      </w:r>
      <w:r>
        <w:rPr>
          <w:spacing w:val="1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f</w:t>
      </w:r>
      <w:r>
        <w:rPr>
          <w:spacing w:val="3"/>
          <w:sz w:val="23"/>
          <w:szCs w:val="23"/>
        </w:rPr>
        <w:t>a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n o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pacing w:val="6"/>
          <w:sz w:val="23"/>
          <w:szCs w:val="23"/>
        </w:rPr>
        <w:t>s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ng</w:t>
      </w:r>
      <w:r>
        <w:rPr>
          <w:spacing w:val="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od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6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b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u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14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3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12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 xml:space="preserve">ot 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vo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ve</w:t>
      </w:r>
      <w:r>
        <w:rPr>
          <w:spacing w:val="57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w</w:t>
      </w:r>
      <w:r>
        <w:rPr>
          <w:spacing w:val="-2"/>
          <w:sz w:val="23"/>
          <w:szCs w:val="23"/>
        </w:rPr>
        <w:t>it</w:t>
      </w:r>
      <w:r>
        <w:rPr>
          <w:sz w:val="23"/>
          <w:szCs w:val="23"/>
        </w:rPr>
        <w:t>h</w:t>
      </w:r>
      <w:r>
        <w:rPr>
          <w:spacing w:val="4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me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y</w:t>
      </w:r>
      <w:r>
        <w:rPr>
          <w:spacing w:val="4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ce</w:t>
      </w:r>
      <w:r>
        <w:rPr>
          <w:spacing w:val="1"/>
          <w:sz w:val="23"/>
          <w:szCs w:val="23"/>
        </w:rPr>
        <w:t>s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1BB62CED" w14:textId="77777777" w:rsidR="00E644EB" w:rsidRDefault="00E644EB">
      <w:pPr>
        <w:spacing w:before="5" w:line="120" w:lineRule="exact"/>
        <w:rPr>
          <w:sz w:val="13"/>
          <w:szCs w:val="13"/>
        </w:rPr>
      </w:pPr>
    </w:p>
    <w:p w14:paraId="36E6311A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47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4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45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5"/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c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f</w:t>
      </w:r>
      <w:r>
        <w:rPr>
          <w:spacing w:val="-2"/>
          <w:sz w:val="23"/>
          <w:szCs w:val="23"/>
        </w:rPr>
        <w:t>i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s</w:t>
      </w:r>
      <w:r>
        <w:rPr>
          <w:spacing w:val="50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4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pacing w:val="-1"/>
          <w:sz w:val="23"/>
          <w:szCs w:val="23"/>
        </w:rPr>
        <w:t>a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t</w:t>
      </w:r>
      <w:r>
        <w:rPr>
          <w:spacing w:val="42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4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5"/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n.</w:t>
      </w:r>
    </w:p>
    <w:p w14:paraId="37F68458" w14:textId="77777777" w:rsidR="00E644EB" w:rsidRDefault="00E644EB">
      <w:pPr>
        <w:spacing w:before="5" w:line="200" w:lineRule="exact"/>
      </w:pPr>
    </w:p>
    <w:p w14:paraId="073FEBE7" w14:textId="77777777" w:rsidR="00E644EB" w:rsidRDefault="00000000">
      <w:pPr>
        <w:ind w:left="1184"/>
        <w:rPr>
          <w:sz w:val="23"/>
          <w:szCs w:val="23"/>
        </w:rPr>
      </w:pPr>
      <w:r>
        <w:rPr>
          <w:spacing w:val="3"/>
          <w:sz w:val="23"/>
          <w:szCs w:val="23"/>
        </w:rPr>
        <w:t>E</w:t>
      </w:r>
      <w:r>
        <w:rPr>
          <w:spacing w:val="-9"/>
          <w:sz w:val="23"/>
          <w:szCs w:val="23"/>
        </w:rPr>
        <w:t>f</w:t>
      </w:r>
      <w:r>
        <w:rPr>
          <w:sz w:val="23"/>
          <w:szCs w:val="23"/>
        </w:rPr>
        <w:t>f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ve</w:t>
      </w:r>
      <w:r>
        <w:rPr>
          <w:spacing w:val="28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A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,</w:t>
      </w:r>
      <w:r>
        <w:rPr>
          <w:spacing w:val="43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A</w:t>
      </w:r>
      <w:r>
        <w:rPr>
          <w:spacing w:val="26"/>
          <w:sz w:val="23"/>
          <w:szCs w:val="23"/>
        </w:rPr>
        <w:t xml:space="preserve"> </w:t>
      </w:r>
      <w:r>
        <w:rPr>
          <w:sz w:val="23"/>
          <w:szCs w:val="23"/>
        </w:rPr>
        <w:t>=</w:t>
      </w:r>
      <w:r>
        <w:rPr>
          <w:spacing w:val="43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g</w:t>
      </w:r>
      <w:r>
        <w:rPr>
          <w:spacing w:val="-1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29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dr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ss</w:t>
      </w:r>
      <w:r>
        <w:rPr>
          <w:sz w:val="23"/>
          <w:szCs w:val="23"/>
        </w:rPr>
        <w:t>,</w:t>
      </w:r>
      <w:r>
        <w:rPr>
          <w:spacing w:val="29"/>
          <w:sz w:val="23"/>
          <w:szCs w:val="23"/>
        </w:rPr>
        <w:t xml:space="preserve"> </w:t>
      </w:r>
      <w:r>
        <w:rPr>
          <w:sz w:val="23"/>
          <w:szCs w:val="23"/>
        </w:rPr>
        <w:t>A</w:t>
      </w:r>
    </w:p>
    <w:p w14:paraId="3A49BEC8" w14:textId="77777777" w:rsidR="00E644EB" w:rsidRDefault="00E644EB">
      <w:pPr>
        <w:spacing w:before="3" w:line="160" w:lineRule="exact"/>
        <w:rPr>
          <w:sz w:val="16"/>
          <w:szCs w:val="16"/>
        </w:rPr>
      </w:pPr>
    </w:p>
    <w:p w14:paraId="3A28CB89" w14:textId="77777777" w:rsidR="00E644EB" w:rsidRDefault="00E644EB">
      <w:pPr>
        <w:spacing w:line="200" w:lineRule="exact"/>
      </w:pPr>
    </w:p>
    <w:p w14:paraId="4A15082F" w14:textId="77777777" w:rsidR="00E644EB" w:rsidRDefault="004174BE">
      <w:pPr>
        <w:ind w:left="2178"/>
      </w:pPr>
      <w:r>
        <w:pict w14:anchorId="2B183B47">
          <v:shape id="_x0000_i1032" type="#_x0000_t75" style="width:232.2pt;height:134.4pt">
            <v:imagedata r:id="rId25" o:title=""/>
          </v:shape>
        </w:pict>
      </w:r>
    </w:p>
    <w:p w14:paraId="23E7BC82" w14:textId="77777777" w:rsidR="00E644EB" w:rsidRDefault="00E644EB">
      <w:pPr>
        <w:spacing w:before="17" w:line="280" w:lineRule="exact"/>
        <w:rPr>
          <w:sz w:val="28"/>
          <w:szCs w:val="28"/>
        </w:rPr>
      </w:pPr>
    </w:p>
    <w:p w14:paraId="0C377B01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rFonts w:ascii="Symbol" w:eastAsia="Symbol" w:hAnsi="Symbol" w:cs="Symbol"/>
          <w:sz w:val="23"/>
          <w:szCs w:val="23"/>
        </w:rPr>
        <w:t></w:t>
      </w:r>
      <w:r>
        <w:rPr>
          <w:spacing w:val="-29"/>
          <w:sz w:val="23"/>
          <w:szCs w:val="23"/>
        </w:rPr>
        <w:t xml:space="preserve"> </w:t>
      </w:r>
      <w:r>
        <w:rPr>
          <w:b/>
          <w:spacing w:val="5"/>
          <w:sz w:val="23"/>
          <w:szCs w:val="23"/>
        </w:rPr>
        <w:t>E</w:t>
      </w:r>
      <w:r>
        <w:rPr>
          <w:b/>
          <w:sz w:val="23"/>
          <w:szCs w:val="23"/>
        </w:rPr>
        <w:t>x</w:t>
      </w:r>
      <w:r>
        <w:rPr>
          <w:b/>
          <w:spacing w:val="5"/>
          <w:sz w:val="23"/>
          <w:szCs w:val="23"/>
        </w:rPr>
        <w:t>a</w:t>
      </w:r>
      <w:r>
        <w:rPr>
          <w:b/>
          <w:spacing w:val="10"/>
          <w:sz w:val="23"/>
          <w:szCs w:val="23"/>
        </w:rPr>
        <w:t>m</w:t>
      </w:r>
      <w:r>
        <w:rPr>
          <w:b/>
          <w:spacing w:val="1"/>
          <w:sz w:val="23"/>
          <w:szCs w:val="23"/>
        </w:rPr>
        <w:t>p</w:t>
      </w:r>
      <w:r>
        <w:rPr>
          <w:b/>
          <w:spacing w:val="3"/>
          <w:sz w:val="23"/>
          <w:szCs w:val="23"/>
        </w:rPr>
        <w:t>l</w:t>
      </w:r>
      <w:r>
        <w:rPr>
          <w:b/>
          <w:sz w:val="23"/>
          <w:szCs w:val="23"/>
        </w:rPr>
        <w:t>e</w:t>
      </w:r>
    </w:p>
    <w:p w14:paraId="47769C8C" w14:textId="77777777" w:rsidR="00E644EB" w:rsidRDefault="00E644EB">
      <w:pPr>
        <w:spacing w:before="1" w:line="140" w:lineRule="exact"/>
        <w:rPr>
          <w:sz w:val="15"/>
          <w:szCs w:val="15"/>
        </w:rPr>
      </w:pPr>
    </w:p>
    <w:p w14:paraId="2C606FC4" w14:textId="77777777" w:rsidR="00E644EB" w:rsidRDefault="004174BE">
      <w:pPr>
        <w:ind w:left="824"/>
      </w:pPr>
      <w:r>
        <w:pict w14:anchorId="5BA6D182">
          <v:shape id="_x0000_i1033" type="#_x0000_t75" style="width:348.6pt;height:133.2pt">
            <v:imagedata r:id="rId26" o:title=""/>
          </v:shape>
        </w:pict>
      </w:r>
    </w:p>
    <w:p w14:paraId="0AAC81EE" w14:textId="5EF283DC" w:rsidR="00E644EB" w:rsidRDefault="00000000">
      <w:pPr>
        <w:spacing w:before="59"/>
        <w:ind w:left="104"/>
        <w:rPr>
          <w:sz w:val="23"/>
          <w:szCs w:val="23"/>
        </w:rPr>
      </w:pPr>
      <w:r>
        <w:rPr>
          <w:b/>
          <w:sz w:val="23"/>
          <w:szCs w:val="23"/>
        </w:rPr>
        <w:t>1.</w:t>
      </w:r>
      <w:r w:rsidR="00380B1E">
        <w:rPr>
          <w:b/>
          <w:spacing w:val="-14"/>
          <w:sz w:val="23"/>
          <w:szCs w:val="23"/>
        </w:rPr>
        <w:t>7</w:t>
      </w:r>
      <w:r>
        <w:rPr>
          <w:b/>
          <w:sz w:val="23"/>
          <w:szCs w:val="23"/>
        </w:rPr>
        <w:t xml:space="preserve">.3   </w:t>
      </w:r>
      <w:r>
        <w:rPr>
          <w:b/>
          <w:spacing w:val="5"/>
          <w:sz w:val="23"/>
          <w:szCs w:val="23"/>
        </w:rPr>
        <w:t>B</w:t>
      </w:r>
      <w:r>
        <w:rPr>
          <w:b/>
          <w:sz w:val="23"/>
          <w:szCs w:val="23"/>
        </w:rPr>
        <w:t>a</w:t>
      </w:r>
      <w:r>
        <w:rPr>
          <w:b/>
          <w:spacing w:val="6"/>
          <w:sz w:val="23"/>
          <w:szCs w:val="23"/>
        </w:rPr>
        <w:t>s</w:t>
      </w:r>
      <w:r>
        <w:rPr>
          <w:b/>
          <w:sz w:val="23"/>
          <w:szCs w:val="23"/>
        </w:rPr>
        <w:t>e</w:t>
      </w:r>
      <w:r>
        <w:rPr>
          <w:b/>
          <w:spacing w:val="-16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A</w:t>
      </w:r>
      <w:r>
        <w:rPr>
          <w:b/>
          <w:spacing w:val="1"/>
          <w:sz w:val="23"/>
          <w:szCs w:val="23"/>
        </w:rPr>
        <w:t>dd</w:t>
      </w:r>
      <w:r>
        <w:rPr>
          <w:b/>
          <w:spacing w:val="-6"/>
          <w:sz w:val="23"/>
          <w:szCs w:val="23"/>
        </w:rPr>
        <w:t>r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1"/>
          <w:sz w:val="23"/>
          <w:szCs w:val="23"/>
        </w:rPr>
        <w:t>ss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-3"/>
          <w:sz w:val="23"/>
          <w:szCs w:val="23"/>
        </w:rPr>
        <w:t>n</w:t>
      </w:r>
      <w:r>
        <w:rPr>
          <w:b/>
          <w:sz w:val="23"/>
          <w:szCs w:val="23"/>
        </w:rPr>
        <w:t>g</w:t>
      </w:r>
    </w:p>
    <w:p w14:paraId="17014521" w14:textId="77777777" w:rsidR="00E644EB" w:rsidRDefault="00E644EB">
      <w:pPr>
        <w:spacing w:before="9" w:line="180" w:lineRule="exact"/>
        <w:rPr>
          <w:sz w:val="18"/>
          <w:szCs w:val="18"/>
        </w:rPr>
      </w:pPr>
    </w:p>
    <w:p w14:paraId="26C5C946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ddr</w:t>
      </w:r>
      <w:r>
        <w:rPr>
          <w:spacing w:val="-1"/>
          <w:sz w:val="23"/>
          <w:szCs w:val="23"/>
        </w:rPr>
        <w:t>e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2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1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8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19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21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8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um</w:t>
      </w:r>
      <w:r>
        <w:rPr>
          <w:spacing w:val="1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1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8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mme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ia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e</w:t>
      </w:r>
      <w:r>
        <w:rPr>
          <w:spacing w:val="1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1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8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v</w:t>
      </w:r>
      <w:r>
        <w:rPr>
          <w:spacing w:val="-1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ue</w:t>
      </w:r>
      <w:r>
        <w:rPr>
          <w:spacing w:val="1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18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</w:p>
    <w:p w14:paraId="0CC74472" w14:textId="77777777" w:rsidR="00E644EB" w:rsidRDefault="00000000">
      <w:pPr>
        <w:spacing w:before="66"/>
        <w:ind w:left="1184"/>
        <w:rPr>
          <w:sz w:val="23"/>
          <w:szCs w:val="23"/>
        </w:rPr>
      </w:pPr>
      <w:r>
        <w:rPr>
          <w:sz w:val="23"/>
          <w:szCs w:val="23"/>
        </w:rPr>
        <w:t>(r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).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16-b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18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mme</w:t>
      </w:r>
      <w:r>
        <w:rPr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1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2"/>
          <w:sz w:val="23"/>
          <w:szCs w:val="23"/>
        </w:rPr>
        <w:t>w</w:t>
      </w:r>
      <w:r>
        <w:rPr>
          <w:spacing w:val="-5"/>
          <w:sz w:val="23"/>
          <w:szCs w:val="23"/>
        </w:rPr>
        <w:t>o</w:t>
      </w:r>
      <w:r>
        <w:rPr>
          <w:spacing w:val="-14"/>
          <w:sz w:val="23"/>
          <w:szCs w:val="23"/>
        </w:rPr>
        <w:t>’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pacing w:val="-1"/>
          <w:sz w:val="23"/>
          <w:szCs w:val="23"/>
        </w:rPr>
        <w:t>m</w:t>
      </w:r>
      <w:r>
        <w:rPr>
          <w:spacing w:val="5"/>
          <w:sz w:val="23"/>
          <w:szCs w:val="23"/>
        </w:rPr>
        <w:t>p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eme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t</w:t>
      </w:r>
      <w:r>
        <w:rPr>
          <w:spacing w:val="1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m</w:t>
      </w:r>
      <w:r>
        <w:rPr>
          <w:sz w:val="23"/>
          <w:szCs w:val="23"/>
        </w:rPr>
        <w:t>b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</w:p>
    <w:p w14:paraId="53997DDD" w14:textId="77777777" w:rsidR="00E644EB" w:rsidRDefault="00E644EB">
      <w:pPr>
        <w:spacing w:before="9" w:line="180" w:lineRule="exact"/>
        <w:rPr>
          <w:sz w:val="18"/>
          <w:szCs w:val="18"/>
        </w:rPr>
      </w:pPr>
    </w:p>
    <w:p w14:paraId="427E66D2" w14:textId="77777777" w:rsidR="00E644EB" w:rsidRDefault="00000000">
      <w:pPr>
        <w:ind w:left="82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-9"/>
          <w:sz w:val="23"/>
          <w:szCs w:val="23"/>
        </w:rPr>
        <w:t>f</w:t>
      </w:r>
      <w:r>
        <w:rPr>
          <w:spacing w:val="-5"/>
          <w:sz w:val="23"/>
          <w:szCs w:val="23"/>
        </w:rPr>
        <w:t>f</w:t>
      </w:r>
      <w:r>
        <w:rPr>
          <w:spacing w:val="-1"/>
          <w:sz w:val="23"/>
          <w:szCs w:val="23"/>
        </w:rPr>
        <w:t>ec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v</w:t>
      </w:r>
      <w:r>
        <w:rPr>
          <w:sz w:val="23"/>
          <w:szCs w:val="23"/>
        </w:rPr>
        <w:t>e</w:t>
      </w:r>
      <w:r>
        <w:rPr>
          <w:spacing w:val="3"/>
          <w:sz w:val="23"/>
          <w:szCs w:val="23"/>
        </w:rPr>
        <w:t xml:space="preserve"> </w:t>
      </w:r>
      <w:r>
        <w:rPr>
          <w:spacing w:val="-3"/>
          <w:sz w:val="23"/>
          <w:szCs w:val="23"/>
        </w:rPr>
        <w:t>A</w:t>
      </w:r>
      <w:r>
        <w:rPr>
          <w:sz w:val="23"/>
          <w:szCs w:val="23"/>
        </w:rPr>
        <w:t>ddr</w:t>
      </w:r>
      <w:r>
        <w:rPr>
          <w:spacing w:val="-1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 xml:space="preserve">s  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= </w:t>
      </w:r>
      <w:r>
        <w:rPr>
          <w:spacing w:val="53"/>
          <w:sz w:val="23"/>
          <w:szCs w:val="23"/>
        </w:rPr>
        <w:t xml:space="preserve"> </w:t>
      </w:r>
      <w:r>
        <w:rPr>
          <w:sz w:val="23"/>
          <w:szCs w:val="23"/>
        </w:rPr>
        <w:t xml:space="preserve">A  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+ 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(R)</w:t>
      </w:r>
    </w:p>
    <w:p w14:paraId="063B5079" w14:textId="77777777" w:rsidR="00E644EB" w:rsidRDefault="00E644EB">
      <w:pPr>
        <w:spacing w:before="9" w:line="180" w:lineRule="exact"/>
        <w:rPr>
          <w:sz w:val="18"/>
          <w:szCs w:val="18"/>
        </w:rPr>
      </w:pPr>
    </w:p>
    <w:p w14:paraId="2C8ADEB1" w14:textId="77777777" w:rsidR="00E644EB" w:rsidRDefault="00000000">
      <w:pPr>
        <w:ind w:left="824"/>
        <w:rPr>
          <w:sz w:val="23"/>
          <w:szCs w:val="23"/>
        </w:rPr>
        <w:sectPr w:rsidR="00E644EB">
          <w:pgSz w:w="12240" w:h="15840"/>
          <w:pgMar w:top="1960" w:right="1460" w:bottom="280" w:left="1720" w:header="1764" w:footer="0" w:gutter="0"/>
          <w:cols w:space="720"/>
        </w:sect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3"/>
          <w:sz w:val="23"/>
          <w:szCs w:val="23"/>
        </w:rPr>
        <w:t>a</w:t>
      </w:r>
      <w:r>
        <w:rPr>
          <w:spacing w:val="-1"/>
          <w:sz w:val="23"/>
          <w:szCs w:val="23"/>
        </w:rPr>
        <w:t>m</w:t>
      </w:r>
      <w:r>
        <w:rPr>
          <w:spacing w:val="5"/>
          <w:sz w:val="23"/>
          <w:szCs w:val="23"/>
        </w:rPr>
        <w:t>p</w:t>
      </w:r>
      <w:r>
        <w:rPr>
          <w:spacing w:val="-2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:</w:t>
      </w:r>
    </w:p>
    <w:p w14:paraId="668DF0A2" w14:textId="77777777" w:rsidR="00E644EB" w:rsidRDefault="00E644EB">
      <w:pPr>
        <w:spacing w:before="1" w:line="120" w:lineRule="exact"/>
        <w:rPr>
          <w:sz w:val="12"/>
          <w:szCs w:val="12"/>
        </w:rPr>
      </w:pPr>
    </w:p>
    <w:p w14:paraId="6E5569DD" w14:textId="77777777" w:rsidR="00E644EB" w:rsidRDefault="00E644EB">
      <w:pPr>
        <w:spacing w:line="200" w:lineRule="exact"/>
      </w:pPr>
    </w:p>
    <w:p w14:paraId="5DCB3C85" w14:textId="77777777" w:rsidR="00E644EB" w:rsidRDefault="00E644EB">
      <w:pPr>
        <w:spacing w:line="200" w:lineRule="exact"/>
      </w:pPr>
    </w:p>
    <w:p w14:paraId="58DD9042" w14:textId="77777777" w:rsidR="00E644EB" w:rsidRDefault="00E644EB">
      <w:pPr>
        <w:spacing w:line="200" w:lineRule="exact"/>
      </w:pPr>
    </w:p>
    <w:p w14:paraId="46F41AEE" w14:textId="77777777" w:rsidR="00E644EB" w:rsidRDefault="004174BE">
      <w:pPr>
        <w:ind w:left="2408"/>
        <w:sectPr w:rsidR="00E644EB">
          <w:headerReference w:type="default" r:id="rId27"/>
          <w:pgSz w:w="12240" w:h="15840"/>
          <w:pgMar w:top="2000" w:right="1520" w:bottom="280" w:left="1720" w:header="1764" w:footer="0" w:gutter="0"/>
          <w:pgNumType w:start="41"/>
          <w:cols w:space="720"/>
        </w:sectPr>
      </w:pPr>
      <w:r>
        <w:pict w14:anchorId="29C04357">
          <v:shape id="_x0000_i1034" type="#_x0000_t75" style="width:244.8pt;height:201.6pt">
            <v:imagedata r:id="rId28" o:title=""/>
          </v:shape>
        </w:pict>
      </w:r>
    </w:p>
    <w:p w14:paraId="1DB9E5F8" w14:textId="77777777" w:rsidR="00E644EB" w:rsidRDefault="00E644EB">
      <w:pPr>
        <w:spacing w:before="4" w:line="140" w:lineRule="exact"/>
        <w:rPr>
          <w:sz w:val="14"/>
          <w:szCs w:val="14"/>
        </w:rPr>
      </w:pPr>
    </w:p>
    <w:p w14:paraId="7FB815D5" w14:textId="77777777" w:rsidR="00E644EB" w:rsidRDefault="00E644EB">
      <w:pPr>
        <w:spacing w:line="200" w:lineRule="exact"/>
      </w:pPr>
    </w:p>
    <w:p w14:paraId="542A9C2A" w14:textId="1BB5955C" w:rsidR="00E644EB" w:rsidRDefault="00000000">
      <w:pPr>
        <w:spacing w:before="30"/>
        <w:ind w:left="104"/>
        <w:rPr>
          <w:sz w:val="23"/>
          <w:szCs w:val="23"/>
        </w:rPr>
      </w:pPr>
      <w:r>
        <w:pict w14:anchorId="4FE435A6">
          <v:group id="_x0000_s2052" style="position:absolute;left:0;text-align:left;margin-left:91.9pt;margin-top:-6.7pt;width:438.5pt;height:0;z-index:-2476;mso-position-horizontal-relative:page" coordorigin="1838,-134" coordsize="8770,0">
            <v:shape id="_x0000_s2053" style="position:absolute;left:1838;top:-134;width:8770;height:0" coordorigin="1838,-134" coordsize="8770,0" path="m1838,-134r8770,e" filled="f" strokeweight="1.06pt">
              <v:path arrowok="t"/>
            </v:shape>
            <w10:wrap anchorx="page"/>
          </v:group>
        </w:pict>
      </w:r>
      <w:r>
        <w:rPr>
          <w:b/>
          <w:spacing w:val="5"/>
          <w:sz w:val="23"/>
          <w:szCs w:val="23"/>
        </w:rPr>
        <w:t>1</w:t>
      </w:r>
      <w:r>
        <w:rPr>
          <w:b/>
          <w:sz w:val="23"/>
          <w:szCs w:val="23"/>
        </w:rPr>
        <w:t>.</w:t>
      </w:r>
      <w:r w:rsidR="00380B1E">
        <w:rPr>
          <w:b/>
          <w:spacing w:val="-9"/>
          <w:sz w:val="23"/>
          <w:szCs w:val="23"/>
        </w:rPr>
        <w:t>7</w:t>
      </w:r>
      <w:r>
        <w:rPr>
          <w:b/>
          <w:sz w:val="23"/>
          <w:szCs w:val="23"/>
        </w:rPr>
        <w:t>.4</w:t>
      </w:r>
      <w:r>
        <w:rPr>
          <w:b/>
          <w:spacing w:val="39"/>
          <w:sz w:val="23"/>
          <w:szCs w:val="23"/>
        </w:rPr>
        <w:t xml:space="preserve"> </w:t>
      </w:r>
      <w:r>
        <w:rPr>
          <w:b/>
          <w:spacing w:val="3"/>
          <w:sz w:val="23"/>
          <w:szCs w:val="23"/>
        </w:rPr>
        <w:t>P</w:t>
      </w:r>
      <w:r>
        <w:rPr>
          <w:b/>
          <w:sz w:val="23"/>
          <w:szCs w:val="23"/>
        </w:rPr>
        <w:t>C</w:t>
      </w:r>
      <w:r>
        <w:rPr>
          <w:b/>
          <w:spacing w:val="40"/>
          <w:sz w:val="23"/>
          <w:szCs w:val="23"/>
        </w:rPr>
        <w:t xml:space="preserve"> </w:t>
      </w:r>
      <w:r>
        <w:rPr>
          <w:b/>
          <w:spacing w:val="6"/>
          <w:sz w:val="23"/>
          <w:szCs w:val="23"/>
        </w:rPr>
        <w:t>R</w:t>
      </w:r>
      <w:r>
        <w:rPr>
          <w:b/>
          <w:spacing w:val="3"/>
          <w:sz w:val="23"/>
          <w:szCs w:val="23"/>
        </w:rPr>
        <w:t>e</w:t>
      </w:r>
      <w:r>
        <w:rPr>
          <w:b/>
          <w:spacing w:val="-2"/>
          <w:sz w:val="23"/>
          <w:szCs w:val="23"/>
        </w:rPr>
        <w:t>l</w:t>
      </w:r>
      <w:r>
        <w:rPr>
          <w:b/>
          <w:spacing w:val="5"/>
          <w:sz w:val="23"/>
          <w:szCs w:val="23"/>
        </w:rPr>
        <w:t>at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5"/>
          <w:sz w:val="23"/>
          <w:szCs w:val="23"/>
        </w:rPr>
        <w:t>v</w:t>
      </w:r>
      <w:r>
        <w:rPr>
          <w:b/>
          <w:sz w:val="23"/>
          <w:szCs w:val="23"/>
        </w:rPr>
        <w:t>e</w:t>
      </w:r>
      <w:r>
        <w:rPr>
          <w:b/>
          <w:spacing w:val="22"/>
          <w:sz w:val="23"/>
          <w:szCs w:val="23"/>
        </w:rPr>
        <w:t xml:space="preserve"> </w:t>
      </w:r>
      <w:r>
        <w:rPr>
          <w:b/>
          <w:spacing w:val="6"/>
          <w:sz w:val="23"/>
          <w:szCs w:val="23"/>
        </w:rPr>
        <w:t>A</w:t>
      </w:r>
      <w:r>
        <w:rPr>
          <w:b/>
          <w:spacing w:val="1"/>
          <w:sz w:val="23"/>
          <w:szCs w:val="23"/>
        </w:rPr>
        <w:t>d</w:t>
      </w:r>
      <w:r>
        <w:rPr>
          <w:b/>
          <w:spacing w:val="6"/>
          <w:sz w:val="23"/>
          <w:szCs w:val="23"/>
        </w:rPr>
        <w:t>d</w:t>
      </w:r>
      <w:r>
        <w:rPr>
          <w:b/>
          <w:spacing w:val="-1"/>
          <w:sz w:val="23"/>
          <w:szCs w:val="23"/>
        </w:rPr>
        <w:t>re</w:t>
      </w:r>
      <w:r>
        <w:rPr>
          <w:b/>
          <w:spacing w:val="6"/>
          <w:sz w:val="23"/>
          <w:szCs w:val="23"/>
        </w:rPr>
        <w:t>ss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1"/>
          <w:sz w:val="23"/>
          <w:szCs w:val="23"/>
        </w:rPr>
        <w:t>n</w:t>
      </w:r>
      <w:r>
        <w:rPr>
          <w:b/>
          <w:sz w:val="23"/>
          <w:szCs w:val="23"/>
        </w:rPr>
        <w:t>g</w:t>
      </w:r>
    </w:p>
    <w:p w14:paraId="01B5E6FB" w14:textId="77777777" w:rsidR="00E644EB" w:rsidRDefault="00E644EB">
      <w:pPr>
        <w:spacing w:before="9" w:line="180" w:lineRule="exact"/>
        <w:rPr>
          <w:sz w:val="18"/>
          <w:szCs w:val="18"/>
        </w:rPr>
      </w:pPr>
    </w:p>
    <w:p w14:paraId="3A6AD7FE" w14:textId="77777777" w:rsidR="00E644EB" w:rsidRDefault="00000000">
      <w:pPr>
        <w:ind w:left="464"/>
        <w:rPr>
          <w:sz w:val="23"/>
          <w:szCs w:val="23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 xml:space="preserve">   </w:t>
      </w:r>
      <w:r>
        <w:rPr>
          <w:spacing w:val="24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F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14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-2"/>
          <w:sz w:val="23"/>
          <w:szCs w:val="23"/>
        </w:rPr>
        <w:t>l</w:t>
      </w:r>
      <w:r>
        <w:rPr>
          <w:spacing w:val="-1"/>
          <w:sz w:val="23"/>
          <w:szCs w:val="23"/>
        </w:rPr>
        <w:t>a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ve</w:t>
      </w:r>
      <w:r>
        <w:rPr>
          <w:spacing w:val="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2"/>
          <w:sz w:val="23"/>
          <w:szCs w:val="23"/>
        </w:rPr>
        <w:t>s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5"/>
          <w:sz w:val="23"/>
          <w:szCs w:val="23"/>
        </w:rPr>
        <w:t>g</w:t>
      </w:r>
      <w:r>
        <w:rPr>
          <w:sz w:val="23"/>
          <w:szCs w:val="23"/>
        </w:rPr>
        <w:t>,</w:t>
      </w:r>
      <w:r>
        <w:rPr>
          <w:spacing w:val="1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m</w:t>
      </w:r>
      <w:r>
        <w:rPr>
          <w:spacing w:val="5"/>
          <w:sz w:val="23"/>
          <w:szCs w:val="23"/>
        </w:rPr>
        <w:t>p</w:t>
      </w:r>
      <w:r>
        <w:rPr>
          <w:spacing w:val="-6"/>
          <w:sz w:val="23"/>
          <w:szCs w:val="23"/>
        </w:rPr>
        <w:t>l</w:t>
      </w:r>
      <w:r>
        <w:rPr>
          <w:spacing w:val="-2"/>
          <w:sz w:val="23"/>
          <w:szCs w:val="23"/>
        </w:rPr>
        <w:t>i</w:t>
      </w:r>
      <w:r>
        <w:rPr>
          <w:spacing w:val="3"/>
          <w:sz w:val="23"/>
          <w:szCs w:val="23"/>
        </w:rPr>
        <w:t>c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l</w:t>
      </w:r>
      <w:r>
        <w:rPr>
          <w:sz w:val="23"/>
          <w:szCs w:val="23"/>
        </w:rPr>
        <w:t>y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f</w:t>
      </w:r>
      <w:r>
        <w:rPr>
          <w:spacing w:val="-1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ce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14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p</w:t>
      </w:r>
      <w:r>
        <w:rPr>
          <w:sz w:val="23"/>
          <w:szCs w:val="23"/>
        </w:rPr>
        <w:t>ro</w:t>
      </w:r>
      <w:r>
        <w:rPr>
          <w:spacing w:val="5"/>
          <w:sz w:val="23"/>
          <w:szCs w:val="23"/>
        </w:rPr>
        <w:t>g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m</w:t>
      </w:r>
      <w:r>
        <w:rPr>
          <w:spacing w:val="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oun</w:t>
      </w:r>
      <w:r>
        <w:rPr>
          <w:spacing w:val="-1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 xml:space="preserve"> (</w:t>
      </w:r>
      <w:r>
        <w:rPr>
          <w:spacing w:val="6"/>
          <w:sz w:val="23"/>
          <w:szCs w:val="23"/>
        </w:rPr>
        <w:t>P</w:t>
      </w:r>
      <w:r>
        <w:rPr>
          <w:sz w:val="23"/>
          <w:szCs w:val="23"/>
        </w:rPr>
        <w:t>C</w:t>
      </w:r>
      <w:r>
        <w:rPr>
          <w:spacing w:val="5"/>
          <w:sz w:val="23"/>
          <w:szCs w:val="23"/>
        </w:rPr>
        <w:t>)</w:t>
      </w:r>
      <w:r>
        <w:rPr>
          <w:sz w:val="23"/>
          <w:szCs w:val="23"/>
        </w:rPr>
        <w:t>.</w:t>
      </w:r>
    </w:p>
    <w:p w14:paraId="2FECF694" w14:textId="77777777" w:rsidR="00E644EB" w:rsidRDefault="00E644EB">
      <w:pPr>
        <w:spacing w:line="140" w:lineRule="exact"/>
        <w:rPr>
          <w:sz w:val="15"/>
          <w:szCs w:val="15"/>
        </w:rPr>
      </w:pPr>
    </w:p>
    <w:p w14:paraId="30BC6B4D" w14:textId="77777777" w:rsidR="00E644EB" w:rsidRDefault="00000000">
      <w:pPr>
        <w:tabs>
          <w:tab w:val="left" w:pos="820"/>
        </w:tabs>
        <w:spacing w:line="251" w:lineRule="auto"/>
        <w:ind w:left="824" w:right="123" w:hanging="360"/>
        <w:rPr>
          <w:sz w:val="23"/>
          <w:szCs w:val="23"/>
        </w:rPr>
      </w:pPr>
      <w:r>
        <w:pict w14:anchorId="00EB015E">
          <v:shape id="_x0000_s2051" type="#_x0000_t75" style="position:absolute;left:0;text-align:left;margin-left:184.1pt;margin-top:25.95pt;width:253.45pt;height:236.65pt;z-index:-2475;mso-position-horizontal-relative:page">
            <v:imagedata r:id="rId29" o:title=""/>
            <w10:wrap anchorx="page"/>
          </v:shape>
        </w:pict>
      </w:r>
      <w:r>
        <w:rPr>
          <w:rFonts w:ascii="Symbol" w:eastAsia="Symbol" w:hAnsi="Symbol" w:cs="Symbol"/>
          <w:sz w:val="23"/>
          <w:szCs w:val="23"/>
        </w:rPr>
        <w:t></w:t>
      </w:r>
      <w:r>
        <w:rPr>
          <w:sz w:val="23"/>
          <w:szCs w:val="23"/>
        </w:rPr>
        <w:tab/>
      </w:r>
      <w:r>
        <w:rPr>
          <w:spacing w:val="6"/>
          <w:sz w:val="23"/>
          <w:szCs w:val="23"/>
        </w:rPr>
        <w:t>P</w:t>
      </w:r>
      <w:r>
        <w:rPr>
          <w:sz w:val="23"/>
          <w:szCs w:val="23"/>
        </w:rPr>
        <w:t>C</w:t>
      </w:r>
      <w:r>
        <w:rPr>
          <w:spacing w:val="5"/>
          <w:sz w:val="23"/>
          <w:szCs w:val="23"/>
        </w:rPr>
        <w:t>-r</w:t>
      </w:r>
      <w:r>
        <w:rPr>
          <w:spacing w:val="-1"/>
          <w:sz w:val="23"/>
          <w:szCs w:val="23"/>
        </w:rPr>
        <w:t>e</w:t>
      </w:r>
      <w:r>
        <w:rPr>
          <w:spacing w:val="-2"/>
          <w:sz w:val="23"/>
          <w:szCs w:val="23"/>
        </w:rPr>
        <w:t>l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ve</w:t>
      </w:r>
      <w:r>
        <w:rPr>
          <w:spacing w:val="3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ng</w:t>
      </w:r>
      <w:r>
        <w:rPr>
          <w:spacing w:val="3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40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u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39"/>
          <w:sz w:val="23"/>
          <w:szCs w:val="23"/>
        </w:rPr>
        <w:t xml:space="preserve"> </w:t>
      </w:r>
      <w:r>
        <w:rPr>
          <w:sz w:val="23"/>
          <w:szCs w:val="23"/>
        </w:rPr>
        <w:t>for</w:t>
      </w:r>
      <w:r>
        <w:rPr>
          <w:spacing w:val="3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on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37"/>
          <w:sz w:val="23"/>
          <w:szCs w:val="23"/>
        </w:rPr>
        <w:t xml:space="preserve"> </w:t>
      </w:r>
      <w:r>
        <w:rPr>
          <w:sz w:val="23"/>
          <w:szCs w:val="23"/>
        </w:rPr>
        <w:t>b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h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.</w:t>
      </w:r>
      <w:r>
        <w:rPr>
          <w:spacing w:val="3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3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dr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40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4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42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s</w:t>
      </w:r>
      <w:r>
        <w:rPr>
          <w:spacing w:val="5"/>
          <w:sz w:val="23"/>
          <w:szCs w:val="23"/>
        </w:rPr>
        <w:t>u</w:t>
      </w:r>
      <w:r>
        <w:rPr>
          <w:sz w:val="23"/>
          <w:szCs w:val="23"/>
        </w:rPr>
        <w:t>m</w:t>
      </w:r>
      <w:r>
        <w:rPr>
          <w:spacing w:val="37"/>
          <w:sz w:val="23"/>
          <w:szCs w:val="23"/>
        </w:rPr>
        <w:t xml:space="preserve"> </w:t>
      </w:r>
      <w:r>
        <w:rPr>
          <w:sz w:val="23"/>
          <w:szCs w:val="23"/>
        </w:rPr>
        <w:t xml:space="preserve">of </w:t>
      </w:r>
      <w:r>
        <w:rPr>
          <w:spacing w:val="3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57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og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m</w:t>
      </w:r>
      <w:r>
        <w:rPr>
          <w:spacing w:val="5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u</w:t>
      </w:r>
      <w:r>
        <w:rPr>
          <w:spacing w:val="-5"/>
          <w:sz w:val="23"/>
          <w:szCs w:val="23"/>
        </w:rPr>
        <w:t>n</w:t>
      </w:r>
      <w:r>
        <w:rPr>
          <w:spacing w:val="3"/>
          <w:sz w:val="23"/>
          <w:szCs w:val="23"/>
        </w:rPr>
        <w:t>te</w:t>
      </w:r>
      <w:r>
        <w:rPr>
          <w:sz w:val="23"/>
          <w:szCs w:val="23"/>
        </w:rPr>
        <w:t>r</w:t>
      </w:r>
      <w:r>
        <w:rPr>
          <w:spacing w:val="5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53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5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>s</w:t>
      </w:r>
      <w:r>
        <w:rPr>
          <w:spacing w:val="3"/>
          <w:sz w:val="23"/>
          <w:szCs w:val="23"/>
        </w:rPr>
        <w:t>ta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t</w:t>
      </w:r>
      <w:r>
        <w:rPr>
          <w:spacing w:val="56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4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52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c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pacing w:val="5"/>
          <w:sz w:val="23"/>
          <w:szCs w:val="23"/>
        </w:rPr>
        <w:t>.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3"/>
          <w:sz w:val="23"/>
          <w:szCs w:val="23"/>
        </w:rPr>
        <w:t>am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l</w:t>
      </w:r>
      <w:r>
        <w:rPr>
          <w:sz w:val="23"/>
          <w:szCs w:val="23"/>
        </w:rPr>
        <w:t>e</w:t>
      </w:r>
    </w:p>
    <w:p w14:paraId="476D3327" w14:textId="77777777" w:rsidR="00E644EB" w:rsidRDefault="00E644EB">
      <w:pPr>
        <w:spacing w:line="120" w:lineRule="exact"/>
        <w:rPr>
          <w:sz w:val="12"/>
          <w:szCs w:val="12"/>
        </w:rPr>
      </w:pPr>
    </w:p>
    <w:p w14:paraId="43503243" w14:textId="77777777" w:rsidR="00E644EB" w:rsidRDefault="00E644EB">
      <w:pPr>
        <w:spacing w:line="200" w:lineRule="exact"/>
      </w:pPr>
    </w:p>
    <w:p w14:paraId="76A51F09" w14:textId="77777777" w:rsidR="00E644EB" w:rsidRDefault="00E644EB">
      <w:pPr>
        <w:spacing w:line="200" w:lineRule="exact"/>
      </w:pPr>
    </w:p>
    <w:p w14:paraId="37A48F49" w14:textId="77777777" w:rsidR="00E644EB" w:rsidRDefault="00E644EB">
      <w:pPr>
        <w:spacing w:line="200" w:lineRule="exact"/>
      </w:pPr>
    </w:p>
    <w:p w14:paraId="3F19B677" w14:textId="77777777" w:rsidR="00E644EB" w:rsidRDefault="00E644EB">
      <w:pPr>
        <w:spacing w:line="200" w:lineRule="exact"/>
      </w:pPr>
    </w:p>
    <w:p w14:paraId="5879CFFE" w14:textId="77777777" w:rsidR="00E644EB" w:rsidRDefault="00E644EB">
      <w:pPr>
        <w:spacing w:line="200" w:lineRule="exact"/>
      </w:pPr>
    </w:p>
    <w:p w14:paraId="542D182B" w14:textId="77777777" w:rsidR="00E644EB" w:rsidRDefault="00E644EB">
      <w:pPr>
        <w:spacing w:line="200" w:lineRule="exact"/>
      </w:pPr>
    </w:p>
    <w:p w14:paraId="6104FBBE" w14:textId="77777777" w:rsidR="00E644EB" w:rsidRDefault="00E644EB">
      <w:pPr>
        <w:spacing w:line="200" w:lineRule="exact"/>
      </w:pPr>
    </w:p>
    <w:p w14:paraId="173A84DD" w14:textId="77777777" w:rsidR="00E644EB" w:rsidRDefault="00E644EB">
      <w:pPr>
        <w:spacing w:line="200" w:lineRule="exact"/>
      </w:pPr>
    </w:p>
    <w:p w14:paraId="3B07C7C9" w14:textId="77777777" w:rsidR="00E644EB" w:rsidRDefault="00E644EB">
      <w:pPr>
        <w:spacing w:line="200" w:lineRule="exact"/>
      </w:pPr>
    </w:p>
    <w:p w14:paraId="34883805" w14:textId="77777777" w:rsidR="00E644EB" w:rsidRDefault="00E644EB">
      <w:pPr>
        <w:spacing w:line="200" w:lineRule="exact"/>
      </w:pPr>
    </w:p>
    <w:p w14:paraId="68D9F506" w14:textId="77777777" w:rsidR="00E644EB" w:rsidRDefault="00E644EB">
      <w:pPr>
        <w:spacing w:line="200" w:lineRule="exact"/>
      </w:pPr>
    </w:p>
    <w:p w14:paraId="0C99E5E3" w14:textId="77777777" w:rsidR="00E644EB" w:rsidRDefault="00E644EB">
      <w:pPr>
        <w:spacing w:line="200" w:lineRule="exact"/>
      </w:pPr>
    </w:p>
    <w:p w14:paraId="0714EEDD" w14:textId="77777777" w:rsidR="00E644EB" w:rsidRDefault="00E644EB">
      <w:pPr>
        <w:spacing w:line="200" w:lineRule="exact"/>
      </w:pPr>
    </w:p>
    <w:p w14:paraId="491C4D01" w14:textId="77777777" w:rsidR="00E644EB" w:rsidRDefault="00E644EB">
      <w:pPr>
        <w:spacing w:line="200" w:lineRule="exact"/>
      </w:pPr>
    </w:p>
    <w:p w14:paraId="5DC30C75" w14:textId="77777777" w:rsidR="00E644EB" w:rsidRDefault="00E644EB">
      <w:pPr>
        <w:spacing w:line="200" w:lineRule="exact"/>
      </w:pPr>
    </w:p>
    <w:p w14:paraId="1EC1D054" w14:textId="77777777" w:rsidR="00E644EB" w:rsidRDefault="00E644EB">
      <w:pPr>
        <w:spacing w:line="200" w:lineRule="exact"/>
      </w:pPr>
    </w:p>
    <w:p w14:paraId="0C61E89B" w14:textId="77777777" w:rsidR="00E644EB" w:rsidRDefault="00E644EB">
      <w:pPr>
        <w:spacing w:line="200" w:lineRule="exact"/>
      </w:pPr>
    </w:p>
    <w:p w14:paraId="23253DBB" w14:textId="77777777" w:rsidR="00E644EB" w:rsidRDefault="00E644EB">
      <w:pPr>
        <w:spacing w:line="200" w:lineRule="exact"/>
      </w:pPr>
    </w:p>
    <w:p w14:paraId="66BDE3FB" w14:textId="77777777" w:rsidR="00E644EB" w:rsidRDefault="00E644EB">
      <w:pPr>
        <w:spacing w:line="200" w:lineRule="exact"/>
      </w:pPr>
    </w:p>
    <w:p w14:paraId="1DE0051A" w14:textId="77777777" w:rsidR="00E644EB" w:rsidRDefault="00E644EB">
      <w:pPr>
        <w:spacing w:line="200" w:lineRule="exact"/>
      </w:pPr>
    </w:p>
    <w:p w14:paraId="36308605" w14:textId="77777777" w:rsidR="00E644EB" w:rsidRDefault="00E644EB">
      <w:pPr>
        <w:spacing w:line="200" w:lineRule="exact"/>
      </w:pPr>
    </w:p>
    <w:p w14:paraId="7E9243E8" w14:textId="77777777" w:rsidR="00E644EB" w:rsidRDefault="00E644EB">
      <w:pPr>
        <w:spacing w:line="200" w:lineRule="exact"/>
      </w:pPr>
    </w:p>
    <w:p w14:paraId="4C44102B" w14:textId="77777777" w:rsidR="00E644EB" w:rsidRDefault="00E644EB">
      <w:pPr>
        <w:spacing w:line="200" w:lineRule="exact"/>
      </w:pPr>
    </w:p>
    <w:p w14:paraId="6A2D293F" w14:textId="5FCEBAF2" w:rsidR="00E644EB" w:rsidRDefault="00000000">
      <w:pPr>
        <w:ind w:left="104"/>
        <w:rPr>
          <w:sz w:val="23"/>
          <w:szCs w:val="23"/>
        </w:rPr>
      </w:pPr>
      <w:r>
        <w:rPr>
          <w:b/>
          <w:spacing w:val="5"/>
          <w:sz w:val="23"/>
          <w:szCs w:val="23"/>
        </w:rPr>
        <w:t>1</w:t>
      </w:r>
      <w:r>
        <w:rPr>
          <w:b/>
          <w:sz w:val="23"/>
          <w:szCs w:val="23"/>
        </w:rPr>
        <w:t>.</w:t>
      </w:r>
      <w:r w:rsidR="00380B1E">
        <w:rPr>
          <w:b/>
          <w:spacing w:val="-9"/>
          <w:sz w:val="23"/>
          <w:szCs w:val="23"/>
        </w:rPr>
        <w:t>7</w:t>
      </w:r>
      <w:r>
        <w:rPr>
          <w:b/>
          <w:sz w:val="23"/>
          <w:szCs w:val="23"/>
        </w:rPr>
        <w:t>.5</w:t>
      </w:r>
      <w:r>
        <w:rPr>
          <w:b/>
          <w:spacing w:val="39"/>
          <w:sz w:val="23"/>
          <w:szCs w:val="23"/>
        </w:rPr>
        <w:t xml:space="preserve"> </w:t>
      </w:r>
      <w:r>
        <w:rPr>
          <w:b/>
          <w:spacing w:val="3"/>
          <w:sz w:val="23"/>
          <w:szCs w:val="23"/>
        </w:rPr>
        <w:t>P</w:t>
      </w:r>
      <w:r>
        <w:rPr>
          <w:b/>
          <w:spacing w:val="6"/>
          <w:sz w:val="23"/>
          <w:szCs w:val="23"/>
        </w:rPr>
        <w:t>s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1"/>
          <w:sz w:val="23"/>
          <w:szCs w:val="23"/>
        </w:rPr>
        <w:t>u</w:t>
      </w:r>
      <w:r>
        <w:rPr>
          <w:b/>
          <w:spacing w:val="6"/>
          <w:sz w:val="23"/>
          <w:szCs w:val="23"/>
        </w:rPr>
        <w:t>d</w:t>
      </w:r>
      <w:r>
        <w:rPr>
          <w:b/>
          <w:sz w:val="23"/>
          <w:szCs w:val="23"/>
        </w:rPr>
        <w:t>o</w:t>
      </w:r>
      <w:r>
        <w:rPr>
          <w:b/>
          <w:spacing w:val="39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D</w:t>
      </w:r>
      <w:r>
        <w:rPr>
          <w:b/>
          <w:spacing w:val="3"/>
          <w:sz w:val="23"/>
          <w:szCs w:val="23"/>
        </w:rPr>
        <w:t>i</w:t>
      </w:r>
      <w:r>
        <w:rPr>
          <w:b/>
          <w:spacing w:val="-1"/>
          <w:sz w:val="23"/>
          <w:szCs w:val="23"/>
        </w:rPr>
        <w:t>re</w:t>
      </w:r>
      <w:r>
        <w:rPr>
          <w:b/>
          <w:spacing w:val="3"/>
          <w:sz w:val="23"/>
          <w:szCs w:val="23"/>
        </w:rPr>
        <w:t>c</w:t>
      </w:r>
      <w:r>
        <w:rPr>
          <w:b/>
          <w:sz w:val="23"/>
          <w:szCs w:val="23"/>
        </w:rPr>
        <w:t>t</w:t>
      </w:r>
      <w:r>
        <w:rPr>
          <w:b/>
          <w:spacing w:val="24"/>
          <w:sz w:val="23"/>
          <w:szCs w:val="23"/>
        </w:rPr>
        <w:t xml:space="preserve"> </w:t>
      </w:r>
      <w:r>
        <w:rPr>
          <w:b/>
          <w:spacing w:val="6"/>
          <w:sz w:val="23"/>
          <w:szCs w:val="23"/>
        </w:rPr>
        <w:t>Ad</w:t>
      </w:r>
      <w:r>
        <w:rPr>
          <w:b/>
          <w:spacing w:val="1"/>
          <w:sz w:val="23"/>
          <w:szCs w:val="23"/>
        </w:rPr>
        <w:t>d</w:t>
      </w:r>
      <w:r>
        <w:rPr>
          <w:b/>
          <w:spacing w:val="-1"/>
          <w:sz w:val="23"/>
          <w:szCs w:val="23"/>
        </w:rPr>
        <w:t>re</w:t>
      </w:r>
      <w:r>
        <w:rPr>
          <w:b/>
          <w:spacing w:val="6"/>
          <w:sz w:val="23"/>
          <w:szCs w:val="23"/>
        </w:rPr>
        <w:t>ss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1"/>
          <w:sz w:val="23"/>
          <w:szCs w:val="23"/>
        </w:rPr>
        <w:t>n</w:t>
      </w:r>
      <w:r>
        <w:rPr>
          <w:b/>
          <w:sz w:val="23"/>
          <w:szCs w:val="23"/>
        </w:rPr>
        <w:t>g</w:t>
      </w:r>
    </w:p>
    <w:p w14:paraId="619437BE" w14:textId="77777777" w:rsidR="00E644EB" w:rsidRDefault="00E644EB">
      <w:pPr>
        <w:spacing w:before="4" w:line="120" w:lineRule="exact"/>
        <w:rPr>
          <w:sz w:val="12"/>
          <w:szCs w:val="12"/>
        </w:rPr>
      </w:pPr>
    </w:p>
    <w:p w14:paraId="0E2B5668" w14:textId="77777777" w:rsidR="00E644EB" w:rsidRDefault="00000000">
      <w:pPr>
        <w:spacing w:line="298" w:lineRule="auto"/>
        <w:ind w:left="104" w:right="126"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In  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te</w:t>
      </w:r>
      <w:r>
        <w:rPr>
          <w:sz w:val="23"/>
          <w:szCs w:val="23"/>
        </w:rPr>
        <w:t xml:space="preserve">r </w:t>
      </w:r>
      <w:r>
        <w:rPr>
          <w:spacing w:val="5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D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ec</w:t>
      </w:r>
      <w:r>
        <w:rPr>
          <w:sz w:val="23"/>
          <w:szCs w:val="23"/>
        </w:rPr>
        <w:t>t</w:t>
      </w:r>
      <w:r>
        <w:rPr>
          <w:spacing w:val="47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A</w:t>
      </w:r>
      <w:r>
        <w:rPr>
          <w:spacing w:val="5"/>
          <w:sz w:val="23"/>
          <w:szCs w:val="23"/>
        </w:rPr>
        <w:t>dd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ss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>g</w:t>
      </w:r>
      <w:r>
        <w:rPr>
          <w:sz w:val="23"/>
          <w:szCs w:val="23"/>
        </w:rPr>
        <w:t xml:space="preserve">, </w:t>
      </w:r>
      <w:r>
        <w:rPr>
          <w:spacing w:val="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 xml:space="preserve">he 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v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z w:val="23"/>
          <w:szCs w:val="23"/>
        </w:rPr>
        <w:t xml:space="preserve">ue </w:t>
      </w:r>
      <w:r>
        <w:rPr>
          <w:spacing w:val="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 xml:space="preserve">he </w:t>
      </w:r>
      <w:r>
        <w:rPr>
          <w:spacing w:val="4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(</w:t>
      </w:r>
      <w:r>
        <w:rPr>
          <w:spacing w:val="3"/>
          <w:sz w:val="23"/>
          <w:szCs w:val="23"/>
        </w:rPr>
        <w:t>m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o</w:t>
      </w:r>
      <w:r>
        <w:rPr>
          <w:spacing w:val="5"/>
          <w:sz w:val="23"/>
          <w:szCs w:val="23"/>
        </w:rPr>
        <w:t>r</w:t>
      </w:r>
      <w:r>
        <w:rPr>
          <w:spacing w:val="-9"/>
          <w:sz w:val="23"/>
          <w:szCs w:val="23"/>
        </w:rPr>
        <w:t>y</w:t>
      </w:r>
      <w:r>
        <w:rPr>
          <w:sz w:val="23"/>
          <w:szCs w:val="23"/>
        </w:rPr>
        <w:t xml:space="preserve">) </w:t>
      </w:r>
      <w:r>
        <w:rPr>
          <w:spacing w:val="1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pacing w:val="-9"/>
          <w:sz w:val="23"/>
          <w:szCs w:val="23"/>
        </w:rPr>
        <w:t>f</w:t>
      </w:r>
      <w:r>
        <w:rPr>
          <w:sz w:val="23"/>
          <w:szCs w:val="23"/>
        </w:rPr>
        <w:t>f</w:t>
      </w:r>
      <w:r>
        <w:rPr>
          <w:spacing w:val="3"/>
          <w:sz w:val="23"/>
          <w:szCs w:val="23"/>
        </w:rPr>
        <w:t>ec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 xml:space="preserve">ve </w:t>
      </w:r>
      <w:r>
        <w:rPr>
          <w:spacing w:val="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5"/>
          <w:sz w:val="23"/>
          <w:szCs w:val="23"/>
        </w:rPr>
        <w:t>dd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 xml:space="preserve">s </w:t>
      </w:r>
      <w:r>
        <w:rPr>
          <w:spacing w:val="6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 xml:space="preserve">s </w:t>
      </w:r>
      <w:r>
        <w:rPr>
          <w:spacing w:val="11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 xml:space="preserve">n 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a 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g</w:t>
      </w:r>
      <w:r>
        <w:rPr>
          <w:spacing w:val="-1"/>
          <w:sz w:val="23"/>
          <w:szCs w:val="23"/>
        </w:rPr>
        <w:t>i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pacing w:val="-9"/>
          <w:sz w:val="23"/>
          <w:szCs w:val="23"/>
        </w:rPr>
        <w:t>r</w:t>
      </w:r>
      <w:r>
        <w:rPr>
          <w:sz w:val="23"/>
          <w:szCs w:val="23"/>
        </w:rPr>
        <w:t>.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It</w:t>
      </w:r>
      <w:r>
        <w:rPr>
          <w:spacing w:val="18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21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o</w:t>
      </w:r>
      <w:r>
        <w:rPr>
          <w:spacing w:val="1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ll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2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“</w:t>
      </w:r>
      <w:r>
        <w:rPr>
          <w:sz w:val="23"/>
          <w:szCs w:val="23"/>
        </w:rPr>
        <w:t>Ind</w:t>
      </w:r>
      <w:r>
        <w:rPr>
          <w:spacing w:val="-1"/>
          <w:sz w:val="23"/>
          <w:szCs w:val="23"/>
        </w:rPr>
        <w:t>i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ec</w:t>
      </w:r>
      <w:r>
        <w:rPr>
          <w:sz w:val="23"/>
          <w:szCs w:val="23"/>
        </w:rPr>
        <w:t>t</w:t>
      </w:r>
      <w:r>
        <w:rPr>
          <w:spacing w:val="3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dr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ss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ng</w:t>
      </w:r>
      <w:r>
        <w:rPr>
          <w:spacing w:val="3"/>
          <w:sz w:val="23"/>
          <w:szCs w:val="23"/>
        </w:rPr>
        <w:t>”</w:t>
      </w:r>
      <w:r>
        <w:rPr>
          <w:sz w:val="23"/>
          <w:szCs w:val="23"/>
        </w:rPr>
        <w:t>.</w:t>
      </w:r>
      <w:r>
        <w:rPr>
          <w:spacing w:val="19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S</w:t>
      </w:r>
      <w:r>
        <w:rPr>
          <w:spacing w:val="5"/>
          <w:sz w:val="23"/>
          <w:szCs w:val="23"/>
        </w:rPr>
        <w:t>p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c</w:t>
      </w:r>
      <w:r>
        <w:rPr>
          <w:spacing w:val="-2"/>
          <w:sz w:val="23"/>
          <w:szCs w:val="23"/>
        </w:rPr>
        <w:t>i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17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a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27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b</w:t>
      </w:r>
      <w:r>
        <w:rPr>
          <w:spacing w:val="3"/>
          <w:sz w:val="23"/>
          <w:szCs w:val="23"/>
        </w:rPr>
        <w:t>a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1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ng</w:t>
      </w:r>
      <w:r>
        <w:rPr>
          <w:spacing w:val="19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w</w:t>
      </w:r>
      <w:r>
        <w:rPr>
          <w:spacing w:val="-5"/>
          <w:sz w:val="23"/>
          <w:szCs w:val="23"/>
        </w:rPr>
        <w:t>h</w:t>
      </w:r>
      <w:r>
        <w:rPr>
          <w:spacing w:val="3"/>
          <w:sz w:val="23"/>
          <w:szCs w:val="23"/>
        </w:rPr>
        <w:t>e</w:t>
      </w:r>
      <w:r>
        <w:rPr>
          <w:spacing w:val="5"/>
          <w:sz w:val="23"/>
          <w:szCs w:val="23"/>
        </w:rPr>
        <w:t>r</w:t>
      </w:r>
      <w:r>
        <w:rPr>
          <w:sz w:val="23"/>
          <w:szCs w:val="23"/>
        </w:rPr>
        <w:t>e</w:t>
      </w:r>
      <w:r>
        <w:rPr>
          <w:spacing w:val="18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of</w:t>
      </w:r>
      <w:r>
        <w:rPr>
          <w:sz w:val="23"/>
          <w:szCs w:val="23"/>
        </w:rPr>
        <w:t>f</w:t>
      </w:r>
      <w:r>
        <w:rPr>
          <w:spacing w:val="2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 xml:space="preserve">t </w:t>
      </w:r>
      <w:r>
        <w:rPr>
          <w:spacing w:val="-2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45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0</w:t>
      </w:r>
      <w:r>
        <w:rPr>
          <w:sz w:val="23"/>
          <w:szCs w:val="23"/>
        </w:rPr>
        <w:t>.</w:t>
      </w:r>
      <w:r>
        <w:rPr>
          <w:spacing w:val="49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U</w:t>
      </w:r>
      <w:r>
        <w:rPr>
          <w:spacing w:val="1"/>
          <w:sz w:val="23"/>
          <w:szCs w:val="23"/>
        </w:rPr>
        <w:t>s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44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w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</w:t>
      </w:r>
      <w:r>
        <w:rPr>
          <w:spacing w:val="4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he</w:t>
      </w:r>
      <w:r>
        <w:rPr>
          <w:spacing w:val="4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j</w:t>
      </w:r>
      <w:r>
        <w:rPr>
          <w:sz w:val="23"/>
          <w:szCs w:val="23"/>
        </w:rPr>
        <w:t>u</w:t>
      </w:r>
      <w:r>
        <w:rPr>
          <w:spacing w:val="3"/>
          <w:sz w:val="23"/>
          <w:szCs w:val="23"/>
        </w:rPr>
        <w:t>m</w:t>
      </w:r>
      <w:r>
        <w:rPr>
          <w:sz w:val="23"/>
          <w:szCs w:val="23"/>
        </w:rPr>
        <w:t>p</w:t>
      </w:r>
      <w:r>
        <w:rPr>
          <w:spacing w:val="49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g</w:t>
      </w:r>
      <w:r>
        <w:rPr>
          <w:spacing w:val="-1"/>
          <w:sz w:val="23"/>
          <w:szCs w:val="23"/>
        </w:rPr>
        <w:t>i</w:t>
      </w:r>
      <w:r>
        <w:rPr>
          <w:spacing w:val="6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4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u</w:t>
      </w:r>
      <w:r>
        <w:rPr>
          <w:spacing w:val="3"/>
          <w:sz w:val="23"/>
          <w:szCs w:val="23"/>
        </w:rPr>
        <w:t>c</w:t>
      </w:r>
      <w:r>
        <w:rPr>
          <w:spacing w:val="-2"/>
          <w:sz w:val="23"/>
          <w:szCs w:val="23"/>
        </w:rPr>
        <w:t>ti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.</w:t>
      </w:r>
    </w:p>
    <w:p w14:paraId="2F9E9A37" w14:textId="77777777" w:rsidR="00E644EB" w:rsidRDefault="00000000">
      <w:pPr>
        <w:spacing w:before="24"/>
        <w:ind w:left="104"/>
        <w:rPr>
          <w:sz w:val="23"/>
          <w:szCs w:val="23"/>
        </w:rPr>
      </w:pP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3"/>
          <w:sz w:val="23"/>
          <w:szCs w:val="23"/>
        </w:rPr>
        <w:t>am</w:t>
      </w:r>
      <w:r>
        <w:rPr>
          <w:sz w:val="23"/>
          <w:szCs w:val="23"/>
        </w:rPr>
        <w:t>p</w:t>
      </w:r>
      <w:r>
        <w:rPr>
          <w:spacing w:val="-1"/>
          <w:sz w:val="23"/>
          <w:szCs w:val="23"/>
        </w:rPr>
        <w:t>le</w:t>
      </w:r>
      <w:r>
        <w:rPr>
          <w:sz w:val="23"/>
          <w:szCs w:val="23"/>
        </w:rPr>
        <w:t>:</w:t>
      </w:r>
      <w:r>
        <w:rPr>
          <w:spacing w:val="47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j</w:t>
      </w:r>
      <w:r>
        <w:rPr>
          <w:sz w:val="23"/>
          <w:szCs w:val="23"/>
        </w:rPr>
        <w:t>r  $</w:t>
      </w:r>
      <w:r>
        <w:rPr>
          <w:spacing w:val="5"/>
          <w:sz w:val="23"/>
          <w:szCs w:val="23"/>
        </w:rPr>
        <w:t>3</w:t>
      </w:r>
      <w:r>
        <w:rPr>
          <w:sz w:val="23"/>
          <w:szCs w:val="23"/>
        </w:rPr>
        <w:t>1</w:t>
      </w:r>
    </w:p>
    <w:p w14:paraId="728EFFED" w14:textId="77777777" w:rsidR="00E644EB" w:rsidRDefault="00E644EB">
      <w:pPr>
        <w:spacing w:before="6" w:line="160" w:lineRule="exact"/>
        <w:rPr>
          <w:sz w:val="17"/>
          <w:szCs w:val="17"/>
        </w:rPr>
      </w:pPr>
    </w:p>
    <w:p w14:paraId="72FD2007" w14:textId="77777777" w:rsidR="00E644EB" w:rsidRDefault="004174BE">
      <w:pPr>
        <w:ind w:left="2086"/>
        <w:sectPr w:rsidR="00E644EB">
          <w:pgSz w:w="12240" w:h="15840"/>
          <w:pgMar w:top="1960" w:right="1460" w:bottom="280" w:left="1720" w:header="1764" w:footer="0" w:gutter="0"/>
          <w:cols w:space="720"/>
        </w:sectPr>
      </w:pPr>
      <w:r>
        <w:pict w14:anchorId="52A02161">
          <v:shape id="_x0000_i1035" type="#_x0000_t75" style="width:241.8pt;height:155.4pt">
            <v:imagedata r:id="rId30" o:title=""/>
          </v:shape>
        </w:pict>
      </w:r>
    </w:p>
    <w:p w14:paraId="73C2B356" w14:textId="77777777" w:rsidR="00E644EB" w:rsidRDefault="00E644EB">
      <w:pPr>
        <w:spacing w:before="14" w:line="280" w:lineRule="exact"/>
        <w:rPr>
          <w:sz w:val="28"/>
          <w:szCs w:val="28"/>
        </w:rPr>
      </w:pPr>
    </w:p>
    <w:p w14:paraId="0F66E1C2" w14:textId="77777777" w:rsidR="00E644EB" w:rsidRDefault="00000000">
      <w:pPr>
        <w:spacing w:before="30" w:line="296" w:lineRule="auto"/>
        <w:ind w:left="104" w:right="84"/>
        <w:jc w:val="both"/>
        <w:rPr>
          <w:sz w:val="23"/>
          <w:szCs w:val="23"/>
        </w:rPr>
      </w:pPr>
      <w:r>
        <w:rPr>
          <w:b/>
          <w:spacing w:val="2"/>
          <w:sz w:val="23"/>
          <w:szCs w:val="23"/>
        </w:rPr>
        <w:t>D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-6"/>
          <w:sz w:val="23"/>
          <w:szCs w:val="23"/>
        </w:rPr>
        <w:t>r</w:t>
      </w:r>
      <w:r>
        <w:rPr>
          <w:b/>
          <w:spacing w:val="-1"/>
          <w:sz w:val="23"/>
          <w:szCs w:val="23"/>
        </w:rPr>
        <w:t>ec</w:t>
      </w:r>
      <w:r>
        <w:rPr>
          <w:b/>
          <w:sz w:val="23"/>
          <w:szCs w:val="23"/>
        </w:rPr>
        <w:t>t</w:t>
      </w:r>
      <w:r>
        <w:rPr>
          <w:b/>
          <w:spacing w:val="-14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A</w:t>
      </w:r>
      <w:r>
        <w:rPr>
          <w:b/>
          <w:spacing w:val="6"/>
          <w:sz w:val="23"/>
          <w:szCs w:val="23"/>
        </w:rPr>
        <w:t>d</w:t>
      </w:r>
      <w:r>
        <w:rPr>
          <w:b/>
          <w:spacing w:val="1"/>
          <w:sz w:val="23"/>
          <w:szCs w:val="23"/>
        </w:rPr>
        <w:t>d</w:t>
      </w:r>
      <w:r>
        <w:rPr>
          <w:b/>
          <w:spacing w:val="-6"/>
          <w:sz w:val="23"/>
          <w:szCs w:val="23"/>
        </w:rPr>
        <w:t>r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1"/>
          <w:sz w:val="23"/>
          <w:szCs w:val="23"/>
        </w:rPr>
        <w:t>ss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-3"/>
          <w:sz w:val="23"/>
          <w:szCs w:val="23"/>
        </w:rPr>
        <w:t>n</w:t>
      </w:r>
      <w:r>
        <w:rPr>
          <w:b/>
          <w:sz w:val="23"/>
          <w:szCs w:val="23"/>
        </w:rPr>
        <w:t>g</w:t>
      </w:r>
      <w:r>
        <w:rPr>
          <w:sz w:val="23"/>
          <w:szCs w:val="23"/>
        </w:rPr>
        <w:t>:</w:t>
      </w:r>
      <w:r>
        <w:rPr>
          <w:spacing w:val="-2"/>
          <w:sz w:val="23"/>
          <w:szCs w:val="23"/>
        </w:rPr>
        <w:t xml:space="preserve"> 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-1"/>
          <w:sz w:val="23"/>
          <w:szCs w:val="23"/>
        </w:rPr>
        <w:t xml:space="preserve"> a</w:t>
      </w:r>
      <w:r>
        <w:rPr>
          <w:sz w:val="23"/>
          <w:szCs w:val="23"/>
        </w:rPr>
        <w:t>dd</w:t>
      </w:r>
      <w:r>
        <w:rPr>
          <w:spacing w:val="5"/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6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“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-1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mme</w:t>
      </w:r>
      <w:r>
        <w:rPr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pacing w:val="3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e”</w:t>
      </w:r>
      <w:r>
        <w:rPr>
          <w:sz w:val="23"/>
          <w:szCs w:val="23"/>
        </w:rPr>
        <w:t>.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32-b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ddr</w:t>
      </w:r>
      <w:r>
        <w:rPr>
          <w:spacing w:val="-1"/>
          <w:sz w:val="23"/>
          <w:szCs w:val="23"/>
        </w:rPr>
        <w:t>e</w:t>
      </w:r>
      <w:r>
        <w:rPr>
          <w:spacing w:val="6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ca</w:t>
      </w:r>
      <w:r>
        <w:rPr>
          <w:spacing w:val="-5"/>
          <w:sz w:val="23"/>
          <w:szCs w:val="23"/>
        </w:rPr>
        <w:t>nno</w:t>
      </w:r>
      <w:r>
        <w:rPr>
          <w:sz w:val="23"/>
          <w:szCs w:val="23"/>
        </w:rPr>
        <w:t>t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be</w:t>
      </w:r>
      <w:r>
        <w:rPr>
          <w:spacing w:val="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em</w:t>
      </w:r>
      <w:r>
        <w:rPr>
          <w:sz w:val="23"/>
          <w:szCs w:val="23"/>
        </w:rPr>
        <w:t>b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dd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32- b</w:t>
      </w:r>
      <w:r>
        <w:rPr>
          <w:spacing w:val="-1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27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>u</w:t>
      </w:r>
      <w:r>
        <w:rPr>
          <w:spacing w:val="-1"/>
          <w:sz w:val="23"/>
          <w:szCs w:val="23"/>
        </w:rPr>
        <w:t>c</w:t>
      </w:r>
      <w:r>
        <w:rPr>
          <w:spacing w:val="-2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o</w:t>
      </w:r>
      <w:r>
        <w:rPr>
          <w:spacing w:val="-4"/>
          <w:sz w:val="23"/>
          <w:szCs w:val="23"/>
        </w:rPr>
        <w:t>n</w:t>
      </w:r>
      <w:r>
        <w:rPr>
          <w:sz w:val="23"/>
          <w:szCs w:val="23"/>
        </w:rPr>
        <w:t>.</w:t>
      </w:r>
    </w:p>
    <w:p w14:paraId="78EF7829" w14:textId="77777777" w:rsidR="00E644EB" w:rsidRDefault="00E644EB">
      <w:pPr>
        <w:spacing w:before="1" w:line="140" w:lineRule="exact"/>
        <w:rPr>
          <w:sz w:val="15"/>
          <w:szCs w:val="15"/>
        </w:rPr>
      </w:pPr>
    </w:p>
    <w:p w14:paraId="15E1AEF0" w14:textId="77777777" w:rsidR="00E644EB" w:rsidRDefault="00000000">
      <w:pPr>
        <w:spacing w:line="298" w:lineRule="auto"/>
        <w:ind w:left="104" w:right="77"/>
        <w:jc w:val="both"/>
        <w:rPr>
          <w:sz w:val="23"/>
          <w:szCs w:val="23"/>
        </w:rPr>
      </w:pPr>
      <w:r>
        <w:rPr>
          <w:b/>
          <w:spacing w:val="-1"/>
          <w:sz w:val="23"/>
          <w:szCs w:val="23"/>
        </w:rPr>
        <w:t>P</w:t>
      </w:r>
      <w:r>
        <w:rPr>
          <w:b/>
          <w:spacing w:val="1"/>
          <w:sz w:val="23"/>
          <w:szCs w:val="23"/>
        </w:rPr>
        <w:t>s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-3"/>
          <w:sz w:val="23"/>
          <w:szCs w:val="23"/>
        </w:rPr>
        <w:t>u</w:t>
      </w:r>
      <w:r>
        <w:rPr>
          <w:b/>
          <w:spacing w:val="1"/>
          <w:sz w:val="23"/>
          <w:szCs w:val="23"/>
        </w:rPr>
        <w:t>d</w:t>
      </w:r>
      <w:r>
        <w:rPr>
          <w:b/>
          <w:sz w:val="23"/>
          <w:szCs w:val="23"/>
        </w:rPr>
        <w:t>o</w:t>
      </w:r>
      <w:r>
        <w:rPr>
          <w:b/>
          <w:spacing w:val="2"/>
          <w:sz w:val="23"/>
          <w:szCs w:val="23"/>
        </w:rPr>
        <w:t>d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-6"/>
          <w:sz w:val="23"/>
          <w:szCs w:val="23"/>
        </w:rPr>
        <w:t>r</w:t>
      </w:r>
      <w:r>
        <w:rPr>
          <w:b/>
          <w:spacing w:val="-1"/>
          <w:sz w:val="23"/>
          <w:szCs w:val="23"/>
        </w:rPr>
        <w:t>ec</w:t>
      </w:r>
      <w:r>
        <w:rPr>
          <w:b/>
          <w:sz w:val="23"/>
          <w:szCs w:val="23"/>
        </w:rPr>
        <w:t>t</w:t>
      </w:r>
      <w:r>
        <w:rPr>
          <w:b/>
          <w:spacing w:val="11"/>
          <w:sz w:val="23"/>
          <w:szCs w:val="23"/>
        </w:rPr>
        <w:t xml:space="preserve"> </w:t>
      </w:r>
      <w:r>
        <w:rPr>
          <w:b/>
          <w:sz w:val="23"/>
          <w:szCs w:val="23"/>
        </w:rPr>
        <w:t>a</w:t>
      </w:r>
      <w:r>
        <w:rPr>
          <w:b/>
          <w:spacing w:val="2"/>
          <w:sz w:val="23"/>
          <w:szCs w:val="23"/>
        </w:rPr>
        <w:t>d</w:t>
      </w:r>
      <w:r>
        <w:rPr>
          <w:b/>
          <w:spacing w:val="1"/>
          <w:sz w:val="23"/>
          <w:szCs w:val="23"/>
        </w:rPr>
        <w:t>d</w:t>
      </w:r>
      <w:r>
        <w:rPr>
          <w:b/>
          <w:spacing w:val="-6"/>
          <w:sz w:val="23"/>
          <w:szCs w:val="23"/>
        </w:rPr>
        <w:t>r</w:t>
      </w:r>
      <w:r>
        <w:rPr>
          <w:b/>
          <w:spacing w:val="-1"/>
          <w:sz w:val="23"/>
          <w:szCs w:val="23"/>
        </w:rPr>
        <w:t>e</w:t>
      </w:r>
      <w:r>
        <w:rPr>
          <w:b/>
          <w:spacing w:val="1"/>
          <w:sz w:val="23"/>
          <w:szCs w:val="23"/>
        </w:rPr>
        <w:t>ss</w:t>
      </w:r>
      <w:r>
        <w:rPr>
          <w:b/>
          <w:spacing w:val="-2"/>
          <w:sz w:val="23"/>
          <w:szCs w:val="23"/>
        </w:rPr>
        <w:t>i</w:t>
      </w:r>
      <w:r>
        <w:rPr>
          <w:b/>
          <w:spacing w:val="-3"/>
          <w:sz w:val="23"/>
          <w:szCs w:val="23"/>
        </w:rPr>
        <w:t>n</w:t>
      </w:r>
      <w:r>
        <w:rPr>
          <w:b/>
          <w:sz w:val="23"/>
          <w:szCs w:val="23"/>
        </w:rPr>
        <w:t>g</w:t>
      </w:r>
      <w:r>
        <w:rPr>
          <w:sz w:val="23"/>
          <w:szCs w:val="23"/>
        </w:rPr>
        <w:t>: 26</w:t>
      </w:r>
      <w:r>
        <w:rPr>
          <w:spacing w:val="12"/>
          <w:sz w:val="23"/>
          <w:szCs w:val="23"/>
        </w:rPr>
        <w:t xml:space="preserve"> </w:t>
      </w:r>
      <w:r>
        <w:rPr>
          <w:sz w:val="23"/>
          <w:szCs w:val="23"/>
        </w:rPr>
        <w:t>b</w:t>
      </w:r>
      <w:r>
        <w:rPr>
          <w:spacing w:val="-6"/>
          <w:sz w:val="23"/>
          <w:szCs w:val="23"/>
        </w:rPr>
        <w:t>i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8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7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ddr</w:t>
      </w:r>
      <w:r>
        <w:rPr>
          <w:spacing w:val="-1"/>
          <w:sz w:val="23"/>
          <w:szCs w:val="23"/>
        </w:rPr>
        <w:t>e</w:t>
      </w:r>
      <w:r>
        <w:rPr>
          <w:spacing w:val="1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8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em</w:t>
      </w:r>
      <w:r>
        <w:rPr>
          <w:sz w:val="23"/>
          <w:szCs w:val="23"/>
        </w:rPr>
        <w:t>b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dd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s</w:t>
      </w:r>
      <w:r>
        <w:rPr>
          <w:spacing w:val="8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0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mme</w:t>
      </w:r>
      <w:r>
        <w:rPr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pacing w:val="-1"/>
          <w:sz w:val="23"/>
          <w:szCs w:val="23"/>
        </w:rPr>
        <w:t>a</w:t>
      </w:r>
      <w:r>
        <w:rPr>
          <w:spacing w:val="-2"/>
          <w:sz w:val="23"/>
          <w:szCs w:val="23"/>
        </w:rPr>
        <w:t>t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,</w:t>
      </w:r>
      <w:r>
        <w:rPr>
          <w:spacing w:val="7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nd</w:t>
      </w:r>
      <w:r>
        <w:rPr>
          <w:spacing w:val="7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u</w:t>
      </w:r>
      <w:r>
        <w:rPr>
          <w:spacing w:val="2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7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 xml:space="preserve">s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1"/>
          <w:sz w:val="23"/>
          <w:szCs w:val="23"/>
        </w:rPr>
        <w:t>s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ru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 xml:space="preserve">n </w:t>
      </w:r>
      <w:r>
        <w:rPr>
          <w:spacing w:val="-5"/>
          <w:sz w:val="23"/>
          <w:szCs w:val="23"/>
        </w:rPr>
        <w:t>o</w:t>
      </w:r>
      <w:r>
        <w:rPr>
          <w:spacing w:val="-9"/>
          <w:sz w:val="23"/>
          <w:szCs w:val="23"/>
        </w:rPr>
        <w:t>f</w:t>
      </w:r>
      <w:r>
        <w:rPr>
          <w:spacing w:val="-5"/>
          <w:sz w:val="23"/>
          <w:szCs w:val="23"/>
        </w:rPr>
        <w:t>f</w:t>
      </w:r>
      <w:r>
        <w:rPr>
          <w:spacing w:val="1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t</w:t>
      </w:r>
      <w:r>
        <w:rPr>
          <w:spacing w:val="8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w</w:t>
      </w:r>
      <w:r>
        <w:rPr>
          <w:spacing w:val="-6"/>
          <w:sz w:val="23"/>
          <w:szCs w:val="23"/>
        </w:rPr>
        <w:t>i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</w:t>
      </w:r>
      <w:r>
        <w:rPr>
          <w:sz w:val="23"/>
          <w:szCs w:val="23"/>
        </w:rPr>
        <w:t>urr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n</w:t>
      </w:r>
      <w:r>
        <w:rPr>
          <w:sz w:val="23"/>
          <w:szCs w:val="23"/>
        </w:rPr>
        <w:t>t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256</w:t>
      </w:r>
      <w:r>
        <w:rPr>
          <w:spacing w:val="2"/>
          <w:sz w:val="23"/>
          <w:szCs w:val="23"/>
        </w:rPr>
        <w:t>M</w:t>
      </w:r>
      <w:r>
        <w:rPr>
          <w:sz w:val="23"/>
          <w:szCs w:val="23"/>
        </w:rPr>
        <w:t>B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(64</w:t>
      </w:r>
      <w:r>
        <w:rPr>
          <w:spacing w:val="2"/>
          <w:sz w:val="23"/>
          <w:szCs w:val="23"/>
        </w:rPr>
        <w:t>M</w:t>
      </w:r>
      <w:r>
        <w:rPr>
          <w:spacing w:val="-20"/>
          <w:sz w:val="23"/>
          <w:szCs w:val="23"/>
        </w:rPr>
        <w:t>W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rd)</w:t>
      </w:r>
      <w:r>
        <w:rPr>
          <w:spacing w:val="14"/>
          <w:sz w:val="23"/>
          <w:szCs w:val="23"/>
        </w:rPr>
        <w:t xml:space="preserve"> 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g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-1"/>
          <w:sz w:val="23"/>
          <w:szCs w:val="23"/>
        </w:rPr>
        <w:t>e</w:t>
      </w:r>
      <w:r>
        <w:rPr>
          <w:spacing w:val="-5"/>
          <w:sz w:val="23"/>
          <w:szCs w:val="23"/>
        </w:rPr>
        <w:t>f</w:t>
      </w:r>
      <w:r>
        <w:rPr>
          <w:spacing w:val="-6"/>
          <w:sz w:val="23"/>
          <w:szCs w:val="23"/>
        </w:rPr>
        <w:t>i</w:t>
      </w:r>
      <w:r>
        <w:rPr>
          <w:spacing w:val="-5"/>
          <w:sz w:val="23"/>
          <w:szCs w:val="23"/>
        </w:rPr>
        <w:t>n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 xml:space="preserve">by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M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z w:val="23"/>
          <w:szCs w:val="23"/>
        </w:rPr>
        <w:t>4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b</w:t>
      </w:r>
      <w:r>
        <w:rPr>
          <w:spacing w:val="-6"/>
          <w:sz w:val="23"/>
          <w:szCs w:val="23"/>
        </w:rPr>
        <w:t>i</w:t>
      </w:r>
      <w:r>
        <w:rPr>
          <w:spacing w:val="-2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1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o</w:t>
      </w:r>
      <w:r>
        <w:rPr>
          <w:sz w:val="23"/>
          <w:szCs w:val="23"/>
        </w:rPr>
        <w:t xml:space="preserve">f </w:t>
      </w:r>
      <w:r>
        <w:rPr>
          <w:spacing w:val="-2"/>
          <w:sz w:val="23"/>
          <w:szCs w:val="23"/>
        </w:rPr>
        <w:t>t</w:t>
      </w:r>
      <w:r>
        <w:rPr>
          <w:spacing w:val="-5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P</w:t>
      </w:r>
      <w:r>
        <w:rPr>
          <w:sz w:val="23"/>
          <w:szCs w:val="23"/>
        </w:rPr>
        <w:t>C.</w:t>
      </w:r>
    </w:p>
    <w:p w14:paraId="0E00F25A" w14:textId="77777777" w:rsidR="00E644EB" w:rsidRDefault="00E644EB">
      <w:pPr>
        <w:spacing w:before="9" w:line="140" w:lineRule="exact"/>
        <w:rPr>
          <w:sz w:val="14"/>
          <w:szCs w:val="14"/>
        </w:rPr>
      </w:pPr>
    </w:p>
    <w:p w14:paraId="555E0CE8" w14:textId="77777777" w:rsidR="00E644EB" w:rsidRDefault="00000000">
      <w:pPr>
        <w:ind w:left="104" w:right="7280"/>
        <w:jc w:val="both"/>
        <w:rPr>
          <w:sz w:val="23"/>
          <w:szCs w:val="23"/>
        </w:rPr>
      </w:pP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x</w:t>
      </w:r>
      <w:r>
        <w:rPr>
          <w:spacing w:val="-1"/>
          <w:sz w:val="23"/>
          <w:szCs w:val="23"/>
        </w:rPr>
        <w:t>am</w:t>
      </w:r>
      <w:r>
        <w:rPr>
          <w:sz w:val="23"/>
          <w:szCs w:val="23"/>
        </w:rPr>
        <w:t>p</w:t>
      </w:r>
      <w:r>
        <w:rPr>
          <w:spacing w:val="-6"/>
          <w:sz w:val="23"/>
          <w:szCs w:val="23"/>
        </w:rPr>
        <w:t>l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:</w:t>
      </w:r>
      <w:r>
        <w:rPr>
          <w:spacing w:val="18"/>
          <w:sz w:val="23"/>
          <w:szCs w:val="23"/>
        </w:rPr>
        <w:t xml:space="preserve"> </w:t>
      </w:r>
      <w:r>
        <w:rPr>
          <w:sz w:val="23"/>
          <w:szCs w:val="23"/>
        </w:rPr>
        <w:t>j</w:t>
      </w:r>
      <w:r>
        <w:rPr>
          <w:spacing w:val="13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La</w:t>
      </w:r>
      <w:r>
        <w:rPr>
          <w:sz w:val="23"/>
          <w:szCs w:val="23"/>
        </w:rPr>
        <w:t>b</w:t>
      </w:r>
      <w:r>
        <w:rPr>
          <w:spacing w:val="-1"/>
          <w:sz w:val="23"/>
          <w:szCs w:val="23"/>
        </w:rPr>
        <w:t>e</w:t>
      </w:r>
      <w:r>
        <w:rPr>
          <w:sz w:val="23"/>
          <w:szCs w:val="23"/>
        </w:rPr>
        <w:t>l</w:t>
      </w:r>
    </w:p>
    <w:sectPr w:rsidR="00E644EB">
      <w:pgSz w:w="12240" w:h="15840"/>
      <w:pgMar w:top="2000" w:right="1500" w:bottom="280" w:left="1720" w:header="176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368A6" w14:textId="77777777" w:rsidR="00D42CC7" w:rsidRDefault="00D42CC7">
      <w:r>
        <w:separator/>
      </w:r>
    </w:p>
  </w:endnote>
  <w:endnote w:type="continuationSeparator" w:id="0">
    <w:p w14:paraId="4529992F" w14:textId="77777777" w:rsidR="00D42CC7" w:rsidRDefault="00D42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3E0037" w14:textId="77777777" w:rsidR="00D42CC7" w:rsidRDefault="00D42CC7">
      <w:r>
        <w:separator/>
      </w:r>
    </w:p>
  </w:footnote>
  <w:footnote w:type="continuationSeparator" w:id="0">
    <w:p w14:paraId="2206AA53" w14:textId="77777777" w:rsidR="00D42CC7" w:rsidRDefault="00D42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B0D5F" w14:textId="274F4801" w:rsidR="00E644EB" w:rsidRDefault="00000000">
    <w:pPr>
      <w:spacing w:line="200" w:lineRule="exact"/>
    </w:pPr>
    <w:r>
      <w:pict w14:anchorId="401ABBB7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417.1pt;margin-top:94.15pt;width:117.15pt;height:13.5pt;z-index:-2511;mso-position-horizontal-relative:page;mso-position-vertical-relative:page" filled="f" stroked="f">
          <v:textbox inset="0,0,0,0">
            <w:txbxContent>
              <w:p w14:paraId="4DD2EFB9" w14:textId="77777777" w:rsidR="00E644EB" w:rsidRDefault="00000000">
                <w:pPr>
                  <w:spacing w:line="240" w:lineRule="exact"/>
                  <w:ind w:left="20" w:right="-35"/>
                  <w:rPr>
                    <w:sz w:val="23"/>
                    <w:szCs w:val="23"/>
                  </w:rPr>
                </w:pPr>
                <w:r>
                  <w:rPr>
                    <w:b/>
                    <w:spacing w:val="2"/>
                    <w:sz w:val="23"/>
                    <w:szCs w:val="23"/>
                  </w:rPr>
                  <w:t>C</w:t>
                </w:r>
                <w:r>
                  <w:rPr>
                    <w:b/>
                    <w:sz w:val="23"/>
                    <w:szCs w:val="23"/>
                  </w:rPr>
                  <w:t>o</w:t>
                </w:r>
                <w:r>
                  <w:rPr>
                    <w:b/>
                    <w:spacing w:val="5"/>
                    <w:sz w:val="23"/>
                    <w:szCs w:val="23"/>
                  </w:rPr>
                  <w:t>m</w:t>
                </w:r>
                <w:r>
                  <w:rPr>
                    <w:b/>
                    <w:spacing w:val="1"/>
                    <w:sz w:val="23"/>
                    <w:szCs w:val="23"/>
                  </w:rPr>
                  <w:t>p</w:t>
                </w:r>
                <w:r>
                  <w:rPr>
                    <w:b/>
                    <w:spacing w:val="-3"/>
                    <w:sz w:val="23"/>
                    <w:szCs w:val="23"/>
                  </w:rPr>
                  <w:t>u</w:t>
                </w:r>
                <w:r>
                  <w:rPr>
                    <w:b/>
                    <w:sz w:val="23"/>
                    <w:szCs w:val="23"/>
                  </w:rPr>
                  <w:t>t</w:t>
                </w:r>
                <w:r>
                  <w:rPr>
                    <w:b/>
                    <w:spacing w:val="-1"/>
                    <w:sz w:val="23"/>
                    <w:szCs w:val="23"/>
                  </w:rPr>
                  <w:t>e</w:t>
                </w:r>
                <w:r>
                  <w:rPr>
                    <w:b/>
                    <w:sz w:val="23"/>
                    <w:szCs w:val="23"/>
                  </w:rPr>
                  <w:t>r</w:t>
                </w:r>
                <w:r>
                  <w:rPr>
                    <w:b/>
                    <w:spacing w:val="-2"/>
                    <w:sz w:val="23"/>
                    <w:szCs w:val="23"/>
                  </w:rPr>
                  <w:t xml:space="preserve"> </w:t>
                </w:r>
                <w:r>
                  <w:rPr>
                    <w:b/>
                    <w:spacing w:val="2"/>
                    <w:sz w:val="23"/>
                    <w:szCs w:val="23"/>
                  </w:rPr>
                  <w:t>A</w:t>
                </w:r>
                <w:r>
                  <w:rPr>
                    <w:b/>
                    <w:spacing w:val="-6"/>
                    <w:sz w:val="23"/>
                    <w:szCs w:val="23"/>
                  </w:rPr>
                  <w:t>r</w:t>
                </w:r>
                <w:r>
                  <w:rPr>
                    <w:b/>
                    <w:spacing w:val="-1"/>
                    <w:sz w:val="23"/>
                    <w:szCs w:val="23"/>
                  </w:rPr>
                  <w:t>c</w:t>
                </w:r>
                <w:r>
                  <w:rPr>
                    <w:b/>
                    <w:spacing w:val="-3"/>
                    <w:sz w:val="23"/>
                    <w:szCs w:val="23"/>
                  </w:rPr>
                  <w:t>h</w:t>
                </w:r>
                <w:r>
                  <w:rPr>
                    <w:b/>
                    <w:spacing w:val="-2"/>
                    <w:sz w:val="23"/>
                    <w:szCs w:val="23"/>
                  </w:rPr>
                  <w:t>i</w:t>
                </w:r>
                <w:r>
                  <w:rPr>
                    <w:b/>
                    <w:sz w:val="23"/>
                    <w:szCs w:val="23"/>
                  </w:rPr>
                  <w:t>t</w:t>
                </w:r>
                <w:r>
                  <w:rPr>
                    <w:b/>
                    <w:spacing w:val="-1"/>
                    <w:sz w:val="23"/>
                    <w:szCs w:val="23"/>
                  </w:rPr>
                  <w:t>ec</w:t>
                </w:r>
                <w:r>
                  <w:rPr>
                    <w:b/>
                    <w:sz w:val="23"/>
                    <w:szCs w:val="23"/>
                  </w:rPr>
                  <w:t>t</w:t>
                </w:r>
                <w:r>
                  <w:rPr>
                    <w:b/>
                    <w:spacing w:val="-3"/>
                    <w:sz w:val="23"/>
                    <w:szCs w:val="23"/>
                  </w:rPr>
                  <w:t>u</w:t>
                </w:r>
                <w:r>
                  <w:rPr>
                    <w:b/>
                    <w:spacing w:val="-6"/>
                    <w:sz w:val="23"/>
                    <w:szCs w:val="23"/>
                  </w:rPr>
                  <w:t>r</w:t>
                </w:r>
                <w:r>
                  <w:rPr>
                    <w:b/>
                    <w:sz w:val="23"/>
                    <w:szCs w:val="23"/>
                  </w:rPr>
                  <w:t>e</w:t>
                </w:r>
              </w:p>
            </w:txbxContent>
          </v:textbox>
          <w10:wrap anchorx="page" anchory="page"/>
        </v:shape>
      </w:pict>
    </w:r>
  </w:p>
  <w:p w14:paraId="2C0CE874" w14:textId="77777777" w:rsidR="0061327F" w:rsidRDefault="0061327F"/>
  <w:p w14:paraId="063E7632" w14:textId="77777777" w:rsidR="00E644EB" w:rsidRDefault="00000000">
    <w:pPr>
      <w:spacing w:line="200" w:lineRule="exact"/>
    </w:pPr>
    <w:r>
      <w:pict w14:anchorId="09249CB9">
        <v:shape id="_x0000_s1054" type="#_x0000_t202" style="position:absolute;margin-left:90.2pt;margin-top:98.2pt;width:441.25pt;height:13.5pt;z-index:-2512;mso-position-horizontal-relative:page;mso-position-vertical-relative:page" filled="f" stroked="f">
          <v:textbox inset="0,0,0,0">
            <w:txbxContent>
              <w:p w14:paraId="587BB14C" w14:textId="77777777" w:rsidR="00682BFD" w:rsidRDefault="00682BFD" w:rsidP="00682BFD">
                <w:pPr>
                  <w:spacing w:line="240" w:lineRule="exact"/>
                  <w:ind w:left="20" w:right="-35"/>
                  <w:rPr>
                    <w:rFonts w:ascii="Arial" w:eastAsia="Arial" w:hAnsi="Arial" w:cs="Arial"/>
                    <w:sz w:val="19"/>
                    <w:szCs w:val="19"/>
                  </w:rPr>
                </w:pP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O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v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er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v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ie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 xml:space="preserve">w </w:t>
                </w:r>
                <w:r>
                  <w:rPr>
                    <w:b/>
                    <w:spacing w:val="-81"/>
                    <w:sz w:val="23"/>
                    <w:szCs w:val="23"/>
                    <w:u w:val="thick" w:color="000000"/>
                  </w:rPr>
                  <w:t xml:space="preserve"> </w:t>
                </w:r>
                <w:r>
                  <w:rPr>
                    <w:b/>
                    <w:spacing w:val="2"/>
                    <w:sz w:val="23"/>
                    <w:szCs w:val="23"/>
                    <w:u w:val="thick" w:color="000000"/>
                  </w:rPr>
                  <w:t>a</w:t>
                </w:r>
                <w:r>
                  <w:rPr>
                    <w:b/>
                    <w:spacing w:val="-3"/>
                    <w:sz w:val="23"/>
                    <w:szCs w:val="23"/>
                    <w:u w:val="thick" w:color="000000"/>
                  </w:rPr>
                  <w:t>n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d</w:t>
                </w:r>
                <w:r>
                  <w:rPr>
                    <w:b/>
                    <w:spacing w:val="-53"/>
                    <w:sz w:val="23"/>
                    <w:szCs w:val="23"/>
                    <w:u w:val="thick" w:color="000000"/>
                  </w:rPr>
                  <w:t xml:space="preserve">         </w:t>
                </w:r>
                <w:r>
                  <w:rPr>
                    <w:b/>
                    <w:spacing w:val="1"/>
                    <w:sz w:val="23"/>
                    <w:szCs w:val="23"/>
                    <w:u w:val="thick" w:color="000000"/>
                  </w:rPr>
                  <w:t>I</w:t>
                </w:r>
                <w:r>
                  <w:rPr>
                    <w:b/>
                    <w:spacing w:val="-3"/>
                    <w:sz w:val="23"/>
                    <w:szCs w:val="23"/>
                    <w:u w:val="thick" w:color="000000"/>
                  </w:rPr>
                  <w:t>n</w:t>
                </w:r>
                <w:r>
                  <w:rPr>
                    <w:b/>
                    <w:spacing w:val="1"/>
                    <w:sz w:val="23"/>
                    <w:szCs w:val="23"/>
                    <w:u w:val="thick" w:color="000000"/>
                  </w:rPr>
                  <w:t>s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t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r</w:t>
                </w:r>
                <w:r>
                  <w:rPr>
                    <w:b/>
                    <w:spacing w:val="-3"/>
                    <w:sz w:val="23"/>
                    <w:szCs w:val="23"/>
                    <w:u w:val="thick" w:color="000000"/>
                  </w:rPr>
                  <w:t>u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c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t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i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 xml:space="preserve">on                                                                                                     </w:t>
                </w:r>
                <w:r>
                  <w:rPr>
                    <w:b/>
                    <w:spacing w:val="3"/>
                    <w:sz w:val="23"/>
                    <w:szCs w:val="23"/>
                    <w:u w:val="thick" w:color="000000"/>
                  </w:rPr>
                  <w:t xml:space="preserve"> </w:t>
                </w:r>
              </w:p>
              <w:p w14:paraId="4449B4A2" w14:textId="6F3B7EC8" w:rsidR="00E644EB" w:rsidRDefault="00E644EB">
                <w:pPr>
                  <w:spacing w:line="240" w:lineRule="exact"/>
                  <w:ind w:left="20" w:right="-35"/>
                  <w:rPr>
                    <w:rFonts w:ascii="Arial" w:eastAsia="Arial" w:hAnsi="Arial" w:cs="Arial"/>
                    <w:sz w:val="19"/>
                    <w:szCs w:val="19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36012" w14:textId="1883E000" w:rsidR="00E644EB" w:rsidRDefault="00000000">
    <w:pPr>
      <w:spacing w:line="200" w:lineRule="exact"/>
    </w:pPr>
    <w:r>
      <w:pict w14:anchorId="5C9D2079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417.1pt;margin-top:94.15pt;width:117.15pt;height:13.5pt;z-index:-2508;mso-position-horizontal-relative:page;mso-position-vertical-relative:page" filled="f" stroked="f">
          <v:textbox style="mso-next-textbox:#_x0000_s1050" inset="0,0,0,0">
            <w:txbxContent>
              <w:p w14:paraId="70061827" w14:textId="411DD829" w:rsidR="00E644EB" w:rsidRDefault="00000000">
                <w:pPr>
                  <w:spacing w:line="240" w:lineRule="exact"/>
                  <w:ind w:left="20" w:right="-35"/>
                  <w:rPr>
                    <w:sz w:val="23"/>
                    <w:szCs w:val="23"/>
                  </w:rPr>
                </w:pPr>
                <w:r>
                  <w:rPr>
                    <w:b/>
                    <w:spacing w:val="2"/>
                    <w:sz w:val="23"/>
                    <w:szCs w:val="23"/>
                  </w:rPr>
                  <w:t>C</w:t>
                </w:r>
                <w:r>
                  <w:rPr>
                    <w:b/>
                    <w:sz w:val="23"/>
                    <w:szCs w:val="23"/>
                  </w:rPr>
                  <w:t>o</w:t>
                </w:r>
                <w:r>
                  <w:rPr>
                    <w:b/>
                    <w:spacing w:val="5"/>
                    <w:sz w:val="23"/>
                    <w:szCs w:val="23"/>
                  </w:rPr>
                  <w:t>m</w:t>
                </w:r>
                <w:r>
                  <w:rPr>
                    <w:b/>
                    <w:spacing w:val="1"/>
                    <w:sz w:val="23"/>
                    <w:szCs w:val="23"/>
                  </w:rPr>
                  <w:t>p</w:t>
                </w:r>
                <w:r>
                  <w:rPr>
                    <w:b/>
                    <w:spacing w:val="-3"/>
                    <w:sz w:val="23"/>
                    <w:szCs w:val="23"/>
                  </w:rPr>
                  <w:t>u</w:t>
                </w:r>
                <w:r>
                  <w:rPr>
                    <w:b/>
                    <w:sz w:val="23"/>
                    <w:szCs w:val="23"/>
                  </w:rPr>
                  <w:t>t</w:t>
                </w:r>
                <w:r>
                  <w:rPr>
                    <w:b/>
                    <w:spacing w:val="-1"/>
                    <w:sz w:val="23"/>
                    <w:szCs w:val="23"/>
                  </w:rPr>
                  <w:t>e</w:t>
                </w:r>
                <w:r>
                  <w:rPr>
                    <w:b/>
                    <w:sz w:val="23"/>
                    <w:szCs w:val="23"/>
                  </w:rPr>
                  <w:t>r</w:t>
                </w:r>
                <w:r>
                  <w:rPr>
                    <w:b/>
                    <w:spacing w:val="-2"/>
                    <w:sz w:val="23"/>
                    <w:szCs w:val="23"/>
                  </w:rPr>
                  <w:t xml:space="preserve"> </w:t>
                </w:r>
                <w:r>
                  <w:rPr>
                    <w:b/>
                    <w:spacing w:val="2"/>
                    <w:sz w:val="23"/>
                    <w:szCs w:val="23"/>
                  </w:rPr>
                  <w:t>A</w:t>
                </w:r>
                <w:r>
                  <w:rPr>
                    <w:b/>
                    <w:spacing w:val="-6"/>
                    <w:sz w:val="23"/>
                    <w:szCs w:val="23"/>
                  </w:rPr>
                  <w:t>r</w:t>
                </w:r>
                <w:r>
                  <w:rPr>
                    <w:b/>
                    <w:spacing w:val="-1"/>
                    <w:sz w:val="23"/>
                    <w:szCs w:val="23"/>
                  </w:rPr>
                  <w:t>c</w:t>
                </w:r>
                <w:r>
                  <w:rPr>
                    <w:b/>
                    <w:spacing w:val="-3"/>
                    <w:sz w:val="23"/>
                    <w:szCs w:val="23"/>
                  </w:rPr>
                  <w:t>h</w:t>
                </w:r>
                <w:r>
                  <w:rPr>
                    <w:b/>
                    <w:spacing w:val="-2"/>
                    <w:sz w:val="23"/>
                    <w:szCs w:val="23"/>
                  </w:rPr>
                  <w:t>i</w:t>
                </w:r>
                <w:r>
                  <w:rPr>
                    <w:b/>
                    <w:sz w:val="23"/>
                    <w:szCs w:val="23"/>
                  </w:rPr>
                  <w:t>t</w:t>
                </w:r>
                <w:r>
                  <w:rPr>
                    <w:b/>
                    <w:spacing w:val="-1"/>
                    <w:sz w:val="23"/>
                    <w:szCs w:val="23"/>
                  </w:rPr>
                  <w:t>ec</w:t>
                </w:r>
                <w:r w:rsidR="00682BFD">
                  <w:rPr>
                    <w:b/>
                    <w:spacing w:val="-1"/>
                    <w:sz w:val="23"/>
                    <w:szCs w:val="23"/>
                  </w:rPr>
                  <w:t>t</w:t>
                </w:r>
                <w:r>
                  <w:rPr>
                    <w:b/>
                    <w:spacing w:val="-3"/>
                    <w:sz w:val="23"/>
                    <w:szCs w:val="23"/>
                  </w:rPr>
                  <w:t>u</w:t>
                </w:r>
                <w:r>
                  <w:rPr>
                    <w:b/>
                    <w:spacing w:val="-6"/>
                    <w:sz w:val="23"/>
                    <w:szCs w:val="23"/>
                  </w:rPr>
                  <w:t>r</w:t>
                </w:r>
                <w:r>
                  <w:rPr>
                    <w:b/>
                    <w:sz w:val="23"/>
                    <w:szCs w:val="23"/>
                  </w:rPr>
                  <w:t>e</w:t>
                </w:r>
              </w:p>
            </w:txbxContent>
          </v:textbox>
          <w10:wrap anchorx="page" anchory="page"/>
        </v:shape>
      </w:pict>
    </w:r>
  </w:p>
  <w:p w14:paraId="79894231" w14:textId="1A91975A" w:rsidR="0061327F" w:rsidRDefault="00682BFD" w:rsidP="00682BFD">
    <w:pPr>
      <w:tabs>
        <w:tab w:val="left" w:pos="1516"/>
      </w:tabs>
    </w:pPr>
    <w:r>
      <w:tab/>
    </w:r>
  </w:p>
  <w:p w14:paraId="21BD3FB9" w14:textId="77777777" w:rsidR="00E644EB" w:rsidRDefault="00000000">
    <w:pPr>
      <w:spacing w:line="200" w:lineRule="exact"/>
    </w:pPr>
    <w:r>
      <w:pict w14:anchorId="2A9225E8">
        <v:shape id="_x0000_s1051" type="#_x0000_t202" style="position:absolute;margin-left:90.2pt;margin-top:98.2pt;width:442.25pt;height:13.5pt;z-index:-2509;mso-position-horizontal-relative:page;mso-position-vertical-relative:page" filled="f" stroked="f">
          <v:textbox style="mso-next-textbox:#_x0000_s1051" inset="0,0,0,0">
            <w:txbxContent>
              <w:p w14:paraId="49E83495" w14:textId="45289661" w:rsidR="00E644EB" w:rsidRDefault="00000000">
                <w:pPr>
                  <w:spacing w:line="240" w:lineRule="exact"/>
                  <w:ind w:left="20"/>
                  <w:rPr>
                    <w:rFonts w:ascii="Arial" w:eastAsia="Arial" w:hAnsi="Arial" w:cs="Arial"/>
                    <w:sz w:val="19"/>
                    <w:szCs w:val="19"/>
                  </w:rPr>
                </w:pP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O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v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er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v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ie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w</w:t>
                </w:r>
                <w:r w:rsidR="00682BFD">
                  <w:rPr>
                    <w:b/>
                    <w:sz w:val="23"/>
                    <w:szCs w:val="23"/>
                    <w:u w:val="thick" w:color="000000"/>
                  </w:rPr>
                  <w:t xml:space="preserve"> </w:t>
                </w:r>
                <w:r>
                  <w:rPr>
                    <w:b/>
                    <w:spacing w:val="-81"/>
                    <w:sz w:val="23"/>
                    <w:szCs w:val="23"/>
                    <w:u w:val="thick" w:color="000000"/>
                  </w:rPr>
                  <w:t xml:space="preserve"> </w:t>
                </w:r>
                <w:r>
                  <w:rPr>
                    <w:b/>
                    <w:spacing w:val="2"/>
                    <w:sz w:val="23"/>
                    <w:szCs w:val="23"/>
                    <w:u w:val="thick" w:color="000000"/>
                  </w:rPr>
                  <w:t>A</w:t>
                </w:r>
                <w:r>
                  <w:rPr>
                    <w:b/>
                    <w:spacing w:val="-3"/>
                    <w:sz w:val="23"/>
                    <w:szCs w:val="23"/>
                    <w:u w:val="thick" w:color="000000"/>
                  </w:rPr>
                  <w:t>n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d</w:t>
                </w:r>
                <w:r>
                  <w:rPr>
                    <w:b/>
                    <w:spacing w:val="-53"/>
                    <w:sz w:val="23"/>
                    <w:szCs w:val="23"/>
                    <w:u w:val="thick" w:color="000000"/>
                  </w:rPr>
                  <w:t xml:space="preserve"> </w:t>
                </w:r>
                <w:r w:rsidR="00682BFD">
                  <w:rPr>
                    <w:b/>
                    <w:spacing w:val="-53"/>
                    <w:sz w:val="23"/>
                    <w:szCs w:val="23"/>
                    <w:u w:val="thick" w:color="000000"/>
                  </w:rPr>
                  <w:t xml:space="preserve">            </w:t>
                </w:r>
                <w:r>
                  <w:rPr>
                    <w:b/>
                    <w:spacing w:val="1"/>
                    <w:sz w:val="23"/>
                    <w:szCs w:val="23"/>
                    <w:u w:val="thick" w:color="000000"/>
                  </w:rPr>
                  <w:t>I</w:t>
                </w:r>
                <w:r>
                  <w:rPr>
                    <w:b/>
                    <w:spacing w:val="-3"/>
                    <w:sz w:val="23"/>
                    <w:szCs w:val="23"/>
                    <w:u w:val="thick" w:color="000000"/>
                  </w:rPr>
                  <w:t>n</w:t>
                </w:r>
                <w:r>
                  <w:rPr>
                    <w:b/>
                    <w:spacing w:val="1"/>
                    <w:sz w:val="23"/>
                    <w:szCs w:val="23"/>
                    <w:u w:val="thick" w:color="000000"/>
                  </w:rPr>
                  <w:t>s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t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r</w:t>
                </w:r>
                <w:r>
                  <w:rPr>
                    <w:b/>
                    <w:spacing w:val="-3"/>
                    <w:sz w:val="23"/>
                    <w:szCs w:val="23"/>
                    <w:u w:val="thick" w:color="000000"/>
                  </w:rPr>
                  <w:t>u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c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t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i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 xml:space="preserve">on                                                                                                     </w:t>
                </w:r>
                <w:r>
                  <w:rPr>
                    <w:b/>
                    <w:spacing w:val="3"/>
                    <w:sz w:val="23"/>
                    <w:szCs w:val="23"/>
                    <w:u w:val="thick" w:color="00000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44B4B" w14:textId="7F5202C5" w:rsidR="00E644EB" w:rsidRDefault="00000000">
    <w:pPr>
      <w:spacing w:line="200" w:lineRule="exact"/>
    </w:pPr>
    <w:r>
      <w:pict w14:anchorId="43C5041B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417.1pt;margin-top:94.15pt;width:117.15pt;height:13.5pt;z-index:-2505;mso-position-horizontal-relative:page;mso-position-vertical-relative:page" filled="f" stroked="f">
          <v:textbox inset="0,0,0,0">
            <w:txbxContent>
              <w:p w14:paraId="08A8E72E" w14:textId="77777777" w:rsidR="00E644EB" w:rsidRDefault="00000000">
                <w:pPr>
                  <w:spacing w:line="240" w:lineRule="exact"/>
                  <w:ind w:left="20" w:right="-35"/>
                  <w:rPr>
                    <w:sz w:val="23"/>
                    <w:szCs w:val="23"/>
                  </w:rPr>
                </w:pPr>
                <w:r>
                  <w:rPr>
                    <w:b/>
                    <w:spacing w:val="2"/>
                    <w:sz w:val="23"/>
                    <w:szCs w:val="23"/>
                  </w:rPr>
                  <w:t>C</w:t>
                </w:r>
                <w:r>
                  <w:rPr>
                    <w:b/>
                    <w:sz w:val="23"/>
                    <w:szCs w:val="23"/>
                  </w:rPr>
                  <w:t>o</w:t>
                </w:r>
                <w:r>
                  <w:rPr>
                    <w:b/>
                    <w:spacing w:val="5"/>
                    <w:sz w:val="23"/>
                    <w:szCs w:val="23"/>
                  </w:rPr>
                  <w:t>m</w:t>
                </w:r>
                <w:r>
                  <w:rPr>
                    <w:b/>
                    <w:spacing w:val="1"/>
                    <w:sz w:val="23"/>
                    <w:szCs w:val="23"/>
                  </w:rPr>
                  <w:t>p</w:t>
                </w:r>
                <w:r>
                  <w:rPr>
                    <w:b/>
                    <w:spacing w:val="-3"/>
                    <w:sz w:val="23"/>
                    <w:szCs w:val="23"/>
                  </w:rPr>
                  <w:t>u</w:t>
                </w:r>
                <w:r>
                  <w:rPr>
                    <w:b/>
                    <w:sz w:val="23"/>
                    <w:szCs w:val="23"/>
                  </w:rPr>
                  <w:t>t</w:t>
                </w:r>
                <w:r>
                  <w:rPr>
                    <w:b/>
                    <w:spacing w:val="-1"/>
                    <w:sz w:val="23"/>
                    <w:szCs w:val="23"/>
                  </w:rPr>
                  <w:t>e</w:t>
                </w:r>
                <w:r>
                  <w:rPr>
                    <w:b/>
                    <w:sz w:val="23"/>
                    <w:szCs w:val="23"/>
                  </w:rPr>
                  <w:t>r</w:t>
                </w:r>
                <w:r>
                  <w:rPr>
                    <w:b/>
                    <w:spacing w:val="-2"/>
                    <w:sz w:val="23"/>
                    <w:szCs w:val="23"/>
                  </w:rPr>
                  <w:t xml:space="preserve"> </w:t>
                </w:r>
                <w:r>
                  <w:rPr>
                    <w:b/>
                    <w:spacing w:val="2"/>
                    <w:sz w:val="23"/>
                    <w:szCs w:val="23"/>
                  </w:rPr>
                  <w:t>A</w:t>
                </w:r>
                <w:r>
                  <w:rPr>
                    <w:b/>
                    <w:spacing w:val="-6"/>
                    <w:sz w:val="23"/>
                    <w:szCs w:val="23"/>
                  </w:rPr>
                  <w:t>r</w:t>
                </w:r>
                <w:r>
                  <w:rPr>
                    <w:b/>
                    <w:spacing w:val="-1"/>
                    <w:sz w:val="23"/>
                    <w:szCs w:val="23"/>
                  </w:rPr>
                  <w:t>c</w:t>
                </w:r>
                <w:r>
                  <w:rPr>
                    <w:b/>
                    <w:spacing w:val="-3"/>
                    <w:sz w:val="23"/>
                    <w:szCs w:val="23"/>
                  </w:rPr>
                  <w:t>h</w:t>
                </w:r>
                <w:r>
                  <w:rPr>
                    <w:b/>
                    <w:spacing w:val="-2"/>
                    <w:sz w:val="23"/>
                    <w:szCs w:val="23"/>
                  </w:rPr>
                  <w:t>i</w:t>
                </w:r>
                <w:r>
                  <w:rPr>
                    <w:b/>
                    <w:sz w:val="23"/>
                    <w:szCs w:val="23"/>
                  </w:rPr>
                  <w:t>t</w:t>
                </w:r>
                <w:r>
                  <w:rPr>
                    <w:b/>
                    <w:spacing w:val="-1"/>
                    <w:sz w:val="23"/>
                    <w:szCs w:val="23"/>
                  </w:rPr>
                  <w:t>ec</w:t>
                </w:r>
                <w:r>
                  <w:rPr>
                    <w:b/>
                    <w:sz w:val="23"/>
                    <w:szCs w:val="23"/>
                  </w:rPr>
                  <w:t>t</w:t>
                </w:r>
                <w:r>
                  <w:rPr>
                    <w:b/>
                    <w:spacing w:val="-3"/>
                    <w:sz w:val="23"/>
                    <w:szCs w:val="23"/>
                  </w:rPr>
                  <w:t>u</w:t>
                </w:r>
                <w:r>
                  <w:rPr>
                    <w:b/>
                    <w:spacing w:val="-6"/>
                    <w:sz w:val="23"/>
                    <w:szCs w:val="23"/>
                  </w:rPr>
                  <w:t>r</w:t>
                </w:r>
                <w:r>
                  <w:rPr>
                    <w:b/>
                    <w:sz w:val="23"/>
                    <w:szCs w:val="23"/>
                  </w:rPr>
                  <w:t>e</w:t>
                </w:r>
              </w:p>
            </w:txbxContent>
          </v:textbox>
          <w10:wrap anchorx="page" anchory="page"/>
        </v:shape>
      </w:pict>
    </w:r>
  </w:p>
  <w:p w14:paraId="29A94933" w14:textId="77777777" w:rsidR="0061327F" w:rsidRDefault="0061327F"/>
  <w:p w14:paraId="5E69F1E8" w14:textId="77777777" w:rsidR="00E644EB" w:rsidRDefault="00000000">
    <w:pPr>
      <w:spacing w:line="200" w:lineRule="exact"/>
    </w:pPr>
    <w:r>
      <w:pict w14:anchorId="1869814A">
        <v:shape id="_x0000_s1048" type="#_x0000_t202" style="position:absolute;margin-left:90.2pt;margin-top:98.2pt;width:442.25pt;height:13.5pt;z-index:-2506;mso-position-horizontal-relative:page;mso-position-vertical-relative:page" filled="f" stroked="f">
          <v:textbox inset="0,0,0,0">
            <w:txbxContent>
              <w:p w14:paraId="27AD90A3" w14:textId="77777777" w:rsidR="00682BFD" w:rsidRDefault="00682BFD" w:rsidP="00682BFD">
                <w:pPr>
                  <w:spacing w:line="240" w:lineRule="exact"/>
                  <w:ind w:left="20" w:right="-35"/>
                  <w:rPr>
                    <w:rFonts w:ascii="Arial" w:eastAsia="Arial" w:hAnsi="Arial" w:cs="Arial"/>
                    <w:sz w:val="19"/>
                    <w:szCs w:val="19"/>
                  </w:rPr>
                </w:pP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O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v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er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v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ie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 xml:space="preserve">w </w:t>
                </w:r>
                <w:r>
                  <w:rPr>
                    <w:b/>
                    <w:spacing w:val="-81"/>
                    <w:sz w:val="23"/>
                    <w:szCs w:val="23"/>
                    <w:u w:val="thick" w:color="000000"/>
                  </w:rPr>
                  <w:t xml:space="preserve"> </w:t>
                </w:r>
                <w:r>
                  <w:rPr>
                    <w:b/>
                    <w:spacing w:val="2"/>
                    <w:sz w:val="23"/>
                    <w:szCs w:val="23"/>
                    <w:u w:val="thick" w:color="000000"/>
                  </w:rPr>
                  <w:t>a</w:t>
                </w:r>
                <w:r>
                  <w:rPr>
                    <w:b/>
                    <w:spacing w:val="-3"/>
                    <w:sz w:val="23"/>
                    <w:szCs w:val="23"/>
                    <w:u w:val="thick" w:color="000000"/>
                  </w:rPr>
                  <w:t>n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d</w:t>
                </w:r>
                <w:r>
                  <w:rPr>
                    <w:b/>
                    <w:spacing w:val="-53"/>
                    <w:sz w:val="23"/>
                    <w:szCs w:val="23"/>
                    <w:u w:val="thick" w:color="000000"/>
                  </w:rPr>
                  <w:t xml:space="preserve">         </w:t>
                </w:r>
                <w:r>
                  <w:rPr>
                    <w:b/>
                    <w:spacing w:val="1"/>
                    <w:sz w:val="23"/>
                    <w:szCs w:val="23"/>
                    <w:u w:val="thick" w:color="000000"/>
                  </w:rPr>
                  <w:t>I</w:t>
                </w:r>
                <w:r>
                  <w:rPr>
                    <w:b/>
                    <w:spacing w:val="-3"/>
                    <w:sz w:val="23"/>
                    <w:szCs w:val="23"/>
                    <w:u w:val="thick" w:color="000000"/>
                  </w:rPr>
                  <w:t>n</w:t>
                </w:r>
                <w:r>
                  <w:rPr>
                    <w:b/>
                    <w:spacing w:val="1"/>
                    <w:sz w:val="23"/>
                    <w:szCs w:val="23"/>
                    <w:u w:val="thick" w:color="000000"/>
                  </w:rPr>
                  <w:t>s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t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r</w:t>
                </w:r>
                <w:r>
                  <w:rPr>
                    <w:b/>
                    <w:spacing w:val="-3"/>
                    <w:sz w:val="23"/>
                    <w:szCs w:val="23"/>
                    <w:u w:val="thick" w:color="000000"/>
                  </w:rPr>
                  <w:t>u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c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t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i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 xml:space="preserve">on                                                                                                     </w:t>
                </w:r>
                <w:r>
                  <w:rPr>
                    <w:b/>
                    <w:spacing w:val="3"/>
                    <w:sz w:val="23"/>
                    <w:szCs w:val="23"/>
                    <w:u w:val="thick" w:color="000000"/>
                  </w:rPr>
                  <w:t xml:space="preserve"> </w:t>
                </w:r>
              </w:p>
              <w:p w14:paraId="393657D3" w14:textId="5AC3E178" w:rsidR="00E644EB" w:rsidRDefault="00E644EB">
                <w:pPr>
                  <w:spacing w:line="240" w:lineRule="exact"/>
                  <w:ind w:left="20"/>
                  <w:rPr>
                    <w:rFonts w:ascii="Arial" w:eastAsia="Arial" w:hAnsi="Arial" w:cs="Arial"/>
                    <w:sz w:val="19"/>
                    <w:szCs w:val="19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93728" w14:textId="631F9423" w:rsidR="00E644EB" w:rsidRDefault="00000000">
    <w:pPr>
      <w:spacing w:line="200" w:lineRule="exact"/>
    </w:pPr>
    <w:r>
      <w:pict w14:anchorId="2291B18D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417.1pt;margin-top:94.15pt;width:117.15pt;height:13.5pt;z-index:-2502;mso-position-horizontal-relative:page;mso-position-vertical-relative:page" filled="f" stroked="f">
          <v:textbox inset="0,0,0,0">
            <w:txbxContent>
              <w:p w14:paraId="46DF9131" w14:textId="77777777" w:rsidR="00E644EB" w:rsidRDefault="00000000">
                <w:pPr>
                  <w:spacing w:line="240" w:lineRule="exact"/>
                  <w:ind w:left="20" w:right="-35"/>
                  <w:rPr>
                    <w:sz w:val="23"/>
                    <w:szCs w:val="23"/>
                  </w:rPr>
                </w:pPr>
                <w:r>
                  <w:rPr>
                    <w:b/>
                    <w:spacing w:val="2"/>
                    <w:sz w:val="23"/>
                    <w:szCs w:val="23"/>
                  </w:rPr>
                  <w:t>C</w:t>
                </w:r>
                <w:r>
                  <w:rPr>
                    <w:b/>
                    <w:sz w:val="23"/>
                    <w:szCs w:val="23"/>
                  </w:rPr>
                  <w:t>o</w:t>
                </w:r>
                <w:r>
                  <w:rPr>
                    <w:b/>
                    <w:spacing w:val="5"/>
                    <w:sz w:val="23"/>
                    <w:szCs w:val="23"/>
                  </w:rPr>
                  <w:t>m</w:t>
                </w:r>
                <w:r>
                  <w:rPr>
                    <w:b/>
                    <w:spacing w:val="1"/>
                    <w:sz w:val="23"/>
                    <w:szCs w:val="23"/>
                  </w:rPr>
                  <w:t>p</w:t>
                </w:r>
                <w:r>
                  <w:rPr>
                    <w:b/>
                    <w:spacing w:val="-3"/>
                    <w:sz w:val="23"/>
                    <w:szCs w:val="23"/>
                  </w:rPr>
                  <w:t>u</w:t>
                </w:r>
                <w:r>
                  <w:rPr>
                    <w:b/>
                    <w:sz w:val="23"/>
                    <w:szCs w:val="23"/>
                  </w:rPr>
                  <w:t>t</w:t>
                </w:r>
                <w:r>
                  <w:rPr>
                    <w:b/>
                    <w:spacing w:val="-1"/>
                    <w:sz w:val="23"/>
                    <w:szCs w:val="23"/>
                  </w:rPr>
                  <w:t>e</w:t>
                </w:r>
                <w:r>
                  <w:rPr>
                    <w:b/>
                    <w:sz w:val="23"/>
                    <w:szCs w:val="23"/>
                  </w:rPr>
                  <w:t>r</w:t>
                </w:r>
                <w:r>
                  <w:rPr>
                    <w:b/>
                    <w:spacing w:val="-2"/>
                    <w:sz w:val="23"/>
                    <w:szCs w:val="23"/>
                  </w:rPr>
                  <w:t xml:space="preserve"> </w:t>
                </w:r>
                <w:r>
                  <w:rPr>
                    <w:b/>
                    <w:spacing w:val="2"/>
                    <w:sz w:val="23"/>
                    <w:szCs w:val="23"/>
                  </w:rPr>
                  <w:t>A</w:t>
                </w:r>
                <w:r>
                  <w:rPr>
                    <w:b/>
                    <w:spacing w:val="-6"/>
                    <w:sz w:val="23"/>
                    <w:szCs w:val="23"/>
                  </w:rPr>
                  <w:t>r</w:t>
                </w:r>
                <w:r>
                  <w:rPr>
                    <w:b/>
                    <w:spacing w:val="-1"/>
                    <w:sz w:val="23"/>
                    <w:szCs w:val="23"/>
                  </w:rPr>
                  <w:t>c</w:t>
                </w:r>
                <w:r>
                  <w:rPr>
                    <w:b/>
                    <w:spacing w:val="-3"/>
                    <w:sz w:val="23"/>
                    <w:szCs w:val="23"/>
                  </w:rPr>
                  <w:t>h</w:t>
                </w:r>
                <w:r>
                  <w:rPr>
                    <w:b/>
                    <w:spacing w:val="-2"/>
                    <w:sz w:val="23"/>
                    <w:szCs w:val="23"/>
                  </w:rPr>
                  <w:t>i</w:t>
                </w:r>
                <w:r>
                  <w:rPr>
                    <w:b/>
                    <w:sz w:val="23"/>
                    <w:szCs w:val="23"/>
                  </w:rPr>
                  <w:t>t</w:t>
                </w:r>
                <w:r>
                  <w:rPr>
                    <w:b/>
                    <w:spacing w:val="-1"/>
                    <w:sz w:val="23"/>
                    <w:szCs w:val="23"/>
                  </w:rPr>
                  <w:t>ec</w:t>
                </w:r>
                <w:r>
                  <w:rPr>
                    <w:b/>
                    <w:sz w:val="23"/>
                    <w:szCs w:val="23"/>
                  </w:rPr>
                  <w:t>t</w:t>
                </w:r>
                <w:r>
                  <w:rPr>
                    <w:b/>
                    <w:spacing w:val="-3"/>
                    <w:sz w:val="23"/>
                    <w:szCs w:val="23"/>
                  </w:rPr>
                  <w:t>u</w:t>
                </w:r>
                <w:r>
                  <w:rPr>
                    <w:b/>
                    <w:spacing w:val="-6"/>
                    <w:sz w:val="23"/>
                    <w:szCs w:val="23"/>
                  </w:rPr>
                  <w:t>r</w:t>
                </w:r>
                <w:r>
                  <w:rPr>
                    <w:b/>
                    <w:sz w:val="23"/>
                    <w:szCs w:val="23"/>
                  </w:rPr>
                  <w:t>e</w:t>
                </w:r>
              </w:p>
            </w:txbxContent>
          </v:textbox>
          <w10:wrap anchorx="page" anchory="page"/>
        </v:shape>
      </w:pict>
    </w:r>
  </w:p>
  <w:p w14:paraId="2EE5BD31" w14:textId="77777777" w:rsidR="0061327F" w:rsidRDefault="0061327F"/>
  <w:p w14:paraId="3E97DB77" w14:textId="77777777" w:rsidR="00E644EB" w:rsidRDefault="00000000">
    <w:pPr>
      <w:spacing w:line="200" w:lineRule="exact"/>
    </w:pPr>
    <w:r>
      <w:pict w14:anchorId="41CC213D">
        <v:shape id="_x0000_s1045" type="#_x0000_t202" style="position:absolute;margin-left:90.2pt;margin-top:98.2pt;width:442.3pt;height:13.5pt;z-index:-2503;mso-position-horizontal-relative:page;mso-position-vertical-relative:page" filled="f" stroked="f">
          <v:textbox inset="0,0,0,0">
            <w:txbxContent>
              <w:p w14:paraId="376F8BA7" w14:textId="77777777" w:rsidR="00682BFD" w:rsidRDefault="00682BFD" w:rsidP="00682BFD">
                <w:pPr>
                  <w:spacing w:line="240" w:lineRule="exact"/>
                  <w:ind w:left="20" w:right="-35"/>
                  <w:rPr>
                    <w:rFonts w:ascii="Arial" w:eastAsia="Arial" w:hAnsi="Arial" w:cs="Arial"/>
                    <w:sz w:val="19"/>
                    <w:szCs w:val="19"/>
                  </w:rPr>
                </w:pP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O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v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er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v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ie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 xml:space="preserve">w </w:t>
                </w:r>
                <w:r>
                  <w:rPr>
                    <w:b/>
                    <w:spacing w:val="-81"/>
                    <w:sz w:val="23"/>
                    <w:szCs w:val="23"/>
                    <w:u w:val="thick" w:color="000000"/>
                  </w:rPr>
                  <w:t xml:space="preserve"> </w:t>
                </w:r>
                <w:r>
                  <w:rPr>
                    <w:b/>
                    <w:spacing w:val="2"/>
                    <w:sz w:val="23"/>
                    <w:szCs w:val="23"/>
                    <w:u w:val="thick" w:color="000000"/>
                  </w:rPr>
                  <w:t>a</w:t>
                </w:r>
                <w:r>
                  <w:rPr>
                    <w:b/>
                    <w:spacing w:val="-3"/>
                    <w:sz w:val="23"/>
                    <w:szCs w:val="23"/>
                    <w:u w:val="thick" w:color="000000"/>
                  </w:rPr>
                  <w:t>n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d</w:t>
                </w:r>
                <w:r>
                  <w:rPr>
                    <w:b/>
                    <w:spacing w:val="-53"/>
                    <w:sz w:val="23"/>
                    <w:szCs w:val="23"/>
                    <w:u w:val="thick" w:color="000000"/>
                  </w:rPr>
                  <w:t xml:space="preserve">         </w:t>
                </w:r>
                <w:r>
                  <w:rPr>
                    <w:b/>
                    <w:spacing w:val="1"/>
                    <w:sz w:val="23"/>
                    <w:szCs w:val="23"/>
                    <w:u w:val="thick" w:color="000000"/>
                  </w:rPr>
                  <w:t>I</w:t>
                </w:r>
                <w:r>
                  <w:rPr>
                    <w:b/>
                    <w:spacing w:val="-3"/>
                    <w:sz w:val="23"/>
                    <w:szCs w:val="23"/>
                    <w:u w:val="thick" w:color="000000"/>
                  </w:rPr>
                  <w:t>n</w:t>
                </w:r>
                <w:r>
                  <w:rPr>
                    <w:b/>
                    <w:spacing w:val="1"/>
                    <w:sz w:val="23"/>
                    <w:szCs w:val="23"/>
                    <w:u w:val="thick" w:color="000000"/>
                  </w:rPr>
                  <w:t>s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t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r</w:t>
                </w:r>
                <w:r>
                  <w:rPr>
                    <w:b/>
                    <w:spacing w:val="-3"/>
                    <w:sz w:val="23"/>
                    <w:szCs w:val="23"/>
                    <w:u w:val="thick" w:color="000000"/>
                  </w:rPr>
                  <w:t>u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c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t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i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 xml:space="preserve">on                                                                                                     </w:t>
                </w:r>
                <w:r>
                  <w:rPr>
                    <w:b/>
                    <w:spacing w:val="3"/>
                    <w:sz w:val="23"/>
                    <w:szCs w:val="23"/>
                    <w:u w:val="thick" w:color="000000"/>
                  </w:rPr>
                  <w:t xml:space="preserve"> </w:t>
                </w:r>
              </w:p>
              <w:p w14:paraId="2877C9EB" w14:textId="4892811A" w:rsidR="00E644EB" w:rsidRDefault="00E644EB">
                <w:pPr>
                  <w:spacing w:line="240" w:lineRule="exact"/>
                  <w:ind w:left="20"/>
                  <w:rPr>
                    <w:rFonts w:ascii="Arial" w:eastAsia="Arial" w:hAnsi="Arial" w:cs="Arial"/>
                    <w:sz w:val="19"/>
                    <w:szCs w:val="19"/>
                  </w:rPr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5B234" w14:textId="333033BA" w:rsidR="009F60A8" w:rsidRDefault="00000000">
    <w:pPr>
      <w:spacing w:line="200" w:lineRule="exact"/>
    </w:pPr>
    <w:r>
      <w:pict w14:anchorId="09D9353D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89.65pt;margin-top:97.65pt;width:442.3pt;height:13.5pt;z-index:-2495;mso-position-horizontal-relative:page;mso-position-vertical-relative:page" filled="f" stroked="f">
          <v:textbox inset="0,0,0,0">
            <w:txbxContent>
              <w:p w14:paraId="10798162" w14:textId="77777777" w:rsidR="00682BFD" w:rsidRDefault="00682BFD" w:rsidP="00682BFD">
                <w:pPr>
                  <w:spacing w:line="240" w:lineRule="exact"/>
                  <w:ind w:left="20" w:right="-35"/>
                  <w:rPr>
                    <w:rFonts w:ascii="Arial" w:eastAsia="Arial" w:hAnsi="Arial" w:cs="Arial"/>
                    <w:sz w:val="19"/>
                    <w:szCs w:val="19"/>
                  </w:rPr>
                </w:pP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O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v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er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v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ie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 xml:space="preserve">w </w:t>
                </w:r>
                <w:r>
                  <w:rPr>
                    <w:b/>
                    <w:spacing w:val="-81"/>
                    <w:sz w:val="23"/>
                    <w:szCs w:val="23"/>
                    <w:u w:val="thick" w:color="000000"/>
                  </w:rPr>
                  <w:t xml:space="preserve"> </w:t>
                </w:r>
                <w:r>
                  <w:rPr>
                    <w:b/>
                    <w:spacing w:val="2"/>
                    <w:sz w:val="23"/>
                    <w:szCs w:val="23"/>
                    <w:u w:val="thick" w:color="000000"/>
                  </w:rPr>
                  <w:t>a</w:t>
                </w:r>
                <w:r>
                  <w:rPr>
                    <w:b/>
                    <w:spacing w:val="-3"/>
                    <w:sz w:val="23"/>
                    <w:szCs w:val="23"/>
                    <w:u w:val="thick" w:color="000000"/>
                  </w:rPr>
                  <w:t>n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d</w:t>
                </w:r>
                <w:r>
                  <w:rPr>
                    <w:b/>
                    <w:spacing w:val="-53"/>
                    <w:sz w:val="23"/>
                    <w:szCs w:val="23"/>
                    <w:u w:val="thick" w:color="000000"/>
                  </w:rPr>
                  <w:t xml:space="preserve">         </w:t>
                </w:r>
                <w:r>
                  <w:rPr>
                    <w:b/>
                    <w:spacing w:val="1"/>
                    <w:sz w:val="23"/>
                    <w:szCs w:val="23"/>
                    <w:u w:val="thick" w:color="000000"/>
                  </w:rPr>
                  <w:t>I</w:t>
                </w:r>
                <w:r>
                  <w:rPr>
                    <w:b/>
                    <w:spacing w:val="-3"/>
                    <w:sz w:val="23"/>
                    <w:szCs w:val="23"/>
                    <w:u w:val="thick" w:color="000000"/>
                  </w:rPr>
                  <w:t>n</w:t>
                </w:r>
                <w:r>
                  <w:rPr>
                    <w:b/>
                    <w:spacing w:val="1"/>
                    <w:sz w:val="23"/>
                    <w:szCs w:val="23"/>
                    <w:u w:val="thick" w:color="000000"/>
                  </w:rPr>
                  <w:t>s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t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r</w:t>
                </w:r>
                <w:r>
                  <w:rPr>
                    <w:b/>
                    <w:spacing w:val="-3"/>
                    <w:sz w:val="23"/>
                    <w:szCs w:val="23"/>
                    <w:u w:val="thick" w:color="000000"/>
                  </w:rPr>
                  <w:t>u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c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t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i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 xml:space="preserve">on                                                                                                     </w:t>
                </w:r>
                <w:r>
                  <w:rPr>
                    <w:b/>
                    <w:spacing w:val="3"/>
                    <w:sz w:val="23"/>
                    <w:szCs w:val="23"/>
                    <w:u w:val="thick" w:color="000000"/>
                  </w:rPr>
                  <w:t xml:space="preserve"> </w:t>
                </w:r>
              </w:p>
              <w:p w14:paraId="2BF1F6DB" w14:textId="7D71C402" w:rsidR="00E644EB" w:rsidRDefault="00E644EB">
                <w:pPr>
                  <w:spacing w:line="240" w:lineRule="exact"/>
                  <w:ind w:left="20"/>
                  <w:rPr>
                    <w:rFonts w:ascii="Arial" w:eastAsia="Arial" w:hAnsi="Arial" w:cs="Arial"/>
                    <w:sz w:val="19"/>
                    <w:szCs w:val="19"/>
                  </w:rPr>
                </w:pPr>
              </w:p>
            </w:txbxContent>
          </v:textbox>
          <w10:wrap anchorx="page" anchory="page"/>
        </v:shape>
      </w:pict>
    </w:r>
  </w:p>
  <w:p w14:paraId="57078557" w14:textId="7BD96560" w:rsidR="00E644EB" w:rsidRDefault="00000000">
    <w:pPr>
      <w:spacing w:line="200" w:lineRule="exact"/>
    </w:pPr>
    <w:r>
      <w:pict w14:anchorId="6CDC297E">
        <v:shape id="_x0000_s1039" type="#_x0000_t202" style="position:absolute;margin-left:417.1pt;margin-top:94.15pt;width:117.15pt;height:13.5pt;z-index:-2497;mso-position-horizontal-relative:page;mso-position-vertical-relative:page" filled="f" stroked="f">
          <v:textbox inset="0,0,0,0">
            <w:txbxContent>
              <w:p w14:paraId="4CD2C06F" w14:textId="77777777" w:rsidR="00E644EB" w:rsidRDefault="00000000">
                <w:pPr>
                  <w:spacing w:line="240" w:lineRule="exact"/>
                  <w:ind w:left="20" w:right="-35"/>
                  <w:rPr>
                    <w:sz w:val="23"/>
                    <w:szCs w:val="23"/>
                  </w:rPr>
                </w:pPr>
                <w:r>
                  <w:rPr>
                    <w:b/>
                    <w:spacing w:val="2"/>
                    <w:sz w:val="23"/>
                    <w:szCs w:val="23"/>
                  </w:rPr>
                  <w:t>C</w:t>
                </w:r>
                <w:r>
                  <w:rPr>
                    <w:b/>
                    <w:sz w:val="23"/>
                    <w:szCs w:val="23"/>
                  </w:rPr>
                  <w:t>o</w:t>
                </w:r>
                <w:r>
                  <w:rPr>
                    <w:b/>
                    <w:spacing w:val="5"/>
                    <w:sz w:val="23"/>
                    <w:szCs w:val="23"/>
                  </w:rPr>
                  <w:t>m</w:t>
                </w:r>
                <w:r>
                  <w:rPr>
                    <w:b/>
                    <w:spacing w:val="1"/>
                    <w:sz w:val="23"/>
                    <w:szCs w:val="23"/>
                  </w:rPr>
                  <w:t>p</w:t>
                </w:r>
                <w:r>
                  <w:rPr>
                    <w:b/>
                    <w:spacing w:val="-3"/>
                    <w:sz w:val="23"/>
                    <w:szCs w:val="23"/>
                  </w:rPr>
                  <w:t>u</w:t>
                </w:r>
                <w:r>
                  <w:rPr>
                    <w:b/>
                    <w:sz w:val="23"/>
                    <w:szCs w:val="23"/>
                  </w:rPr>
                  <w:t>t</w:t>
                </w:r>
                <w:r>
                  <w:rPr>
                    <w:b/>
                    <w:spacing w:val="-1"/>
                    <w:sz w:val="23"/>
                    <w:szCs w:val="23"/>
                  </w:rPr>
                  <w:t>e</w:t>
                </w:r>
                <w:r>
                  <w:rPr>
                    <w:b/>
                    <w:sz w:val="23"/>
                    <w:szCs w:val="23"/>
                  </w:rPr>
                  <w:t>r</w:t>
                </w:r>
                <w:r>
                  <w:rPr>
                    <w:b/>
                    <w:spacing w:val="-2"/>
                    <w:sz w:val="23"/>
                    <w:szCs w:val="23"/>
                  </w:rPr>
                  <w:t xml:space="preserve"> </w:t>
                </w:r>
                <w:r>
                  <w:rPr>
                    <w:b/>
                    <w:spacing w:val="2"/>
                    <w:sz w:val="23"/>
                    <w:szCs w:val="23"/>
                  </w:rPr>
                  <w:t>A</w:t>
                </w:r>
                <w:r>
                  <w:rPr>
                    <w:b/>
                    <w:spacing w:val="-6"/>
                    <w:sz w:val="23"/>
                    <w:szCs w:val="23"/>
                  </w:rPr>
                  <w:t>r</w:t>
                </w:r>
                <w:r>
                  <w:rPr>
                    <w:b/>
                    <w:spacing w:val="-1"/>
                    <w:sz w:val="23"/>
                    <w:szCs w:val="23"/>
                  </w:rPr>
                  <w:t>c</w:t>
                </w:r>
                <w:r>
                  <w:rPr>
                    <w:b/>
                    <w:spacing w:val="-3"/>
                    <w:sz w:val="23"/>
                    <w:szCs w:val="23"/>
                  </w:rPr>
                  <w:t>h</w:t>
                </w:r>
                <w:r>
                  <w:rPr>
                    <w:b/>
                    <w:spacing w:val="-2"/>
                    <w:sz w:val="23"/>
                    <w:szCs w:val="23"/>
                  </w:rPr>
                  <w:t>i</w:t>
                </w:r>
                <w:r>
                  <w:rPr>
                    <w:b/>
                    <w:sz w:val="23"/>
                    <w:szCs w:val="23"/>
                  </w:rPr>
                  <w:t>t</w:t>
                </w:r>
                <w:r>
                  <w:rPr>
                    <w:b/>
                    <w:spacing w:val="-1"/>
                    <w:sz w:val="23"/>
                    <w:szCs w:val="23"/>
                  </w:rPr>
                  <w:t>ec</w:t>
                </w:r>
                <w:r>
                  <w:rPr>
                    <w:b/>
                    <w:sz w:val="23"/>
                    <w:szCs w:val="23"/>
                  </w:rPr>
                  <w:t>t</w:t>
                </w:r>
                <w:r>
                  <w:rPr>
                    <w:b/>
                    <w:spacing w:val="-3"/>
                    <w:sz w:val="23"/>
                    <w:szCs w:val="23"/>
                  </w:rPr>
                  <w:t>u</w:t>
                </w:r>
                <w:r>
                  <w:rPr>
                    <w:b/>
                    <w:spacing w:val="-6"/>
                    <w:sz w:val="23"/>
                    <w:szCs w:val="23"/>
                  </w:rPr>
                  <w:t>r</w:t>
                </w:r>
                <w:r>
                  <w:rPr>
                    <w:b/>
                    <w:sz w:val="23"/>
                    <w:szCs w:val="23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A772B" w14:textId="77777777" w:rsidR="00E644EB" w:rsidRDefault="00000000">
    <w:pPr>
      <w:spacing w:line="200" w:lineRule="exact"/>
    </w:pPr>
    <w:r>
      <w:pict w14:anchorId="49544D54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90.2pt;margin-top:98.2pt;width:442.3pt;height:13.5pt;z-index:-2492;mso-position-horizontal-relative:page;mso-position-vertical-relative:page" filled="f" stroked="f">
          <v:textbox inset="0,0,0,0">
            <w:txbxContent>
              <w:p w14:paraId="5138B9D0" w14:textId="77777777" w:rsidR="00682BFD" w:rsidRDefault="00682BFD" w:rsidP="00682BFD">
                <w:pPr>
                  <w:spacing w:line="240" w:lineRule="exact"/>
                  <w:ind w:left="20" w:right="-35"/>
                  <w:rPr>
                    <w:rFonts w:ascii="Arial" w:eastAsia="Arial" w:hAnsi="Arial" w:cs="Arial"/>
                    <w:sz w:val="19"/>
                    <w:szCs w:val="19"/>
                  </w:rPr>
                </w:pP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O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v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er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v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ie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 xml:space="preserve">w </w:t>
                </w:r>
                <w:r>
                  <w:rPr>
                    <w:b/>
                    <w:spacing w:val="-81"/>
                    <w:sz w:val="23"/>
                    <w:szCs w:val="23"/>
                    <w:u w:val="thick" w:color="000000"/>
                  </w:rPr>
                  <w:t xml:space="preserve"> </w:t>
                </w:r>
                <w:r>
                  <w:rPr>
                    <w:b/>
                    <w:spacing w:val="2"/>
                    <w:sz w:val="23"/>
                    <w:szCs w:val="23"/>
                    <w:u w:val="thick" w:color="000000"/>
                  </w:rPr>
                  <w:t>a</w:t>
                </w:r>
                <w:r>
                  <w:rPr>
                    <w:b/>
                    <w:spacing w:val="-3"/>
                    <w:sz w:val="23"/>
                    <w:szCs w:val="23"/>
                    <w:u w:val="thick" w:color="000000"/>
                  </w:rPr>
                  <w:t>n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d</w:t>
                </w:r>
                <w:r>
                  <w:rPr>
                    <w:b/>
                    <w:spacing w:val="-53"/>
                    <w:sz w:val="23"/>
                    <w:szCs w:val="23"/>
                    <w:u w:val="thick" w:color="000000"/>
                  </w:rPr>
                  <w:t xml:space="preserve">         </w:t>
                </w:r>
                <w:r>
                  <w:rPr>
                    <w:b/>
                    <w:spacing w:val="1"/>
                    <w:sz w:val="23"/>
                    <w:szCs w:val="23"/>
                    <w:u w:val="thick" w:color="000000"/>
                  </w:rPr>
                  <w:t>I</w:t>
                </w:r>
                <w:r>
                  <w:rPr>
                    <w:b/>
                    <w:spacing w:val="-3"/>
                    <w:sz w:val="23"/>
                    <w:szCs w:val="23"/>
                    <w:u w:val="thick" w:color="000000"/>
                  </w:rPr>
                  <w:t>n</w:t>
                </w:r>
                <w:r>
                  <w:rPr>
                    <w:b/>
                    <w:spacing w:val="1"/>
                    <w:sz w:val="23"/>
                    <w:szCs w:val="23"/>
                    <w:u w:val="thick" w:color="000000"/>
                  </w:rPr>
                  <w:t>s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t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r</w:t>
                </w:r>
                <w:r>
                  <w:rPr>
                    <w:b/>
                    <w:spacing w:val="-3"/>
                    <w:sz w:val="23"/>
                    <w:szCs w:val="23"/>
                    <w:u w:val="thick" w:color="000000"/>
                  </w:rPr>
                  <w:t>u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c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t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i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 xml:space="preserve">on                                                                                                     </w:t>
                </w:r>
                <w:r>
                  <w:rPr>
                    <w:b/>
                    <w:spacing w:val="3"/>
                    <w:sz w:val="23"/>
                    <w:szCs w:val="23"/>
                    <w:u w:val="thick" w:color="000000"/>
                  </w:rPr>
                  <w:t xml:space="preserve"> </w:t>
                </w:r>
              </w:p>
              <w:p w14:paraId="123DF4C8" w14:textId="052400A0" w:rsidR="00E644EB" w:rsidRDefault="00E644EB">
                <w:pPr>
                  <w:spacing w:line="240" w:lineRule="exact"/>
                  <w:ind w:left="20"/>
                  <w:rPr>
                    <w:rFonts w:ascii="Arial" w:eastAsia="Arial" w:hAnsi="Arial" w:cs="Arial"/>
                    <w:sz w:val="19"/>
                    <w:szCs w:val="19"/>
                  </w:rPr>
                </w:pPr>
              </w:p>
            </w:txbxContent>
          </v:textbox>
          <w10:wrap anchorx="page" anchory="page"/>
        </v:shape>
      </w:pict>
    </w:r>
  </w:p>
  <w:p w14:paraId="2E8A978C" w14:textId="77777777" w:rsidR="0061327F" w:rsidRDefault="0061327F"/>
  <w:p w14:paraId="15E4910E" w14:textId="20653B6F" w:rsidR="00E644EB" w:rsidRDefault="00000000">
    <w:pPr>
      <w:spacing w:line="200" w:lineRule="exact"/>
    </w:pPr>
    <w:r>
      <w:pict w14:anchorId="42276C47">
        <v:shape id="_x0000_s1036" type="#_x0000_t202" style="position:absolute;margin-left:417.1pt;margin-top:94.15pt;width:117.15pt;height:13.5pt;z-index:-2494;mso-position-horizontal-relative:page;mso-position-vertical-relative:page" filled="f" stroked="f">
          <v:textbox inset="0,0,0,0">
            <w:txbxContent>
              <w:p w14:paraId="6F2925AC" w14:textId="77777777" w:rsidR="00E644EB" w:rsidRDefault="00000000">
                <w:pPr>
                  <w:spacing w:line="240" w:lineRule="exact"/>
                  <w:ind w:left="20" w:right="-35"/>
                  <w:rPr>
                    <w:sz w:val="23"/>
                    <w:szCs w:val="23"/>
                  </w:rPr>
                </w:pPr>
                <w:r>
                  <w:rPr>
                    <w:b/>
                    <w:spacing w:val="2"/>
                    <w:sz w:val="23"/>
                    <w:szCs w:val="23"/>
                  </w:rPr>
                  <w:t>C</w:t>
                </w:r>
                <w:r>
                  <w:rPr>
                    <w:b/>
                    <w:sz w:val="23"/>
                    <w:szCs w:val="23"/>
                  </w:rPr>
                  <w:t>o</w:t>
                </w:r>
                <w:r>
                  <w:rPr>
                    <w:b/>
                    <w:spacing w:val="5"/>
                    <w:sz w:val="23"/>
                    <w:szCs w:val="23"/>
                  </w:rPr>
                  <w:t>m</w:t>
                </w:r>
                <w:r>
                  <w:rPr>
                    <w:b/>
                    <w:spacing w:val="1"/>
                    <w:sz w:val="23"/>
                    <w:szCs w:val="23"/>
                  </w:rPr>
                  <w:t>p</w:t>
                </w:r>
                <w:r>
                  <w:rPr>
                    <w:b/>
                    <w:spacing w:val="-3"/>
                    <w:sz w:val="23"/>
                    <w:szCs w:val="23"/>
                  </w:rPr>
                  <w:t>u</w:t>
                </w:r>
                <w:r>
                  <w:rPr>
                    <w:b/>
                    <w:sz w:val="23"/>
                    <w:szCs w:val="23"/>
                  </w:rPr>
                  <w:t>t</w:t>
                </w:r>
                <w:r>
                  <w:rPr>
                    <w:b/>
                    <w:spacing w:val="-1"/>
                    <w:sz w:val="23"/>
                    <w:szCs w:val="23"/>
                  </w:rPr>
                  <w:t>e</w:t>
                </w:r>
                <w:r>
                  <w:rPr>
                    <w:b/>
                    <w:sz w:val="23"/>
                    <w:szCs w:val="23"/>
                  </w:rPr>
                  <w:t>r</w:t>
                </w:r>
                <w:r>
                  <w:rPr>
                    <w:b/>
                    <w:spacing w:val="-2"/>
                    <w:sz w:val="23"/>
                    <w:szCs w:val="23"/>
                  </w:rPr>
                  <w:t xml:space="preserve"> </w:t>
                </w:r>
                <w:r>
                  <w:rPr>
                    <w:b/>
                    <w:spacing w:val="2"/>
                    <w:sz w:val="23"/>
                    <w:szCs w:val="23"/>
                  </w:rPr>
                  <w:t>A</w:t>
                </w:r>
                <w:r>
                  <w:rPr>
                    <w:b/>
                    <w:spacing w:val="-6"/>
                    <w:sz w:val="23"/>
                    <w:szCs w:val="23"/>
                  </w:rPr>
                  <w:t>r</w:t>
                </w:r>
                <w:r>
                  <w:rPr>
                    <w:b/>
                    <w:spacing w:val="-1"/>
                    <w:sz w:val="23"/>
                    <w:szCs w:val="23"/>
                  </w:rPr>
                  <w:t>c</w:t>
                </w:r>
                <w:r>
                  <w:rPr>
                    <w:b/>
                    <w:spacing w:val="-3"/>
                    <w:sz w:val="23"/>
                    <w:szCs w:val="23"/>
                  </w:rPr>
                  <w:t>h</w:t>
                </w:r>
                <w:r>
                  <w:rPr>
                    <w:b/>
                    <w:spacing w:val="-2"/>
                    <w:sz w:val="23"/>
                    <w:szCs w:val="23"/>
                  </w:rPr>
                  <w:t>i</w:t>
                </w:r>
                <w:r>
                  <w:rPr>
                    <w:b/>
                    <w:sz w:val="23"/>
                    <w:szCs w:val="23"/>
                  </w:rPr>
                  <w:t>t</w:t>
                </w:r>
                <w:r>
                  <w:rPr>
                    <w:b/>
                    <w:spacing w:val="-1"/>
                    <w:sz w:val="23"/>
                    <w:szCs w:val="23"/>
                  </w:rPr>
                  <w:t>ec</w:t>
                </w:r>
                <w:r>
                  <w:rPr>
                    <w:b/>
                    <w:sz w:val="23"/>
                    <w:szCs w:val="23"/>
                  </w:rPr>
                  <w:t>t</w:t>
                </w:r>
                <w:r>
                  <w:rPr>
                    <w:b/>
                    <w:spacing w:val="-3"/>
                    <w:sz w:val="23"/>
                    <w:szCs w:val="23"/>
                  </w:rPr>
                  <w:t>u</w:t>
                </w:r>
                <w:r>
                  <w:rPr>
                    <w:b/>
                    <w:spacing w:val="-6"/>
                    <w:sz w:val="23"/>
                    <w:szCs w:val="23"/>
                  </w:rPr>
                  <w:t>r</w:t>
                </w:r>
                <w:r>
                  <w:rPr>
                    <w:b/>
                    <w:sz w:val="23"/>
                    <w:szCs w:val="23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77A23" w14:textId="58DA3365" w:rsidR="00E644EB" w:rsidRDefault="00000000">
    <w:pPr>
      <w:spacing w:line="200" w:lineRule="exact"/>
    </w:pPr>
    <w:r>
      <w:pict w14:anchorId="0E2D9610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417.1pt;margin-top:94.15pt;width:117.15pt;height:13.5pt;z-index:-2490;mso-position-horizontal-relative:page;mso-position-vertical-relative:page" filled="f" stroked="f">
          <v:textbox inset="0,0,0,0">
            <w:txbxContent>
              <w:p w14:paraId="0AAC0C74" w14:textId="77777777" w:rsidR="00E644EB" w:rsidRDefault="00000000">
                <w:pPr>
                  <w:spacing w:line="240" w:lineRule="exact"/>
                  <w:ind w:left="20" w:right="-35"/>
                  <w:rPr>
                    <w:sz w:val="23"/>
                    <w:szCs w:val="23"/>
                  </w:rPr>
                </w:pPr>
                <w:r>
                  <w:rPr>
                    <w:b/>
                    <w:spacing w:val="2"/>
                    <w:sz w:val="23"/>
                    <w:szCs w:val="23"/>
                  </w:rPr>
                  <w:t>C</w:t>
                </w:r>
                <w:r>
                  <w:rPr>
                    <w:b/>
                    <w:sz w:val="23"/>
                    <w:szCs w:val="23"/>
                  </w:rPr>
                  <w:t>o</w:t>
                </w:r>
                <w:r>
                  <w:rPr>
                    <w:b/>
                    <w:spacing w:val="5"/>
                    <w:sz w:val="23"/>
                    <w:szCs w:val="23"/>
                  </w:rPr>
                  <w:t>m</w:t>
                </w:r>
                <w:r>
                  <w:rPr>
                    <w:b/>
                    <w:spacing w:val="1"/>
                    <w:sz w:val="23"/>
                    <w:szCs w:val="23"/>
                  </w:rPr>
                  <w:t>p</w:t>
                </w:r>
                <w:r>
                  <w:rPr>
                    <w:b/>
                    <w:spacing w:val="-3"/>
                    <w:sz w:val="23"/>
                    <w:szCs w:val="23"/>
                  </w:rPr>
                  <w:t>u</w:t>
                </w:r>
                <w:r>
                  <w:rPr>
                    <w:b/>
                    <w:sz w:val="23"/>
                    <w:szCs w:val="23"/>
                  </w:rPr>
                  <w:t>t</w:t>
                </w:r>
                <w:r>
                  <w:rPr>
                    <w:b/>
                    <w:spacing w:val="-1"/>
                    <w:sz w:val="23"/>
                    <w:szCs w:val="23"/>
                  </w:rPr>
                  <w:t>e</w:t>
                </w:r>
                <w:r>
                  <w:rPr>
                    <w:b/>
                    <w:sz w:val="23"/>
                    <w:szCs w:val="23"/>
                  </w:rPr>
                  <w:t>r</w:t>
                </w:r>
                <w:r>
                  <w:rPr>
                    <w:b/>
                    <w:spacing w:val="-2"/>
                    <w:sz w:val="23"/>
                    <w:szCs w:val="23"/>
                  </w:rPr>
                  <w:t xml:space="preserve"> </w:t>
                </w:r>
                <w:r>
                  <w:rPr>
                    <w:b/>
                    <w:spacing w:val="2"/>
                    <w:sz w:val="23"/>
                    <w:szCs w:val="23"/>
                  </w:rPr>
                  <w:t>A</w:t>
                </w:r>
                <w:r>
                  <w:rPr>
                    <w:b/>
                    <w:spacing w:val="-6"/>
                    <w:sz w:val="23"/>
                    <w:szCs w:val="23"/>
                  </w:rPr>
                  <w:t>r</w:t>
                </w:r>
                <w:r>
                  <w:rPr>
                    <w:b/>
                    <w:spacing w:val="-1"/>
                    <w:sz w:val="23"/>
                    <w:szCs w:val="23"/>
                  </w:rPr>
                  <w:t>c</w:t>
                </w:r>
                <w:r>
                  <w:rPr>
                    <w:b/>
                    <w:spacing w:val="-3"/>
                    <w:sz w:val="23"/>
                    <w:szCs w:val="23"/>
                  </w:rPr>
                  <w:t>h</w:t>
                </w:r>
                <w:r>
                  <w:rPr>
                    <w:b/>
                    <w:spacing w:val="-2"/>
                    <w:sz w:val="23"/>
                    <w:szCs w:val="23"/>
                  </w:rPr>
                  <w:t>i</w:t>
                </w:r>
                <w:r>
                  <w:rPr>
                    <w:b/>
                    <w:sz w:val="23"/>
                    <w:szCs w:val="23"/>
                  </w:rPr>
                  <w:t>t</w:t>
                </w:r>
                <w:r>
                  <w:rPr>
                    <w:b/>
                    <w:spacing w:val="-1"/>
                    <w:sz w:val="23"/>
                    <w:szCs w:val="23"/>
                  </w:rPr>
                  <w:t>ec</w:t>
                </w:r>
                <w:r>
                  <w:rPr>
                    <w:b/>
                    <w:sz w:val="23"/>
                    <w:szCs w:val="23"/>
                  </w:rPr>
                  <w:t>t</w:t>
                </w:r>
                <w:r>
                  <w:rPr>
                    <w:b/>
                    <w:spacing w:val="-3"/>
                    <w:sz w:val="23"/>
                    <w:szCs w:val="23"/>
                  </w:rPr>
                  <w:t>u</w:t>
                </w:r>
                <w:r>
                  <w:rPr>
                    <w:b/>
                    <w:spacing w:val="-6"/>
                    <w:sz w:val="23"/>
                    <w:szCs w:val="23"/>
                  </w:rPr>
                  <w:t>r</w:t>
                </w:r>
                <w:r>
                  <w:rPr>
                    <w:b/>
                    <w:sz w:val="23"/>
                    <w:szCs w:val="23"/>
                  </w:rPr>
                  <w:t>e</w:t>
                </w:r>
              </w:p>
            </w:txbxContent>
          </v:textbox>
          <w10:wrap anchorx="page" anchory="page"/>
        </v:shape>
      </w:pict>
    </w:r>
  </w:p>
  <w:p w14:paraId="5C855F2A" w14:textId="77777777" w:rsidR="0061327F" w:rsidRDefault="0061327F"/>
  <w:p w14:paraId="03A0AEEB" w14:textId="77777777" w:rsidR="00E644EB" w:rsidRDefault="00000000">
    <w:pPr>
      <w:spacing w:line="200" w:lineRule="exact"/>
    </w:pPr>
    <w:r>
      <w:pict w14:anchorId="6145BE61">
        <v:shape id="_x0000_s1033" type="#_x0000_t202" style="position:absolute;margin-left:90.2pt;margin-top:98.2pt;width:442.3pt;height:13.5pt;z-index:-2491;mso-position-horizontal-relative:page;mso-position-vertical-relative:page" filled="f" stroked="f">
          <v:textbox inset="0,0,0,0">
            <w:txbxContent>
              <w:p w14:paraId="56F0CA90" w14:textId="77777777" w:rsidR="00A04323" w:rsidRDefault="00A04323" w:rsidP="00A04323">
                <w:pPr>
                  <w:spacing w:line="240" w:lineRule="exact"/>
                  <w:ind w:left="20" w:right="-35"/>
                  <w:rPr>
                    <w:rFonts w:ascii="Arial" w:eastAsia="Arial" w:hAnsi="Arial" w:cs="Arial"/>
                    <w:sz w:val="19"/>
                    <w:szCs w:val="19"/>
                  </w:rPr>
                </w:pP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O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v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er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v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ie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 xml:space="preserve">w </w:t>
                </w:r>
                <w:r>
                  <w:rPr>
                    <w:b/>
                    <w:spacing w:val="-81"/>
                    <w:sz w:val="23"/>
                    <w:szCs w:val="23"/>
                    <w:u w:val="thick" w:color="000000"/>
                  </w:rPr>
                  <w:t xml:space="preserve"> </w:t>
                </w:r>
                <w:r>
                  <w:rPr>
                    <w:b/>
                    <w:spacing w:val="2"/>
                    <w:sz w:val="23"/>
                    <w:szCs w:val="23"/>
                    <w:u w:val="thick" w:color="000000"/>
                  </w:rPr>
                  <w:t>a</w:t>
                </w:r>
                <w:r>
                  <w:rPr>
                    <w:b/>
                    <w:spacing w:val="-3"/>
                    <w:sz w:val="23"/>
                    <w:szCs w:val="23"/>
                    <w:u w:val="thick" w:color="000000"/>
                  </w:rPr>
                  <w:t>n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d</w:t>
                </w:r>
                <w:r>
                  <w:rPr>
                    <w:b/>
                    <w:spacing w:val="-53"/>
                    <w:sz w:val="23"/>
                    <w:szCs w:val="23"/>
                    <w:u w:val="thick" w:color="000000"/>
                  </w:rPr>
                  <w:t xml:space="preserve">         </w:t>
                </w:r>
                <w:r>
                  <w:rPr>
                    <w:b/>
                    <w:spacing w:val="1"/>
                    <w:sz w:val="23"/>
                    <w:szCs w:val="23"/>
                    <w:u w:val="thick" w:color="000000"/>
                  </w:rPr>
                  <w:t>I</w:t>
                </w:r>
                <w:r>
                  <w:rPr>
                    <w:b/>
                    <w:spacing w:val="-3"/>
                    <w:sz w:val="23"/>
                    <w:szCs w:val="23"/>
                    <w:u w:val="thick" w:color="000000"/>
                  </w:rPr>
                  <w:t>n</w:t>
                </w:r>
                <w:r>
                  <w:rPr>
                    <w:b/>
                    <w:spacing w:val="1"/>
                    <w:sz w:val="23"/>
                    <w:szCs w:val="23"/>
                    <w:u w:val="thick" w:color="000000"/>
                  </w:rPr>
                  <w:t>s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t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r</w:t>
                </w:r>
                <w:r>
                  <w:rPr>
                    <w:b/>
                    <w:spacing w:val="-3"/>
                    <w:sz w:val="23"/>
                    <w:szCs w:val="23"/>
                    <w:u w:val="thick" w:color="000000"/>
                  </w:rPr>
                  <w:t>u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c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t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i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 xml:space="preserve">on                                                                                                     </w:t>
                </w:r>
                <w:r>
                  <w:rPr>
                    <w:b/>
                    <w:spacing w:val="3"/>
                    <w:sz w:val="23"/>
                    <w:szCs w:val="23"/>
                    <w:u w:val="thick" w:color="000000"/>
                  </w:rPr>
                  <w:t xml:space="preserve"> </w:t>
                </w:r>
              </w:p>
              <w:p w14:paraId="6CAC0575" w14:textId="1B9C518A" w:rsidR="00E644EB" w:rsidRDefault="00E644EB">
                <w:pPr>
                  <w:spacing w:line="240" w:lineRule="exact"/>
                  <w:ind w:left="20"/>
                  <w:rPr>
                    <w:rFonts w:ascii="Arial" w:eastAsia="Arial" w:hAnsi="Arial" w:cs="Arial"/>
                    <w:sz w:val="19"/>
                    <w:szCs w:val="19"/>
                  </w:rPr>
                </w:pP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1A18D" w14:textId="12C639C7" w:rsidR="00E644EB" w:rsidRDefault="00000000">
    <w:pPr>
      <w:spacing w:line="200" w:lineRule="exact"/>
    </w:pPr>
    <w:r>
      <w:pict w14:anchorId="4BA5839A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17.1pt;margin-top:94.15pt;width:117.15pt;height:13.5pt;z-index:-2487;mso-position-horizontal-relative:page;mso-position-vertical-relative:page" filled="f" stroked="f">
          <v:textbox inset="0,0,0,0">
            <w:txbxContent>
              <w:p w14:paraId="0ECC11F3" w14:textId="77777777" w:rsidR="00E644EB" w:rsidRDefault="00000000">
                <w:pPr>
                  <w:spacing w:line="240" w:lineRule="exact"/>
                  <w:ind w:left="20" w:right="-35"/>
                  <w:rPr>
                    <w:sz w:val="23"/>
                    <w:szCs w:val="23"/>
                  </w:rPr>
                </w:pPr>
                <w:r>
                  <w:rPr>
                    <w:b/>
                    <w:spacing w:val="2"/>
                    <w:sz w:val="23"/>
                    <w:szCs w:val="23"/>
                  </w:rPr>
                  <w:t>C</w:t>
                </w:r>
                <w:r>
                  <w:rPr>
                    <w:b/>
                    <w:sz w:val="23"/>
                    <w:szCs w:val="23"/>
                  </w:rPr>
                  <w:t>o</w:t>
                </w:r>
                <w:r>
                  <w:rPr>
                    <w:b/>
                    <w:spacing w:val="5"/>
                    <w:sz w:val="23"/>
                    <w:szCs w:val="23"/>
                  </w:rPr>
                  <w:t>m</w:t>
                </w:r>
                <w:r>
                  <w:rPr>
                    <w:b/>
                    <w:spacing w:val="1"/>
                    <w:sz w:val="23"/>
                    <w:szCs w:val="23"/>
                  </w:rPr>
                  <w:t>p</w:t>
                </w:r>
                <w:r>
                  <w:rPr>
                    <w:b/>
                    <w:spacing w:val="-3"/>
                    <w:sz w:val="23"/>
                    <w:szCs w:val="23"/>
                  </w:rPr>
                  <w:t>u</w:t>
                </w:r>
                <w:r>
                  <w:rPr>
                    <w:b/>
                    <w:sz w:val="23"/>
                    <w:szCs w:val="23"/>
                  </w:rPr>
                  <w:t>t</w:t>
                </w:r>
                <w:r>
                  <w:rPr>
                    <w:b/>
                    <w:spacing w:val="-1"/>
                    <w:sz w:val="23"/>
                    <w:szCs w:val="23"/>
                  </w:rPr>
                  <w:t>e</w:t>
                </w:r>
                <w:r>
                  <w:rPr>
                    <w:b/>
                    <w:sz w:val="23"/>
                    <w:szCs w:val="23"/>
                  </w:rPr>
                  <w:t>r</w:t>
                </w:r>
                <w:r>
                  <w:rPr>
                    <w:b/>
                    <w:spacing w:val="-2"/>
                    <w:sz w:val="23"/>
                    <w:szCs w:val="23"/>
                  </w:rPr>
                  <w:t xml:space="preserve"> </w:t>
                </w:r>
                <w:r>
                  <w:rPr>
                    <w:b/>
                    <w:spacing w:val="2"/>
                    <w:sz w:val="23"/>
                    <w:szCs w:val="23"/>
                  </w:rPr>
                  <w:t>A</w:t>
                </w:r>
                <w:r>
                  <w:rPr>
                    <w:b/>
                    <w:spacing w:val="-6"/>
                    <w:sz w:val="23"/>
                    <w:szCs w:val="23"/>
                  </w:rPr>
                  <w:t>r</w:t>
                </w:r>
                <w:r>
                  <w:rPr>
                    <w:b/>
                    <w:spacing w:val="-1"/>
                    <w:sz w:val="23"/>
                    <w:szCs w:val="23"/>
                  </w:rPr>
                  <w:t>c</w:t>
                </w:r>
                <w:r>
                  <w:rPr>
                    <w:b/>
                    <w:spacing w:val="-3"/>
                    <w:sz w:val="23"/>
                    <w:szCs w:val="23"/>
                  </w:rPr>
                  <w:t>h</w:t>
                </w:r>
                <w:r>
                  <w:rPr>
                    <w:b/>
                    <w:spacing w:val="-2"/>
                    <w:sz w:val="23"/>
                    <w:szCs w:val="23"/>
                  </w:rPr>
                  <w:t>i</w:t>
                </w:r>
                <w:r>
                  <w:rPr>
                    <w:b/>
                    <w:sz w:val="23"/>
                    <w:szCs w:val="23"/>
                  </w:rPr>
                  <w:t>t</w:t>
                </w:r>
                <w:r>
                  <w:rPr>
                    <w:b/>
                    <w:spacing w:val="-1"/>
                    <w:sz w:val="23"/>
                    <w:szCs w:val="23"/>
                  </w:rPr>
                  <w:t>ec</w:t>
                </w:r>
                <w:r>
                  <w:rPr>
                    <w:b/>
                    <w:sz w:val="23"/>
                    <w:szCs w:val="23"/>
                  </w:rPr>
                  <w:t>t</w:t>
                </w:r>
                <w:r>
                  <w:rPr>
                    <w:b/>
                    <w:spacing w:val="-3"/>
                    <w:sz w:val="23"/>
                    <w:szCs w:val="23"/>
                  </w:rPr>
                  <w:t>u</w:t>
                </w:r>
                <w:r>
                  <w:rPr>
                    <w:b/>
                    <w:spacing w:val="-6"/>
                    <w:sz w:val="23"/>
                    <w:szCs w:val="23"/>
                  </w:rPr>
                  <w:t>r</w:t>
                </w:r>
                <w:r>
                  <w:rPr>
                    <w:b/>
                    <w:sz w:val="23"/>
                    <w:szCs w:val="23"/>
                  </w:rPr>
                  <w:t>e</w:t>
                </w:r>
              </w:p>
            </w:txbxContent>
          </v:textbox>
          <w10:wrap anchorx="page" anchory="page"/>
        </v:shape>
      </w:pict>
    </w:r>
  </w:p>
  <w:p w14:paraId="505F8E8A" w14:textId="77777777" w:rsidR="0061327F" w:rsidRDefault="0061327F"/>
  <w:p w14:paraId="7CEC28AF" w14:textId="77777777" w:rsidR="00E644EB" w:rsidRDefault="00000000">
    <w:pPr>
      <w:spacing w:line="200" w:lineRule="exact"/>
    </w:pPr>
    <w:r>
      <w:pict w14:anchorId="20923EE0">
        <v:shape id="_x0000_s1030" type="#_x0000_t202" style="position:absolute;margin-left:90.2pt;margin-top:98.2pt;width:442.3pt;height:13.5pt;z-index:-2488;mso-position-horizontal-relative:page;mso-position-vertical-relative:page" filled="f" stroked="f">
          <v:textbox inset="0,0,0,0">
            <w:txbxContent>
              <w:p w14:paraId="18CB7555" w14:textId="77777777" w:rsidR="00A04323" w:rsidRDefault="00A04323" w:rsidP="00A04323">
                <w:pPr>
                  <w:spacing w:line="240" w:lineRule="exact"/>
                  <w:ind w:left="20" w:right="-35"/>
                  <w:rPr>
                    <w:rFonts w:ascii="Arial" w:eastAsia="Arial" w:hAnsi="Arial" w:cs="Arial"/>
                    <w:sz w:val="19"/>
                    <w:szCs w:val="19"/>
                  </w:rPr>
                </w:pP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O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v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er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v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ie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 xml:space="preserve">w </w:t>
                </w:r>
                <w:r>
                  <w:rPr>
                    <w:b/>
                    <w:spacing w:val="-81"/>
                    <w:sz w:val="23"/>
                    <w:szCs w:val="23"/>
                    <w:u w:val="thick" w:color="000000"/>
                  </w:rPr>
                  <w:t xml:space="preserve"> </w:t>
                </w:r>
                <w:r>
                  <w:rPr>
                    <w:b/>
                    <w:spacing w:val="2"/>
                    <w:sz w:val="23"/>
                    <w:szCs w:val="23"/>
                    <w:u w:val="thick" w:color="000000"/>
                  </w:rPr>
                  <w:t>a</w:t>
                </w:r>
                <w:r>
                  <w:rPr>
                    <w:b/>
                    <w:spacing w:val="-3"/>
                    <w:sz w:val="23"/>
                    <w:szCs w:val="23"/>
                    <w:u w:val="thick" w:color="000000"/>
                  </w:rPr>
                  <w:t>n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d</w:t>
                </w:r>
                <w:r>
                  <w:rPr>
                    <w:b/>
                    <w:spacing w:val="-53"/>
                    <w:sz w:val="23"/>
                    <w:szCs w:val="23"/>
                    <w:u w:val="thick" w:color="000000"/>
                  </w:rPr>
                  <w:t xml:space="preserve">         </w:t>
                </w:r>
                <w:r>
                  <w:rPr>
                    <w:b/>
                    <w:spacing w:val="1"/>
                    <w:sz w:val="23"/>
                    <w:szCs w:val="23"/>
                    <w:u w:val="thick" w:color="000000"/>
                  </w:rPr>
                  <w:t>I</w:t>
                </w:r>
                <w:r>
                  <w:rPr>
                    <w:b/>
                    <w:spacing w:val="-3"/>
                    <w:sz w:val="23"/>
                    <w:szCs w:val="23"/>
                    <w:u w:val="thick" w:color="000000"/>
                  </w:rPr>
                  <w:t>n</w:t>
                </w:r>
                <w:r>
                  <w:rPr>
                    <w:b/>
                    <w:spacing w:val="1"/>
                    <w:sz w:val="23"/>
                    <w:szCs w:val="23"/>
                    <w:u w:val="thick" w:color="000000"/>
                  </w:rPr>
                  <w:t>s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t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r</w:t>
                </w:r>
                <w:r>
                  <w:rPr>
                    <w:b/>
                    <w:spacing w:val="-3"/>
                    <w:sz w:val="23"/>
                    <w:szCs w:val="23"/>
                    <w:u w:val="thick" w:color="000000"/>
                  </w:rPr>
                  <w:t>u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c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t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i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 xml:space="preserve">on                                                                                                     </w:t>
                </w:r>
                <w:r>
                  <w:rPr>
                    <w:b/>
                    <w:spacing w:val="3"/>
                    <w:sz w:val="23"/>
                    <w:szCs w:val="23"/>
                    <w:u w:val="thick" w:color="000000"/>
                  </w:rPr>
                  <w:t xml:space="preserve"> </w:t>
                </w:r>
              </w:p>
              <w:p w14:paraId="4328BF3E" w14:textId="26DA1E5C" w:rsidR="00E644EB" w:rsidRDefault="00E644EB">
                <w:pPr>
                  <w:spacing w:line="240" w:lineRule="exact"/>
                  <w:ind w:left="20"/>
                  <w:rPr>
                    <w:rFonts w:ascii="Arial" w:eastAsia="Arial" w:hAnsi="Arial" w:cs="Arial"/>
                    <w:sz w:val="19"/>
                    <w:szCs w:val="19"/>
                  </w:rPr>
                </w:pP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510D2" w14:textId="2E50EBF9" w:rsidR="00E644EB" w:rsidRDefault="00000000">
    <w:pPr>
      <w:spacing w:line="200" w:lineRule="exact"/>
    </w:pPr>
    <w:r>
      <w:pict w14:anchorId="2582D0C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17.1pt;margin-top:94.15pt;width:117.15pt;height:13.5pt;z-index:-2484;mso-position-horizontal-relative:page;mso-position-vertical-relative:page" filled="f" stroked="f">
          <v:textbox inset="0,0,0,0">
            <w:txbxContent>
              <w:p w14:paraId="1BCF7446" w14:textId="77777777" w:rsidR="00E644EB" w:rsidRDefault="00000000">
                <w:pPr>
                  <w:spacing w:line="240" w:lineRule="exact"/>
                  <w:ind w:left="20" w:right="-35"/>
                  <w:rPr>
                    <w:sz w:val="23"/>
                    <w:szCs w:val="23"/>
                  </w:rPr>
                </w:pPr>
                <w:r>
                  <w:rPr>
                    <w:b/>
                    <w:spacing w:val="2"/>
                    <w:sz w:val="23"/>
                    <w:szCs w:val="23"/>
                  </w:rPr>
                  <w:t>C</w:t>
                </w:r>
                <w:r>
                  <w:rPr>
                    <w:b/>
                    <w:sz w:val="23"/>
                    <w:szCs w:val="23"/>
                  </w:rPr>
                  <w:t>o</w:t>
                </w:r>
                <w:r>
                  <w:rPr>
                    <w:b/>
                    <w:spacing w:val="5"/>
                    <w:sz w:val="23"/>
                    <w:szCs w:val="23"/>
                  </w:rPr>
                  <w:t>m</w:t>
                </w:r>
                <w:r>
                  <w:rPr>
                    <w:b/>
                    <w:spacing w:val="1"/>
                    <w:sz w:val="23"/>
                    <w:szCs w:val="23"/>
                  </w:rPr>
                  <w:t>p</w:t>
                </w:r>
                <w:r>
                  <w:rPr>
                    <w:b/>
                    <w:spacing w:val="-3"/>
                    <w:sz w:val="23"/>
                    <w:szCs w:val="23"/>
                  </w:rPr>
                  <w:t>u</w:t>
                </w:r>
                <w:r>
                  <w:rPr>
                    <w:b/>
                    <w:sz w:val="23"/>
                    <w:szCs w:val="23"/>
                  </w:rPr>
                  <w:t>t</w:t>
                </w:r>
                <w:r>
                  <w:rPr>
                    <w:b/>
                    <w:spacing w:val="-1"/>
                    <w:sz w:val="23"/>
                    <w:szCs w:val="23"/>
                  </w:rPr>
                  <w:t>e</w:t>
                </w:r>
                <w:r>
                  <w:rPr>
                    <w:b/>
                    <w:sz w:val="23"/>
                    <w:szCs w:val="23"/>
                  </w:rPr>
                  <w:t>r</w:t>
                </w:r>
                <w:r>
                  <w:rPr>
                    <w:b/>
                    <w:spacing w:val="-2"/>
                    <w:sz w:val="23"/>
                    <w:szCs w:val="23"/>
                  </w:rPr>
                  <w:t xml:space="preserve"> </w:t>
                </w:r>
                <w:r>
                  <w:rPr>
                    <w:b/>
                    <w:spacing w:val="2"/>
                    <w:sz w:val="23"/>
                    <w:szCs w:val="23"/>
                  </w:rPr>
                  <w:t>A</w:t>
                </w:r>
                <w:r>
                  <w:rPr>
                    <w:b/>
                    <w:spacing w:val="-6"/>
                    <w:sz w:val="23"/>
                    <w:szCs w:val="23"/>
                  </w:rPr>
                  <w:t>r</w:t>
                </w:r>
                <w:r>
                  <w:rPr>
                    <w:b/>
                    <w:spacing w:val="-1"/>
                    <w:sz w:val="23"/>
                    <w:szCs w:val="23"/>
                  </w:rPr>
                  <w:t>c</w:t>
                </w:r>
                <w:r>
                  <w:rPr>
                    <w:b/>
                    <w:spacing w:val="-3"/>
                    <w:sz w:val="23"/>
                    <w:szCs w:val="23"/>
                  </w:rPr>
                  <w:t>h</w:t>
                </w:r>
                <w:r>
                  <w:rPr>
                    <w:b/>
                    <w:spacing w:val="-2"/>
                    <w:sz w:val="23"/>
                    <w:szCs w:val="23"/>
                  </w:rPr>
                  <w:t>i</w:t>
                </w:r>
                <w:r>
                  <w:rPr>
                    <w:b/>
                    <w:sz w:val="23"/>
                    <w:szCs w:val="23"/>
                  </w:rPr>
                  <w:t>t</w:t>
                </w:r>
                <w:r>
                  <w:rPr>
                    <w:b/>
                    <w:spacing w:val="-1"/>
                    <w:sz w:val="23"/>
                    <w:szCs w:val="23"/>
                  </w:rPr>
                  <w:t>ec</w:t>
                </w:r>
                <w:r>
                  <w:rPr>
                    <w:b/>
                    <w:sz w:val="23"/>
                    <w:szCs w:val="23"/>
                  </w:rPr>
                  <w:t>t</w:t>
                </w:r>
                <w:r>
                  <w:rPr>
                    <w:b/>
                    <w:spacing w:val="-3"/>
                    <w:sz w:val="23"/>
                    <w:szCs w:val="23"/>
                  </w:rPr>
                  <w:t>u</w:t>
                </w:r>
                <w:r>
                  <w:rPr>
                    <w:b/>
                    <w:spacing w:val="-6"/>
                    <w:sz w:val="23"/>
                    <w:szCs w:val="23"/>
                  </w:rPr>
                  <w:t>r</w:t>
                </w:r>
                <w:r>
                  <w:rPr>
                    <w:b/>
                    <w:sz w:val="23"/>
                    <w:szCs w:val="23"/>
                  </w:rPr>
                  <w:t>e</w:t>
                </w:r>
              </w:p>
            </w:txbxContent>
          </v:textbox>
          <w10:wrap anchorx="page" anchory="page"/>
        </v:shape>
      </w:pict>
    </w:r>
  </w:p>
  <w:p w14:paraId="76130654" w14:textId="77777777" w:rsidR="0061327F" w:rsidRDefault="0061327F"/>
  <w:p w14:paraId="52E6ADA4" w14:textId="77777777" w:rsidR="00E644EB" w:rsidRDefault="00000000">
    <w:pPr>
      <w:spacing w:line="200" w:lineRule="exact"/>
    </w:pPr>
    <w:r>
      <w:pict w14:anchorId="7BA97166">
        <v:shape id="_x0000_s1027" type="#_x0000_t202" style="position:absolute;margin-left:90.2pt;margin-top:98.2pt;width:442.3pt;height:13.5pt;z-index:-2485;mso-position-horizontal-relative:page;mso-position-vertical-relative:page" filled="f" stroked="f">
          <v:textbox inset="0,0,0,0">
            <w:txbxContent>
              <w:p w14:paraId="34CCC290" w14:textId="77777777" w:rsidR="00A04323" w:rsidRDefault="00A04323" w:rsidP="00A04323">
                <w:pPr>
                  <w:spacing w:line="240" w:lineRule="exact"/>
                  <w:ind w:left="20" w:right="-35"/>
                  <w:rPr>
                    <w:rFonts w:ascii="Arial" w:eastAsia="Arial" w:hAnsi="Arial" w:cs="Arial"/>
                    <w:sz w:val="19"/>
                    <w:szCs w:val="19"/>
                  </w:rPr>
                </w:pP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O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v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er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v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ie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 xml:space="preserve">w </w:t>
                </w:r>
                <w:r>
                  <w:rPr>
                    <w:b/>
                    <w:spacing w:val="-81"/>
                    <w:sz w:val="23"/>
                    <w:szCs w:val="23"/>
                    <w:u w:val="thick" w:color="000000"/>
                  </w:rPr>
                  <w:t xml:space="preserve"> </w:t>
                </w:r>
                <w:r>
                  <w:rPr>
                    <w:b/>
                    <w:spacing w:val="2"/>
                    <w:sz w:val="23"/>
                    <w:szCs w:val="23"/>
                    <w:u w:val="thick" w:color="000000"/>
                  </w:rPr>
                  <w:t>a</w:t>
                </w:r>
                <w:r>
                  <w:rPr>
                    <w:b/>
                    <w:spacing w:val="-3"/>
                    <w:sz w:val="23"/>
                    <w:szCs w:val="23"/>
                    <w:u w:val="thick" w:color="000000"/>
                  </w:rPr>
                  <w:t>n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d</w:t>
                </w:r>
                <w:r>
                  <w:rPr>
                    <w:b/>
                    <w:spacing w:val="-53"/>
                    <w:sz w:val="23"/>
                    <w:szCs w:val="23"/>
                    <w:u w:val="thick" w:color="000000"/>
                  </w:rPr>
                  <w:t xml:space="preserve">         </w:t>
                </w:r>
                <w:r>
                  <w:rPr>
                    <w:b/>
                    <w:spacing w:val="1"/>
                    <w:sz w:val="23"/>
                    <w:szCs w:val="23"/>
                    <w:u w:val="thick" w:color="000000"/>
                  </w:rPr>
                  <w:t>I</w:t>
                </w:r>
                <w:r>
                  <w:rPr>
                    <w:b/>
                    <w:spacing w:val="-3"/>
                    <w:sz w:val="23"/>
                    <w:szCs w:val="23"/>
                    <w:u w:val="thick" w:color="000000"/>
                  </w:rPr>
                  <w:t>n</w:t>
                </w:r>
                <w:r>
                  <w:rPr>
                    <w:b/>
                    <w:spacing w:val="1"/>
                    <w:sz w:val="23"/>
                    <w:szCs w:val="23"/>
                    <w:u w:val="thick" w:color="000000"/>
                  </w:rPr>
                  <w:t>s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t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r</w:t>
                </w:r>
                <w:r>
                  <w:rPr>
                    <w:b/>
                    <w:spacing w:val="-3"/>
                    <w:sz w:val="23"/>
                    <w:szCs w:val="23"/>
                    <w:u w:val="thick" w:color="000000"/>
                  </w:rPr>
                  <w:t>u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c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>t</w:t>
                </w:r>
                <w:r>
                  <w:rPr>
                    <w:b/>
                    <w:spacing w:val="-1"/>
                    <w:sz w:val="23"/>
                    <w:szCs w:val="23"/>
                    <w:u w:val="thick" w:color="000000"/>
                  </w:rPr>
                  <w:t>i</w:t>
                </w:r>
                <w:r>
                  <w:rPr>
                    <w:b/>
                    <w:sz w:val="23"/>
                    <w:szCs w:val="23"/>
                    <w:u w:val="thick" w:color="000000"/>
                  </w:rPr>
                  <w:t xml:space="preserve">on                                                                                                     </w:t>
                </w:r>
                <w:r>
                  <w:rPr>
                    <w:b/>
                    <w:spacing w:val="3"/>
                    <w:sz w:val="23"/>
                    <w:szCs w:val="23"/>
                    <w:u w:val="thick" w:color="000000"/>
                  </w:rPr>
                  <w:t xml:space="preserve"> </w:t>
                </w:r>
              </w:p>
              <w:p w14:paraId="66D425EC" w14:textId="50610369" w:rsidR="00E644EB" w:rsidRDefault="00E644EB">
                <w:pPr>
                  <w:spacing w:line="240" w:lineRule="exact"/>
                  <w:ind w:left="20"/>
                  <w:rPr>
                    <w:rFonts w:ascii="Arial" w:eastAsia="Arial" w:hAnsi="Arial" w:cs="Arial"/>
                    <w:sz w:val="19"/>
                    <w:szCs w:val="19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84FEC"/>
    <w:multiLevelType w:val="multilevel"/>
    <w:tmpl w:val="9FBA1AA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5637CC9"/>
    <w:multiLevelType w:val="multilevel"/>
    <w:tmpl w:val="E04A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295310">
    <w:abstractNumId w:val="0"/>
  </w:num>
  <w:num w:numId="2" w16cid:durableId="130673910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05894089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71920817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31368089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15961153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49788361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31860985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15726472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58310416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6116846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22677018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44997753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1776091299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14793853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27933747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1085603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24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4EB"/>
    <w:rsid w:val="00292C00"/>
    <w:rsid w:val="00364D79"/>
    <w:rsid w:val="00380B1E"/>
    <w:rsid w:val="004174BE"/>
    <w:rsid w:val="005C270B"/>
    <w:rsid w:val="0061327F"/>
    <w:rsid w:val="006642F4"/>
    <w:rsid w:val="00674ADB"/>
    <w:rsid w:val="00682BFD"/>
    <w:rsid w:val="00743EA5"/>
    <w:rsid w:val="00824843"/>
    <w:rsid w:val="008E3313"/>
    <w:rsid w:val="009F60A8"/>
    <w:rsid w:val="00A04323"/>
    <w:rsid w:val="00BC76C3"/>
    <w:rsid w:val="00D42CC7"/>
    <w:rsid w:val="00D439B8"/>
    <w:rsid w:val="00D51BDE"/>
    <w:rsid w:val="00D96DDD"/>
    <w:rsid w:val="00E018FD"/>
    <w:rsid w:val="00E4141E"/>
    <w:rsid w:val="00E644EB"/>
    <w:rsid w:val="00F64C0D"/>
    <w:rsid w:val="00FE2AB1"/>
    <w:rsid w:val="00FF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40"/>
    <o:shapelayout v:ext="edit">
      <o:idmap v:ext="edit" data="2"/>
    </o:shapelayout>
  </w:shapeDefaults>
  <w:decimalSymbol w:val="."/>
  <w:listSeparator w:val=","/>
  <w14:docId w14:val="66469DCF"/>
  <w15:docId w15:val="{E9ABC33D-4EC1-4758-AC67-8DC114B7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F60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0A8"/>
  </w:style>
  <w:style w:type="paragraph" w:styleId="Footer">
    <w:name w:val="footer"/>
    <w:basedOn w:val="Normal"/>
    <w:link w:val="FooterChar"/>
    <w:uiPriority w:val="99"/>
    <w:unhideWhenUsed/>
    <w:rsid w:val="009F60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7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image" Target="media/image5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8.xm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eader" Target="header4.xml"/><Relationship Id="rId23" Type="http://schemas.openxmlformats.org/officeDocument/2006/relationships/image" Target="media/image7.png"/><Relationship Id="rId28" Type="http://schemas.openxmlformats.org/officeDocument/2006/relationships/image" Target="media/image10.png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header" Target="header9.xml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BC1417C3BFBE4D8450DA3F58C43AA9" ma:contentTypeVersion="0" ma:contentTypeDescription="Create a new document." ma:contentTypeScope="" ma:versionID="f1621d665921e28586c353c72d28930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15D77E-CBB9-43C3-8632-9745F0F54FF2}">
  <ds:schemaRefs>
    <ds:schemaRef ds:uri="http://schemas.microsoft.com/office/2006/metadata/properties"/>
    <ds:schemaRef ds:uri="http://schemas.microsoft.com/office/infopath/2007/PartnerControls"/>
    <ds:schemaRef ds:uri="3707e074-1939-4cb8-a0a8-0247152f8f0f"/>
    <ds:schemaRef ds:uri="22da230c-1bd9-42f1-beef-785e0ebf6e1c"/>
  </ds:schemaRefs>
</ds:datastoreItem>
</file>

<file path=customXml/itemProps2.xml><?xml version="1.0" encoding="utf-8"?>
<ds:datastoreItem xmlns:ds="http://schemas.openxmlformats.org/officeDocument/2006/customXml" ds:itemID="{FA4EE5B7-FF1C-422E-BECD-09617EDF2E2E}"/>
</file>

<file path=customXml/itemProps3.xml><?xml version="1.0" encoding="utf-8"?>
<ds:datastoreItem xmlns:ds="http://schemas.openxmlformats.org/officeDocument/2006/customXml" ds:itemID="{5F259704-D899-46D4-8277-A6EEBD377F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35</Pages>
  <Words>5690</Words>
  <Characters>32433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ராபின்சன் Robinson</cp:lastModifiedBy>
  <cp:revision>10</cp:revision>
  <dcterms:created xsi:type="dcterms:W3CDTF">2024-12-18T03:19:00Z</dcterms:created>
  <dcterms:modified xsi:type="dcterms:W3CDTF">2025-01-26T18:33:00Z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0x01010018BC1417C3BFBE4D8450DA3F58C43AA9</vt:lpwstr>
  </property>
</Properties>
</file>